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5C3F9" w14:textId="77777777" w:rsidR="005B3E44" w:rsidRPr="00636AC6" w:rsidRDefault="005B3E44" w:rsidP="005B3E44">
      <w:pPr>
        <w:pStyle w:val="1"/>
        <w:jc w:val="center"/>
        <w:rPr>
          <w:lang w:val="ru-RU"/>
        </w:rPr>
      </w:pPr>
      <w:r>
        <w:rPr>
          <w:lang w:val="uk-UA"/>
        </w:rPr>
        <w:t>Лінійні програми на Сі</w:t>
      </w:r>
    </w:p>
    <w:p w14:paraId="03CC0D10" w14:textId="77777777" w:rsidR="005B3E44" w:rsidRPr="00E6043C" w:rsidRDefault="005B3E44">
      <w:pPr>
        <w:pStyle w:val="cecece3ff1f1f13fededed3feeeeee3fe2e2e23fededed3feeeeee3fe9e9e93ff2f2f23fe5e5e53feaeaea3ff1f1f13ff2f2f23f"/>
        <w:spacing w:after="0"/>
        <w:jc w:val="both"/>
        <w:rPr>
          <w:rFonts w:ascii="Times New Roman" w:cs="Times New Roman"/>
          <w:sz w:val="28"/>
          <w:lang w:val="uk-UA"/>
        </w:rPr>
      </w:pPr>
    </w:p>
    <w:p w14:paraId="461DDDFA" w14:textId="77777777" w:rsidR="005B3E44" w:rsidRPr="00E6043C" w:rsidRDefault="005B3E44">
      <w:pPr>
        <w:pStyle w:val="cecece3ff1f1f13fededed3feeeeee3fe2e2e23fededed3feeeeee3fe9e9e93ff2f2f23fe5e5e53feaeaea3ff1f1f13ff2f2f23f"/>
        <w:spacing w:after="0"/>
        <w:jc w:val="both"/>
        <w:rPr>
          <w:rFonts w:cs="Times New Roman"/>
          <w:lang w:val="ru-RU"/>
        </w:rPr>
      </w:pPr>
      <w:r w:rsidRPr="00E6043C">
        <w:rPr>
          <w:rFonts w:ascii="Times New Roman" w:cs="Times New Roman"/>
          <w:sz w:val="28"/>
          <w:lang w:val="ru-RU" w:eastAsia="uk-UA"/>
        </w:rPr>
        <w:t xml:space="preserve"> </w:t>
      </w:r>
      <w:r w:rsidRPr="00E6043C">
        <w:rPr>
          <w:rFonts w:ascii="Times New Roman" w:cs="Times New Roman"/>
          <w:i/>
          <w:sz w:val="28"/>
          <w:lang w:val="ru-RU" w:eastAsia="uk-UA"/>
        </w:rPr>
        <w:t xml:space="preserve"> </w:t>
      </w:r>
      <w:r w:rsidRPr="00E6043C">
        <w:rPr>
          <w:rFonts w:ascii="Times New Roman" w:cs="Times New Roman"/>
          <w:i/>
          <w:sz w:val="28"/>
          <w:lang w:val="uk-UA"/>
        </w:rPr>
        <w:t>Програма</w:t>
      </w:r>
      <w:r w:rsidRPr="00E6043C">
        <w:rPr>
          <w:rFonts w:ascii="Times New Roman" w:cs="Times New Roman"/>
          <w:i/>
          <w:sz w:val="28"/>
          <w:lang w:val="uk-UA"/>
        </w:rPr>
        <w:t xml:space="preserve"> </w:t>
      </w:r>
      <w:r w:rsidRPr="00E6043C">
        <w:rPr>
          <w:rFonts w:ascii="Times New Roman" w:cs="Times New Roman"/>
          <w:i/>
          <w:sz w:val="28"/>
          <w:lang w:val="uk-UA"/>
        </w:rPr>
        <w:t>на</w:t>
      </w:r>
      <w:r w:rsidRPr="00E6043C">
        <w:rPr>
          <w:rFonts w:ascii="Times New Roman" w:cs="Times New Roman"/>
          <w:i/>
          <w:sz w:val="28"/>
          <w:lang w:val="uk-UA"/>
        </w:rPr>
        <w:t xml:space="preserve"> </w:t>
      </w:r>
      <w:r w:rsidRPr="00E6043C">
        <w:rPr>
          <w:rFonts w:ascii="Times New Roman" w:cs="Times New Roman"/>
          <w:i/>
          <w:sz w:val="28"/>
          <w:lang w:val="uk-UA"/>
        </w:rPr>
        <w:t>Сі</w:t>
      </w:r>
      <w:r w:rsidRPr="00E6043C">
        <w:rPr>
          <w:rFonts w:ascii="Times New Roman" w:cs="Times New Roman"/>
          <w:i/>
          <w:sz w:val="28"/>
          <w:lang w:val="uk-UA"/>
        </w:rPr>
        <w:t xml:space="preserve">  - </w:t>
      </w:r>
      <w:r w:rsidRPr="00E6043C">
        <w:rPr>
          <w:rFonts w:ascii="Times New Roman" w:cs="Times New Roman"/>
          <w:i/>
          <w:sz w:val="28"/>
          <w:lang w:val="uk-UA"/>
        </w:rPr>
        <w:t>що</w:t>
      </w:r>
      <w:r w:rsidRPr="00E6043C">
        <w:rPr>
          <w:rFonts w:ascii="Times New Roman" w:cs="Times New Roman"/>
          <w:i/>
          <w:sz w:val="28"/>
          <w:lang w:val="uk-UA"/>
        </w:rPr>
        <w:t xml:space="preserve"> </w:t>
      </w:r>
      <w:r w:rsidRPr="00E6043C">
        <w:rPr>
          <w:rFonts w:ascii="Times New Roman" w:cs="Times New Roman"/>
          <w:i/>
          <w:sz w:val="28"/>
          <w:lang w:val="uk-UA"/>
        </w:rPr>
        <w:t>це</w:t>
      </w:r>
      <w:r w:rsidRPr="00E6043C">
        <w:rPr>
          <w:rFonts w:ascii="Times New Roman" w:cs="Times New Roman"/>
          <w:i/>
          <w:sz w:val="28"/>
          <w:lang w:val="uk-UA"/>
        </w:rPr>
        <w:t xml:space="preserve"> </w:t>
      </w:r>
      <w:r w:rsidRPr="00E6043C">
        <w:rPr>
          <w:rFonts w:ascii="Times New Roman" w:cs="Times New Roman"/>
          <w:i/>
          <w:sz w:val="28"/>
          <w:lang w:val="uk-UA"/>
        </w:rPr>
        <w:t>таке</w:t>
      </w:r>
      <w:r w:rsidRPr="00E6043C">
        <w:rPr>
          <w:rFonts w:ascii="Times New Roman" w:cs="Times New Roman"/>
          <w:i/>
          <w:sz w:val="28"/>
          <w:lang w:val="uk-UA"/>
        </w:rPr>
        <w:t xml:space="preserve"> </w:t>
      </w:r>
      <w:r w:rsidRPr="00E6043C">
        <w:rPr>
          <w:rFonts w:ascii="Times New Roman" w:cs="Times New Roman"/>
          <w:i/>
          <w:sz w:val="28"/>
          <w:lang w:val="uk-UA"/>
        </w:rPr>
        <w:t>з</w:t>
      </w:r>
      <w:r w:rsidRPr="00E6043C">
        <w:rPr>
          <w:rFonts w:ascii="Times New Roman" w:cs="Times New Roman"/>
          <w:i/>
          <w:sz w:val="28"/>
          <w:lang w:val="uk-UA"/>
        </w:rPr>
        <w:t xml:space="preserve"> </w:t>
      </w:r>
      <w:r w:rsidRPr="00E6043C">
        <w:rPr>
          <w:rFonts w:ascii="Times New Roman" w:cs="Times New Roman"/>
          <w:i/>
          <w:sz w:val="28"/>
          <w:lang w:val="uk-UA"/>
        </w:rPr>
        <w:t>точки</w:t>
      </w:r>
      <w:r w:rsidRPr="00E6043C">
        <w:rPr>
          <w:rFonts w:ascii="Times New Roman" w:cs="Times New Roman"/>
          <w:i/>
          <w:sz w:val="28"/>
          <w:lang w:val="uk-UA"/>
        </w:rPr>
        <w:t xml:space="preserve"> </w:t>
      </w:r>
      <w:r w:rsidRPr="00E6043C">
        <w:rPr>
          <w:rFonts w:ascii="Times New Roman" w:cs="Times New Roman"/>
          <w:i/>
          <w:sz w:val="28"/>
          <w:lang w:val="uk-UA"/>
        </w:rPr>
        <w:t>зору</w:t>
      </w:r>
      <w:r w:rsidRPr="00E6043C">
        <w:rPr>
          <w:rFonts w:ascii="Times New Roman" w:cs="Times New Roman"/>
          <w:i/>
          <w:sz w:val="28"/>
          <w:lang w:val="uk-UA"/>
        </w:rPr>
        <w:t xml:space="preserve"> </w:t>
      </w:r>
      <w:r w:rsidRPr="00E6043C">
        <w:rPr>
          <w:rFonts w:ascii="Times New Roman" w:cs="Times New Roman"/>
          <w:i/>
          <w:sz w:val="28"/>
          <w:lang w:val="uk-UA"/>
        </w:rPr>
        <w:t>стандарту</w:t>
      </w:r>
      <w:r w:rsidRPr="00E6043C">
        <w:rPr>
          <w:rFonts w:ascii="Times New Roman" w:cs="Times New Roman"/>
          <w:i/>
          <w:sz w:val="28"/>
          <w:lang w:val="uk-UA"/>
        </w:rPr>
        <w:t xml:space="preserve"> </w:t>
      </w:r>
      <w:r w:rsidRPr="00E6043C">
        <w:rPr>
          <w:rFonts w:ascii="Times New Roman" w:cs="Times New Roman"/>
          <w:i/>
          <w:sz w:val="28"/>
          <w:lang w:val="uk-UA"/>
        </w:rPr>
        <w:t>Сі</w:t>
      </w:r>
      <w:r w:rsidRPr="00E6043C">
        <w:rPr>
          <w:rFonts w:ascii="Times New Roman" w:cs="Times New Roman"/>
          <w:i/>
          <w:sz w:val="28"/>
          <w:lang w:val="uk-UA"/>
        </w:rPr>
        <w:t>.</w:t>
      </w:r>
    </w:p>
    <w:p w14:paraId="02D99E62" w14:textId="77777777" w:rsidR="005B3E44" w:rsidRPr="00E6043C" w:rsidRDefault="005B3E44">
      <w:pPr>
        <w:pStyle w:val="cecece3ff1f1f13fededed3feeeeee3fe2e2e23fededed3feeeeee3fe9e9e93ff2f2f23fe5e5e53feaeaea3ff1f1f13ff2f2f23f"/>
        <w:spacing w:after="0"/>
        <w:jc w:val="both"/>
        <w:rPr>
          <w:rFonts w:cs="Times New Roman"/>
          <w:lang w:val="ru-RU"/>
        </w:rPr>
      </w:pPr>
      <w:r w:rsidRPr="00E6043C">
        <w:rPr>
          <w:rFonts w:ascii="Times New Roman" w:cs="Times New Roman"/>
          <w:i/>
          <w:sz w:val="28"/>
          <w:lang w:val="ru-RU" w:eastAsia="uk-UA"/>
        </w:rPr>
        <w:t xml:space="preserve">  </w:t>
      </w:r>
      <w:r w:rsidRPr="00E6043C">
        <w:rPr>
          <w:rFonts w:ascii="Times New Roman" w:cs="Times New Roman"/>
          <w:i/>
          <w:sz w:val="28"/>
          <w:lang w:val="uk-UA"/>
        </w:rPr>
        <w:t>Приклад</w:t>
      </w:r>
      <w:r w:rsidRPr="00E6043C">
        <w:rPr>
          <w:rFonts w:ascii="Times New Roman" w:cs="Times New Roman"/>
          <w:i/>
          <w:sz w:val="28"/>
          <w:lang w:val="uk-UA"/>
        </w:rPr>
        <w:t xml:space="preserve"> </w:t>
      </w:r>
      <w:r w:rsidRPr="00E6043C">
        <w:rPr>
          <w:rFonts w:ascii="Times New Roman" w:cs="Times New Roman"/>
          <w:i/>
          <w:sz w:val="28"/>
          <w:lang w:val="uk-UA"/>
        </w:rPr>
        <w:t>програми</w:t>
      </w:r>
      <w:r w:rsidRPr="00E6043C">
        <w:rPr>
          <w:rFonts w:ascii="Times New Roman" w:cs="Times New Roman"/>
          <w:i/>
          <w:sz w:val="28"/>
          <w:lang w:val="uk-UA"/>
        </w:rPr>
        <w:t xml:space="preserve"> </w:t>
      </w:r>
      <w:r w:rsidRPr="00E6043C">
        <w:rPr>
          <w:rFonts w:ascii="Times New Roman" w:cs="Times New Roman"/>
          <w:i/>
          <w:sz w:val="28"/>
          <w:lang w:val="uk-UA"/>
        </w:rPr>
        <w:t>на</w:t>
      </w:r>
      <w:r w:rsidRPr="00E6043C">
        <w:rPr>
          <w:rFonts w:ascii="Times New Roman" w:cs="Times New Roman"/>
          <w:i/>
          <w:sz w:val="28"/>
          <w:lang w:val="uk-UA"/>
        </w:rPr>
        <w:t xml:space="preserve"> </w:t>
      </w:r>
      <w:r w:rsidRPr="00E6043C">
        <w:rPr>
          <w:rFonts w:ascii="Times New Roman" w:cs="Times New Roman"/>
          <w:i/>
          <w:sz w:val="28"/>
          <w:lang w:val="uk-UA"/>
        </w:rPr>
        <w:t>Сі</w:t>
      </w:r>
      <w:r w:rsidRPr="00E6043C">
        <w:rPr>
          <w:rFonts w:ascii="Times New Roman" w:cs="Times New Roman"/>
          <w:i/>
          <w:sz w:val="28"/>
          <w:lang w:val="uk-UA"/>
        </w:rPr>
        <w:t xml:space="preserve">. </w:t>
      </w:r>
      <w:r w:rsidRPr="00E6043C">
        <w:rPr>
          <w:rFonts w:ascii="Times New Roman" w:cs="Times New Roman"/>
          <w:i/>
          <w:sz w:val="28"/>
          <w:lang w:val="uk-UA"/>
        </w:rPr>
        <w:t>З</w:t>
      </w:r>
      <w:r w:rsidRPr="00E6043C">
        <w:rPr>
          <w:rFonts w:ascii="Times New Roman" w:cs="Times New Roman"/>
          <w:i/>
          <w:sz w:val="28"/>
          <w:lang w:val="uk-UA"/>
        </w:rPr>
        <w:t xml:space="preserve"> </w:t>
      </w:r>
      <w:r w:rsidRPr="00E6043C">
        <w:rPr>
          <w:rFonts w:ascii="Times New Roman" w:cs="Times New Roman"/>
          <w:i/>
          <w:sz w:val="28"/>
          <w:lang w:val="uk-UA"/>
        </w:rPr>
        <w:t>чого</w:t>
      </w:r>
      <w:r w:rsidRPr="00E6043C">
        <w:rPr>
          <w:rFonts w:ascii="Times New Roman" w:cs="Times New Roman"/>
          <w:i/>
          <w:sz w:val="28"/>
          <w:lang w:val="uk-UA"/>
        </w:rPr>
        <w:t xml:space="preserve"> </w:t>
      </w:r>
      <w:r w:rsidRPr="00E6043C">
        <w:rPr>
          <w:rFonts w:ascii="Times New Roman" w:cs="Times New Roman"/>
          <w:i/>
          <w:sz w:val="28"/>
          <w:lang w:val="uk-UA"/>
        </w:rPr>
        <w:t>вона</w:t>
      </w:r>
      <w:r w:rsidRPr="00E6043C">
        <w:rPr>
          <w:rFonts w:ascii="Times New Roman" w:cs="Times New Roman"/>
          <w:i/>
          <w:sz w:val="28"/>
          <w:lang w:val="uk-UA"/>
        </w:rPr>
        <w:t xml:space="preserve"> </w:t>
      </w:r>
      <w:r w:rsidRPr="00E6043C">
        <w:rPr>
          <w:rFonts w:ascii="Times New Roman" w:cs="Times New Roman"/>
          <w:i/>
          <w:sz w:val="28"/>
          <w:lang w:val="uk-UA"/>
        </w:rPr>
        <w:t>складається</w:t>
      </w:r>
      <w:r w:rsidRPr="00E6043C">
        <w:rPr>
          <w:rFonts w:ascii="Times New Roman" w:cs="Times New Roman"/>
          <w:i/>
          <w:sz w:val="28"/>
          <w:lang w:val="uk-UA"/>
        </w:rPr>
        <w:t>.</w:t>
      </w:r>
    </w:p>
    <w:p w14:paraId="719DD1EB" w14:textId="77777777" w:rsidR="005B3E44" w:rsidRPr="00E6043C" w:rsidRDefault="005B3E44">
      <w:pPr>
        <w:pStyle w:val="cecece3ff1f1f13fededed3feeeeee3fe2e2e23fededed3feeeeee3fe9e9e93ff2f2f23fe5e5e53feaeaea3ff1f1f13ff2f2f23f"/>
        <w:spacing w:after="0"/>
        <w:jc w:val="both"/>
        <w:rPr>
          <w:rFonts w:cs="Times New Roman"/>
          <w:lang w:val="ru-RU"/>
        </w:rPr>
      </w:pPr>
      <w:r w:rsidRPr="00E6043C">
        <w:rPr>
          <w:rFonts w:ascii="Times New Roman" w:cs="Times New Roman"/>
          <w:i/>
          <w:sz w:val="28"/>
          <w:lang w:val="ru-RU" w:eastAsia="uk-UA"/>
        </w:rPr>
        <w:t xml:space="preserve">  </w:t>
      </w:r>
      <w:r w:rsidRPr="00E6043C">
        <w:rPr>
          <w:rFonts w:ascii="Times New Roman" w:cs="Times New Roman"/>
          <w:i/>
          <w:sz w:val="28"/>
          <w:lang w:val="uk-UA"/>
        </w:rPr>
        <w:t>Компіляція</w:t>
      </w:r>
      <w:r w:rsidRPr="00E6043C">
        <w:rPr>
          <w:rFonts w:ascii="Times New Roman" w:cs="Times New Roman"/>
          <w:i/>
          <w:sz w:val="28"/>
          <w:lang w:val="uk-UA"/>
        </w:rPr>
        <w:t xml:space="preserve"> </w:t>
      </w:r>
      <w:r w:rsidRPr="00E6043C">
        <w:rPr>
          <w:rFonts w:ascii="Times New Roman" w:cs="Times New Roman"/>
          <w:i/>
          <w:sz w:val="28"/>
          <w:lang w:val="uk-UA"/>
        </w:rPr>
        <w:t>програми</w:t>
      </w:r>
      <w:r w:rsidRPr="00E6043C">
        <w:rPr>
          <w:rFonts w:ascii="Times New Roman" w:cs="Times New Roman"/>
          <w:i/>
          <w:sz w:val="28"/>
          <w:lang w:val="uk-UA"/>
        </w:rPr>
        <w:t xml:space="preserve"> </w:t>
      </w:r>
      <w:r w:rsidRPr="00E6043C">
        <w:rPr>
          <w:rFonts w:ascii="Times New Roman" w:cs="Times New Roman"/>
          <w:i/>
          <w:sz w:val="28"/>
          <w:lang w:val="uk-UA"/>
        </w:rPr>
        <w:t>на</w:t>
      </w:r>
      <w:r w:rsidRPr="00E6043C">
        <w:rPr>
          <w:rFonts w:ascii="Times New Roman" w:cs="Times New Roman"/>
          <w:i/>
          <w:sz w:val="28"/>
          <w:lang w:val="uk-UA"/>
        </w:rPr>
        <w:t xml:space="preserve"> </w:t>
      </w:r>
      <w:r w:rsidRPr="00E6043C">
        <w:rPr>
          <w:rFonts w:ascii="Times New Roman" w:cs="Times New Roman"/>
          <w:i/>
          <w:sz w:val="28"/>
          <w:lang w:val="uk-UA"/>
        </w:rPr>
        <w:t>Сі</w:t>
      </w:r>
      <w:r w:rsidRPr="00E6043C">
        <w:rPr>
          <w:rFonts w:ascii="Times New Roman" w:cs="Times New Roman"/>
          <w:i/>
          <w:sz w:val="28"/>
          <w:lang w:val="uk-UA"/>
        </w:rPr>
        <w:t>.</w:t>
      </w:r>
    </w:p>
    <w:p w14:paraId="4E8B06AE" w14:textId="77777777" w:rsidR="005B3E44" w:rsidRPr="00E6043C" w:rsidRDefault="005B3E44">
      <w:pPr>
        <w:pStyle w:val="cecece3ff1f1f13fededed3feeeeee3fe2e2e23fededed3feeeeee3fe9e9e93ff2f2f23fe5e5e53feaeaea3ff1f1f13ff2f2f23f"/>
        <w:spacing w:after="0"/>
        <w:jc w:val="both"/>
        <w:rPr>
          <w:rFonts w:cs="Times New Roman"/>
          <w:lang w:val="ru-RU"/>
        </w:rPr>
      </w:pPr>
      <w:r w:rsidRPr="00E6043C">
        <w:rPr>
          <w:rFonts w:ascii="Times New Roman" w:cs="Times New Roman"/>
          <w:i/>
          <w:sz w:val="28"/>
          <w:lang w:val="ru-RU" w:eastAsia="uk-UA"/>
        </w:rPr>
        <w:t xml:space="preserve"> </w:t>
      </w:r>
      <w:r w:rsidRPr="00E6043C">
        <w:rPr>
          <w:rFonts w:ascii="Times New Roman" w:cs="Times New Roman"/>
          <w:i/>
          <w:sz w:val="28"/>
          <w:lang w:val="uk-UA"/>
        </w:rPr>
        <w:t>Структурні</w:t>
      </w:r>
      <w:r w:rsidRPr="00E6043C">
        <w:rPr>
          <w:rFonts w:ascii="Times New Roman" w:cs="Times New Roman"/>
          <w:i/>
          <w:sz w:val="28"/>
          <w:lang w:val="uk-UA"/>
        </w:rPr>
        <w:t xml:space="preserve"> </w:t>
      </w:r>
      <w:r w:rsidRPr="00E6043C">
        <w:rPr>
          <w:rFonts w:ascii="Times New Roman" w:cs="Times New Roman"/>
          <w:i/>
          <w:sz w:val="28"/>
          <w:lang w:val="uk-UA"/>
        </w:rPr>
        <w:t>частини</w:t>
      </w:r>
      <w:r w:rsidRPr="00E6043C">
        <w:rPr>
          <w:rFonts w:ascii="Times New Roman" w:cs="Times New Roman"/>
          <w:i/>
          <w:sz w:val="28"/>
          <w:lang w:val="uk-UA"/>
        </w:rPr>
        <w:t xml:space="preserve"> </w:t>
      </w:r>
      <w:r w:rsidRPr="00E6043C">
        <w:rPr>
          <w:rFonts w:ascii="Times New Roman" w:cs="Times New Roman"/>
          <w:i/>
          <w:sz w:val="28"/>
          <w:lang w:val="uk-UA"/>
        </w:rPr>
        <w:t>програми</w:t>
      </w:r>
      <w:r w:rsidRPr="00E6043C">
        <w:rPr>
          <w:rFonts w:ascii="Times New Roman" w:cs="Times New Roman"/>
          <w:i/>
          <w:sz w:val="28"/>
          <w:lang w:val="uk-UA"/>
        </w:rPr>
        <w:t xml:space="preserve"> </w:t>
      </w:r>
      <w:r w:rsidRPr="00E6043C">
        <w:rPr>
          <w:rFonts w:ascii="Times New Roman" w:cs="Times New Roman"/>
          <w:i/>
          <w:sz w:val="28"/>
          <w:lang w:val="uk-UA"/>
        </w:rPr>
        <w:t>на</w:t>
      </w:r>
      <w:r w:rsidRPr="00E6043C">
        <w:rPr>
          <w:rFonts w:ascii="Times New Roman" w:cs="Times New Roman"/>
          <w:i/>
          <w:sz w:val="28"/>
          <w:lang w:val="uk-UA"/>
        </w:rPr>
        <w:t xml:space="preserve"> </w:t>
      </w:r>
      <w:r w:rsidRPr="00E6043C">
        <w:rPr>
          <w:rFonts w:ascii="Times New Roman" w:cs="Times New Roman"/>
          <w:i/>
          <w:sz w:val="28"/>
          <w:lang w:val="uk-UA"/>
        </w:rPr>
        <w:t>Сі</w:t>
      </w:r>
      <w:r w:rsidRPr="00E6043C">
        <w:rPr>
          <w:rFonts w:ascii="Times New Roman" w:cs="Times New Roman"/>
          <w:i/>
          <w:sz w:val="28"/>
          <w:lang w:val="uk-UA"/>
        </w:rPr>
        <w:t xml:space="preserve">: </w:t>
      </w:r>
      <w:r w:rsidRPr="00E6043C">
        <w:rPr>
          <w:rFonts w:ascii="Times New Roman" w:cs="Times New Roman"/>
          <w:i/>
          <w:sz w:val="28"/>
          <w:lang w:val="uk-UA"/>
        </w:rPr>
        <w:t>токени</w:t>
      </w:r>
      <w:r w:rsidRPr="00E6043C">
        <w:rPr>
          <w:rFonts w:ascii="Times New Roman" w:cs="Times New Roman"/>
          <w:i/>
          <w:sz w:val="28"/>
          <w:lang w:val="uk-UA"/>
        </w:rPr>
        <w:t xml:space="preserve">, </w:t>
      </w:r>
      <w:r w:rsidRPr="00E6043C">
        <w:rPr>
          <w:rFonts w:ascii="Times New Roman" w:cs="Times New Roman"/>
          <w:i/>
          <w:sz w:val="28"/>
          <w:lang w:val="uk-UA"/>
        </w:rPr>
        <w:t>крапки</w:t>
      </w:r>
      <w:r w:rsidRPr="00E6043C">
        <w:rPr>
          <w:rFonts w:ascii="Times New Roman" w:cs="Times New Roman"/>
          <w:i/>
          <w:sz w:val="28"/>
          <w:lang w:val="uk-UA"/>
        </w:rPr>
        <w:t xml:space="preserve"> </w:t>
      </w:r>
      <w:r w:rsidRPr="00E6043C">
        <w:rPr>
          <w:rFonts w:ascii="Times New Roman" w:cs="Times New Roman"/>
          <w:i/>
          <w:sz w:val="28"/>
          <w:lang w:val="uk-UA"/>
        </w:rPr>
        <w:t>з</w:t>
      </w:r>
      <w:r w:rsidRPr="00E6043C">
        <w:rPr>
          <w:rFonts w:ascii="Times New Roman" w:cs="Times New Roman"/>
          <w:i/>
          <w:sz w:val="28"/>
          <w:lang w:val="uk-UA"/>
        </w:rPr>
        <w:t xml:space="preserve"> </w:t>
      </w:r>
      <w:r w:rsidRPr="00E6043C">
        <w:rPr>
          <w:rFonts w:ascii="Times New Roman" w:cs="Times New Roman"/>
          <w:i/>
          <w:sz w:val="28"/>
          <w:lang w:val="uk-UA"/>
        </w:rPr>
        <w:t>комою</w:t>
      </w:r>
      <w:r w:rsidRPr="00E6043C">
        <w:rPr>
          <w:rFonts w:ascii="Times New Roman" w:cs="Times New Roman"/>
          <w:i/>
          <w:sz w:val="28"/>
          <w:lang w:val="uk-UA"/>
        </w:rPr>
        <w:t xml:space="preserve">, </w:t>
      </w:r>
      <w:r w:rsidRPr="00E6043C">
        <w:rPr>
          <w:rFonts w:ascii="Times New Roman" w:cs="Times New Roman"/>
          <w:i/>
          <w:sz w:val="28"/>
          <w:lang w:val="uk-UA"/>
        </w:rPr>
        <w:t>коментарі</w:t>
      </w:r>
      <w:r w:rsidRPr="00E6043C">
        <w:rPr>
          <w:rFonts w:ascii="Times New Roman" w:cs="Times New Roman"/>
          <w:i/>
          <w:sz w:val="28"/>
          <w:lang w:val="uk-UA"/>
        </w:rPr>
        <w:t xml:space="preserve">, </w:t>
      </w:r>
      <w:r w:rsidRPr="00E6043C">
        <w:rPr>
          <w:rFonts w:ascii="Times New Roman" w:cs="Times New Roman"/>
          <w:i/>
          <w:sz w:val="28"/>
          <w:lang w:val="uk-UA"/>
        </w:rPr>
        <w:t>ключові</w:t>
      </w:r>
      <w:r w:rsidRPr="00E6043C">
        <w:rPr>
          <w:rFonts w:ascii="Times New Roman" w:cs="Times New Roman"/>
          <w:i/>
          <w:sz w:val="28"/>
          <w:lang w:val="uk-UA"/>
        </w:rPr>
        <w:t xml:space="preserve"> </w:t>
      </w:r>
      <w:r w:rsidRPr="00E6043C">
        <w:rPr>
          <w:rFonts w:ascii="Times New Roman" w:cs="Times New Roman"/>
          <w:i/>
          <w:sz w:val="28"/>
          <w:lang w:val="uk-UA"/>
        </w:rPr>
        <w:t>слова</w:t>
      </w:r>
      <w:r w:rsidRPr="00E6043C">
        <w:rPr>
          <w:rFonts w:ascii="Times New Roman" w:cs="Times New Roman"/>
          <w:i/>
          <w:sz w:val="28"/>
          <w:lang w:val="uk-UA"/>
        </w:rPr>
        <w:t xml:space="preserve">, </w:t>
      </w:r>
      <w:r w:rsidRPr="00E6043C">
        <w:rPr>
          <w:rFonts w:ascii="Times New Roman" w:cs="Times New Roman"/>
          <w:i/>
          <w:sz w:val="28"/>
          <w:lang w:val="uk-UA"/>
        </w:rPr>
        <w:t>пробіли</w:t>
      </w:r>
      <w:r w:rsidRPr="00E6043C">
        <w:rPr>
          <w:rFonts w:ascii="Times New Roman" w:cs="Times New Roman"/>
          <w:i/>
          <w:sz w:val="28"/>
          <w:lang w:val="uk-UA"/>
        </w:rPr>
        <w:t>.</w:t>
      </w:r>
    </w:p>
    <w:p w14:paraId="468C17C1" w14:textId="77777777" w:rsidR="005B3E44" w:rsidRPr="00E6043C" w:rsidRDefault="005B3E44">
      <w:pPr>
        <w:pStyle w:val="cecece3ff1f1f13fededed3feeeeee3fe2e2e23fededed3feeeeee3fe9e9e93ff2f2f23fe5e5e53feaeaea3ff1f1f13ff2f2f23f"/>
        <w:spacing w:after="0"/>
        <w:jc w:val="both"/>
        <w:rPr>
          <w:rFonts w:cs="Times New Roman"/>
          <w:lang w:val="ru-RU"/>
        </w:rPr>
      </w:pPr>
      <w:r w:rsidRPr="00E6043C">
        <w:rPr>
          <w:rFonts w:ascii="Times New Roman" w:cs="Times New Roman"/>
          <w:i/>
          <w:sz w:val="28"/>
          <w:lang w:val="ru-RU" w:eastAsia="uk-UA"/>
        </w:rPr>
        <w:t xml:space="preserve">  </w:t>
      </w:r>
      <w:r w:rsidRPr="00E6043C">
        <w:rPr>
          <w:rFonts w:ascii="Times New Roman" w:cs="Times New Roman"/>
          <w:i/>
          <w:sz w:val="28"/>
          <w:lang w:val="uk-UA"/>
        </w:rPr>
        <w:t>Введення</w:t>
      </w:r>
      <w:r w:rsidRPr="00E6043C">
        <w:rPr>
          <w:rFonts w:ascii="Times New Roman" w:cs="Times New Roman"/>
          <w:i/>
          <w:sz w:val="28"/>
          <w:lang w:val="uk-UA"/>
        </w:rPr>
        <w:t>/</w:t>
      </w:r>
      <w:r w:rsidRPr="00E6043C">
        <w:rPr>
          <w:rFonts w:ascii="Times New Roman" w:cs="Times New Roman"/>
          <w:i/>
          <w:sz w:val="28"/>
          <w:lang w:val="uk-UA"/>
        </w:rPr>
        <w:t>виведення</w:t>
      </w:r>
      <w:r w:rsidRPr="00E6043C">
        <w:rPr>
          <w:rFonts w:ascii="Times New Roman" w:cs="Times New Roman"/>
          <w:i/>
          <w:sz w:val="28"/>
          <w:lang w:val="uk-UA"/>
        </w:rPr>
        <w:t xml:space="preserve">. </w:t>
      </w:r>
      <w:r w:rsidRPr="00E6043C">
        <w:rPr>
          <w:rFonts w:ascii="Times New Roman" w:cs="Times New Roman"/>
          <w:i/>
          <w:sz w:val="28"/>
          <w:lang w:val="uk-UA"/>
        </w:rPr>
        <w:t>С</w:t>
      </w:r>
      <w:r w:rsidRPr="00E6043C">
        <w:rPr>
          <w:rFonts w:ascii="Times New Roman" w:cs="Times New Roman"/>
          <w:i/>
          <w:sz w:val="28"/>
          <w:lang w:val="uk-UA"/>
        </w:rPr>
        <w:t xml:space="preserve">++ </w:t>
      </w:r>
      <w:r w:rsidRPr="00E6043C">
        <w:rPr>
          <w:rFonts w:ascii="Times New Roman" w:cs="Times New Roman"/>
          <w:i/>
          <w:sz w:val="28"/>
          <w:lang w:val="uk-UA"/>
        </w:rPr>
        <w:t>введення</w:t>
      </w:r>
      <w:r w:rsidRPr="00E6043C">
        <w:rPr>
          <w:rFonts w:ascii="Times New Roman" w:cs="Times New Roman"/>
          <w:i/>
          <w:sz w:val="28"/>
          <w:lang w:val="uk-UA"/>
        </w:rPr>
        <w:t>/</w:t>
      </w:r>
      <w:r w:rsidRPr="00E6043C">
        <w:rPr>
          <w:rFonts w:ascii="Times New Roman" w:cs="Times New Roman"/>
          <w:i/>
          <w:sz w:val="28"/>
          <w:lang w:val="uk-UA"/>
        </w:rPr>
        <w:t>виведення</w:t>
      </w:r>
      <w:r w:rsidRPr="00E6043C">
        <w:rPr>
          <w:rFonts w:ascii="Times New Roman" w:cs="Times New Roman"/>
          <w:i/>
          <w:sz w:val="28"/>
          <w:lang w:val="uk-UA"/>
        </w:rPr>
        <w:t xml:space="preserve">. </w:t>
      </w:r>
      <w:r w:rsidRPr="00E6043C">
        <w:rPr>
          <w:rFonts w:ascii="Times New Roman" w:cs="Times New Roman"/>
          <w:i/>
          <w:sz w:val="28"/>
          <w:lang w:val="uk-UA"/>
        </w:rPr>
        <w:t>Форматоване</w:t>
      </w:r>
      <w:r w:rsidRPr="00E6043C">
        <w:rPr>
          <w:rFonts w:ascii="Times New Roman" w:cs="Times New Roman"/>
          <w:i/>
          <w:sz w:val="28"/>
          <w:lang w:val="uk-UA"/>
        </w:rPr>
        <w:t xml:space="preserve"> </w:t>
      </w:r>
      <w:r w:rsidRPr="00E6043C">
        <w:rPr>
          <w:rFonts w:ascii="Times New Roman" w:cs="Times New Roman"/>
          <w:i/>
          <w:sz w:val="28"/>
          <w:lang w:val="uk-UA"/>
        </w:rPr>
        <w:t>введення</w:t>
      </w:r>
      <w:r w:rsidRPr="00E6043C">
        <w:rPr>
          <w:rFonts w:ascii="Times New Roman" w:cs="Times New Roman"/>
          <w:i/>
          <w:sz w:val="28"/>
          <w:lang w:val="uk-UA"/>
        </w:rPr>
        <w:t xml:space="preserve">. </w:t>
      </w:r>
      <w:r w:rsidRPr="00E6043C">
        <w:rPr>
          <w:rFonts w:ascii="Times New Roman" w:cs="Times New Roman"/>
          <w:i/>
          <w:sz w:val="28"/>
          <w:lang w:val="uk-UA"/>
        </w:rPr>
        <w:t>Форматоване</w:t>
      </w:r>
      <w:r w:rsidRPr="00E6043C">
        <w:rPr>
          <w:rFonts w:ascii="Times New Roman" w:cs="Times New Roman"/>
          <w:i/>
          <w:sz w:val="28"/>
          <w:lang w:val="uk-UA"/>
        </w:rPr>
        <w:t xml:space="preserve"> </w:t>
      </w:r>
      <w:r w:rsidRPr="00E6043C">
        <w:rPr>
          <w:rFonts w:ascii="Times New Roman" w:cs="Times New Roman"/>
          <w:i/>
          <w:sz w:val="28"/>
          <w:lang w:val="uk-UA"/>
        </w:rPr>
        <w:t>виведення</w:t>
      </w:r>
      <w:r w:rsidRPr="00E6043C">
        <w:rPr>
          <w:rFonts w:ascii="Times New Roman" w:cs="Times New Roman"/>
          <w:i/>
          <w:sz w:val="28"/>
          <w:lang w:val="uk-UA"/>
        </w:rPr>
        <w:t xml:space="preserve">. </w:t>
      </w:r>
      <w:r w:rsidRPr="00E6043C">
        <w:rPr>
          <w:rFonts w:ascii="Times New Roman" w:cs="Times New Roman"/>
          <w:i/>
          <w:sz w:val="28"/>
          <w:lang w:val="uk-UA"/>
        </w:rPr>
        <w:t>Бібліотека</w:t>
      </w:r>
      <w:r w:rsidRPr="00E6043C">
        <w:rPr>
          <w:rFonts w:ascii="Times New Roman" w:cs="Times New Roman"/>
          <w:i/>
          <w:sz w:val="28"/>
          <w:lang w:val="uk-UA"/>
        </w:rPr>
        <w:t xml:space="preserve">  stdio.h</w:t>
      </w:r>
    </w:p>
    <w:p w14:paraId="07781917" w14:textId="77777777" w:rsidR="005B3E44" w:rsidRPr="00E6043C" w:rsidRDefault="005B3E44">
      <w:pPr>
        <w:pStyle w:val="cecece3ff1f1f13fededed3feeeeee3fe2e2e23fededed3feeeeee3fe9e9e93ff2f2f23fe5e5e53feaeaea3ff1f1f13ff2f2f23f"/>
        <w:spacing w:after="0"/>
        <w:jc w:val="both"/>
        <w:rPr>
          <w:rFonts w:cs="Times New Roman"/>
          <w:lang w:val="ru-RU"/>
        </w:rPr>
      </w:pPr>
      <w:r w:rsidRPr="00E6043C">
        <w:rPr>
          <w:rFonts w:ascii="Times New Roman" w:cs="Times New Roman"/>
          <w:i/>
          <w:sz w:val="28"/>
          <w:lang w:val="uk-UA"/>
        </w:rPr>
        <w:t>Визначення</w:t>
      </w:r>
      <w:r w:rsidRPr="00E6043C">
        <w:rPr>
          <w:rFonts w:ascii="Times New Roman" w:cs="Times New Roman"/>
          <w:i/>
          <w:sz w:val="28"/>
          <w:lang w:val="uk-UA"/>
        </w:rPr>
        <w:t xml:space="preserve"> </w:t>
      </w:r>
      <w:r w:rsidRPr="00E6043C">
        <w:rPr>
          <w:rFonts w:ascii="Times New Roman" w:cs="Times New Roman"/>
          <w:i/>
          <w:sz w:val="28"/>
          <w:lang w:val="uk-UA"/>
        </w:rPr>
        <w:t>змінної</w:t>
      </w:r>
      <w:r w:rsidRPr="00E6043C">
        <w:rPr>
          <w:rFonts w:ascii="Times New Roman" w:cs="Times New Roman"/>
          <w:i/>
          <w:sz w:val="28"/>
          <w:lang w:val="uk-UA"/>
        </w:rPr>
        <w:t xml:space="preserve"> </w:t>
      </w:r>
      <w:r w:rsidRPr="00E6043C">
        <w:rPr>
          <w:rFonts w:ascii="Times New Roman" w:cs="Times New Roman"/>
          <w:i/>
          <w:sz w:val="28"/>
          <w:lang w:val="uk-UA"/>
        </w:rPr>
        <w:t>в</w:t>
      </w:r>
      <w:r w:rsidRPr="00E6043C">
        <w:rPr>
          <w:rFonts w:ascii="Times New Roman" w:cs="Times New Roman"/>
          <w:i/>
          <w:sz w:val="28"/>
          <w:lang w:val="uk-UA"/>
        </w:rPr>
        <w:t xml:space="preserve"> C</w:t>
      </w:r>
      <w:r w:rsidRPr="00E6043C">
        <w:rPr>
          <w:rFonts w:ascii="Times New Roman" w:cs="Times New Roman"/>
          <w:i/>
          <w:sz w:val="28"/>
          <w:lang w:val="uk-UA"/>
        </w:rPr>
        <w:t>і</w:t>
      </w:r>
      <w:r w:rsidRPr="00E6043C">
        <w:rPr>
          <w:rFonts w:ascii="Times New Roman" w:cs="Times New Roman"/>
          <w:i/>
          <w:sz w:val="28"/>
          <w:lang w:val="uk-UA"/>
        </w:rPr>
        <w:t xml:space="preserve">. </w:t>
      </w:r>
      <w:r w:rsidRPr="00E6043C">
        <w:rPr>
          <w:rFonts w:ascii="Times New Roman" w:cs="Times New Roman"/>
          <w:i/>
          <w:sz w:val="28"/>
          <w:lang w:val="uk-UA"/>
        </w:rPr>
        <w:t>Декларація</w:t>
      </w:r>
      <w:r w:rsidRPr="00E6043C">
        <w:rPr>
          <w:rFonts w:ascii="Times New Roman" w:cs="Times New Roman"/>
          <w:i/>
          <w:sz w:val="28"/>
          <w:lang w:val="uk-UA"/>
        </w:rPr>
        <w:t xml:space="preserve"> </w:t>
      </w:r>
      <w:r w:rsidRPr="00E6043C">
        <w:rPr>
          <w:rFonts w:ascii="Times New Roman" w:cs="Times New Roman"/>
          <w:i/>
          <w:sz w:val="28"/>
          <w:lang w:val="uk-UA"/>
        </w:rPr>
        <w:t>та</w:t>
      </w:r>
      <w:r w:rsidRPr="00E6043C">
        <w:rPr>
          <w:rFonts w:ascii="Times New Roman" w:cs="Times New Roman"/>
          <w:i/>
          <w:sz w:val="28"/>
          <w:lang w:val="uk-UA"/>
        </w:rPr>
        <w:t xml:space="preserve"> </w:t>
      </w:r>
      <w:r w:rsidRPr="00E6043C">
        <w:rPr>
          <w:rFonts w:ascii="Times New Roman" w:cs="Times New Roman"/>
          <w:i/>
          <w:sz w:val="28"/>
          <w:lang w:val="uk-UA"/>
        </w:rPr>
        <w:t>ініціалізація</w:t>
      </w:r>
      <w:r w:rsidRPr="00E6043C">
        <w:rPr>
          <w:rFonts w:ascii="Times New Roman" w:cs="Times New Roman"/>
          <w:i/>
          <w:sz w:val="28"/>
          <w:lang w:val="uk-UA"/>
        </w:rPr>
        <w:t>.</w:t>
      </w:r>
    </w:p>
    <w:p w14:paraId="25672FE5" w14:textId="77777777" w:rsidR="005B3E44" w:rsidRPr="00E6043C" w:rsidRDefault="005B3E44">
      <w:pPr>
        <w:pStyle w:val="cecece3ff1f1f13fededed3feeeeee3fe2e2e23fededed3feeeeee3fe9e9e93ff2f2f23fe5e5e53feaeaea3ff1f1f13ff2f2f23f"/>
        <w:spacing w:after="0"/>
        <w:jc w:val="both"/>
        <w:rPr>
          <w:rFonts w:cs="Times New Roman"/>
          <w:lang w:val="ru-RU"/>
        </w:rPr>
      </w:pPr>
      <w:r w:rsidRPr="00E6043C">
        <w:rPr>
          <w:rFonts w:ascii="Times New Roman" w:cs="Times New Roman"/>
          <w:i/>
          <w:sz w:val="28"/>
          <w:lang w:val="ru-RU" w:eastAsia="uk-UA"/>
        </w:rPr>
        <w:t xml:space="preserve">  </w:t>
      </w:r>
      <w:r w:rsidRPr="00E6043C">
        <w:rPr>
          <w:rFonts w:ascii="Times New Roman" w:cs="Times New Roman"/>
          <w:i/>
          <w:sz w:val="28"/>
          <w:lang w:val="uk-UA"/>
        </w:rPr>
        <w:t>Локалізація</w:t>
      </w:r>
      <w:r w:rsidRPr="00E6043C">
        <w:rPr>
          <w:rFonts w:ascii="Times New Roman" w:cs="Times New Roman"/>
          <w:i/>
          <w:sz w:val="28"/>
          <w:lang w:val="uk-UA"/>
        </w:rPr>
        <w:t xml:space="preserve">. </w:t>
      </w:r>
      <w:r w:rsidRPr="00E6043C">
        <w:rPr>
          <w:rFonts w:ascii="Times New Roman" w:cs="Times New Roman"/>
          <w:i/>
          <w:sz w:val="28"/>
          <w:lang w:val="uk-UA"/>
        </w:rPr>
        <w:t>Бібліотека</w:t>
      </w:r>
      <w:r w:rsidRPr="00E6043C">
        <w:rPr>
          <w:rFonts w:ascii="Times New Roman" w:cs="Times New Roman"/>
          <w:i/>
          <w:sz w:val="28"/>
          <w:lang w:val="uk-UA"/>
        </w:rPr>
        <w:t xml:space="preserve"> locale.h </w:t>
      </w:r>
    </w:p>
    <w:p w14:paraId="02A521F0" w14:textId="77777777" w:rsidR="005B3E44" w:rsidRPr="00E6043C" w:rsidRDefault="005B3E44">
      <w:pPr>
        <w:pStyle w:val="cecece3ff1f1f13fededed3feeeeee3fe2e2e23fededed3feeeeee3fe9e9e93ff2f2f23fe5e5e53feaeaea3ff1f1f13ff2f2f23f"/>
        <w:spacing w:after="0"/>
        <w:jc w:val="both"/>
        <w:rPr>
          <w:rFonts w:cs="Times New Roman"/>
          <w:lang w:val="ru-RU"/>
        </w:rPr>
      </w:pPr>
      <w:r w:rsidRPr="00E6043C">
        <w:rPr>
          <w:rFonts w:ascii="Times New Roman" w:cs="Times New Roman"/>
          <w:i/>
          <w:sz w:val="28"/>
          <w:lang w:val="ru-RU" w:eastAsia="uk-UA"/>
        </w:rPr>
        <w:t xml:space="preserve">  </w:t>
      </w:r>
      <w:r w:rsidR="00CB7C91" w:rsidRPr="00E6043C">
        <w:rPr>
          <w:rFonts w:ascii="Times New Roman" w:cs="Times New Roman"/>
          <w:i/>
          <w:sz w:val="28"/>
          <w:lang w:val="ru-RU" w:eastAsia="uk-UA"/>
        </w:rPr>
        <w:t>В</w:t>
      </w:r>
      <w:r w:rsidRPr="00E6043C">
        <w:rPr>
          <w:rFonts w:ascii="Times New Roman" w:cs="Times New Roman"/>
          <w:i/>
          <w:sz w:val="28"/>
          <w:lang w:val="uk-UA"/>
        </w:rPr>
        <w:t>икористання</w:t>
      </w:r>
      <w:r w:rsidRPr="00E6043C">
        <w:rPr>
          <w:rFonts w:ascii="Times New Roman" w:cs="Times New Roman"/>
          <w:i/>
          <w:sz w:val="28"/>
          <w:lang w:val="uk-UA"/>
        </w:rPr>
        <w:t xml:space="preserve"> </w:t>
      </w:r>
      <w:r w:rsidRPr="00E6043C">
        <w:rPr>
          <w:rFonts w:ascii="Times New Roman" w:cs="Times New Roman"/>
          <w:i/>
          <w:sz w:val="28"/>
          <w:lang w:val="uk-UA"/>
        </w:rPr>
        <w:t>математичної</w:t>
      </w:r>
      <w:r w:rsidRPr="00E6043C">
        <w:rPr>
          <w:rFonts w:ascii="Times New Roman" w:cs="Times New Roman"/>
          <w:i/>
          <w:sz w:val="28"/>
          <w:lang w:val="uk-UA"/>
        </w:rPr>
        <w:t xml:space="preserve"> </w:t>
      </w:r>
      <w:r w:rsidRPr="00E6043C">
        <w:rPr>
          <w:rFonts w:ascii="Times New Roman" w:cs="Times New Roman"/>
          <w:i/>
          <w:sz w:val="28"/>
          <w:lang w:val="uk-UA"/>
        </w:rPr>
        <w:t>бібліотеки</w:t>
      </w:r>
      <w:r w:rsidRPr="00E6043C">
        <w:rPr>
          <w:rFonts w:ascii="Times New Roman" w:cs="Times New Roman"/>
          <w:i/>
          <w:sz w:val="28"/>
          <w:lang w:val="uk-UA"/>
        </w:rPr>
        <w:t xml:space="preserve"> math.h </w:t>
      </w:r>
    </w:p>
    <w:p w14:paraId="14139B14" w14:textId="77777777" w:rsidR="005B3E44" w:rsidRPr="00E6043C" w:rsidRDefault="005B3E44">
      <w:pPr>
        <w:pStyle w:val="cecece3ff1f1f13fededed3feeeeee3fe2e2e23fededed3feeeeee3fe9e9e93ff2f2f23fe5e5e53feaeaea3ff1f1f13ff2f2f23f"/>
        <w:spacing w:after="0"/>
        <w:jc w:val="both"/>
        <w:rPr>
          <w:rFonts w:cs="Times New Roman"/>
          <w:lang w:val="ru-RU"/>
        </w:rPr>
      </w:pPr>
      <w:r w:rsidRPr="00E6043C">
        <w:rPr>
          <w:rFonts w:ascii="Times New Roman" w:cs="Times New Roman"/>
          <w:i/>
          <w:sz w:val="28"/>
          <w:lang w:val="ru-RU" w:eastAsia="uk-UA"/>
        </w:rPr>
        <w:t xml:space="preserve">  </w:t>
      </w:r>
      <w:r w:rsidRPr="00E6043C">
        <w:rPr>
          <w:rFonts w:ascii="Times New Roman" w:cs="Times New Roman"/>
          <w:i/>
          <w:sz w:val="28"/>
          <w:lang w:val="uk-UA"/>
        </w:rPr>
        <w:t>Дійсні</w:t>
      </w:r>
      <w:r w:rsidRPr="00E6043C">
        <w:rPr>
          <w:rFonts w:ascii="Times New Roman" w:cs="Times New Roman"/>
          <w:i/>
          <w:sz w:val="28"/>
          <w:lang w:val="uk-UA"/>
        </w:rPr>
        <w:t xml:space="preserve"> </w:t>
      </w:r>
      <w:r w:rsidRPr="00E6043C">
        <w:rPr>
          <w:rFonts w:ascii="Times New Roman" w:cs="Times New Roman"/>
          <w:i/>
          <w:sz w:val="28"/>
          <w:lang w:val="uk-UA"/>
        </w:rPr>
        <w:t>типи</w:t>
      </w:r>
      <w:r w:rsidRPr="00E6043C">
        <w:rPr>
          <w:rFonts w:ascii="Times New Roman" w:cs="Times New Roman"/>
          <w:i/>
          <w:sz w:val="28"/>
          <w:lang w:val="uk-UA"/>
        </w:rPr>
        <w:t xml:space="preserve"> </w:t>
      </w:r>
      <w:r w:rsidRPr="00E6043C">
        <w:rPr>
          <w:rFonts w:ascii="Times New Roman" w:cs="Times New Roman"/>
          <w:i/>
          <w:sz w:val="28"/>
          <w:lang w:val="uk-UA"/>
        </w:rPr>
        <w:t>даних</w:t>
      </w:r>
      <w:r w:rsidRPr="00E6043C">
        <w:rPr>
          <w:rFonts w:ascii="Times New Roman" w:cs="Times New Roman"/>
          <w:i/>
          <w:sz w:val="28"/>
          <w:lang w:val="uk-UA"/>
        </w:rPr>
        <w:t>.</w:t>
      </w:r>
    </w:p>
    <w:p w14:paraId="4F310C28" w14:textId="77777777" w:rsidR="005B3E44" w:rsidRPr="00E6043C" w:rsidRDefault="005B3E44">
      <w:pPr>
        <w:pStyle w:val="cecece3ff1f1f13fededed3feeeeee3fe2e2e23fededed3feeeeee3fe9e9e93ff2f2f23fe5e5e53feaeaea3ff1f1f13ff2f2f23f"/>
        <w:spacing w:after="0"/>
        <w:jc w:val="both"/>
        <w:rPr>
          <w:rFonts w:cs="Times New Roman"/>
          <w:lang w:val="ru-RU"/>
        </w:rPr>
      </w:pPr>
      <w:r w:rsidRPr="00E6043C">
        <w:rPr>
          <w:rFonts w:ascii="Times New Roman" w:cs="Times New Roman"/>
          <w:i/>
          <w:sz w:val="28"/>
          <w:lang w:val="ru-RU" w:eastAsia="uk-UA"/>
        </w:rPr>
        <w:t xml:space="preserve">  </w:t>
      </w:r>
      <w:r w:rsidRPr="00E6043C">
        <w:rPr>
          <w:rFonts w:ascii="Times New Roman" w:cs="Times New Roman"/>
          <w:i/>
          <w:sz w:val="28"/>
          <w:lang w:val="uk-UA"/>
        </w:rPr>
        <w:t>Використання</w:t>
      </w:r>
      <w:r w:rsidRPr="00E6043C">
        <w:rPr>
          <w:rFonts w:ascii="Times New Roman" w:cs="Times New Roman"/>
          <w:i/>
          <w:sz w:val="28"/>
          <w:lang w:val="uk-UA"/>
        </w:rPr>
        <w:t xml:space="preserve"> float.h   </w:t>
      </w:r>
    </w:p>
    <w:p w14:paraId="27AC4CB9" w14:textId="77777777" w:rsidR="005B3E44" w:rsidRPr="00E6043C" w:rsidRDefault="005B3E44">
      <w:pPr>
        <w:pStyle w:val="cecece3ff1f1f13fededed3feeeeee3fe2e2e23fededed3feeeeee3fe9e9e93ff2f2f23fe5e5e53feaeaea3ff1f1f13ff2f2f23f"/>
        <w:spacing w:after="0"/>
        <w:jc w:val="both"/>
        <w:rPr>
          <w:rFonts w:ascii="Times New Roman" w:cs="Times New Roman"/>
          <w:sz w:val="28"/>
          <w:lang w:val="uk-UA"/>
        </w:rPr>
      </w:pPr>
      <w:r w:rsidRPr="00E6043C">
        <w:rPr>
          <w:rFonts w:ascii="Times New Roman" w:cs="Times New Roman"/>
          <w:sz w:val="28"/>
          <w:lang w:val="ru-RU" w:eastAsia="uk-UA"/>
        </w:rPr>
        <w:t xml:space="preserve">   </w:t>
      </w:r>
    </w:p>
    <w:p w14:paraId="18082828" w14:textId="77777777" w:rsidR="005B3E44" w:rsidRPr="00636AC6" w:rsidRDefault="005B3E44" w:rsidP="005B3E44">
      <w:pPr>
        <w:pStyle w:val="2"/>
        <w:jc w:val="center"/>
        <w:rPr>
          <w:lang w:val="ru-RU"/>
        </w:rPr>
      </w:pPr>
      <w:r>
        <w:rPr>
          <w:lang w:val="uk-UA"/>
        </w:rPr>
        <w:t>Програма на Сі: що це таке з точки зору стандарту Сі</w:t>
      </w:r>
    </w:p>
    <w:p w14:paraId="0BF93CEF" w14:textId="77777777" w:rsidR="005B3E44" w:rsidRPr="00763A76" w:rsidRDefault="005B3E44">
      <w:pPr>
        <w:pStyle w:val="cecece3ff1f1f13fededed3feeeeee3fe2e2e23fededed3feeeeee3fe9e9e93ff2f2f23fe5e5e53feaeaea3ff1f1f13ff2f2f23f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3A34B5A" w14:textId="77777777" w:rsidR="005B3E44" w:rsidRPr="00763A76" w:rsidRDefault="005B3E44">
      <w:pPr>
        <w:pStyle w:val="cecece3ff1f1f13fededed3feeeeee3fe2e2e23fededed3feeeeee3fe9e9e93ff2f2f23fe5e5e53feaeaea3ff1f1f13ff2f2f23f"/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3A76">
        <w:rPr>
          <w:rFonts w:ascii="Times New Roman" w:hAnsi="Times New Roman" w:cs="Times New Roman"/>
          <w:sz w:val="28"/>
          <w:szCs w:val="28"/>
          <w:lang w:val="uk-UA"/>
        </w:rPr>
        <w:t xml:space="preserve">Програма на С (C++) – це сукупність текстових файлів, </w:t>
      </w:r>
      <w:r w:rsidR="00763A76" w:rsidRPr="003C12DD">
        <w:rPr>
          <w:rFonts w:ascii="Times New Roman" w:hAnsi="Times New Roman" w:cs="Times New Roman"/>
          <w:sz w:val="28"/>
          <w:szCs w:val="28"/>
          <w:lang w:val="uk-UA"/>
        </w:rPr>
        <w:t>як</w:t>
      </w:r>
      <w:r w:rsidR="00763A76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Pr="00763A76">
        <w:rPr>
          <w:rFonts w:ascii="Times New Roman" w:hAnsi="Times New Roman" w:cs="Times New Roman"/>
          <w:sz w:val="28"/>
          <w:szCs w:val="28"/>
          <w:lang w:val="uk-UA"/>
        </w:rPr>
        <w:t>зазвичай</w:t>
      </w:r>
      <w:r w:rsidR="00763A76">
        <w:rPr>
          <w:rFonts w:ascii="Times New Roman" w:hAnsi="Times New Roman" w:cs="Times New Roman"/>
          <w:sz w:val="28"/>
          <w:szCs w:val="28"/>
          <w:lang w:val="uk-UA"/>
        </w:rPr>
        <w:t xml:space="preserve"> звуться</w:t>
      </w:r>
      <w:r w:rsidRPr="00763A76">
        <w:rPr>
          <w:rFonts w:ascii="Times New Roman" w:hAnsi="Times New Roman" w:cs="Times New Roman"/>
          <w:sz w:val="28"/>
          <w:szCs w:val="28"/>
          <w:lang w:val="uk-UA"/>
        </w:rPr>
        <w:t xml:space="preserve"> заголовочни</w:t>
      </w:r>
      <w:r w:rsidR="00763A76">
        <w:rPr>
          <w:rFonts w:ascii="Times New Roman" w:hAnsi="Times New Roman" w:cs="Times New Roman"/>
          <w:sz w:val="28"/>
          <w:szCs w:val="28"/>
          <w:lang w:val="uk-UA"/>
        </w:rPr>
        <w:t>ми</w:t>
      </w:r>
      <w:r w:rsidRPr="00763A76">
        <w:rPr>
          <w:rFonts w:ascii="Times New Roman" w:hAnsi="Times New Roman" w:cs="Times New Roman"/>
          <w:sz w:val="28"/>
          <w:szCs w:val="28"/>
          <w:lang w:val="uk-UA"/>
        </w:rPr>
        <w:t xml:space="preserve"> та вхідни</w:t>
      </w:r>
      <w:r w:rsidR="00763A76">
        <w:rPr>
          <w:rFonts w:ascii="Times New Roman" w:hAnsi="Times New Roman" w:cs="Times New Roman"/>
          <w:sz w:val="28"/>
          <w:szCs w:val="28"/>
          <w:lang w:val="uk-UA"/>
        </w:rPr>
        <w:t>ми</w:t>
      </w:r>
      <w:r w:rsidRPr="00763A76">
        <w:rPr>
          <w:rFonts w:ascii="Times New Roman" w:hAnsi="Times New Roman" w:cs="Times New Roman"/>
          <w:sz w:val="28"/>
          <w:szCs w:val="28"/>
          <w:lang w:val="uk-UA"/>
        </w:rPr>
        <w:t xml:space="preserve"> (header та source files), які містять декларації (</w:t>
      </w:r>
      <w:hyperlink r:id="rId7" w:history="1">
        <w:r w:rsidRPr="00763A76">
          <w:rPr>
            <w:rFonts w:ascii="Times New Roman" w:hAnsi="Times New Roman" w:cs="Times New Roman"/>
            <w:sz w:val="28"/>
            <w:szCs w:val="28"/>
          </w:rPr>
          <w:t>declarations</w:t>
        </w:r>
      </w:hyperlink>
      <w:r w:rsidRPr="003C12DD">
        <w:rPr>
          <w:rFonts w:ascii="Times New Roman" w:hAnsi="Times New Roman" w:cs="Times New Roman"/>
          <w:sz w:val="28"/>
          <w:szCs w:val="28"/>
          <w:lang w:val="uk-UA"/>
        </w:rPr>
        <w:t>).</w:t>
      </w:r>
      <w:r w:rsidRPr="00763A76">
        <w:rPr>
          <w:rFonts w:ascii="Times New Roman" w:hAnsi="Times New Roman" w:cs="Times New Roman"/>
          <w:sz w:val="28"/>
          <w:szCs w:val="28"/>
          <w:lang w:val="uk-UA"/>
        </w:rPr>
        <w:t xml:space="preserve"> Декларації — це визначення змінних та функцій. Файли, що складають програму компілюються для того, щоб утворити виконуваний файл, якщо C++ файли містять головну функцію (</w:t>
      </w:r>
      <w:hyperlink r:id="rId8" w:history="1">
        <w:r w:rsidRPr="00763A76">
          <w:rPr>
            <w:rFonts w:ascii="Times New Roman" w:hAnsi="Times New Roman" w:cs="Times New Roman"/>
            <w:sz w:val="28"/>
            <w:szCs w:val="28"/>
          </w:rPr>
          <w:t>main function</w:t>
        </w:r>
      </w:hyperlink>
      <w:r w:rsidRPr="00763A76">
        <w:rPr>
          <w:rFonts w:ascii="Times New Roman" w:hAnsi="Times New Roman" w:cs="Times New Roman"/>
          <w:sz w:val="28"/>
          <w:szCs w:val="28"/>
        </w:rPr>
        <w:t xml:space="preserve">). </w:t>
      </w:r>
      <w:r w:rsidRPr="00763A76">
        <w:rPr>
          <w:rFonts w:ascii="Times New Roman" w:hAnsi="Times New Roman" w:cs="Times New Roman"/>
          <w:sz w:val="28"/>
          <w:szCs w:val="28"/>
          <w:lang w:val="uk-UA"/>
        </w:rPr>
        <w:t xml:space="preserve">Якщо її немає, то програма може бути перетворена в бібліотеку. </w:t>
      </w:r>
    </w:p>
    <w:p w14:paraId="5A8EB42E" w14:textId="77777777" w:rsidR="005B3E44" w:rsidRPr="00763A76" w:rsidRDefault="005B3E44">
      <w:pPr>
        <w:pStyle w:val="cecece3ff1f1f13fededed3feeeeee3fe2e2e23fededed3feeeeee3fe9e9e93ff2f2f23fe5e5e53feaeaea3ff1f1f13ff2f2f23f"/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3A76">
        <w:rPr>
          <w:rFonts w:ascii="Times New Roman" w:hAnsi="Times New Roman" w:cs="Times New Roman"/>
          <w:sz w:val="28"/>
          <w:szCs w:val="28"/>
          <w:lang w:val="uk-UA"/>
        </w:rPr>
        <w:t xml:space="preserve">Програма на мові Сі (Сі++) побудована за допомогою спеціальних символів (на кшталт {,}, #  і т.п.) та </w:t>
      </w:r>
      <w:r w:rsidRPr="003C12DD">
        <w:rPr>
          <w:rFonts w:ascii="Times New Roman" w:hAnsi="Times New Roman" w:cs="Times New Roman"/>
          <w:sz w:val="28"/>
          <w:szCs w:val="28"/>
          <w:lang w:val="ru-RU"/>
        </w:rPr>
        <w:t>ключових слів (</w:t>
      </w:r>
      <w:hyperlink r:id="rId9" w:history="1">
        <w:r w:rsidRPr="00763A76">
          <w:rPr>
            <w:rFonts w:ascii="Times New Roman" w:hAnsi="Times New Roman" w:cs="Times New Roman"/>
            <w:sz w:val="28"/>
            <w:szCs w:val="28"/>
          </w:rPr>
          <w:t>keywords</w:t>
        </w:r>
      </w:hyperlink>
      <w:r w:rsidRPr="003C12DD">
        <w:rPr>
          <w:rFonts w:ascii="Times New Roman" w:hAnsi="Times New Roman" w:cs="Times New Roman"/>
          <w:sz w:val="28"/>
          <w:szCs w:val="28"/>
          <w:lang w:val="ru-RU"/>
        </w:rPr>
        <w:t>).</w:t>
      </w:r>
      <w:r w:rsidRPr="00763A76">
        <w:rPr>
          <w:rFonts w:ascii="Times New Roman" w:hAnsi="Times New Roman" w:cs="Times New Roman"/>
          <w:sz w:val="28"/>
          <w:szCs w:val="28"/>
          <w:lang w:val="uk-UA"/>
        </w:rPr>
        <w:t xml:space="preserve"> Інші слова можуть служити як ідентифікатори </w:t>
      </w:r>
      <w:r w:rsidRPr="003C12DD">
        <w:rPr>
          <w:rFonts w:ascii="Times New Roman" w:hAnsi="Times New Roman" w:cs="Times New Roman"/>
          <w:sz w:val="28"/>
          <w:szCs w:val="28"/>
          <w:lang w:val="uk-UA"/>
        </w:rPr>
        <w:t>(</w:t>
      </w:r>
      <w:hyperlink r:id="rId10" w:history="1">
        <w:r w:rsidRPr="00763A76">
          <w:rPr>
            <w:rFonts w:ascii="Times New Roman" w:hAnsi="Times New Roman" w:cs="Times New Roman"/>
            <w:sz w:val="28"/>
            <w:szCs w:val="28"/>
          </w:rPr>
          <w:t>identifiers</w:t>
        </w:r>
      </w:hyperlink>
      <w:r w:rsidRPr="003C12DD">
        <w:rPr>
          <w:rFonts w:ascii="Times New Roman" w:hAnsi="Times New Roman" w:cs="Times New Roman"/>
          <w:sz w:val="28"/>
          <w:szCs w:val="28"/>
          <w:lang w:val="uk-UA"/>
        </w:rPr>
        <w:t>).</w:t>
      </w:r>
      <w:r w:rsidRPr="00763A76">
        <w:rPr>
          <w:rFonts w:ascii="Times New Roman" w:hAnsi="Times New Roman" w:cs="Times New Roman"/>
          <w:sz w:val="28"/>
          <w:szCs w:val="28"/>
          <w:lang w:val="uk-UA"/>
        </w:rPr>
        <w:t xml:space="preserve"> Крім того, програма може містити </w:t>
      </w:r>
      <w:r w:rsidRPr="003C12DD">
        <w:rPr>
          <w:rFonts w:ascii="Times New Roman" w:hAnsi="Times New Roman" w:cs="Times New Roman"/>
          <w:sz w:val="28"/>
          <w:szCs w:val="28"/>
          <w:lang w:val="uk-UA"/>
        </w:rPr>
        <w:t>коментарі (</w:t>
      </w:r>
      <w:r w:rsidRPr="00763A76">
        <w:rPr>
          <w:rFonts w:ascii="Times New Roman" w:hAnsi="Times New Roman" w:cs="Times New Roman"/>
          <w:sz w:val="28"/>
          <w:szCs w:val="28"/>
        </w:rPr>
        <w:t>c</w:t>
      </w:r>
      <w:hyperlink r:id="rId11" w:history="1">
        <w:r w:rsidRPr="00763A76">
          <w:rPr>
            <w:rFonts w:ascii="Times New Roman" w:hAnsi="Times New Roman" w:cs="Times New Roman"/>
            <w:sz w:val="28"/>
            <w:szCs w:val="28"/>
          </w:rPr>
          <w:t>omments</w:t>
        </w:r>
      </w:hyperlink>
      <w:r w:rsidRPr="003C12DD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763A7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3C12DD">
        <w:rPr>
          <w:rFonts w:ascii="Times New Roman" w:hAnsi="Times New Roman" w:cs="Times New Roman"/>
          <w:sz w:val="28"/>
          <w:szCs w:val="28"/>
          <w:lang w:val="uk-UA"/>
        </w:rPr>
        <w:t xml:space="preserve"> які ігноруються під час компіляції. </w:t>
      </w:r>
      <w:r w:rsidRPr="003C12DD">
        <w:rPr>
          <w:rFonts w:ascii="Times New Roman" w:hAnsi="Times New Roman" w:cs="Times New Roman"/>
          <w:sz w:val="28"/>
          <w:szCs w:val="28"/>
          <w:lang w:val="ru-RU"/>
        </w:rPr>
        <w:t xml:space="preserve">Деякі символи можуть бути </w:t>
      </w:r>
      <w:r w:rsidRPr="00763A76">
        <w:rPr>
          <w:rFonts w:ascii="Times New Roman" w:hAnsi="Times New Roman" w:cs="Times New Roman"/>
          <w:sz w:val="28"/>
          <w:szCs w:val="28"/>
          <w:lang w:val="uk-UA"/>
        </w:rPr>
        <w:t>представлені в програмі за допомогою послідовностей символів</w:t>
      </w:r>
      <w:r w:rsidRPr="003C12D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hyperlink r:id="rId12" w:history="1">
        <w:r w:rsidRPr="00763A76">
          <w:rPr>
            <w:rFonts w:ascii="Times New Roman" w:hAnsi="Times New Roman" w:cs="Times New Roman"/>
            <w:sz w:val="28"/>
            <w:szCs w:val="28"/>
          </w:rPr>
          <w:t>escape</w:t>
        </w:r>
        <w:r w:rsidRPr="003C12DD">
          <w:rPr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r w:rsidRPr="00763A76">
          <w:rPr>
            <w:rFonts w:ascii="Times New Roman" w:hAnsi="Times New Roman" w:cs="Times New Roman"/>
            <w:sz w:val="28"/>
            <w:szCs w:val="28"/>
          </w:rPr>
          <w:t>sequences</w:t>
        </w:r>
      </w:hyperlink>
      <w:r w:rsidRPr="003C12DD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</w:p>
    <w:p w14:paraId="2FA3258C" w14:textId="77777777" w:rsidR="005B3E44" w:rsidRPr="00763A76" w:rsidRDefault="005B3E44" w:rsidP="00763A76">
      <w:pPr>
        <w:pStyle w:val="cecece3ff1f1f13fededed3feeeeee3fe2e2e23fededed3feeeeee3fe9e9e93ff2f2f23fe5e5e53feaeaea3ff1f1f13ff2f2f23f"/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63A76">
        <w:rPr>
          <w:rFonts w:ascii="Times New Roman" w:hAnsi="Times New Roman" w:cs="Times New Roman"/>
          <w:sz w:val="28"/>
          <w:szCs w:val="28"/>
          <w:lang w:val="uk-UA"/>
        </w:rPr>
        <w:t>Ідентифікатори (</w:t>
      </w:r>
      <w:hyperlink r:id="rId13" w:history="1">
        <w:r w:rsidRPr="00763A76">
          <w:rPr>
            <w:rFonts w:ascii="Times New Roman" w:hAnsi="Times New Roman" w:cs="Times New Roman"/>
            <w:sz w:val="28"/>
            <w:szCs w:val="28"/>
            <w:lang w:val="uk-UA"/>
          </w:rPr>
          <w:t>identifiers</w:t>
        </w:r>
      </w:hyperlink>
      <w:r w:rsidRPr="00763A76">
        <w:rPr>
          <w:rFonts w:ascii="Times New Roman" w:hAnsi="Times New Roman" w:cs="Times New Roman"/>
          <w:sz w:val="28"/>
          <w:szCs w:val="28"/>
          <w:lang w:val="uk-UA"/>
        </w:rPr>
        <w:t>), на Сі можуть ідентифікувати сутност</w:t>
      </w:r>
      <w:r w:rsidR="000A50BA" w:rsidRPr="00763A7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63A76">
        <w:rPr>
          <w:rFonts w:ascii="Times New Roman" w:hAnsi="Times New Roman" w:cs="Times New Roman"/>
          <w:sz w:val="28"/>
          <w:szCs w:val="28"/>
          <w:lang w:val="uk-UA"/>
        </w:rPr>
        <w:t xml:space="preserve"> (об’єкти) (</w:t>
      </w:r>
      <w:hyperlink r:id="rId14" w:history="1">
        <w:r w:rsidRPr="00763A76">
          <w:rPr>
            <w:rFonts w:ascii="Times New Roman" w:hAnsi="Times New Roman" w:cs="Times New Roman"/>
            <w:sz w:val="28"/>
            <w:szCs w:val="28"/>
            <w:lang w:val="uk-UA"/>
          </w:rPr>
          <w:t>objects</w:t>
        </w:r>
      </w:hyperlink>
      <w:r w:rsidRPr="00763A76">
        <w:rPr>
          <w:rFonts w:ascii="Times New Roman" w:hAnsi="Times New Roman" w:cs="Times New Roman"/>
          <w:sz w:val="28"/>
          <w:szCs w:val="28"/>
          <w:lang w:val="uk-UA"/>
        </w:rPr>
        <w:t>), функції (</w:t>
      </w:r>
      <w:hyperlink r:id="rId15" w:history="1">
        <w:r w:rsidRPr="00763A76">
          <w:rPr>
            <w:rFonts w:ascii="Times New Roman" w:hAnsi="Times New Roman" w:cs="Times New Roman"/>
            <w:sz w:val="28"/>
            <w:szCs w:val="28"/>
            <w:lang w:val="uk-UA"/>
          </w:rPr>
          <w:t>functions</w:t>
        </w:r>
      </w:hyperlink>
      <w:r w:rsidRPr="00763A76">
        <w:rPr>
          <w:rFonts w:ascii="Times New Roman" w:hAnsi="Times New Roman" w:cs="Times New Roman"/>
          <w:sz w:val="28"/>
          <w:szCs w:val="28"/>
          <w:lang w:val="uk-UA"/>
        </w:rPr>
        <w:t>), структури (</w:t>
      </w:r>
      <w:hyperlink r:id="rId16" w:history="1">
        <w:r w:rsidRPr="00763A76">
          <w:rPr>
            <w:rFonts w:ascii="Times New Roman" w:hAnsi="Times New Roman" w:cs="Times New Roman"/>
            <w:sz w:val="28"/>
            <w:szCs w:val="28"/>
            <w:lang w:val="uk-UA"/>
          </w:rPr>
          <w:t>struct</w:t>
        </w:r>
      </w:hyperlink>
      <w:r w:rsidRPr="00763A76">
        <w:rPr>
          <w:rFonts w:ascii="Times New Roman" w:hAnsi="Times New Roman" w:cs="Times New Roman"/>
          <w:sz w:val="28"/>
          <w:szCs w:val="28"/>
          <w:lang w:val="uk-UA"/>
        </w:rPr>
        <w:t>), об’єднаня (</w:t>
      </w:r>
      <w:hyperlink r:id="rId17" w:history="1">
        <w:r w:rsidRPr="00763A76">
          <w:rPr>
            <w:rFonts w:ascii="Times New Roman" w:hAnsi="Times New Roman" w:cs="Times New Roman"/>
            <w:sz w:val="28"/>
            <w:szCs w:val="28"/>
            <w:lang w:val="uk-UA"/>
          </w:rPr>
          <w:t>union</w:t>
        </w:r>
      </w:hyperlink>
      <w:r w:rsidRPr="00763A76">
        <w:rPr>
          <w:rFonts w:ascii="Times New Roman" w:hAnsi="Times New Roman" w:cs="Times New Roman"/>
          <w:sz w:val="28"/>
          <w:szCs w:val="28"/>
          <w:lang w:val="uk-UA"/>
        </w:rPr>
        <w:t>), перерахування (</w:t>
      </w:r>
      <w:hyperlink r:id="rId18" w:history="1">
        <w:r w:rsidRPr="00763A76">
          <w:rPr>
            <w:rFonts w:ascii="Times New Roman" w:hAnsi="Times New Roman" w:cs="Times New Roman"/>
            <w:sz w:val="28"/>
            <w:szCs w:val="28"/>
            <w:lang w:val="uk-UA"/>
          </w:rPr>
          <w:t>enumeration</w:t>
        </w:r>
      </w:hyperlink>
      <w:r w:rsidRPr="00763A76">
        <w:rPr>
          <w:rFonts w:ascii="Times New Roman" w:hAnsi="Times New Roman" w:cs="Times New Roman"/>
          <w:sz w:val="28"/>
          <w:szCs w:val="28"/>
          <w:lang w:val="uk-UA"/>
        </w:rPr>
        <w:t>) та їх члени, типи, що визначені користувачем (</w:t>
      </w:r>
      <w:hyperlink r:id="rId19" w:history="1">
        <w:r w:rsidRPr="00763A76">
          <w:rPr>
            <w:rFonts w:ascii="Times New Roman" w:hAnsi="Times New Roman" w:cs="Times New Roman"/>
            <w:sz w:val="28"/>
            <w:szCs w:val="28"/>
            <w:lang w:val="uk-UA"/>
          </w:rPr>
          <w:t>typedef</w:t>
        </w:r>
      </w:hyperlink>
      <w:r w:rsidRPr="00763A76">
        <w:rPr>
          <w:rFonts w:ascii="Times New Roman" w:hAnsi="Times New Roman" w:cs="Times New Roman"/>
          <w:sz w:val="28"/>
          <w:szCs w:val="28"/>
          <w:lang w:val="uk-UA"/>
        </w:rPr>
        <w:t xml:space="preserve"> names), мітки (</w:t>
      </w:r>
      <w:hyperlink r:id="rId20" w:anchor="Labels" w:history="1">
        <w:r w:rsidRPr="00763A76">
          <w:rPr>
            <w:rFonts w:ascii="Times New Roman" w:hAnsi="Times New Roman" w:cs="Times New Roman"/>
            <w:sz w:val="28"/>
            <w:szCs w:val="28"/>
            <w:lang w:val="uk-UA"/>
          </w:rPr>
          <w:t>labels</w:t>
        </w:r>
      </w:hyperlink>
      <w:r w:rsidRPr="00763A76">
        <w:rPr>
          <w:rFonts w:ascii="Times New Roman" w:hAnsi="Times New Roman" w:cs="Times New Roman"/>
          <w:sz w:val="28"/>
          <w:szCs w:val="28"/>
          <w:lang w:val="uk-UA"/>
        </w:rPr>
        <w:t>)  та макроси(</w:t>
      </w:r>
      <w:hyperlink r:id="rId21" w:history="1">
        <w:r w:rsidRPr="00763A76">
          <w:rPr>
            <w:rFonts w:ascii="Times New Roman" w:hAnsi="Times New Roman" w:cs="Times New Roman"/>
            <w:sz w:val="28"/>
            <w:szCs w:val="28"/>
            <w:lang w:val="uk-UA"/>
          </w:rPr>
          <w:t>macros</w:t>
        </w:r>
      </w:hyperlink>
      <w:r w:rsidRPr="00763A76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</w:p>
    <w:p w14:paraId="20E447B9" w14:textId="77777777" w:rsidR="005B3E44" w:rsidRPr="00763A76" w:rsidRDefault="005B3E44">
      <w:pPr>
        <w:pStyle w:val="cecece3ff1f1f13fededed3feeeeee3fe2e2e23fededed3feeeeee3fe9e9e93ff2f2f23fe5e5e53feaeaea3ff1f1f13ff2f2f23f"/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63A76">
        <w:rPr>
          <w:rFonts w:ascii="Times New Roman" w:hAnsi="Times New Roman" w:cs="Times New Roman"/>
          <w:sz w:val="28"/>
          <w:szCs w:val="28"/>
          <w:lang w:val="uk-UA"/>
        </w:rPr>
        <w:t xml:space="preserve">Сутності представлені </w:t>
      </w:r>
      <w:r w:rsidRPr="003C12DD">
        <w:rPr>
          <w:rFonts w:ascii="Times New Roman" w:hAnsi="Times New Roman" w:cs="Times New Roman"/>
          <w:sz w:val="28"/>
          <w:szCs w:val="28"/>
          <w:lang w:val="uk-UA"/>
        </w:rPr>
        <w:t>деклараціями (</w:t>
      </w:r>
      <w:hyperlink r:id="rId22" w:history="1">
        <w:r w:rsidRPr="00763A76">
          <w:rPr>
            <w:rFonts w:ascii="Times New Roman" w:hAnsi="Times New Roman" w:cs="Times New Roman"/>
            <w:sz w:val="28"/>
            <w:szCs w:val="28"/>
          </w:rPr>
          <w:t>declarations</w:t>
        </w:r>
      </w:hyperlink>
      <w:r w:rsidRPr="003C12DD">
        <w:rPr>
          <w:rFonts w:ascii="Times New Roman" w:hAnsi="Times New Roman" w:cs="Times New Roman"/>
          <w:sz w:val="28"/>
          <w:szCs w:val="28"/>
          <w:lang w:val="uk-UA"/>
        </w:rPr>
        <w:t>), які представляють їх  іменами (</w:t>
      </w:r>
      <w:hyperlink r:id="rId23" w:history="1">
        <w:r w:rsidRPr="00763A76">
          <w:rPr>
            <w:rFonts w:ascii="Times New Roman" w:hAnsi="Times New Roman" w:cs="Times New Roman"/>
            <w:sz w:val="28"/>
            <w:szCs w:val="28"/>
          </w:rPr>
          <w:t>names</w:t>
        </w:r>
      </w:hyperlink>
      <w:r w:rsidRPr="003C12DD">
        <w:rPr>
          <w:rFonts w:ascii="Times New Roman" w:hAnsi="Times New Roman" w:cs="Times New Roman"/>
          <w:sz w:val="28"/>
          <w:szCs w:val="28"/>
          <w:lang w:val="uk-UA"/>
        </w:rPr>
        <w:t xml:space="preserve">) та визначають їх властивості. </w:t>
      </w:r>
      <w:r w:rsidRPr="003C12DD">
        <w:rPr>
          <w:rFonts w:ascii="Times New Roman" w:hAnsi="Times New Roman" w:cs="Times New Roman"/>
          <w:sz w:val="28"/>
          <w:szCs w:val="28"/>
          <w:lang w:val="ru-RU"/>
        </w:rPr>
        <w:t xml:space="preserve">Декларації визначають всі </w:t>
      </w:r>
      <w:r w:rsidRPr="003C12DD">
        <w:rPr>
          <w:rFonts w:ascii="Times New Roman" w:hAnsi="Times New Roman" w:cs="Times New Roman"/>
          <w:sz w:val="28"/>
          <w:szCs w:val="28"/>
          <w:lang w:val="ru-RU"/>
        </w:rPr>
        <w:lastRenderedPageBreak/>
        <w:t>властивості</w:t>
      </w:r>
      <w:r w:rsidR="00763A7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3C12DD">
        <w:rPr>
          <w:rFonts w:ascii="Times New Roman" w:hAnsi="Times New Roman" w:cs="Times New Roman"/>
          <w:sz w:val="28"/>
          <w:szCs w:val="28"/>
          <w:lang w:val="ru-RU"/>
        </w:rPr>
        <w:t xml:space="preserve"> що потрібні для </w:t>
      </w:r>
      <w:r w:rsidRPr="00763A76">
        <w:rPr>
          <w:rFonts w:ascii="Times New Roman" w:hAnsi="Times New Roman" w:cs="Times New Roman"/>
          <w:sz w:val="28"/>
          <w:szCs w:val="28"/>
          <w:lang w:val="uk-UA"/>
        </w:rPr>
        <w:t>використання</w:t>
      </w:r>
      <w:r w:rsidRPr="003C12DD">
        <w:rPr>
          <w:rFonts w:ascii="Times New Roman" w:hAnsi="Times New Roman" w:cs="Times New Roman"/>
          <w:sz w:val="28"/>
          <w:szCs w:val="28"/>
          <w:lang w:val="ru-RU"/>
        </w:rPr>
        <w:t xml:space="preserve"> сутності як визначення (</w:t>
      </w:r>
      <w:hyperlink r:id="rId24" w:history="1">
        <w:r w:rsidRPr="00763A76">
          <w:rPr>
            <w:rFonts w:ascii="Times New Roman" w:hAnsi="Times New Roman" w:cs="Times New Roman"/>
            <w:sz w:val="28"/>
            <w:szCs w:val="28"/>
          </w:rPr>
          <w:t>definition</w:t>
        </w:r>
      </w:hyperlink>
      <w:r w:rsidRPr="003C12DD">
        <w:rPr>
          <w:rFonts w:ascii="Times New Roman" w:hAnsi="Times New Roman" w:cs="Times New Roman"/>
          <w:sz w:val="28"/>
          <w:szCs w:val="28"/>
          <w:lang w:val="ru-RU"/>
        </w:rPr>
        <w:t>).</w:t>
      </w:r>
      <w:r w:rsidRPr="00763A76">
        <w:rPr>
          <w:rFonts w:ascii="Times New Roman" w:hAnsi="Times New Roman" w:cs="Times New Roman"/>
          <w:sz w:val="28"/>
          <w:szCs w:val="28"/>
          <w:lang w:val="uk-UA"/>
        </w:rPr>
        <w:t xml:space="preserve">  Програма має містити лише одне визначення будь-якої не підставляємої (non-inline) функції або змінної. </w:t>
      </w:r>
    </w:p>
    <w:p w14:paraId="70A05234" w14:textId="77777777" w:rsidR="005B3E44" w:rsidRPr="00763A76" w:rsidRDefault="005B3E44">
      <w:pPr>
        <w:pStyle w:val="cecece3ff1f1f13fededed3feeeeee3fe2e2e23fededed3feeeeee3fe9e9e93ff2f2f23fe5e5e53feaeaea3ff1f1f13ff2f2f23f"/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63A76">
        <w:rPr>
          <w:rFonts w:ascii="Times New Roman" w:hAnsi="Times New Roman" w:cs="Times New Roman"/>
          <w:sz w:val="28"/>
          <w:szCs w:val="28"/>
          <w:lang w:val="uk-UA"/>
        </w:rPr>
        <w:t>Визначення функцій складається з послідовності тверджень (</w:t>
      </w:r>
      <w:hyperlink r:id="rId25" w:history="1">
        <w:r w:rsidRPr="00763A76">
          <w:rPr>
            <w:rFonts w:ascii="Times New Roman" w:hAnsi="Times New Roman" w:cs="Times New Roman"/>
            <w:sz w:val="28"/>
            <w:szCs w:val="28"/>
          </w:rPr>
          <w:t>statements</w:t>
        </w:r>
      </w:hyperlink>
      <w:r w:rsidRPr="00763A76">
        <w:rPr>
          <w:rFonts w:ascii="Times New Roman" w:hAnsi="Times New Roman" w:cs="Times New Roman"/>
          <w:color w:val="000080"/>
          <w:sz w:val="28"/>
          <w:szCs w:val="28"/>
          <w:u w:val="single"/>
          <w:lang w:val="uk-UA"/>
        </w:rPr>
        <w:t>)</w:t>
      </w:r>
      <w:r w:rsidRPr="00763A76">
        <w:rPr>
          <w:rFonts w:ascii="Times New Roman" w:hAnsi="Times New Roman" w:cs="Times New Roman"/>
          <w:sz w:val="28"/>
          <w:szCs w:val="28"/>
          <w:lang w:val="uk-UA"/>
        </w:rPr>
        <w:t>, деякі з яких включають вирази (</w:t>
      </w:r>
      <w:hyperlink r:id="rId26" w:history="1">
        <w:r w:rsidRPr="00763A76">
          <w:rPr>
            <w:rFonts w:ascii="Times New Roman" w:hAnsi="Times New Roman" w:cs="Times New Roman"/>
            <w:sz w:val="28"/>
            <w:szCs w:val="28"/>
          </w:rPr>
          <w:t>expressions</w:t>
        </w:r>
      </w:hyperlink>
      <w:r w:rsidRPr="00763A76">
        <w:rPr>
          <w:rFonts w:ascii="Times New Roman" w:hAnsi="Times New Roman" w:cs="Times New Roman"/>
          <w:color w:val="000080"/>
          <w:sz w:val="28"/>
          <w:szCs w:val="28"/>
          <w:u w:val="single"/>
          <w:lang w:val="uk-UA"/>
        </w:rPr>
        <w:t>)</w:t>
      </w:r>
      <w:r w:rsidRPr="00763A76">
        <w:rPr>
          <w:rFonts w:ascii="Times New Roman" w:hAnsi="Times New Roman" w:cs="Times New Roman"/>
          <w:sz w:val="28"/>
          <w:szCs w:val="28"/>
          <w:lang w:val="uk-UA"/>
        </w:rPr>
        <w:t>, які визначають обчислення що повинна виконати програма.</w:t>
      </w:r>
    </w:p>
    <w:p w14:paraId="517E9877" w14:textId="77777777" w:rsidR="005B3E44" w:rsidRPr="00763A76" w:rsidRDefault="005B3E44">
      <w:pPr>
        <w:pStyle w:val="cecece3ff1f1f13fededed3feeeeee3fe2e2e23fededed3feeeeee3fe9e9e93ff2f2f23fe5e5e53feaeaea3ff1f1f13ff2f2f23f"/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63A76">
        <w:rPr>
          <w:rFonts w:ascii="Times New Roman" w:hAnsi="Times New Roman" w:cs="Times New Roman"/>
          <w:sz w:val="28"/>
          <w:szCs w:val="28"/>
          <w:lang w:val="uk-UA"/>
        </w:rPr>
        <w:t>Імена, що виникають в програмі</w:t>
      </w:r>
      <w:r w:rsidR="00763A7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763A76">
        <w:rPr>
          <w:rFonts w:ascii="Times New Roman" w:hAnsi="Times New Roman" w:cs="Times New Roman"/>
          <w:sz w:val="28"/>
          <w:szCs w:val="28"/>
          <w:lang w:val="uk-UA"/>
        </w:rPr>
        <w:t xml:space="preserve"> співставленні з визначеннями</w:t>
      </w:r>
      <w:r w:rsidR="00763A76">
        <w:rPr>
          <w:rFonts w:ascii="Times New Roman" w:hAnsi="Times New Roman" w:cs="Times New Roman"/>
          <w:sz w:val="28"/>
          <w:szCs w:val="28"/>
          <w:lang w:val="uk-UA"/>
        </w:rPr>
        <w:t xml:space="preserve"> змінними</w:t>
      </w:r>
      <w:r w:rsidRPr="00763A76">
        <w:rPr>
          <w:rFonts w:ascii="Times New Roman" w:hAnsi="Times New Roman" w:cs="Times New Roman"/>
          <w:sz w:val="28"/>
          <w:szCs w:val="28"/>
          <w:lang w:val="uk-UA"/>
        </w:rPr>
        <w:t xml:space="preserve">, що зберігають </w:t>
      </w:r>
      <w:r w:rsidR="00763A76">
        <w:rPr>
          <w:rFonts w:ascii="Times New Roman" w:hAnsi="Times New Roman" w:cs="Times New Roman"/>
          <w:sz w:val="28"/>
          <w:szCs w:val="28"/>
          <w:lang w:val="uk-UA"/>
        </w:rPr>
        <w:t>ці імена</w:t>
      </w:r>
      <w:r w:rsidRPr="00763A76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області дії імен </w:t>
      </w:r>
      <w:r w:rsidRPr="003C12DD">
        <w:rPr>
          <w:rFonts w:ascii="Times New Roman" w:hAnsi="Times New Roman" w:cs="Times New Roman"/>
          <w:sz w:val="28"/>
          <w:szCs w:val="28"/>
          <w:lang w:val="uk-UA"/>
        </w:rPr>
        <w:t>(</w:t>
      </w:r>
      <w:hyperlink r:id="rId27" w:history="1">
        <w:r w:rsidRPr="00763A76">
          <w:rPr>
            <w:rFonts w:ascii="Times New Roman" w:hAnsi="Times New Roman" w:cs="Times New Roman"/>
            <w:sz w:val="28"/>
            <w:szCs w:val="28"/>
          </w:rPr>
          <w:t>name</w:t>
        </w:r>
        <w:r w:rsidRPr="003C12DD">
          <w:rPr>
            <w:rFonts w:ascii="Times New Roman" w:hAnsi="Times New Roman" w:cs="Times New Roman"/>
            <w:sz w:val="28"/>
            <w:szCs w:val="28"/>
            <w:lang w:val="uk-UA"/>
          </w:rPr>
          <w:t xml:space="preserve"> </w:t>
        </w:r>
        <w:r w:rsidRPr="00763A76">
          <w:rPr>
            <w:rFonts w:ascii="Times New Roman" w:hAnsi="Times New Roman" w:cs="Times New Roman"/>
            <w:sz w:val="28"/>
            <w:szCs w:val="28"/>
          </w:rPr>
          <w:t>lookup</w:t>
        </w:r>
      </w:hyperlink>
      <w:r w:rsidRPr="00763A76">
        <w:rPr>
          <w:rFonts w:ascii="Times New Roman" w:hAnsi="Times New Roman" w:cs="Times New Roman"/>
          <w:color w:val="000080"/>
          <w:sz w:val="28"/>
          <w:szCs w:val="28"/>
          <w:u w:val="single"/>
          <w:lang w:val="uk-UA"/>
        </w:rPr>
        <w:t>)</w:t>
      </w:r>
      <w:r w:rsidRPr="00763A76">
        <w:rPr>
          <w:rFonts w:ascii="Times New Roman" w:hAnsi="Times New Roman" w:cs="Times New Roman"/>
          <w:sz w:val="28"/>
          <w:szCs w:val="28"/>
          <w:lang w:val="uk-UA"/>
        </w:rPr>
        <w:t>. Кожне ім’я діє лише в середині частини програми</w:t>
      </w:r>
      <w:r w:rsidR="00763A7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763A76">
        <w:rPr>
          <w:rFonts w:ascii="Times New Roman" w:hAnsi="Times New Roman" w:cs="Times New Roman"/>
          <w:sz w:val="28"/>
          <w:szCs w:val="28"/>
          <w:lang w:val="uk-UA"/>
        </w:rPr>
        <w:t xml:space="preserve"> що зветься областю визначення </w:t>
      </w:r>
      <w:r w:rsidRPr="003C12DD">
        <w:rPr>
          <w:rFonts w:ascii="Times New Roman" w:hAnsi="Times New Roman" w:cs="Times New Roman"/>
          <w:sz w:val="28"/>
          <w:szCs w:val="28"/>
          <w:lang w:val="ru-RU"/>
        </w:rPr>
        <w:t>(</w:t>
      </w:r>
      <w:hyperlink r:id="rId28" w:history="1">
        <w:r w:rsidRPr="00763A76">
          <w:rPr>
            <w:rFonts w:ascii="Times New Roman" w:hAnsi="Times New Roman" w:cs="Times New Roman"/>
            <w:sz w:val="28"/>
            <w:szCs w:val="28"/>
          </w:rPr>
          <w:t>scope</w:t>
        </w:r>
      </w:hyperlink>
      <w:r w:rsidRPr="003C12DD">
        <w:rPr>
          <w:rFonts w:ascii="Times New Roman" w:hAnsi="Times New Roman" w:cs="Times New Roman"/>
          <w:sz w:val="28"/>
          <w:szCs w:val="28"/>
          <w:lang w:val="ru-RU"/>
        </w:rPr>
        <w:t>).</w:t>
      </w:r>
      <w:r w:rsidRPr="00763A76">
        <w:rPr>
          <w:rFonts w:ascii="Times New Roman" w:hAnsi="Times New Roman" w:cs="Times New Roman"/>
          <w:sz w:val="28"/>
          <w:szCs w:val="28"/>
          <w:lang w:val="uk-UA"/>
        </w:rPr>
        <w:t xml:space="preserve"> Деякі імена можуть мати зв’язок </w:t>
      </w:r>
      <w:r w:rsidRPr="003C12DD">
        <w:rPr>
          <w:rFonts w:ascii="Times New Roman" w:hAnsi="Times New Roman" w:cs="Times New Roman"/>
          <w:sz w:val="28"/>
          <w:szCs w:val="28"/>
          <w:lang w:val="uk-UA"/>
        </w:rPr>
        <w:t>(</w:t>
      </w:r>
      <w:hyperlink r:id="rId29" w:history="1">
        <w:r w:rsidRPr="00763A76">
          <w:rPr>
            <w:rFonts w:ascii="Times New Roman" w:hAnsi="Times New Roman" w:cs="Times New Roman"/>
            <w:sz w:val="28"/>
            <w:szCs w:val="28"/>
          </w:rPr>
          <w:t>linkage</w:t>
        </w:r>
      </w:hyperlink>
      <w:r w:rsidRPr="003C12DD">
        <w:rPr>
          <w:rFonts w:ascii="Times New Roman" w:hAnsi="Times New Roman" w:cs="Times New Roman"/>
          <w:sz w:val="28"/>
          <w:szCs w:val="28"/>
          <w:lang w:val="uk-UA"/>
        </w:rPr>
        <w:t>),</w:t>
      </w:r>
      <w:r w:rsidRPr="00763A76">
        <w:rPr>
          <w:rFonts w:ascii="Times New Roman" w:hAnsi="Times New Roman" w:cs="Times New Roman"/>
          <w:sz w:val="28"/>
          <w:szCs w:val="28"/>
          <w:lang w:val="uk-UA"/>
        </w:rPr>
        <w:t xml:space="preserve"> що визначає посилання до визначених для цього зв</w:t>
      </w:r>
      <w:r w:rsidR="000A50BA" w:rsidRPr="003C12DD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763A76">
        <w:rPr>
          <w:rFonts w:ascii="Times New Roman" w:hAnsi="Times New Roman" w:cs="Times New Roman"/>
          <w:sz w:val="28"/>
          <w:szCs w:val="28"/>
          <w:lang w:val="uk-UA"/>
        </w:rPr>
        <w:t>язку сутностей, коли вони посилаються на ті самі сутності що з</w:t>
      </w:r>
      <w:r w:rsidR="000A50BA" w:rsidRPr="00763A76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763A76">
        <w:rPr>
          <w:rFonts w:ascii="Times New Roman" w:hAnsi="Times New Roman" w:cs="Times New Roman"/>
          <w:sz w:val="28"/>
          <w:szCs w:val="28"/>
          <w:lang w:val="uk-UA"/>
        </w:rPr>
        <w:t xml:space="preserve">являються в різних областях визначення або одиницях трансляції (translation units). </w:t>
      </w:r>
    </w:p>
    <w:p w14:paraId="00ABE593" w14:textId="77777777" w:rsidR="005B3E44" w:rsidRPr="00763A76" w:rsidRDefault="005B3E44">
      <w:pPr>
        <w:pStyle w:val="cecece3ff1f1f13fededed3feeeeee3fe2e2e23fededed3feeeeee3fe9e9e93ff2f2f23fe5e5e53feaeaea3ff1f1f13ff2f2f23f"/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63A76">
        <w:rPr>
          <w:rFonts w:ascii="Times New Roman" w:hAnsi="Times New Roman" w:cs="Times New Roman"/>
          <w:sz w:val="28"/>
          <w:szCs w:val="28"/>
          <w:lang w:val="uk-UA"/>
        </w:rPr>
        <w:t xml:space="preserve">Декларації та вирази створюють, знищують, отримують доступ та маніпулюють об’єктами. Кожен об’єкт, функція та вираз в Сі асоційовані з певним типом </w:t>
      </w:r>
      <w:r w:rsidRPr="003C12DD">
        <w:rPr>
          <w:rFonts w:ascii="Times New Roman" w:hAnsi="Times New Roman" w:cs="Times New Roman"/>
          <w:sz w:val="28"/>
          <w:szCs w:val="28"/>
          <w:lang w:val="uk-UA"/>
        </w:rPr>
        <w:t>(</w:t>
      </w:r>
      <w:hyperlink r:id="rId30" w:history="1">
        <w:r w:rsidRPr="00763A76">
          <w:rPr>
            <w:rFonts w:ascii="Times New Roman" w:hAnsi="Times New Roman" w:cs="Times New Roman"/>
            <w:sz w:val="28"/>
            <w:szCs w:val="28"/>
          </w:rPr>
          <w:t>type</w:t>
        </w:r>
      </w:hyperlink>
      <w:r w:rsidRPr="003C12DD">
        <w:rPr>
          <w:rFonts w:ascii="Times New Roman" w:hAnsi="Times New Roman" w:cs="Times New Roman"/>
          <w:sz w:val="28"/>
          <w:szCs w:val="28"/>
          <w:lang w:val="uk-UA"/>
        </w:rPr>
        <w:t>),</w:t>
      </w:r>
      <w:r w:rsidRPr="00763A76">
        <w:rPr>
          <w:rFonts w:ascii="Times New Roman" w:hAnsi="Times New Roman" w:cs="Times New Roman"/>
          <w:sz w:val="28"/>
          <w:szCs w:val="28"/>
          <w:lang w:val="uk-UA"/>
        </w:rPr>
        <w:t xml:space="preserve"> який може бути базовим </w:t>
      </w:r>
      <w:r w:rsidRPr="003C12DD">
        <w:rPr>
          <w:rFonts w:ascii="Times New Roman" w:hAnsi="Times New Roman" w:cs="Times New Roman"/>
          <w:sz w:val="28"/>
          <w:szCs w:val="28"/>
          <w:lang w:val="uk-UA"/>
        </w:rPr>
        <w:t>(</w:t>
      </w:r>
      <w:hyperlink r:id="rId31" w:history="1">
        <w:r w:rsidRPr="00763A76">
          <w:rPr>
            <w:rFonts w:ascii="Times New Roman" w:hAnsi="Times New Roman" w:cs="Times New Roman"/>
            <w:sz w:val="28"/>
            <w:szCs w:val="28"/>
          </w:rPr>
          <w:t>fundamental</w:t>
        </w:r>
      </w:hyperlink>
      <w:r w:rsidRPr="003C12DD">
        <w:rPr>
          <w:rFonts w:ascii="Times New Roman" w:hAnsi="Times New Roman" w:cs="Times New Roman"/>
          <w:sz w:val="28"/>
          <w:szCs w:val="28"/>
          <w:lang w:val="uk-UA"/>
        </w:rPr>
        <w:t>),</w:t>
      </w:r>
      <w:r w:rsidRPr="00763A7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A50BA" w:rsidRPr="003C12DD">
        <w:rPr>
          <w:rFonts w:ascii="Times New Roman" w:hAnsi="Times New Roman" w:cs="Times New Roman"/>
          <w:sz w:val="28"/>
          <w:szCs w:val="28"/>
          <w:lang w:val="uk-UA"/>
        </w:rPr>
        <w:t>пох</w:t>
      </w:r>
      <w:r w:rsidR="000A50BA" w:rsidRPr="00763A7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0A50BA" w:rsidRPr="003C12DD">
        <w:rPr>
          <w:rFonts w:ascii="Times New Roman" w:hAnsi="Times New Roman" w:cs="Times New Roman"/>
          <w:sz w:val="28"/>
          <w:szCs w:val="28"/>
          <w:lang w:val="uk-UA"/>
        </w:rPr>
        <w:t xml:space="preserve">дним типом </w:t>
      </w:r>
      <w:r w:rsidRPr="00763A76">
        <w:rPr>
          <w:rFonts w:ascii="Times New Roman" w:hAnsi="Times New Roman" w:cs="Times New Roman"/>
          <w:sz w:val="28"/>
          <w:szCs w:val="28"/>
          <w:lang w:val="uk-UA"/>
        </w:rPr>
        <w:t xml:space="preserve"> (compound), або визначени</w:t>
      </w:r>
      <w:r w:rsidR="000A50BA" w:rsidRPr="00763A76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763A76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користувачем </w:t>
      </w:r>
      <w:r w:rsidRPr="003C12DD">
        <w:rPr>
          <w:rFonts w:ascii="Times New Roman" w:hAnsi="Times New Roman" w:cs="Times New Roman"/>
          <w:sz w:val="28"/>
          <w:szCs w:val="28"/>
          <w:lang w:val="uk-UA"/>
        </w:rPr>
        <w:t>(</w:t>
      </w:r>
      <w:hyperlink r:id="rId32" w:history="1">
        <w:r w:rsidRPr="00763A76">
          <w:rPr>
            <w:rFonts w:ascii="Times New Roman" w:hAnsi="Times New Roman" w:cs="Times New Roman"/>
            <w:sz w:val="28"/>
            <w:szCs w:val="28"/>
          </w:rPr>
          <w:t>user</w:t>
        </w:r>
        <w:r w:rsidRPr="003C12DD">
          <w:rPr>
            <w:rFonts w:ascii="Times New Roman" w:hAnsi="Times New Roman" w:cs="Times New Roman"/>
            <w:sz w:val="28"/>
            <w:szCs w:val="28"/>
            <w:lang w:val="uk-UA"/>
          </w:rPr>
          <w:t>-</w:t>
        </w:r>
        <w:r w:rsidRPr="00763A76">
          <w:rPr>
            <w:rFonts w:ascii="Times New Roman" w:hAnsi="Times New Roman" w:cs="Times New Roman"/>
            <w:sz w:val="28"/>
            <w:szCs w:val="28"/>
          </w:rPr>
          <w:t>defined</w:t>
        </w:r>
      </w:hyperlink>
      <w:r w:rsidRPr="003C12DD">
        <w:rPr>
          <w:rFonts w:ascii="Times New Roman" w:hAnsi="Times New Roman" w:cs="Times New Roman"/>
          <w:sz w:val="28"/>
          <w:szCs w:val="28"/>
          <w:lang w:val="uk-UA"/>
        </w:rPr>
        <w:t>),</w:t>
      </w:r>
      <w:r w:rsidRPr="00763A76">
        <w:rPr>
          <w:rFonts w:ascii="Times New Roman" w:hAnsi="Times New Roman" w:cs="Times New Roman"/>
          <w:sz w:val="28"/>
          <w:szCs w:val="28"/>
          <w:lang w:val="uk-UA"/>
        </w:rPr>
        <w:t xml:space="preserve"> повним (complete) або </w:t>
      </w:r>
      <w:r w:rsidRPr="003C12DD">
        <w:rPr>
          <w:rFonts w:ascii="Times New Roman" w:hAnsi="Times New Roman" w:cs="Times New Roman"/>
          <w:sz w:val="28"/>
          <w:szCs w:val="28"/>
          <w:lang w:val="uk-UA"/>
        </w:rPr>
        <w:t>неповним (</w:t>
      </w:r>
      <w:hyperlink r:id="rId33" w:history="1">
        <w:r w:rsidRPr="00763A76">
          <w:rPr>
            <w:rFonts w:ascii="Times New Roman" w:hAnsi="Times New Roman" w:cs="Times New Roman"/>
            <w:sz w:val="28"/>
            <w:szCs w:val="28"/>
          </w:rPr>
          <w:t>incomplete</w:t>
        </w:r>
      </w:hyperlink>
      <w:r w:rsidRPr="003C12DD">
        <w:rPr>
          <w:rFonts w:ascii="Times New Roman" w:hAnsi="Times New Roman" w:cs="Times New Roman"/>
          <w:sz w:val="28"/>
          <w:szCs w:val="28"/>
          <w:lang w:val="uk-UA"/>
        </w:rPr>
        <w:t>),</w:t>
      </w:r>
      <w:r w:rsidRPr="00763A76">
        <w:rPr>
          <w:rFonts w:ascii="Times New Roman" w:hAnsi="Times New Roman" w:cs="Times New Roman"/>
          <w:sz w:val="28"/>
          <w:szCs w:val="28"/>
          <w:lang w:val="uk-UA"/>
        </w:rPr>
        <w:t xml:space="preserve"> і так далі.</w:t>
      </w:r>
    </w:p>
    <w:p w14:paraId="5D92F1CC" w14:textId="77777777" w:rsidR="005B3E44" w:rsidRPr="00763A76" w:rsidRDefault="005B3E44">
      <w:pPr>
        <w:pStyle w:val="cecece3ff1f1f13fededed3feeeeee3fe2e2e23fededed3feeeeee3fe9e9e93ff2f2f23fe5e5e53feaeaea3ff1f1f13ff2f2f23f"/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63A76">
        <w:rPr>
          <w:rFonts w:ascii="Times New Roman" w:hAnsi="Times New Roman" w:cs="Times New Roman"/>
          <w:sz w:val="28"/>
          <w:szCs w:val="28"/>
          <w:lang w:val="uk-UA"/>
        </w:rPr>
        <w:t>Визначені об’єкти (declared objects) або визначені посилання (declared references)</w:t>
      </w:r>
      <w:r w:rsidR="00763A7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763A76">
        <w:rPr>
          <w:rFonts w:ascii="Times New Roman" w:hAnsi="Times New Roman" w:cs="Times New Roman"/>
          <w:sz w:val="28"/>
          <w:szCs w:val="28"/>
          <w:lang w:val="uk-UA"/>
        </w:rPr>
        <w:t xml:space="preserve"> які не є не статичними членами даних </w:t>
      </w:r>
      <w:r w:rsidRPr="003C12DD">
        <w:rPr>
          <w:rFonts w:ascii="Times New Roman" w:hAnsi="Times New Roman" w:cs="Times New Roman"/>
          <w:sz w:val="28"/>
          <w:szCs w:val="28"/>
          <w:lang w:val="uk-UA"/>
        </w:rPr>
        <w:t>(</w:t>
      </w:r>
      <w:hyperlink r:id="rId34" w:history="1">
        <w:r w:rsidRPr="00763A76">
          <w:rPr>
            <w:rFonts w:ascii="Times New Roman" w:hAnsi="Times New Roman" w:cs="Times New Roman"/>
            <w:sz w:val="28"/>
            <w:szCs w:val="28"/>
          </w:rPr>
          <w:t>non</w:t>
        </w:r>
        <w:r w:rsidRPr="003C12DD">
          <w:rPr>
            <w:rFonts w:ascii="Times New Roman" w:hAnsi="Times New Roman" w:cs="Times New Roman"/>
            <w:sz w:val="28"/>
            <w:szCs w:val="28"/>
            <w:lang w:val="uk-UA"/>
          </w:rPr>
          <w:t>-</w:t>
        </w:r>
        <w:r w:rsidRPr="00763A76">
          <w:rPr>
            <w:rFonts w:ascii="Times New Roman" w:hAnsi="Times New Roman" w:cs="Times New Roman"/>
            <w:sz w:val="28"/>
            <w:szCs w:val="28"/>
          </w:rPr>
          <w:t>static</w:t>
        </w:r>
        <w:r w:rsidRPr="003C12DD">
          <w:rPr>
            <w:rFonts w:ascii="Times New Roman" w:hAnsi="Times New Roman" w:cs="Times New Roman"/>
            <w:sz w:val="28"/>
            <w:szCs w:val="28"/>
            <w:lang w:val="uk-UA"/>
          </w:rPr>
          <w:t xml:space="preserve"> </w:t>
        </w:r>
        <w:r w:rsidRPr="00763A76">
          <w:rPr>
            <w:rFonts w:ascii="Times New Roman" w:hAnsi="Times New Roman" w:cs="Times New Roman"/>
            <w:sz w:val="28"/>
            <w:szCs w:val="28"/>
          </w:rPr>
          <w:t>data</w:t>
        </w:r>
        <w:r w:rsidRPr="003C12DD">
          <w:rPr>
            <w:rFonts w:ascii="Times New Roman" w:hAnsi="Times New Roman" w:cs="Times New Roman"/>
            <w:sz w:val="28"/>
            <w:szCs w:val="28"/>
            <w:lang w:val="uk-UA"/>
          </w:rPr>
          <w:t xml:space="preserve"> </w:t>
        </w:r>
        <w:r w:rsidRPr="00763A76">
          <w:rPr>
            <w:rFonts w:ascii="Times New Roman" w:hAnsi="Times New Roman" w:cs="Times New Roman"/>
            <w:sz w:val="28"/>
            <w:szCs w:val="28"/>
          </w:rPr>
          <w:t>members</w:t>
        </w:r>
      </w:hyperlink>
      <w:r w:rsidRPr="003C12DD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763A76">
        <w:rPr>
          <w:rFonts w:ascii="Times New Roman" w:hAnsi="Times New Roman" w:cs="Times New Roman"/>
          <w:sz w:val="28"/>
          <w:szCs w:val="28"/>
          <w:lang w:val="uk-UA"/>
        </w:rPr>
        <w:t xml:space="preserve"> звуться змінними (</w:t>
      </w:r>
      <w:r w:rsidRPr="00763A76">
        <w:rPr>
          <w:rFonts w:ascii="Times New Roman" w:hAnsi="Times New Roman" w:cs="Times New Roman"/>
          <w:i/>
          <w:sz w:val="28"/>
          <w:szCs w:val="28"/>
          <w:lang w:val="uk-UA"/>
        </w:rPr>
        <w:t>variables)</w:t>
      </w:r>
      <w:r w:rsidRPr="00763A7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6952FE31" w14:textId="77777777" w:rsidR="005B3E44" w:rsidRPr="00E6043C" w:rsidRDefault="005B3E44">
      <w:pPr>
        <w:pStyle w:val="cecece3ff1f1f13fededed3feeeeee3fe2e2e23fededed3feeeeee3fe9e9e93ff2f2f23fe5e5e53feaeaea3ff1f1f13ff2f2f23f"/>
        <w:spacing w:after="0"/>
        <w:ind w:firstLine="426"/>
        <w:jc w:val="both"/>
        <w:rPr>
          <w:rFonts w:ascii="Calibri" w:hAnsi="Calibri" w:cs="Times New Roman"/>
          <w:lang w:val="uk-UA"/>
        </w:rPr>
      </w:pPr>
    </w:p>
    <w:p w14:paraId="2FEE965D" w14:textId="77777777" w:rsidR="005B3E44" w:rsidRPr="00E6043C" w:rsidRDefault="005B3E44" w:rsidP="005B3E44">
      <w:pPr>
        <w:pStyle w:val="2"/>
        <w:jc w:val="center"/>
        <w:rPr>
          <w:rFonts w:cs="Times New Roman"/>
          <w:lang w:val="uk-UA"/>
        </w:rPr>
      </w:pPr>
      <w:r>
        <w:rPr>
          <w:lang w:val="uk-UA"/>
        </w:rPr>
        <w:t>Програма на Сі: як це виглядає практично</w:t>
      </w:r>
    </w:p>
    <w:p w14:paraId="6F0B2B39" w14:textId="77777777" w:rsidR="005B3E44" w:rsidRDefault="005B3E44" w:rsidP="005B3E44">
      <w:pPr>
        <w:pStyle w:val="3"/>
      </w:pPr>
      <w:r>
        <w:rPr>
          <w:lang w:val="uk-UA"/>
        </w:rPr>
        <w:t>Приклад програми на Сі</w:t>
      </w:r>
    </w:p>
    <w:p w14:paraId="1A8627D0" w14:textId="77777777" w:rsidR="005B3E44" w:rsidRPr="00E6043C" w:rsidRDefault="005B3E44">
      <w:pPr>
        <w:ind w:firstLine="426"/>
        <w:jc w:val="both"/>
        <w:rPr>
          <w:rFonts w:cs="Times New Roman"/>
        </w:rPr>
      </w:pPr>
      <w:r w:rsidRPr="00E6043C">
        <w:rPr>
          <w:rFonts w:ascii="Cambria" w:cs="Times New Roman"/>
          <w:color w:val="009900"/>
          <w:lang w:val="uk-UA"/>
        </w:rPr>
        <w:t xml:space="preserve">/* </w:t>
      </w:r>
    </w:p>
    <w:p w14:paraId="27B22504" w14:textId="77777777" w:rsidR="005B3E44" w:rsidRPr="00E6043C" w:rsidRDefault="005B3E44">
      <w:pPr>
        <w:ind w:firstLine="426"/>
        <w:jc w:val="both"/>
        <w:rPr>
          <w:rFonts w:cs="Times New Roman"/>
        </w:rPr>
      </w:pPr>
      <w:r w:rsidRPr="00E6043C">
        <w:rPr>
          <w:rFonts w:ascii="Cambria" w:cs="Times New Roman"/>
          <w:color w:val="009900"/>
          <w:lang w:val="uk-UA"/>
        </w:rPr>
        <w:t xml:space="preserve">Optional, but recommended: Documentation section </w:t>
      </w:r>
    </w:p>
    <w:p w14:paraId="7842C4BF" w14:textId="77777777" w:rsidR="005B3E44" w:rsidRPr="00E6043C" w:rsidRDefault="005B3E44">
      <w:pPr>
        <w:ind w:firstLine="426"/>
        <w:jc w:val="both"/>
        <w:rPr>
          <w:rFonts w:cs="Times New Roman"/>
          <w:lang w:val="ru-RU"/>
        </w:rPr>
      </w:pPr>
      <w:r w:rsidRPr="00E6043C">
        <w:rPr>
          <w:rFonts w:ascii="Cambria" w:cs="Times New Roman"/>
          <w:color w:val="009900"/>
          <w:lang w:val="uk-UA"/>
        </w:rPr>
        <w:t>Необов’язкова</w:t>
      </w:r>
      <w:r w:rsidRPr="00E6043C">
        <w:rPr>
          <w:rFonts w:ascii="Cambria" w:cs="Times New Roman"/>
          <w:color w:val="009900"/>
          <w:lang w:val="uk-UA"/>
        </w:rPr>
        <w:t xml:space="preserve"> </w:t>
      </w:r>
      <w:r w:rsidRPr="00E6043C">
        <w:rPr>
          <w:rFonts w:ascii="Cambria" w:cs="Times New Roman"/>
          <w:color w:val="009900"/>
          <w:lang w:val="uk-UA"/>
        </w:rPr>
        <w:t>але</w:t>
      </w:r>
      <w:r w:rsidRPr="00E6043C">
        <w:rPr>
          <w:rFonts w:ascii="Cambria" w:cs="Times New Roman"/>
          <w:color w:val="009900"/>
          <w:lang w:val="uk-UA"/>
        </w:rPr>
        <w:t xml:space="preserve"> </w:t>
      </w:r>
      <w:r w:rsidRPr="00E6043C">
        <w:rPr>
          <w:rFonts w:ascii="Cambria" w:cs="Times New Roman"/>
          <w:color w:val="009900"/>
          <w:lang w:val="uk-UA"/>
        </w:rPr>
        <w:t>рекомендована</w:t>
      </w:r>
      <w:r w:rsidRPr="00E6043C">
        <w:rPr>
          <w:rFonts w:ascii="Cambria" w:cs="Times New Roman"/>
          <w:color w:val="009900"/>
          <w:lang w:val="uk-UA"/>
        </w:rPr>
        <w:t xml:space="preserve"> </w:t>
      </w:r>
      <w:r w:rsidRPr="00E6043C">
        <w:rPr>
          <w:rFonts w:ascii="Cambria" w:cs="Times New Roman"/>
          <w:color w:val="009900"/>
          <w:lang w:val="uk-UA"/>
        </w:rPr>
        <w:t>частина</w:t>
      </w:r>
      <w:r w:rsidRPr="00E6043C">
        <w:rPr>
          <w:rFonts w:ascii="Cambria" w:cs="Times New Roman"/>
          <w:color w:val="009900"/>
          <w:lang w:val="uk-UA"/>
        </w:rPr>
        <w:t xml:space="preserve"> </w:t>
      </w:r>
      <w:r w:rsidR="008E0AE4" w:rsidRPr="00E6043C">
        <w:rPr>
          <w:rFonts w:ascii="Cambria" w:cs="Times New Roman"/>
          <w:color w:val="009900"/>
          <w:lang w:val="uk-UA"/>
        </w:rPr>
        <w:t>(</w:t>
      </w:r>
      <w:r w:rsidR="008E0AE4" w:rsidRPr="00E6043C">
        <w:rPr>
          <w:rFonts w:ascii="Cambria" w:cs="Times New Roman"/>
          <w:color w:val="009900"/>
          <w:lang w:val="uk-UA"/>
        </w:rPr>
        <w:t>краще</w:t>
      </w:r>
      <w:r w:rsidR="008E0AE4" w:rsidRPr="00E6043C">
        <w:rPr>
          <w:rFonts w:ascii="Cambria" w:cs="Times New Roman"/>
          <w:color w:val="009900"/>
          <w:lang w:val="uk-UA"/>
        </w:rPr>
        <w:t xml:space="preserve"> </w:t>
      </w:r>
      <w:r w:rsidR="008E0AE4" w:rsidRPr="00E6043C">
        <w:rPr>
          <w:rFonts w:ascii="Cambria" w:cs="Times New Roman"/>
          <w:color w:val="009900"/>
          <w:lang w:val="uk-UA"/>
        </w:rPr>
        <w:t>її</w:t>
      </w:r>
      <w:r w:rsidR="008E0AE4" w:rsidRPr="00E6043C">
        <w:rPr>
          <w:rFonts w:ascii="Cambria" w:cs="Times New Roman"/>
          <w:color w:val="009900"/>
          <w:lang w:val="uk-UA"/>
        </w:rPr>
        <w:t xml:space="preserve"> </w:t>
      </w:r>
      <w:r w:rsidR="008E0AE4" w:rsidRPr="00E6043C">
        <w:rPr>
          <w:rFonts w:ascii="Cambria" w:cs="Times New Roman"/>
          <w:color w:val="009900"/>
          <w:lang w:val="uk-UA"/>
        </w:rPr>
        <w:t>писати</w:t>
      </w:r>
      <w:r w:rsidR="008E0AE4" w:rsidRPr="00E6043C">
        <w:rPr>
          <w:rFonts w:ascii="Cambria" w:cs="Times New Roman"/>
          <w:color w:val="009900"/>
          <w:lang w:val="uk-UA"/>
        </w:rPr>
        <w:t xml:space="preserve"> </w:t>
      </w:r>
      <w:r w:rsidR="008E0AE4" w:rsidRPr="00E6043C">
        <w:rPr>
          <w:rFonts w:ascii="Cambria" w:cs="Times New Roman"/>
          <w:color w:val="009900"/>
          <w:lang w:val="uk-UA"/>
        </w:rPr>
        <w:t>англійською</w:t>
      </w:r>
      <w:r w:rsidR="008E0AE4" w:rsidRPr="00E6043C">
        <w:rPr>
          <w:rFonts w:ascii="Cambria" w:cs="Times New Roman"/>
          <w:color w:val="009900"/>
          <w:lang w:val="uk-UA"/>
        </w:rPr>
        <w:t>)</w:t>
      </w:r>
    </w:p>
    <w:p w14:paraId="3482B95D" w14:textId="77777777" w:rsidR="005B3E44" w:rsidRPr="00E6043C" w:rsidRDefault="005B3E44">
      <w:pPr>
        <w:ind w:firstLine="426"/>
        <w:jc w:val="both"/>
        <w:rPr>
          <w:rFonts w:cs="Times New Roman"/>
        </w:rPr>
      </w:pPr>
      <w:r w:rsidRPr="00E6043C">
        <w:rPr>
          <w:rFonts w:ascii="Cambria" w:cs="Times New Roman"/>
          <w:color w:val="009900"/>
          <w:lang w:val="uk-UA"/>
        </w:rPr>
        <w:t>i.e. comments, that describe the program, like:</w:t>
      </w:r>
    </w:p>
    <w:p w14:paraId="160E06DF" w14:textId="77777777" w:rsidR="005B3E44" w:rsidRPr="00E6043C" w:rsidRDefault="005B3E44">
      <w:pPr>
        <w:ind w:firstLine="426"/>
        <w:jc w:val="both"/>
        <w:rPr>
          <w:rFonts w:cs="Times New Roman"/>
        </w:rPr>
      </w:pPr>
      <w:r w:rsidRPr="00E6043C">
        <w:rPr>
          <w:rFonts w:ascii="Cambria" w:cs="Times New Roman"/>
          <w:color w:val="009900"/>
          <w:lang w:eastAsia="en-US"/>
        </w:rPr>
        <w:t xml:space="preserve"> </w:t>
      </w:r>
      <w:r w:rsidRPr="00E6043C">
        <w:rPr>
          <w:rFonts w:ascii="Cambria" w:cs="Times New Roman"/>
          <w:color w:val="009900"/>
          <w:lang w:val="uk-UA"/>
        </w:rPr>
        <w:t>Заголовочні</w:t>
      </w:r>
      <w:r w:rsidRPr="00E6043C">
        <w:rPr>
          <w:rFonts w:ascii="Cambria" w:cs="Times New Roman"/>
          <w:color w:val="009900"/>
          <w:lang w:val="uk-UA"/>
        </w:rPr>
        <w:t xml:space="preserve"> </w:t>
      </w:r>
      <w:r w:rsidRPr="00E6043C">
        <w:rPr>
          <w:rFonts w:ascii="Cambria" w:cs="Times New Roman"/>
          <w:color w:val="009900"/>
          <w:lang w:val="uk-UA"/>
        </w:rPr>
        <w:t>коментарі</w:t>
      </w:r>
      <w:r w:rsidR="000D28A4" w:rsidRPr="00E6043C">
        <w:rPr>
          <w:rFonts w:ascii="Cambria" w:cs="Times New Roman"/>
          <w:color w:val="009900"/>
          <w:lang w:val="uk-UA"/>
        </w:rPr>
        <w:t xml:space="preserve">, </w:t>
      </w:r>
      <w:r w:rsidR="000D28A4" w:rsidRPr="00E6043C">
        <w:rPr>
          <w:rFonts w:ascii="Cambria" w:cs="Times New Roman"/>
          <w:color w:val="009900"/>
          <w:lang w:val="uk-UA"/>
        </w:rPr>
        <w:t>як</w:t>
      </w:r>
      <w:r w:rsidR="000D28A4" w:rsidRPr="00E6043C">
        <w:rPr>
          <w:rFonts w:ascii="Cambria" w:cs="Times New Roman"/>
          <w:color w:val="009900"/>
          <w:lang w:val="uk-UA"/>
        </w:rPr>
        <w:t xml:space="preserve"> </w:t>
      </w:r>
      <w:r w:rsidR="000D28A4" w:rsidRPr="00E6043C">
        <w:rPr>
          <w:rFonts w:ascii="Cambria" w:cs="Times New Roman"/>
          <w:color w:val="009900"/>
          <w:lang w:val="uk-UA"/>
        </w:rPr>
        <w:t>наприклад</w:t>
      </w:r>
      <w:r w:rsidR="000D28A4" w:rsidRPr="00E6043C">
        <w:rPr>
          <w:rFonts w:ascii="Cambria" w:cs="Times New Roman"/>
          <w:color w:val="009900"/>
          <w:lang w:val="uk-UA"/>
        </w:rPr>
        <w:t>:</w:t>
      </w:r>
    </w:p>
    <w:p w14:paraId="332A4392" w14:textId="77777777" w:rsidR="005B3E44" w:rsidRPr="00E6043C" w:rsidRDefault="005B3E44">
      <w:pPr>
        <w:ind w:firstLine="426"/>
        <w:jc w:val="both"/>
        <w:rPr>
          <w:rFonts w:cs="Times New Roman"/>
        </w:rPr>
      </w:pPr>
      <w:r w:rsidRPr="00E6043C">
        <w:rPr>
          <w:rFonts w:ascii="Cambria" w:cs="Times New Roman"/>
          <w:color w:val="009900"/>
          <w:lang w:val="uk-UA"/>
        </w:rPr>
        <w:t xml:space="preserve">First C-style program - </w:t>
      </w:r>
      <w:r w:rsidRPr="00E6043C">
        <w:rPr>
          <w:rFonts w:ascii="Cambria" w:cs="Times New Roman"/>
          <w:color w:val="009900"/>
          <w:lang w:val="uk-UA"/>
        </w:rPr>
        <w:t>Перша</w:t>
      </w:r>
      <w:r w:rsidRPr="00E6043C">
        <w:rPr>
          <w:rFonts w:ascii="Cambria" w:cs="Times New Roman"/>
          <w:color w:val="009900"/>
          <w:lang w:val="uk-UA"/>
        </w:rPr>
        <w:t xml:space="preserve"> </w:t>
      </w:r>
      <w:r w:rsidRPr="00E6043C">
        <w:rPr>
          <w:rFonts w:ascii="Cambria" w:cs="Times New Roman"/>
          <w:color w:val="009900"/>
          <w:lang w:val="uk-UA"/>
        </w:rPr>
        <w:t>програма</w:t>
      </w:r>
      <w:r w:rsidRPr="00E6043C">
        <w:rPr>
          <w:rFonts w:ascii="Cambria" w:cs="Times New Roman"/>
          <w:color w:val="009900"/>
          <w:lang w:val="uk-UA"/>
        </w:rPr>
        <w:t xml:space="preserve">: </w:t>
      </w:r>
    </w:p>
    <w:p w14:paraId="776F1878" w14:textId="77777777" w:rsidR="005B3E44" w:rsidRPr="00E6043C" w:rsidRDefault="005B3E44">
      <w:pPr>
        <w:ind w:firstLine="426"/>
        <w:jc w:val="both"/>
        <w:rPr>
          <w:rFonts w:cs="Times New Roman"/>
        </w:rPr>
      </w:pPr>
      <w:r w:rsidRPr="00E6043C">
        <w:rPr>
          <w:rFonts w:ascii="Cambria" w:cs="Times New Roman"/>
          <w:color w:val="009900"/>
          <w:lang w:val="uk-UA"/>
        </w:rPr>
        <w:t>Обчислення</w:t>
      </w:r>
      <w:r w:rsidRPr="00E6043C">
        <w:rPr>
          <w:rFonts w:ascii="Cambria" w:cs="Times New Roman"/>
          <w:color w:val="009900"/>
          <w:lang w:val="uk-UA"/>
        </w:rPr>
        <w:t xml:space="preserve"> </w:t>
      </w:r>
      <w:r w:rsidRPr="00E6043C">
        <w:rPr>
          <w:rFonts w:ascii="Cambria" w:cs="Times New Roman"/>
          <w:color w:val="009900"/>
          <w:lang w:val="uk-UA"/>
        </w:rPr>
        <w:t>сінуса</w:t>
      </w:r>
      <w:r w:rsidRPr="00E6043C">
        <w:rPr>
          <w:rFonts w:ascii="Cambria" w:cs="Times New Roman"/>
          <w:color w:val="009900"/>
          <w:lang w:val="uk-UA"/>
        </w:rPr>
        <w:t xml:space="preserve"> </w:t>
      </w:r>
    </w:p>
    <w:p w14:paraId="7C0AAB07" w14:textId="77777777" w:rsidR="005B3E44" w:rsidRPr="00E6043C" w:rsidRDefault="005B3E44">
      <w:pPr>
        <w:ind w:firstLine="426"/>
        <w:jc w:val="both"/>
        <w:rPr>
          <w:rFonts w:cs="Times New Roman"/>
        </w:rPr>
      </w:pPr>
      <w:r w:rsidRPr="00E6043C">
        <w:rPr>
          <w:rFonts w:ascii="Cambria" w:cs="Times New Roman"/>
          <w:color w:val="009900"/>
          <w:lang w:val="uk-UA"/>
        </w:rPr>
        <w:t>*/</w:t>
      </w:r>
    </w:p>
    <w:p w14:paraId="40501A10" w14:textId="77777777" w:rsidR="005B3E44" w:rsidRPr="00E6043C" w:rsidRDefault="005B3E44">
      <w:pPr>
        <w:ind w:firstLine="426"/>
        <w:jc w:val="both"/>
        <w:rPr>
          <w:rFonts w:cs="Times New Roman"/>
        </w:rPr>
      </w:pPr>
      <w:r w:rsidRPr="00E6043C">
        <w:rPr>
          <w:rFonts w:ascii="Cambria" w:cs="Times New Roman"/>
          <w:lang w:val="uk-UA"/>
        </w:rPr>
        <w:t>#</w:t>
      </w:r>
      <w:r w:rsidRPr="00E6043C">
        <w:rPr>
          <w:rFonts w:ascii="Cambria" w:cs="Times New Roman"/>
          <w:color w:val="0000FF"/>
          <w:lang w:val="uk-UA"/>
        </w:rPr>
        <w:t>include</w:t>
      </w:r>
      <w:r w:rsidRPr="00E6043C">
        <w:rPr>
          <w:rFonts w:ascii="Cambria" w:cs="Times New Roman"/>
          <w:lang w:val="uk-UA"/>
        </w:rPr>
        <w:t xml:space="preserve"> &lt;stdio.h&gt; </w:t>
      </w:r>
      <w:r w:rsidRPr="00E6043C">
        <w:rPr>
          <w:rFonts w:ascii="Cambria" w:cs="Times New Roman"/>
          <w:color w:val="009933"/>
          <w:lang w:val="uk-UA"/>
        </w:rPr>
        <w:t xml:space="preserve">// Link section  - </w:t>
      </w:r>
      <w:r w:rsidRPr="00E6043C">
        <w:rPr>
          <w:rFonts w:ascii="Cambria" w:cs="Times New Roman"/>
          <w:color w:val="009933"/>
          <w:lang w:val="uk-UA"/>
        </w:rPr>
        <w:t>заголовочний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файл</w:t>
      </w:r>
      <w:r w:rsidRPr="00E6043C">
        <w:rPr>
          <w:rFonts w:ascii="Cambria" w:cs="Times New Roman"/>
          <w:color w:val="009933"/>
          <w:lang w:val="uk-UA"/>
        </w:rPr>
        <w:t xml:space="preserve">, </w:t>
      </w:r>
    </w:p>
    <w:p w14:paraId="5C04AEA7" w14:textId="77777777" w:rsidR="005B3E44" w:rsidRPr="00E6043C" w:rsidRDefault="005B3E44">
      <w:pPr>
        <w:ind w:firstLine="426"/>
        <w:jc w:val="both"/>
        <w:rPr>
          <w:rFonts w:cs="Times New Roman"/>
        </w:rPr>
      </w:pPr>
      <w:r w:rsidRPr="00E6043C">
        <w:rPr>
          <w:rFonts w:ascii="Cambria" w:cs="Times New Roman"/>
          <w:color w:val="009933"/>
          <w:lang w:eastAsia="en-US"/>
        </w:rPr>
        <w:t xml:space="preserve">              </w:t>
      </w:r>
      <w:r w:rsidRPr="00E6043C">
        <w:rPr>
          <w:rFonts w:ascii="Cambria" w:cs="Times New Roman"/>
          <w:color w:val="009933"/>
          <w:lang w:val="uk-UA"/>
        </w:rPr>
        <w:t>//</w:t>
      </w:r>
      <w:r w:rsidRPr="00E6043C">
        <w:rPr>
          <w:rFonts w:ascii="Cambria" w:cs="Times New Roman"/>
          <w:color w:val="009933"/>
          <w:lang w:val="uk-UA"/>
        </w:rPr>
        <w:t>бібліотека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стандартного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вводу</w:t>
      </w:r>
      <w:r w:rsidRPr="00E6043C">
        <w:rPr>
          <w:rFonts w:ascii="Cambria" w:cs="Times New Roman"/>
          <w:color w:val="009933"/>
          <w:lang w:val="uk-UA"/>
        </w:rPr>
        <w:t>-</w:t>
      </w:r>
      <w:r w:rsidRPr="00E6043C">
        <w:rPr>
          <w:rFonts w:ascii="Cambria" w:cs="Times New Roman"/>
          <w:color w:val="009933"/>
          <w:lang w:val="uk-UA"/>
        </w:rPr>
        <w:t>виводу</w:t>
      </w:r>
      <w:r w:rsidRPr="00E6043C">
        <w:rPr>
          <w:rFonts w:ascii="Cambria" w:cs="Times New Roman"/>
          <w:color w:val="009933"/>
          <w:lang w:val="uk-UA"/>
        </w:rPr>
        <w:t xml:space="preserve"> </w:t>
      </w:r>
    </w:p>
    <w:p w14:paraId="3AAD2A83" w14:textId="77777777" w:rsidR="005B3E44" w:rsidRPr="00E6043C" w:rsidRDefault="005B3E44">
      <w:pPr>
        <w:ind w:firstLine="426"/>
        <w:jc w:val="both"/>
        <w:rPr>
          <w:rFonts w:cs="Times New Roman"/>
        </w:rPr>
      </w:pPr>
      <w:r w:rsidRPr="00E6043C">
        <w:rPr>
          <w:rFonts w:ascii="Cambria" w:cs="Times New Roman"/>
          <w:lang w:val="uk-UA"/>
        </w:rPr>
        <w:t>#</w:t>
      </w:r>
      <w:r w:rsidRPr="00E6043C">
        <w:rPr>
          <w:rFonts w:ascii="Cambria" w:cs="Times New Roman"/>
          <w:color w:val="0000FF"/>
          <w:lang w:val="uk-UA"/>
        </w:rPr>
        <w:t>include</w:t>
      </w:r>
      <w:r w:rsidRPr="00E6043C">
        <w:rPr>
          <w:rFonts w:ascii="Cambria" w:cs="Times New Roman"/>
          <w:lang w:val="uk-UA"/>
        </w:rPr>
        <w:t xml:space="preserve"> &lt;math.h&gt; /</w:t>
      </w:r>
      <w:r w:rsidRPr="00E6043C">
        <w:rPr>
          <w:rFonts w:ascii="Cambria" w:cs="Times New Roman"/>
          <w:color w:val="009933"/>
          <w:lang w:val="uk-UA"/>
        </w:rPr>
        <w:t xml:space="preserve">/ Link section </w:t>
      </w:r>
      <w:r w:rsidRPr="00E6043C">
        <w:rPr>
          <w:rFonts w:ascii="Cambria" w:cs="Times New Roman"/>
          <w:color w:val="009933"/>
          <w:lang w:val="uk-UA"/>
        </w:rPr>
        <w:t>заголовочний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файл</w:t>
      </w:r>
      <w:r w:rsidRPr="00E6043C">
        <w:rPr>
          <w:rFonts w:ascii="Cambria" w:cs="Times New Roman"/>
          <w:color w:val="009933"/>
          <w:lang w:val="uk-UA"/>
        </w:rPr>
        <w:t xml:space="preserve">, </w:t>
      </w:r>
    </w:p>
    <w:p w14:paraId="2044C85F" w14:textId="77777777" w:rsidR="005B3E44" w:rsidRPr="00E6043C" w:rsidRDefault="005B3E44">
      <w:pPr>
        <w:ind w:firstLine="426"/>
        <w:jc w:val="both"/>
        <w:rPr>
          <w:rFonts w:cs="Times New Roman"/>
        </w:rPr>
      </w:pPr>
      <w:r w:rsidRPr="00E6043C">
        <w:rPr>
          <w:rFonts w:ascii="Cambria" w:cs="Times New Roman"/>
          <w:color w:val="009933"/>
          <w:lang w:eastAsia="en-US"/>
        </w:rPr>
        <w:t xml:space="preserve">              </w:t>
      </w:r>
      <w:r w:rsidRPr="00E6043C">
        <w:rPr>
          <w:rFonts w:ascii="Cambria" w:cs="Times New Roman"/>
          <w:color w:val="009933"/>
          <w:lang w:val="uk-UA"/>
        </w:rPr>
        <w:t>//</w:t>
      </w:r>
      <w:r w:rsidRPr="00E6043C">
        <w:rPr>
          <w:rFonts w:ascii="Cambria" w:cs="Times New Roman"/>
          <w:color w:val="009933"/>
          <w:lang w:val="uk-UA"/>
        </w:rPr>
        <w:t>бібліотека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математичних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функцій</w:t>
      </w:r>
      <w:r w:rsidRPr="00E6043C">
        <w:rPr>
          <w:rFonts w:ascii="Cambria" w:cs="Times New Roman"/>
          <w:color w:val="009933"/>
          <w:lang w:val="uk-UA"/>
        </w:rPr>
        <w:t xml:space="preserve"> </w:t>
      </w:r>
    </w:p>
    <w:p w14:paraId="09C7A3C1" w14:textId="77777777" w:rsidR="005B3E44" w:rsidRPr="00E6043C" w:rsidRDefault="005B3E44">
      <w:pPr>
        <w:ind w:firstLine="426"/>
        <w:jc w:val="both"/>
        <w:rPr>
          <w:rFonts w:ascii="Cambria" w:cs="Times New Roman"/>
          <w:color w:val="009933"/>
          <w:lang w:val="uk-UA"/>
        </w:rPr>
      </w:pPr>
    </w:p>
    <w:p w14:paraId="4AE1E247" w14:textId="77777777" w:rsidR="005B3E44" w:rsidRPr="00E6043C" w:rsidRDefault="005B3E44">
      <w:pPr>
        <w:ind w:firstLine="426"/>
        <w:jc w:val="both"/>
        <w:rPr>
          <w:rFonts w:cs="Times New Roman"/>
        </w:rPr>
      </w:pPr>
      <w:r w:rsidRPr="00E6043C">
        <w:rPr>
          <w:rFonts w:ascii="Cambria" w:cs="Times New Roman"/>
          <w:color w:val="009933"/>
          <w:lang w:val="uk-UA"/>
        </w:rPr>
        <w:t>//Definition Section and Global declaration section</w:t>
      </w:r>
    </w:p>
    <w:p w14:paraId="56B29C5A" w14:textId="77777777" w:rsidR="005B3E44" w:rsidRPr="00E6043C" w:rsidRDefault="005B3E44">
      <w:pPr>
        <w:ind w:firstLine="426"/>
        <w:jc w:val="both"/>
        <w:rPr>
          <w:rFonts w:cs="Times New Roman"/>
          <w:lang w:val="ru-RU"/>
        </w:rPr>
      </w:pPr>
      <w:r w:rsidRPr="00E6043C">
        <w:rPr>
          <w:rFonts w:ascii="Cambria" w:cs="Times New Roman"/>
          <w:color w:val="009933"/>
          <w:lang w:val="uk-UA"/>
        </w:rPr>
        <w:t>//</w:t>
      </w:r>
      <w:r w:rsidRPr="00E6043C">
        <w:rPr>
          <w:rFonts w:ascii="Cambria" w:cs="Times New Roman"/>
          <w:color w:val="009933"/>
          <w:lang w:val="uk-UA"/>
        </w:rPr>
        <w:t>Тут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можуть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бути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визначення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макросів</w:t>
      </w:r>
    </w:p>
    <w:p w14:paraId="1D250B61" w14:textId="77777777" w:rsidR="005B3E44" w:rsidRPr="00E6043C" w:rsidRDefault="005B3E44">
      <w:pPr>
        <w:ind w:firstLine="426"/>
        <w:jc w:val="both"/>
        <w:rPr>
          <w:rFonts w:cs="Times New Roman"/>
          <w:lang w:val="ru-RU"/>
        </w:rPr>
      </w:pPr>
      <w:r w:rsidRPr="00E6043C">
        <w:rPr>
          <w:rFonts w:ascii="Cambria" w:cs="Times New Roman"/>
          <w:color w:val="009933"/>
          <w:lang w:val="uk-UA"/>
        </w:rPr>
        <w:lastRenderedPageBreak/>
        <w:t>//</w:t>
      </w:r>
      <w:r w:rsidRPr="00E6043C">
        <w:rPr>
          <w:rFonts w:ascii="Cambria" w:cs="Times New Roman"/>
          <w:color w:val="009933"/>
          <w:lang w:val="uk-UA"/>
        </w:rPr>
        <w:t>Тут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можуть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бути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визначення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глобальних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змінних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та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констант</w:t>
      </w:r>
    </w:p>
    <w:p w14:paraId="3132442F" w14:textId="77777777" w:rsidR="005B3E44" w:rsidRPr="00E6043C" w:rsidRDefault="005B3E44">
      <w:pPr>
        <w:ind w:firstLine="426"/>
        <w:jc w:val="both"/>
        <w:rPr>
          <w:rFonts w:cs="Times New Roman"/>
          <w:lang w:val="ru-RU"/>
        </w:rPr>
      </w:pPr>
      <w:r w:rsidRPr="00E6043C">
        <w:rPr>
          <w:rFonts w:ascii="Cambria" w:cs="Times New Roman"/>
          <w:color w:val="009933"/>
          <w:lang w:val="uk-UA"/>
        </w:rPr>
        <w:t>//</w:t>
      </w:r>
      <w:r w:rsidRPr="00E6043C">
        <w:rPr>
          <w:rFonts w:ascii="Cambria" w:cs="Times New Roman"/>
          <w:color w:val="009933"/>
          <w:lang w:val="uk-UA"/>
        </w:rPr>
        <w:t>Тут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можуть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бути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визначення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або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декларація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функцій</w:t>
      </w:r>
    </w:p>
    <w:p w14:paraId="706E7E89" w14:textId="77777777" w:rsidR="005B3E44" w:rsidRPr="00E6043C" w:rsidRDefault="005B3E44">
      <w:pPr>
        <w:ind w:firstLine="426"/>
        <w:jc w:val="both"/>
        <w:rPr>
          <w:rFonts w:ascii="Cambria" w:cs="Times New Roman"/>
          <w:color w:val="009933"/>
          <w:lang w:val="uk-UA"/>
        </w:rPr>
      </w:pPr>
    </w:p>
    <w:p w14:paraId="59F94833" w14:textId="77777777" w:rsidR="005B3E44" w:rsidRPr="00E6043C" w:rsidRDefault="005B3E44">
      <w:pPr>
        <w:ind w:firstLine="426"/>
        <w:jc w:val="both"/>
        <w:rPr>
          <w:rFonts w:cs="Times New Roman"/>
        </w:rPr>
      </w:pPr>
      <w:r w:rsidRPr="00E6043C">
        <w:rPr>
          <w:rFonts w:ascii="Cambria" w:cs="Times New Roman"/>
          <w:color w:val="0000FF"/>
          <w:lang w:val="uk-UA"/>
        </w:rPr>
        <w:t>int main</w:t>
      </w:r>
      <w:r w:rsidRPr="00E6043C">
        <w:rPr>
          <w:rFonts w:ascii="Cambria" w:cs="Times New Roman"/>
          <w:lang w:val="uk-UA"/>
        </w:rPr>
        <w:t>()</w:t>
      </w:r>
      <w:r w:rsidRPr="00E6043C">
        <w:rPr>
          <w:rFonts w:ascii="Cambria" w:cs="Times New Roman"/>
          <w:color w:val="009933"/>
          <w:lang w:val="uk-UA"/>
        </w:rPr>
        <w:t xml:space="preserve"> // </w:t>
      </w:r>
      <w:r w:rsidRPr="00E6043C">
        <w:rPr>
          <w:rFonts w:ascii="Cambria" w:cs="Times New Roman"/>
          <w:color w:val="009933"/>
          <w:lang w:val="uk-UA"/>
        </w:rPr>
        <w:t>головна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функція</w:t>
      </w:r>
      <w:r w:rsidRPr="00E6043C">
        <w:rPr>
          <w:rFonts w:ascii="Cambria" w:cs="Times New Roman"/>
          <w:color w:val="009933"/>
          <w:lang w:val="uk-UA"/>
        </w:rPr>
        <w:t xml:space="preserve"> (main function): </w:t>
      </w:r>
      <w:r w:rsidRPr="00E6043C">
        <w:rPr>
          <w:rFonts w:ascii="Cambria" w:cs="Times New Roman"/>
          <w:color w:val="009933"/>
          <w:lang w:val="uk-UA"/>
        </w:rPr>
        <w:t>точка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входу</w:t>
      </w:r>
      <w:r w:rsidRPr="00E6043C">
        <w:rPr>
          <w:rFonts w:ascii="Cambria" w:cs="Times New Roman"/>
          <w:color w:val="009933"/>
          <w:lang w:val="uk-UA"/>
        </w:rPr>
        <w:t xml:space="preserve"> (entry point)</w:t>
      </w:r>
    </w:p>
    <w:p w14:paraId="4B53C53D" w14:textId="77777777" w:rsidR="005B3E44" w:rsidRPr="00E6043C" w:rsidRDefault="005B3E44">
      <w:pPr>
        <w:ind w:firstLine="426"/>
        <w:jc w:val="both"/>
        <w:rPr>
          <w:rFonts w:cs="Times New Roman"/>
          <w:lang w:val="ru-RU"/>
        </w:rPr>
      </w:pPr>
      <w:r w:rsidRPr="00E6043C">
        <w:rPr>
          <w:rFonts w:ascii="Cambria" w:cs="Times New Roman"/>
          <w:lang w:val="uk-UA"/>
        </w:rPr>
        <w:t>{</w:t>
      </w:r>
    </w:p>
    <w:p w14:paraId="67C28089" w14:textId="77777777" w:rsidR="005B3E44" w:rsidRPr="00E6043C" w:rsidRDefault="005B3E44">
      <w:pPr>
        <w:ind w:firstLine="426"/>
        <w:jc w:val="both"/>
        <w:rPr>
          <w:rFonts w:cs="Times New Roman"/>
          <w:lang w:val="ru-RU"/>
        </w:rPr>
      </w:pPr>
      <w:r w:rsidRPr="00E6043C">
        <w:rPr>
          <w:rFonts w:ascii="Cambria" w:cs="Times New Roman"/>
          <w:lang w:val="ru-RU" w:eastAsia="en-US"/>
        </w:rPr>
        <w:t xml:space="preserve">  </w:t>
      </w:r>
      <w:r w:rsidRPr="00E6043C">
        <w:rPr>
          <w:rFonts w:ascii="Cambria" w:cs="Times New Roman"/>
          <w:color w:val="009933"/>
          <w:lang w:val="ru-RU" w:eastAsia="en-US"/>
        </w:rPr>
        <w:t xml:space="preserve">  </w:t>
      </w:r>
      <w:r w:rsidRPr="00E6043C">
        <w:rPr>
          <w:rFonts w:ascii="Cambria" w:cs="Times New Roman"/>
          <w:color w:val="009933"/>
          <w:lang w:val="uk-UA"/>
        </w:rPr>
        <w:t xml:space="preserve">// </w:t>
      </w:r>
      <w:r w:rsidRPr="00E6043C">
        <w:rPr>
          <w:rFonts w:ascii="Cambria" w:cs="Times New Roman"/>
          <w:color w:val="009933"/>
          <w:lang w:val="uk-UA"/>
        </w:rPr>
        <w:t>Визначення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та</w:t>
      </w:r>
      <w:r w:rsidRPr="00E6043C">
        <w:rPr>
          <w:rFonts w:ascii="Cambria" w:cs="Times New Roman"/>
          <w:color w:val="009933"/>
          <w:lang w:val="uk-UA"/>
        </w:rPr>
        <w:t>/</w:t>
      </w:r>
      <w:r w:rsidRPr="00E6043C">
        <w:rPr>
          <w:rFonts w:ascii="Cambria" w:cs="Times New Roman"/>
          <w:color w:val="009933"/>
          <w:lang w:val="uk-UA"/>
        </w:rPr>
        <w:t>або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ініціалізація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локальних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змінних</w:t>
      </w:r>
    </w:p>
    <w:p w14:paraId="2BC9FDA2" w14:textId="77777777" w:rsidR="005B3E44" w:rsidRPr="00E6043C" w:rsidRDefault="005B3E44">
      <w:pPr>
        <w:ind w:firstLine="426"/>
        <w:jc w:val="both"/>
        <w:rPr>
          <w:rFonts w:cs="Times New Roman"/>
          <w:lang w:val="ru-RU"/>
        </w:rPr>
      </w:pPr>
      <w:r w:rsidRPr="00E6043C">
        <w:rPr>
          <w:rFonts w:ascii="Cambria" w:cs="Times New Roman"/>
          <w:lang w:val="ru-RU" w:eastAsia="en-US"/>
        </w:rPr>
        <w:t xml:space="preserve">    </w:t>
      </w:r>
      <w:r w:rsidRPr="00E6043C">
        <w:rPr>
          <w:rFonts w:ascii="Cambria" w:cs="Times New Roman"/>
          <w:color w:val="0000FF"/>
          <w:lang w:val="uk-UA"/>
        </w:rPr>
        <w:t>float</w:t>
      </w:r>
      <w:r w:rsidRPr="00E6043C">
        <w:rPr>
          <w:rFonts w:ascii="Cambria" w:cs="Times New Roman"/>
          <w:lang w:val="uk-UA"/>
        </w:rPr>
        <w:t xml:space="preserve"> x; </w:t>
      </w:r>
      <w:r w:rsidRPr="00E6043C">
        <w:rPr>
          <w:rFonts w:ascii="Cambria" w:cs="Times New Roman"/>
          <w:color w:val="009933"/>
          <w:lang w:val="uk-UA"/>
        </w:rPr>
        <w:t>//</w:t>
      </w:r>
      <w:r w:rsidRPr="00E6043C">
        <w:rPr>
          <w:rFonts w:ascii="Cambria" w:cs="Times New Roman"/>
          <w:color w:val="009933"/>
          <w:lang w:val="uk-UA"/>
        </w:rPr>
        <w:t>визначаємо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дійсну</w:t>
      </w:r>
      <w:r w:rsidRPr="00E6043C">
        <w:rPr>
          <w:rFonts w:ascii="Cambria" w:cs="Times New Roman"/>
          <w:color w:val="009933"/>
          <w:lang w:val="uk-UA"/>
        </w:rPr>
        <w:t xml:space="preserve"> (</w:t>
      </w:r>
      <w:r w:rsidRPr="00E6043C">
        <w:rPr>
          <w:rFonts w:ascii="Cambria" w:cs="Times New Roman"/>
          <w:color w:val="009933"/>
          <w:lang w:val="uk-UA"/>
        </w:rPr>
        <w:t>одинарної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точності</w:t>
      </w:r>
      <w:r w:rsidRPr="00E6043C">
        <w:rPr>
          <w:rFonts w:ascii="Cambria" w:cs="Times New Roman"/>
          <w:color w:val="009933"/>
          <w:lang w:val="uk-UA"/>
        </w:rPr>
        <w:t xml:space="preserve">) </w:t>
      </w:r>
      <w:r w:rsidRPr="00E6043C">
        <w:rPr>
          <w:rFonts w:ascii="Cambria" w:cs="Times New Roman"/>
          <w:color w:val="009933"/>
          <w:lang w:val="uk-UA"/>
        </w:rPr>
        <w:t>змінну</w:t>
      </w:r>
      <w:r w:rsidRPr="00E6043C">
        <w:rPr>
          <w:rFonts w:ascii="Cambria" w:cs="Times New Roman"/>
          <w:color w:val="009933"/>
          <w:lang w:val="uk-UA"/>
        </w:rPr>
        <w:t xml:space="preserve"> 'x'</w:t>
      </w:r>
    </w:p>
    <w:p w14:paraId="7F13FEF9" w14:textId="77777777" w:rsidR="005B3E44" w:rsidRPr="00E6043C" w:rsidRDefault="005B3E44">
      <w:pPr>
        <w:ind w:firstLine="426"/>
        <w:jc w:val="both"/>
        <w:rPr>
          <w:rFonts w:cs="Times New Roman"/>
          <w:lang w:val="ru-RU"/>
        </w:rPr>
      </w:pPr>
      <w:r w:rsidRPr="00E6043C">
        <w:rPr>
          <w:rFonts w:ascii="Cambria" w:cs="Times New Roman"/>
          <w:lang w:val="ru-RU" w:eastAsia="en-US"/>
        </w:rPr>
        <w:t xml:space="preserve">    </w:t>
      </w:r>
      <w:r w:rsidRPr="00E6043C">
        <w:rPr>
          <w:rFonts w:ascii="Cambria" w:cs="Times New Roman"/>
          <w:color w:val="0000FF"/>
          <w:lang w:val="uk-UA"/>
        </w:rPr>
        <w:t>scanf</w:t>
      </w:r>
      <w:r w:rsidRPr="00E6043C">
        <w:rPr>
          <w:rFonts w:ascii="Cambria" w:cs="Times New Roman"/>
          <w:lang w:val="uk-UA"/>
        </w:rPr>
        <w:t xml:space="preserve">("%F",&amp;x); </w:t>
      </w:r>
      <w:r w:rsidRPr="00E6043C">
        <w:rPr>
          <w:rFonts w:ascii="Cambria" w:cs="Times New Roman"/>
          <w:color w:val="009933"/>
          <w:lang w:val="uk-UA"/>
        </w:rPr>
        <w:t xml:space="preserve">// </w:t>
      </w:r>
      <w:r w:rsidRPr="00E6043C">
        <w:rPr>
          <w:rFonts w:ascii="Cambria" w:cs="Times New Roman"/>
          <w:color w:val="009933"/>
          <w:lang w:val="uk-UA"/>
        </w:rPr>
        <w:t>введення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змінної</w:t>
      </w:r>
      <w:r w:rsidRPr="00E6043C">
        <w:rPr>
          <w:rFonts w:ascii="Cambria" w:cs="Times New Roman"/>
          <w:color w:val="009933"/>
          <w:lang w:val="uk-UA"/>
        </w:rPr>
        <w:t xml:space="preserve"> 'x'</w:t>
      </w:r>
    </w:p>
    <w:p w14:paraId="3D298F77" w14:textId="77777777" w:rsidR="005B3E44" w:rsidRPr="00E6043C" w:rsidRDefault="005B3E44">
      <w:pPr>
        <w:ind w:firstLine="426"/>
        <w:jc w:val="both"/>
        <w:rPr>
          <w:rFonts w:cs="Times New Roman"/>
        </w:rPr>
      </w:pPr>
      <w:r w:rsidRPr="00E6043C">
        <w:rPr>
          <w:rFonts w:ascii="Cambria" w:cs="Times New Roman"/>
          <w:lang w:val="ru-RU" w:eastAsia="en-US"/>
        </w:rPr>
        <w:t xml:space="preserve">    </w:t>
      </w:r>
      <w:r w:rsidRPr="00E6043C">
        <w:rPr>
          <w:rFonts w:ascii="Cambria" w:cs="Times New Roman"/>
          <w:color w:val="0000FF"/>
          <w:lang w:val="uk-UA"/>
        </w:rPr>
        <w:t>double</w:t>
      </w:r>
      <w:r w:rsidRPr="00E6043C">
        <w:rPr>
          <w:rFonts w:ascii="Cambria" w:cs="Times New Roman"/>
          <w:lang w:val="uk-UA"/>
        </w:rPr>
        <w:t xml:space="preserve"> y=sin(x); </w:t>
      </w:r>
      <w:r w:rsidRPr="00E6043C">
        <w:rPr>
          <w:rFonts w:ascii="Cambria" w:cs="Times New Roman"/>
          <w:color w:val="009933"/>
          <w:lang w:val="uk-UA"/>
        </w:rPr>
        <w:t xml:space="preserve">/* </w:t>
      </w:r>
      <w:r w:rsidRPr="00E6043C">
        <w:rPr>
          <w:rFonts w:ascii="Cambria" w:cs="Times New Roman"/>
          <w:color w:val="009933"/>
          <w:lang w:val="uk-UA"/>
        </w:rPr>
        <w:t>Вираз</w:t>
      </w:r>
      <w:r w:rsidRPr="00E6043C">
        <w:rPr>
          <w:rFonts w:ascii="Cambria" w:cs="Times New Roman"/>
          <w:color w:val="009933"/>
          <w:lang w:val="uk-UA"/>
        </w:rPr>
        <w:t xml:space="preserve"> (expression): </w:t>
      </w:r>
      <w:r w:rsidRPr="00E6043C">
        <w:rPr>
          <w:rFonts w:ascii="Cambria" w:cs="Times New Roman"/>
          <w:color w:val="009933"/>
          <w:lang w:val="uk-UA"/>
        </w:rPr>
        <w:t>виклик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функції</w:t>
      </w:r>
      <w:r w:rsidRPr="00E6043C">
        <w:rPr>
          <w:rFonts w:ascii="Cambria" w:cs="Times New Roman"/>
          <w:color w:val="009933"/>
          <w:lang w:val="uk-UA"/>
        </w:rPr>
        <w:t xml:space="preserve"> sin, </w:t>
      </w:r>
    </w:p>
    <w:p w14:paraId="7E71AF8E" w14:textId="77777777" w:rsidR="005B3E44" w:rsidRPr="00E6043C" w:rsidRDefault="005B3E44">
      <w:pPr>
        <w:ind w:firstLine="426"/>
        <w:jc w:val="both"/>
        <w:rPr>
          <w:rFonts w:cs="Times New Roman"/>
        </w:rPr>
      </w:pPr>
      <w:r w:rsidRPr="00E6043C">
        <w:rPr>
          <w:rFonts w:ascii="Cambria" w:cs="Times New Roman"/>
          <w:color w:val="009933"/>
          <w:lang w:eastAsia="en-US"/>
        </w:rPr>
        <w:t xml:space="preserve">                  </w:t>
      </w:r>
      <w:r w:rsidRPr="00E6043C">
        <w:rPr>
          <w:rFonts w:ascii="Cambria" w:cs="Times New Roman"/>
          <w:color w:val="009933"/>
          <w:lang w:val="uk-UA"/>
        </w:rPr>
        <w:t>обчислення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виразу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та</w:t>
      </w:r>
      <w:r w:rsidRPr="00E6043C">
        <w:rPr>
          <w:rFonts w:ascii="Cambria" w:cs="Times New Roman"/>
          <w:color w:val="009933"/>
          <w:lang w:val="uk-UA"/>
        </w:rPr>
        <w:t xml:space="preserve"> </w:t>
      </w:r>
    </w:p>
    <w:p w14:paraId="6A68C6EE" w14:textId="77777777" w:rsidR="005B3E44" w:rsidRPr="00E6043C" w:rsidRDefault="005B3E44">
      <w:pPr>
        <w:ind w:firstLine="426"/>
        <w:jc w:val="both"/>
        <w:rPr>
          <w:rFonts w:cs="Times New Roman"/>
        </w:rPr>
      </w:pPr>
      <w:r w:rsidRPr="00E6043C">
        <w:rPr>
          <w:rFonts w:ascii="Cambria" w:cs="Times New Roman"/>
          <w:color w:val="009933"/>
          <w:lang w:eastAsia="en-US"/>
        </w:rPr>
        <w:t xml:space="preserve">                 </w:t>
      </w:r>
      <w:r w:rsidRPr="00E6043C">
        <w:rPr>
          <w:rFonts w:ascii="Cambria" w:cs="Times New Roman"/>
          <w:color w:val="009933"/>
          <w:lang w:val="uk-UA"/>
        </w:rPr>
        <w:t>ініціалізація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дійсної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змінної</w:t>
      </w:r>
      <w:r w:rsidRPr="00E6043C">
        <w:rPr>
          <w:rFonts w:ascii="Cambria" w:cs="Times New Roman"/>
          <w:color w:val="009933"/>
          <w:lang w:val="uk-UA"/>
        </w:rPr>
        <w:t xml:space="preserve"> (</w:t>
      </w:r>
      <w:r w:rsidRPr="00E6043C">
        <w:rPr>
          <w:rFonts w:ascii="Cambria" w:cs="Times New Roman"/>
          <w:color w:val="009933"/>
          <w:lang w:val="uk-UA"/>
        </w:rPr>
        <w:t>подвійною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точності</w:t>
      </w:r>
      <w:r w:rsidRPr="00E6043C">
        <w:rPr>
          <w:rFonts w:ascii="Cambria" w:cs="Times New Roman"/>
          <w:color w:val="009933"/>
          <w:lang w:val="uk-UA"/>
        </w:rPr>
        <w:t xml:space="preserve">) </w:t>
      </w:r>
      <w:r w:rsidRPr="00E6043C">
        <w:rPr>
          <w:rFonts w:ascii="Cambria" w:cs="Times New Roman"/>
          <w:color w:val="009933"/>
          <w:lang w:val="uk-UA"/>
        </w:rPr>
        <w:t>‘</w:t>
      </w:r>
      <w:r w:rsidRPr="00E6043C">
        <w:rPr>
          <w:rFonts w:ascii="Cambria" w:cs="Times New Roman"/>
          <w:color w:val="009933"/>
          <w:lang w:val="uk-UA"/>
        </w:rPr>
        <w:t>y</w:t>
      </w:r>
      <w:r w:rsidRPr="00E6043C">
        <w:rPr>
          <w:rFonts w:ascii="Cambria" w:cs="Times New Roman"/>
          <w:color w:val="009933"/>
          <w:lang w:val="uk-UA"/>
        </w:rPr>
        <w:t>’</w:t>
      </w:r>
      <w:r w:rsidRPr="00E6043C">
        <w:rPr>
          <w:rFonts w:ascii="Cambria" w:cs="Times New Roman"/>
          <w:color w:val="009933"/>
          <w:lang w:val="uk-UA"/>
        </w:rPr>
        <w:t xml:space="preserve"> </w:t>
      </w:r>
    </w:p>
    <w:p w14:paraId="50A48B7A" w14:textId="77777777" w:rsidR="005B3E44" w:rsidRPr="00E6043C" w:rsidRDefault="005B3E44">
      <w:pPr>
        <w:ind w:firstLine="426"/>
        <w:jc w:val="both"/>
        <w:rPr>
          <w:rFonts w:cs="Times New Roman"/>
        </w:rPr>
      </w:pPr>
      <w:r w:rsidRPr="00E6043C">
        <w:rPr>
          <w:rFonts w:ascii="Cambria" w:cs="Times New Roman"/>
          <w:color w:val="009933"/>
          <w:lang w:eastAsia="en-US"/>
        </w:rPr>
        <w:t xml:space="preserve">               </w:t>
      </w:r>
      <w:r w:rsidRPr="00E6043C">
        <w:rPr>
          <w:rFonts w:ascii="Cambria" w:cs="Times New Roman"/>
          <w:color w:val="009933"/>
          <w:lang w:val="uk-UA"/>
        </w:rPr>
        <w:t>*/</w:t>
      </w:r>
    </w:p>
    <w:p w14:paraId="53879A31" w14:textId="77777777" w:rsidR="005B3E44" w:rsidRPr="00E6043C" w:rsidRDefault="005B3E44">
      <w:pPr>
        <w:ind w:firstLine="426"/>
        <w:jc w:val="both"/>
        <w:rPr>
          <w:rFonts w:cs="Times New Roman"/>
        </w:rPr>
      </w:pPr>
      <w:r w:rsidRPr="00E6043C">
        <w:rPr>
          <w:rFonts w:ascii="Cambria" w:cs="Times New Roman"/>
          <w:lang w:eastAsia="en-US"/>
        </w:rPr>
        <w:t xml:space="preserve">     </w:t>
      </w:r>
      <w:r w:rsidRPr="00E6043C">
        <w:rPr>
          <w:rFonts w:ascii="Cambria" w:cs="Times New Roman"/>
          <w:color w:val="0000FF"/>
          <w:lang w:val="uk-UA"/>
        </w:rPr>
        <w:t>printf</w:t>
      </w:r>
      <w:r w:rsidRPr="00E6043C">
        <w:rPr>
          <w:rFonts w:ascii="Cambria" w:cs="Times New Roman"/>
          <w:lang w:val="uk-UA"/>
        </w:rPr>
        <w:t xml:space="preserve">("Result y=%f\n",y); </w:t>
      </w:r>
      <w:r w:rsidRPr="00E6043C">
        <w:rPr>
          <w:rFonts w:ascii="Cambria" w:cs="Times New Roman"/>
          <w:color w:val="009933"/>
          <w:lang w:val="uk-UA"/>
        </w:rPr>
        <w:t xml:space="preserve">// </w:t>
      </w:r>
      <w:r w:rsidRPr="00E6043C">
        <w:rPr>
          <w:rFonts w:ascii="Cambria" w:cs="Times New Roman"/>
          <w:color w:val="009933"/>
          <w:lang w:val="uk-UA"/>
        </w:rPr>
        <w:t>виведення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значення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змінної</w:t>
      </w:r>
      <w:r w:rsidRPr="00E6043C">
        <w:rPr>
          <w:rFonts w:ascii="Cambria" w:cs="Times New Roman"/>
          <w:color w:val="009933"/>
          <w:lang w:val="uk-UA"/>
        </w:rPr>
        <w:t xml:space="preserve"> y </w:t>
      </w:r>
    </w:p>
    <w:p w14:paraId="14331F99" w14:textId="77777777" w:rsidR="005B3E44" w:rsidRPr="00E6043C" w:rsidRDefault="005B3E44">
      <w:pPr>
        <w:ind w:firstLine="426"/>
        <w:jc w:val="both"/>
        <w:rPr>
          <w:rFonts w:cs="Times New Roman"/>
          <w:lang w:val="ru-RU"/>
        </w:rPr>
      </w:pPr>
      <w:r w:rsidRPr="00E6043C">
        <w:rPr>
          <w:rFonts w:ascii="Cambria" w:cs="Times New Roman"/>
          <w:lang w:val="uk-UA"/>
        </w:rPr>
        <w:t>}</w:t>
      </w:r>
    </w:p>
    <w:p w14:paraId="084FE33D" w14:textId="77777777" w:rsidR="005B3E44" w:rsidRPr="00E6043C" w:rsidRDefault="005B3E44">
      <w:pPr>
        <w:ind w:firstLine="426"/>
        <w:jc w:val="both"/>
        <w:rPr>
          <w:rFonts w:cs="Times New Roman"/>
          <w:lang w:val="ru-RU"/>
        </w:rPr>
      </w:pPr>
      <w:r w:rsidRPr="00E6043C">
        <w:rPr>
          <w:rFonts w:ascii="Times New Roman" w:cs="Times New Roman"/>
          <w:sz w:val="28"/>
          <w:lang w:val="uk-UA"/>
        </w:rPr>
        <w:t>Ще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один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приклад</w:t>
      </w:r>
      <w:r w:rsidRPr="00E6043C">
        <w:rPr>
          <w:rFonts w:ascii="Times New Roman" w:cs="Times New Roman"/>
          <w:sz w:val="28"/>
          <w:lang w:val="uk-UA"/>
        </w:rPr>
        <w:t xml:space="preserve">, </w:t>
      </w:r>
      <w:r w:rsidRPr="00E6043C">
        <w:rPr>
          <w:rFonts w:ascii="Times New Roman" w:cs="Times New Roman"/>
          <w:sz w:val="28"/>
          <w:lang w:val="uk-UA"/>
        </w:rPr>
        <w:t>що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не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підключає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математичну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бібліотеку</w:t>
      </w:r>
      <w:r w:rsidRPr="00E6043C">
        <w:rPr>
          <w:rFonts w:ascii="Times New Roman" w:cs="Times New Roman"/>
          <w:sz w:val="28"/>
          <w:lang w:val="uk-UA"/>
        </w:rPr>
        <w:t xml:space="preserve">, </w:t>
      </w:r>
      <w:r w:rsidRPr="00E6043C">
        <w:rPr>
          <w:rFonts w:ascii="Times New Roman" w:cs="Times New Roman"/>
          <w:sz w:val="28"/>
          <w:lang w:val="uk-UA"/>
        </w:rPr>
        <w:t>але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використовує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стандартне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введення</w:t>
      </w:r>
      <w:r w:rsidRPr="00E6043C">
        <w:rPr>
          <w:rFonts w:ascii="Times New Roman" w:cs="Times New Roman"/>
          <w:sz w:val="28"/>
          <w:lang w:val="uk-UA"/>
        </w:rPr>
        <w:t>-</w:t>
      </w:r>
      <w:r w:rsidRPr="00E6043C">
        <w:rPr>
          <w:rFonts w:ascii="Times New Roman" w:cs="Times New Roman"/>
          <w:sz w:val="28"/>
          <w:lang w:val="uk-UA"/>
        </w:rPr>
        <w:t>виведення</w:t>
      </w:r>
      <w:r w:rsidRPr="00E6043C">
        <w:rPr>
          <w:rFonts w:ascii="Times New Roman" w:cs="Times New Roman"/>
          <w:sz w:val="28"/>
          <w:lang w:val="uk-UA"/>
        </w:rPr>
        <w:t xml:space="preserve">  </w:t>
      </w:r>
    </w:p>
    <w:p w14:paraId="7BCD468A" w14:textId="77777777" w:rsidR="005B3E44" w:rsidRPr="00E6043C" w:rsidRDefault="005B3E44">
      <w:pPr>
        <w:ind w:firstLine="426"/>
        <w:jc w:val="both"/>
        <w:rPr>
          <w:rFonts w:ascii="Cambria" w:cs="Times New Roman"/>
          <w:sz w:val="28"/>
          <w:lang w:val="uk-UA"/>
        </w:rPr>
      </w:pPr>
    </w:p>
    <w:p w14:paraId="0D1822DB" w14:textId="77777777" w:rsidR="005B3E44" w:rsidRPr="00E6043C" w:rsidRDefault="005B3E44">
      <w:pPr>
        <w:ind w:firstLine="426"/>
        <w:jc w:val="both"/>
        <w:rPr>
          <w:rFonts w:cs="Times New Roman"/>
          <w:lang w:val="uk-UA"/>
        </w:rPr>
      </w:pPr>
      <w:r w:rsidRPr="00E6043C">
        <w:rPr>
          <w:rFonts w:ascii="Cambria" w:cs="Times New Roman"/>
          <w:lang w:val="uk-UA"/>
        </w:rPr>
        <w:t xml:space="preserve">/* </w:t>
      </w:r>
    </w:p>
    <w:p w14:paraId="71FDF5CF" w14:textId="77777777" w:rsidR="005B3E44" w:rsidRPr="00E6043C" w:rsidRDefault="005B3E44">
      <w:pPr>
        <w:ind w:firstLine="426"/>
        <w:jc w:val="both"/>
        <w:rPr>
          <w:rFonts w:cs="Times New Roman"/>
          <w:lang w:val="uk-UA"/>
        </w:rPr>
      </w:pPr>
      <w:r w:rsidRPr="00E6043C">
        <w:rPr>
          <w:rFonts w:ascii="Cambria" w:cs="Times New Roman"/>
          <w:lang w:val="uk-UA" w:eastAsia="en-US"/>
        </w:rPr>
        <w:t xml:space="preserve">   </w:t>
      </w:r>
      <w:r w:rsidRPr="00E6043C">
        <w:rPr>
          <w:rFonts w:ascii="Cambria" w:cs="Times New Roman"/>
          <w:lang w:val="uk-UA"/>
        </w:rPr>
        <w:t xml:space="preserve">Second C-style program  - </w:t>
      </w:r>
      <w:r w:rsidRPr="00E6043C">
        <w:rPr>
          <w:rFonts w:ascii="Cambria" w:cs="Times New Roman"/>
          <w:lang w:val="uk-UA"/>
        </w:rPr>
        <w:t>Обчислення</w:t>
      </w:r>
      <w:r w:rsidRPr="00E6043C">
        <w:rPr>
          <w:rFonts w:ascii="Cambria" w:cs="Times New Roman"/>
          <w:lang w:val="uk-UA"/>
        </w:rPr>
        <w:t xml:space="preserve"> </w:t>
      </w:r>
      <w:r w:rsidRPr="00E6043C">
        <w:rPr>
          <w:rFonts w:ascii="Cambria" w:cs="Times New Roman"/>
          <w:lang w:val="uk-UA"/>
        </w:rPr>
        <w:t>температури</w:t>
      </w:r>
      <w:r w:rsidRPr="00E6043C">
        <w:rPr>
          <w:rFonts w:ascii="Cambria" w:cs="Times New Roman"/>
          <w:lang w:val="uk-UA"/>
        </w:rPr>
        <w:t xml:space="preserve"> </w:t>
      </w:r>
      <w:r w:rsidRPr="00E6043C">
        <w:rPr>
          <w:rFonts w:ascii="Cambria" w:cs="Times New Roman"/>
          <w:lang w:val="uk-UA"/>
        </w:rPr>
        <w:t>по</w:t>
      </w:r>
      <w:r w:rsidRPr="00E6043C">
        <w:rPr>
          <w:rFonts w:ascii="Cambria" w:cs="Times New Roman"/>
          <w:lang w:val="uk-UA"/>
        </w:rPr>
        <w:t xml:space="preserve"> </w:t>
      </w:r>
      <w:r w:rsidRPr="00E6043C">
        <w:rPr>
          <w:rFonts w:ascii="Cambria" w:cs="Times New Roman"/>
          <w:lang w:val="uk-UA"/>
        </w:rPr>
        <w:t>Фаренгейту</w:t>
      </w:r>
    </w:p>
    <w:p w14:paraId="36CC06A1" w14:textId="77777777" w:rsidR="005B3E44" w:rsidRPr="00E6043C" w:rsidRDefault="005B3E44">
      <w:pPr>
        <w:ind w:firstLine="426"/>
        <w:jc w:val="both"/>
        <w:rPr>
          <w:rFonts w:cs="Times New Roman"/>
          <w:lang w:val="ru-RU"/>
        </w:rPr>
      </w:pPr>
      <w:r w:rsidRPr="00E6043C">
        <w:rPr>
          <w:rFonts w:ascii="Cambria" w:cs="Times New Roman"/>
          <w:lang w:val="uk-UA"/>
        </w:rPr>
        <w:t>*/</w:t>
      </w:r>
    </w:p>
    <w:p w14:paraId="4C270EDA" w14:textId="77777777" w:rsidR="005B3E44" w:rsidRPr="00E6043C" w:rsidRDefault="005B3E44">
      <w:pPr>
        <w:ind w:firstLine="426"/>
        <w:jc w:val="both"/>
        <w:rPr>
          <w:rFonts w:cs="Times New Roman"/>
          <w:lang w:val="ru-RU"/>
        </w:rPr>
      </w:pPr>
      <w:r w:rsidRPr="00E6043C">
        <w:rPr>
          <w:rFonts w:ascii="Cambria" w:cs="Times New Roman"/>
          <w:lang w:val="uk-UA"/>
        </w:rPr>
        <w:t>#</w:t>
      </w:r>
      <w:r w:rsidRPr="00E6043C">
        <w:rPr>
          <w:rFonts w:ascii="Cambria" w:cs="Times New Roman"/>
          <w:color w:val="0000FF"/>
          <w:lang w:val="uk-UA"/>
        </w:rPr>
        <w:t>include</w:t>
      </w:r>
      <w:r w:rsidRPr="00E6043C">
        <w:rPr>
          <w:rFonts w:ascii="Cambria" w:cs="Times New Roman"/>
          <w:lang w:val="uk-UA"/>
        </w:rPr>
        <w:t xml:space="preserve"> &lt;stdio.h&gt;</w:t>
      </w:r>
      <w:r w:rsidRPr="00E6043C">
        <w:rPr>
          <w:rFonts w:ascii="Cambria" w:cs="Times New Roman"/>
          <w:color w:val="009933"/>
          <w:lang w:val="uk-UA"/>
        </w:rPr>
        <w:t xml:space="preserve"> // </w:t>
      </w:r>
      <w:r w:rsidRPr="00E6043C">
        <w:rPr>
          <w:rFonts w:ascii="Cambria" w:cs="Times New Roman"/>
          <w:color w:val="009933"/>
          <w:lang w:val="uk-UA"/>
        </w:rPr>
        <w:t>Бібліотека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стандартного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вводу</w:t>
      </w:r>
      <w:r w:rsidRPr="00E6043C">
        <w:rPr>
          <w:rFonts w:ascii="Cambria" w:cs="Times New Roman"/>
          <w:color w:val="009933"/>
          <w:lang w:val="uk-UA"/>
        </w:rPr>
        <w:t>-</w:t>
      </w:r>
      <w:r w:rsidRPr="00E6043C">
        <w:rPr>
          <w:rFonts w:ascii="Cambria" w:cs="Times New Roman"/>
          <w:color w:val="009933"/>
          <w:lang w:val="uk-UA"/>
        </w:rPr>
        <w:t>виводу</w:t>
      </w:r>
      <w:r w:rsidRPr="00E6043C">
        <w:rPr>
          <w:rFonts w:ascii="Cambria" w:cs="Times New Roman"/>
          <w:color w:val="009933"/>
          <w:lang w:val="uk-UA"/>
        </w:rPr>
        <w:t xml:space="preserve"> </w:t>
      </w:r>
    </w:p>
    <w:p w14:paraId="11719C29" w14:textId="77777777" w:rsidR="005B3E44" w:rsidRPr="00E6043C" w:rsidRDefault="005B3E44">
      <w:pPr>
        <w:ind w:firstLine="426"/>
        <w:jc w:val="both"/>
        <w:rPr>
          <w:rFonts w:cs="Times New Roman"/>
          <w:lang w:val="ru-RU"/>
        </w:rPr>
      </w:pPr>
      <w:r w:rsidRPr="00E6043C">
        <w:rPr>
          <w:rFonts w:ascii="Cambria" w:cs="Times New Roman"/>
          <w:color w:val="009933"/>
          <w:lang w:val="ru-RU" w:eastAsia="en-US"/>
        </w:rPr>
        <w:t xml:space="preserve">              </w:t>
      </w:r>
      <w:r w:rsidRPr="00E6043C">
        <w:rPr>
          <w:rFonts w:ascii="Cambria" w:cs="Times New Roman"/>
          <w:color w:val="009933"/>
          <w:lang w:val="uk-UA"/>
        </w:rPr>
        <w:t>//(</w:t>
      </w:r>
      <w:r w:rsidRPr="00E6043C">
        <w:rPr>
          <w:rFonts w:ascii="Cambria" w:cs="Times New Roman"/>
          <w:color w:val="009933"/>
          <w:lang w:val="uk-UA"/>
        </w:rPr>
        <w:t>без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неї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нема</w:t>
      </w:r>
      <w:r w:rsidRPr="00E6043C">
        <w:rPr>
          <w:rFonts w:ascii="Cambria" w:cs="Times New Roman"/>
          <w:color w:val="009933"/>
          <w:lang w:val="uk-UA"/>
        </w:rPr>
        <w:t xml:space="preserve"> printf </w:t>
      </w:r>
      <w:r w:rsidRPr="00E6043C">
        <w:rPr>
          <w:rFonts w:ascii="Cambria" w:cs="Times New Roman"/>
          <w:color w:val="009933"/>
          <w:lang w:val="uk-UA"/>
        </w:rPr>
        <w:t>та</w:t>
      </w:r>
      <w:r w:rsidRPr="00E6043C">
        <w:rPr>
          <w:rFonts w:ascii="Cambria" w:cs="Times New Roman"/>
          <w:color w:val="009933"/>
          <w:lang w:val="uk-UA"/>
        </w:rPr>
        <w:t xml:space="preserve"> scanf)    </w:t>
      </w:r>
      <w:r w:rsidRPr="00E6043C">
        <w:rPr>
          <w:rFonts w:ascii="Cambria" w:cs="Times New Roman"/>
          <w:lang w:val="uk-UA"/>
        </w:rPr>
        <w:t xml:space="preserve">                   </w:t>
      </w:r>
    </w:p>
    <w:p w14:paraId="4E809800" w14:textId="77777777" w:rsidR="005B3E44" w:rsidRPr="00E6043C" w:rsidRDefault="005B3E44">
      <w:pPr>
        <w:ind w:firstLine="426"/>
        <w:jc w:val="both"/>
        <w:rPr>
          <w:rFonts w:cs="Times New Roman"/>
          <w:lang w:val="ru-RU"/>
        </w:rPr>
      </w:pPr>
      <w:r w:rsidRPr="00E6043C">
        <w:rPr>
          <w:rFonts w:ascii="Cambria" w:cs="Times New Roman"/>
          <w:color w:val="0000FF"/>
          <w:lang w:val="uk-UA"/>
        </w:rPr>
        <w:t>int main</w:t>
      </w:r>
      <w:r w:rsidRPr="00E6043C">
        <w:rPr>
          <w:rFonts w:ascii="Cambria" w:cs="Times New Roman"/>
          <w:lang w:val="uk-UA"/>
        </w:rPr>
        <w:t xml:space="preserve">(){    </w:t>
      </w:r>
      <w:r w:rsidRPr="00E6043C">
        <w:rPr>
          <w:rFonts w:ascii="Cambria" w:cs="Times New Roman"/>
          <w:color w:val="009933"/>
          <w:lang w:val="uk-UA"/>
        </w:rPr>
        <w:t xml:space="preserve">//  </w:t>
      </w:r>
      <w:r w:rsidRPr="00E6043C">
        <w:rPr>
          <w:rFonts w:ascii="Cambria" w:cs="Times New Roman"/>
          <w:color w:val="009933"/>
          <w:lang w:val="uk-UA"/>
        </w:rPr>
        <w:t>точка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входу</w:t>
      </w:r>
      <w:r w:rsidRPr="00E6043C">
        <w:rPr>
          <w:rFonts w:ascii="Cambria" w:cs="Times New Roman"/>
          <w:color w:val="009933"/>
          <w:lang w:val="uk-UA"/>
        </w:rPr>
        <w:t xml:space="preserve"> </w:t>
      </w:r>
    </w:p>
    <w:p w14:paraId="3654204D" w14:textId="77777777" w:rsidR="005B3E44" w:rsidRPr="00E6043C" w:rsidRDefault="005B3E44">
      <w:pPr>
        <w:ind w:firstLine="426"/>
        <w:jc w:val="both"/>
        <w:rPr>
          <w:rFonts w:cs="Times New Roman"/>
          <w:lang w:val="ru-RU"/>
        </w:rPr>
      </w:pPr>
      <w:r w:rsidRPr="00E6043C">
        <w:rPr>
          <w:rFonts w:ascii="Cambria" w:cs="Times New Roman"/>
          <w:color w:val="009933"/>
          <w:lang w:val="ru-RU" w:eastAsia="en-US"/>
        </w:rPr>
        <w:t xml:space="preserve">              </w:t>
      </w:r>
      <w:r w:rsidRPr="00E6043C">
        <w:rPr>
          <w:rFonts w:ascii="Cambria" w:cs="Times New Roman"/>
          <w:color w:val="009933"/>
          <w:lang w:val="uk-UA"/>
        </w:rPr>
        <w:t xml:space="preserve">// </w:t>
      </w:r>
      <w:r w:rsidRPr="00E6043C">
        <w:rPr>
          <w:rFonts w:ascii="Cambria" w:cs="Times New Roman"/>
          <w:color w:val="009933"/>
          <w:lang w:val="uk-UA"/>
        </w:rPr>
        <w:t>Визначення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та</w:t>
      </w:r>
      <w:r w:rsidRPr="00E6043C">
        <w:rPr>
          <w:rFonts w:ascii="Cambria" w:cs="Times New Roman"/>
          <w:color w:val="009933"/>
          <w:lang w:val="uk-UA"/>
        </w:rPr>
        <w:t>/</w:t>
      </w:r>
      <w:r w:rsidRPr="00E6043C">
        <w:rPr>
          <w:rFonts w:ascii="Cambria" w:cs="Times New Roman"/>
          <w:color w:val="009933"/>
          <w:lang w:val="uk-UA"/>
        </w:rPr>
        <w:t>або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ініціалізація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локальних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змінних</w:t>
      </w:r>
    </w:p>
    <w:p w14:paraId="5467FDD1" w14:textId="77777777" w:rsidR="005B3E44" w:rsidRPr="00E6043C" w:rsidRDefault="005B3E44">
      <w:pPr>
        <w:ind w:firstLine="426"/>
        <w:jc w:val="both"/>
        <w:rPr>
          <w:rFonts w:cs="Times New Roman"/>
          <w:lang w:val="ru-RU"/>
        </w:rPr>
      </w:pPr>
      <w:r w:rsidRPr="00E6043C">
        <w:rPr>
          <w:rFonts w:ascii="Cambria" w:cs="Times New Roman"/>
          <w:lang w:val="ru-RU" w:eastAsia="en-US"/>
        </w:rPr>
        <w:t xml:space="preserve">  </w:t>
      </w:r>
      <w:r w:rsidRPr="00E6043C">
        <w:rPr>
          <w:rFonts w:ascii="Cambria" w:cs="Times New Roman"/>
          <w:color w:val="0000FF"/>
          <w:lang w:val="uk-UA"/>
        </w:rPr>
        <w:t>float</w:t>
      </w:r>
      <w:r w:rsidRPr="00E6043C">
        <w:rPr>
          <w:rFonts w:ascii="Cambria" w:cs="Times New Roman"/>
          <w:lang w:val="uk-UA"/>
        </w:rPr>
        <w:t xml:space="preserve"> F, C;   </w:t>
      </w:r>
      <w:r w:rsidRPr="00E6043C">
        <w:rPr>
          <w:rFonts w:ascii="Cambria" w:cs="Times New Roman"/>
          <w:color w:val="009933"/>
          <w:lang w:val="uk-UA"/>
        </w:rPr>
        <w:t>//</w:t>
      </w:r>
      <w:r w:rsidRPr="00E6043C">
        <w:rPr>
          <w:rFonts w:ascii="Cambria" w:cs="Times New Roman"/>
          <w:color w:val="009933"/>
          <w:lang w:val="uk-UA"/>
        </w:rPr>
        <w:t>визначаємо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відразу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дві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дійсні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–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змінні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‘</w:t>
      </w:r>
      <w:r w:rsidRPr="00E6043C">
        <w:rPr>
          <w:rFonts w:ascii="Cambria" w:cs="Times New Roman"/>
          <w:color w:val="009933"/>
          <w:lang w:val="uk-UA"/>
        </w:rPr>
        <w:t>F</w:t>
      </w:r>
      <w:r w:rsidRPr="00E6043C">
        <w:rPr>
          <w:rFonts w:ascii="Cambria" w:cs="Times New Roman"/>
          <w:color w:val="009933"/>
          <w:lang w:val="uk-UA"/>
        </w:rPr>
        <w:t>’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та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‘</w:t>
      </w:r>
      <w:r w:rsidRPr="00E6043C">
        <w:rPr>
          <w:rFonts w:ascii="Cambria" w:cs="Times New Roman"/>
          <w:color w:val="009933"/>
          <w:lang w:val="uk-UA"/>
        </w:rPr>
        <w:t>C</w:t>
      </w:r>
      <w:r w:rsidRPr="00E6043C">
        <w:rPr>
          <w:rFonts w:ascii="Cambria" w:cs="Times New Roman"/>
          <w:color w:val="009933"/>
          <w:lang w:val="uk-UA"/>
        </w:rPr>
        <w:t>’</w:t>
      </w:r>
      <w:r w:rsidRPr="00E6043C">
        <w:rPr>
          <w:rFonts w:ascii="Cambria" w:cs="Times New Roman"/>
          <w:color w:val="009933"/>
          <w:lang w:val="uk-UA"/>
        </w:rPr>
        <w:t xml:space="preserve"> </w:t>
      </w:r>
    </w:p>
    <w:p w14:paraId="34811E95" w14:textId="77777777" w:rsidR="005B3E44" w:rsidRPr="00E6043C" w:rsidRDefault="005B3E44">
      <w:pPr>
        <w:ind w:firstLine="426"/>
        <w:jc w:val="both"/>
        <w:rPr>
          <w:rFonts w:cs="Times New Roman"/>
          <w:lang w:val="ru-RU"/>
        </w:rPr>
      </w:pPr>
      <w:r w:rsidRPr="00E6043C">
        <w:rPr>
          <w:rFonts w:ascii="Cambria" w:cs="Times New Roman"/>
          <w:lang w:val="ru-RU" w:eastAsia="en-US"/>
        </w:rPr>
        <w:t xml:space="preserve">   </w:t>
      </w:r>
      <w:r w:rsidRPr="00E6043C">
        <w:rPr>
          <w:rFonts w:ascii="Cambria" w:cs="Times New Roman"/>
          <w:color w:val="0000FF"/>
          <w:lang w:val="uk-UA"/>
        </w:rPr>
        <w:t>printf</w:t>
      </w:r>
      <w:r w:rsidRPr="00E6043C">
        <w:rPr>
          <w:rFonts w:ascii="Cambria" w:cs="Times New Roman"/>
          <w:lang w:val="uk-UA"/>
        </w:rPr>
        <w:t>(</w:t>
      </w:r>
      <w:r w:rsidRPr="00E6043C">
        <w:rPr>
          <w:rFonts w:ascii="Cambria" w:cs="Times New Roman"/>
          <w:lang w:val="uk-UA"/>
        </w:rPr>
        <w:t>“</w:t>
      </w:r>
      <w:r w:rsidRPr="00E6043C">
        <w:rPr>
          <w:rFonts w:ascii="Cambria" w:cs="Times New Roman"/>
          <w:lang w:val="uk-UA"/>
        </w:rPr>
        <w:t>F=</w:t>
      </w:r>
      <w:r w:rsidRPr="00E6043C">
        <w:rPr>
          <w:rFonts w:ascii="Cambria" w:cs="Times New Roman"/>
          <w:lang w:val="uk-UA"/>
        </w:rPr>
        <w:t>”</w:t>
      </w:r>
      <w:r w:rsidRPr="00E6043C">
        <w:rPr>
          <w:rFonts w:ascii="Cambria" w:cs="Times New Roman"/>
          <w:lang w:val="uk-UA"/>
        </w:rPr>
        <w:t xml:space="preserve">); </w:t>
      </w:r>
      <w:r w:rsidRPr="00E6043C">
        <w:rPr>
          <w:rFonts w:ascii="Cambria" w:cs="Times New Roman"/>
          <w:color w:val="009933"/>
          <w:lang w:val="uk-UA"/>
        </w:rPr>
        <w:t xml:space="preserve">// </w:t>
      </w:r>
      <w:r w:rsidRPr="00E6043C">
        <w:rPr>
          <w:rFonts w:ascii="Cambria" w:cs="Times New Roman"/>
          <w:color w:val="009933"/>
          <w:lang w:val="uk-UA"/>
        </w:rPr>
        <w:t>виводимо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підказку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для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користувача</w:t>
      </w:r>
    </w:p>
    <w:p w14:paraId="587F03EF" w14:textId="77777777" w:rsidR="005B3E44" w:rsidRPr="00E6043C" w:rsidRDefault="005B3E44">
      <w:pPr>
        <w:ind w:firstLine="426"/>
        <w:jc w:val="both"/>
        <w:rPr>
          <w:rFonts w:cs="Times New Roman"/>
          <w:lang w:val="ru-RU"/>
        </w:rPr>
      </w:pPr>
      <w:r w:rsidRPr="00E6043C">
        <w:rPr>
          <w:rFonts w:ascii="Cambria" w:cs="Times New Roman"/>
          <w:lang w:val="ru-RU" w:eastAsia="en-US"/>
        </w:rPr>
        <w:t xml:space="preserve">   </w:t>
      </w:r>
      <w:r w:rsidRPr="00E6043C">
        <w:rPr>
          <w:rFonts w:ascii="Cambria" w:cs="Times New Roman"/>
          <w:color w:val="0000FF"/>
          <w:lang w:val="uk-UA"/>
        </w:rPr>
        <w:t>scanf</w:t>
      </w:r>
      <w:r w:rsidRPr="00E6043C">
        <w:rPr>
          <w:rFonts w:ascii="Cambria" w:cs="Times New Roman"/>
          <w:lang w:val="uk-UA"/>
        </w:rPr>
        <w:t xml:space="preserve">("%f", &amp;F); </w:t>
      </w:r>
      <w:r w:rsidRPr="00E6043C">
        <w:rPr>
          <w:rFonts w:ascii="Cambria" w:cs="Times New Roman"/>
          <w:color w:val="009933"/>
          <w:lang w:val="uk-UA"/>
        </w:rPr>
        <w:t xml:space="preserve">// </w:t>
      </w:r>
      <w:r w:rsidRPr="00E6043C">
        <w:rPr>
          <w:rFonts w:ascii="Cambria" w:cs="Times New Roman"/>
          <w:color w:val="009933"/>
          <w:lang w:val="uk-UA"/>
        </w:rPr>
        <w:t>введення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змінної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‘</w:t>
      </w:r>
      <w:r w:rsidRPr="00E6043C">
        <w:rPr>
          <w:rFonts w:ascii="Cambria" w:cs="Times New Roman"/>
          <w:color w:val="009933"/>
          <w:lang w:val="uk-UA"/>
        </w:rPr>
        <w:t>F</w:t>
      </w:r>
      <w:r w:rsidRPr="00E6043C">
        <w:rPr>
          <w:rFonts w:ascii="Cambria" w:cs="Times New Roman"/>
          <w:color w:val="009933"/>
          <w:lang w:val="uk-UA"/>
        </w:rPr>
        <w:t>’</w:t>
      </w:r>
    </w:p>
    <w:p w14:paraId="1BC6BE72" w14:textId="77777777" w:rsidR="005B3E44" w:rsidRPr="00E6043C" w:rsidRDefault="005B3E44">
      <w:pPr>
        <w:ind w:firstLine="426"/>
        <w:jc w:val="both"/>
        <w:rPr>
          <w:rFonts w:cs="Times New Roman"/>
          <w:lang w:val="ru-RU"/>
        </w:rPr>
      </w:pPr>
      <w:r w:rsidRPr="00E6043C">
        <w:rPr>
          <w:rFonts w:ascii="Cambria" w:cs="Times New Roman"/>
          <w:lang w:val="ru-RU" w:eastAsia="en-US"/>
        </w:rPr>
        <w:t xml:space="preserve">  </w:t>
      </w:r>
      <w:r w:rsidRPr="00E6043C">
        <w:rPr>
          <w:rFonts w:ascii="Cambria" w:cs="Times New Roman"/>
          <w:lang w:val="uk-UA"/>
        </w:rPr>
        <w:t xml:space="preserve">C=(F-32)*5/9;   </w:t>
      </w:r>
      <w:r w:rsidRPr="00E6043C">
        <w:rPr>
          <w:rFonts w:ascii="Cambria" w:cs="Times New Roman"/>
          <w:color w:val="009933"/>
          <w:lang w:val="uk-UA"/>
        </w:rPr>
        <w:t xml:space="preserve">/*  </w:t>
      </w:r>
      <w:r w:rsidRPr="00E6043C">
        <w:rPr>
          <w:rFonts w:ascii="Cambria" w:cs="Times New Roman"/>
          <w:color w:val="009933"/>
          <w:lang w:val="uk-UA"/>
        </w:rPr>
        <w:t>Обчислення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за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формулою</w:t>
      </w:r>
      <w:r w:rsidRPr="00E6043C">
        <w:rPr>
          <w:rFonts w:ascii="Cambria" w:cs="Times New Roman"/>
          <w:color w:val="009933"/>
          <w:lang w:val="uk-UA"/>
        </w:rPr>
        <w:t xml:space="preserve"> */</w:t>
      </w:r>
    </w:p>
    <w:p w14:paraId="3284CDFE" w14:textId="77777777" w:rsidR="005B3E44" w:rsidRPr="00E6043C" w:rsidRDefault="005B3E44">
      <w:pPr>
        <w:ind w:firstLine="426"/>
        <w:jc w:val="both"/>
        <w:rPr>
          <w:rFonts w:cs="Times New Roman"/>
          <w:lang w:val="ru-RU"/>
        </w:rPr>
      </w:pPr>
      <w:r w:rsidRPr="00E6043C">
        <w:rPr>
          <w:rFonts w:ascii="Cambria" w:cs="Times New Roman"/>
          <w:lang w:val="ru-RU" w:eastAsia="en-US"/>
        </w:rPr>
        <w:t xml:space="preserve">   </w:t>
      </w:r>
      <w:r w:rsidRPr="00E6043C">
        <w:rPr>
          <w:rFonts w:ascii="Cambria" w:cs="Times New Roman"/>
          <w:color w:val="0000FF"/>
          <w:lang w:val="uk-UA"/>
        </w:rPr>
        <w:t>printf</w:t>
      </w:r>
      <w:r w:rsidRPr="00E6043C">
        <w:rPr>
          <w:rFonts w:ascii="Cambria" w:cs="Times New Roman"/>
          <w:lang w:val="uk-UA"/>
        </w:rPr>
        <w:t>("Celsius C=%e\n",</w:t>
      </w:r>
      <w:r w:rsidRPr="00E6043C">
        <w:rPr>
          <w:rFonts w:ascii="Cambria" w:cs="Times New Roman"/>
          <w:lang w:val="uk-UA"/>
        </w:rPr>
        <w:t>С</w:t>
      </w:r>
      <w:r w:rsidRPr="00E6043C">
        <w:rPr>
          <w:rFonts w:ascii="Cambria" w:cs="Times New Roman"/>
          <w:lang w:val="uk-UA"/>
        </w:rPr>
        <w:t xml:space="preserve">); </w:t>
      </w:r>
      <w:r w:rsidRPr="00E6043C">
        <w:rPr>
          <w:rFonts w:ascii="Cambria" w:cs="Times New Roman"/>
          <w:color w:val="009933"/>
          <w:lang w:val="uk-UA"/>
        </w:rPr>
        <w:t xml:space="preserve">/* </w:t>
      </w:r>
      <w:r w:rsidRPr="00E6043C">
        <w:rPr>
          <w:rFonts w:ascii="Cambria" w:cs="Times New Roman"/>
          <w:color w:val="009933"/>
          <w:lang w:val="uk-UA"/>
        </w:rPr>
        <w:t>виведення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значення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змінної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‘</w:t>
      </w:r>
      <w:r w:rsidRPr="00E6043C">
        <w:rPr>
          <w:rFonts w:ascii="Cambria" w:cs="Times New Roman"/>
          <w:color w:val="009933"/>
          <w:lang w:val="uk-UA"/>
        </w:rPr>
        <w:t>C</w:t>
      </w:r>
      <w:r w:rsidRPr="00E6043C">
        <w:rPr>
          <w:rFonts w:ascii="Cambria" w:cs="Times New Roman"/>
          <w:color w:val="009933"/>
          <w:lang w:val="uk-UA"/>
        </w:rPr>
        <w:t>’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в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науковому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форматі</w:t>
      </w:r>
      <w:r w:rsidRPr="00E6043C">
        <w:rPr>
          <w:rFonts w:ascii="Cambria" w:cs="Times New Roman"/>
          <w:color w:val="009933"/>
          <w:lang w:val="uk-UA"/>
        </w:rPr>
        <w:t xml:space="preserve">  */</w:t>
      </w:r>
    </w:p>
    <w:p w14:paraId="2BDF540E" w14:textId="77777777" w:rsidR="005B3E44" w:rsidRPr="00E6043C" w:rsidRDefault="005B3E44">
      <w:pPr>
        <w:ind w:firstLine="426"/>
        <w:jc w:val="both"/>
        <w:rPr>
          <w:rFonts w:cs="Times New Roman"/>
          <w:lang w:val="ru-RU"/>
        </w:rPr>
      </w:pPr>
      <w:r w:rsidRPr="00E6043C">
        <w:rPr>
          <w:rFonts w:ascii="Cambria" w:cs="Times New Roman"/>
          <w:lang w:val="ru-RU" w:eastAsia="en-US"/>
        </w:rPr>
        <w:t xml:space="preserve"> </w:t>
      </w:r>
      <w:r w:rsidRPr="00E6043C">
        <w:rPr>
          <w:rFonts w:ascii="Cambria" w:cs="Times New Roman"/>
          <w:lang w:val="uk-UA"/>
        </w:rPr>
        <w:t>}</w:t>
      </w:r>
    </w:p>
    <w:p w14:paraId="31A85B34" w14:textId="77777777" w:rsidR="005B3E44" w:rsidRPr="00E6043C" w:rsidRDefault="005B3E44">
      <w:pPr>
        <w:ind w:firstLine="426"/>
        <w:jc w:val="both"/>
        <w:rPr>
          <w:rFonts w:ascii="Courier New" w:cs="Times New Roman"/>
          <w:sz w:val="28"/>
          <w:lang w:val="uk-UA"/>
        </w:rPr>
      </w:pPr>
    </w:p>
    <w:p w14:paraId="22BFA39F" w14:textId="77777777" w:rsidR="005B3E44" w:rsidRPr="00E6043C" w:rsidRDefault="005B3E44">
      <w:pPr>
        <w:ind w:firstLine="426"/>
        <w:jc w:val="both"/>
        <w:rPr>
          <w:rFonts w:cs="Times New Roman"/>
          <w:lang w:val="ru-RU"/>
        </w:rPr>
      </w:pPr>
      <w:r w:rsidRPr="00E6043C">
        <w:rPr>
          <w:rFonts w:ascii="Times New Roman" w:cs="Times New Roman"/>
          <w:sz w:val="28"/>
          <w:lang w:val="uk-UA"/>
        </w:rPr>
        <w:t>Ці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файли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потрібно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зберігати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розширенням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“</w:t>
      </w:r>
      <w:r w:rsidRPr="00E6043C">
        <w:rPr>
          <w:rFonts w:ascii="Times New Roman" w:cs="Times New Roman"/>
          <w:sz w:val="28"/>
          <w:lang w:val="uk-UA"/>
        </w:rPr>
        <w:t>.</w:t>
      </w:r>
      <w:r w:rsidRPr="00E6043C">
        <w:rPr>
          <w:rFonts w:ascii="Times New Roman" w:cs="Times New Roman"/>
          <w:sz w:val="28"/>
          <w:lang w:val="uk-UA"/>
        </w:rPr>
        <w:t>с”</w:t>
      </w:r>
      <w:r w:rsidRPr="00E6043C">
        <w:rPr>
          <w:rFonts w:ascii="Times New Roman" w:cs="Times New Roman"/>
          <w:sz w:val="28"/>
          <w:lang w:val="uk-UA"/>
        </w:rPr>
        <w:t xml:space="preserve">, </w:t>
      </w:r>
      <w:r w:rsidRPr="00E6043C">
        <w:rPr>
          <w:rFonts w:ascii="Times New Roman" w:cs="Times New Roman"/>
          <w:sz w:val="28"/>
          <w:lang w:val="uk-UA"/>
        </w:rPr>
        <w:t>для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того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щоб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система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та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компілятор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зрозуміли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що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це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файл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для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компіляції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Сі</w:t>
      </w:r>
      <w:r w:rsidRPr="00E6043C">
        <w:rPr>
          <w:rFonts w:ascii="Times New Roman" w:cs="Times New Roman"/>
          <w:sz w:val="28"/>
          <w:lang w:val="uk-UA"/>
        </w:rPr>
        <w:t>-</w:t>
      </w:r>
      <w:r w:rsidRPr="00E6043C">
        <w:rPr>
          <w:rFonts w:ascii="Times New Roman" w:cs="Times New Roman"/>
          <w:sz w:val="28"/>
          <w:lang w:val="uk-UA"/>
        </w:rPr>
        <w:t>компілятором</w:t>
      </w:r>
      <w:r w:rsidRPr="00E6043C">
        <w:rPr>
          <w:rFonts w:ascii="Times New Roman" w:cs="Times New Roman"/>
          <w:sz w:val="28"/>
          <w:lang w:val="uk-UA"/>
        </w:rPr>
        <w:t xml:space="preserve">. </w:t>
      </w:r>
      <w:r w:rsidRPr="00E6043C">
        <w:rPr>
          <w:rFonts w:ascii="Times New Roman" w:cs="Times New Roman"/>
          <w:sz w:val="28"/>
          <w:lang w:val="uk-UA"/>
        </w:rPr>
        <w:t>Для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того</w:t>
      </w:r>
      <w:r w:rsidRPr="00E6043C">
        <w:rPr>
          <w:rFonts w:ascii="Times New Roman" w:cs="Times New Roman"/>
          <w:sz w:val="28"/>
          <w:lang w:val="uk-UA"/>
        </w:rPr>
        <w:t xml:space="preserve">, </w:t>
      </w:r>
      <w:r w:rsidRPr="00E6043C">
        <w:rPr>
          <w:rFonts w:ascii="Times New Roman" w:cs="Times New Roman"/>
          <w:sz w:val="28"/>
          <w:lang w:val="uk-UA"/>
        </w:rPr>
        <w:t>щоб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цю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програму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можна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було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відкомпілювати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компілятором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с</w:t>
      </w:r>
      <w:r w:rsidRPr="00E6043C">
        <w:rPr>
          <w:rFonts w:ascii="Times New Roman" w:cs="Times New Roman"/>
          <w:sz w:val="28"/>
          <w:lang w:val="uk-UA"/>
        </w:rPr>
        <w:t xml:space="preserve">++ </w:t>
      </w:r>
      <w:r w:rsidRPr="00E6043C">
        <w:rPr>
          <w:rFonts w:ascii="Times New Roman" w:cs="Times New Roman"/>
          <w:sz w:val="28"/>
          <w:lang w:val="uk-UA"/>
        </w:rPr>
        <w:t>потрібно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трохи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модифікувати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код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та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зберегти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його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розширенням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“</w:t>
      </w:r>
      <w:r w:rsidRPr="00E6043C">
        <w:rPr>
          <w:rFonts w:ascii="Times New Roman" w:cs="Times New Roman"/>
          <w:sz w:val="28"/>
          <w:lang w:val="uk-UA"/>
        </w:rPr>
        <w:t>.cpp</w:t>
      </w:r>
      <w:r w:rsidRPr="00E6043C">
        <w:rPr>
          <w:rFonts w:ascii="Times New Roman" w:cs="Times New Roman"/>
          <w:sz w:val="28"/>
          <w:lang w:val="uk-UA"/>
        </w:rPr>
        <w:t>”</w:t>
      </w:r>
      <w:r w:rsidRPr="00E6043C">
        <w:rPr>
          <w:rFonts w:ascii="Times New Roman" w:cs="Times New Roman"/>
          <w:sz w:val="28"/>
          <w:lang w:val="uk-UA"/>
        </w:rPr>
        <w:t>:</w:t>
      </w:r>
    </w:p>
    <w:p w14:paraId="2CF4DA69" w14:textId="77777777" w:rsidR="005B3E44" w:rsidRPr="00E6043C" w:rsidRDefault="005B3E44">
      <w:pPr>
        <w:ind w:firstLine="426"/>
        <w:jc w:val="both"/>
        <w:rPr>
          <w:rFonts w:ascii="Times New Roman" w:cs="Times New Roman"/>
          <w:sz w:val="28"/>
          <w:lang w:val="uk-UA"/>
        </w:rPr>
      </w:pPr>
    </w:p>
    <w:p w14:paraId="486BCB35" w14:textId="77777777" w:rsidR="005B3E44" w:rsidRPr="00E6043C" w:rsidRDefault="005B3E44">
      <w:pPr>
        <w:jc w:val="both"/>
        <w:rPr>
          <w:rFonts w:cs="Times New Roman"/>
        </w:rPr>
      </w:pPr>
      <w:r w:rsidRPr="00E6043C">
        <w:rPr>
          <w:rFonts w:ascii="Cambria" w:cs="Times New Roman"/>
          <w:lang w:val="uk-UA"/>
        </w:rPr>
        <w:t>#</w:t>
      </w:r>
      <w:r w:rsidRPr="00E6043C">
        <w:rPr>
          <w:rFonts w:ascii="Cambria" w:cs="Times New Roman"/>
          <w:color w:val="0000FF"/>
          <w:lang w:val="uk-UA"/>
        </w:rPr>
        <w:t>include</w:t>
      </w:r>
      <w:r w:rsidRPr="00E6043C">
        <w:rPr>
          <w:rFonts w:ascii="Cambria" w:cs="Times New Roman"/>
          <w:lang w:val="uk-UA"/>
        </w:rPr>
        <w:t xml:space="preserve"> &lt;cstdio&gt; </w:t>
      </w:r>
      <w:r w:rsidRPr="00E6043C">
        <w:rPr>
          <w:rFonts w:ascii="Cambria" w:cs="Times New Roman"/>
          <w:color w:val="009933"/>
          <w:lang w:val="uk-UA"/>
        </w:rPr>
        <w:t xml:space="preserve">// Link section: , </w:t>
      </w:r>
      <w:r w:rsidRPr="00E6043C">
        <w:rPr>
          <w:rFonts w:ascii="Cambria" w:cs="Times New Roman"/>
          <w:color w:val="009933"/>
          <w:lang w:val="uk-UA"/>
        </w:rPr>
        <w:t>бібліотека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стандартного</w:t>
      </w:r>
    </w:p>
    <w:p w14:paraId="6A5F7AA8" w14:textId="77777777" w:rsidR="005B3E44" w:rsidRPr="00E6043C" w:rsidRDefault="005B3E44">
      <w:pPr>
        <w:jc w:val="both"/>
        <w:rPr>
          <w:rFonts w:cs="Times New Roman"/>
          <w:lang w:val="ru-RU"/>
        </w:rPr>
      </w:pPr>
      <w:r w:rsidRPr="00E6043C">
        <w:rPr>
          <w:rFonts w:ascii="Cambria" w:cs="Times New Roman"/>
          <w:lang w:eastAsia="en-US"/>
        </w:rPr>
        <w:t xml:space="preserve">             </w:t>
      </w:r>
      <w:r w:rsidRPr="00E6043C">
        <w:rPr>
          <w:rFonts w:ascii="Cambria" w:cs="Times New Roman"/>
          <w:color w:val="009933"/>
          <w:lang w:val="uk-UA"/>
        </w:rPr>
        <w:t xml:space="preserve">// </w:t>
      </w:r>
      <w:r w:rsidRPr="00E6043C">
        <w:rPr>
          <w:rFonts w:ascii="Cambria" w:cs="Times New Roman"/>
          <w:color w:val="009933"/>
          <w:lang w:val="uk-UA"/>
        </w:rPr>
        <w:t>вводу</w:t>
      </w:r>
      <w:r w:rsidRPr="00E6043C">
        <w:rPr>
          <w:rFonts w:ascii="Cambria" w:cs="Times New Roman"/>
          <w:color w:val="009933"/>
          <w:lang w:val="uk-UA"/>
        </w:rPr>
        <w:t>-</w:t>
      </w:r>
      <w:r w:rsidRPr="00E6043C">
        <w:rPr>
          <w:rFonts w:ascii="Cambria" w:cs="Times New Roman"/>
          <w:color w:val="009933"/>
          <w:lang w:val="uk-UA"/>
        </w:rPr>
        <w:t>виводу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С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інтегрована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як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С</w:t>
      </w:r>
      <w:r w:rsidRPr="00E6043C">
        <w:rPr>
          <w:rFonts w:ascii="Cambria" w:cs="Times New Roman"/>
          <w:color w:val="009933"/>
          <w:lang w:val="uk-UA"/>
        </w:rPr>
        <w:t xml:space="preserve">++ </w:t>
      </w:r>
      <w:r w:rsidRPr="00E6043C">
        <w:rPr>
          <w:rFonts w:ascii="Cambria" w:cs="Times New Roman"/>
          <w:color w:val="009933"/>
          <w:lang w:val="uk-UA"/>
        </w:rPr>
        <w:t>бібліотека</w:t>
      </w:r>
      <w:r w:rsidRPr="00E6043C">
        <w:rPr>
          <w:rFonts w:ascii="Cambria" w:cs="Times New Roman"/>
          <w:color w:val="009933"/>
          <w:lang w:val="uk-UA"/>
        </w:rPr>
        <w:t xml:space="preserve"> </w:t>
      </w:r>
    </w:p>
    <w:p w14:paraId="6BF16708" w14:textId="77777777" w:rsidR="005B3E44" w:rsidRPr="00E6043C" w:rsidRDefault="005B3E44">
      <w:pPr>
        <w:jc w:val="both"/>
        <w:rPr>
          <w:rFonts w:cs="Times New Roman"/>
          <w:lang w:val="ru-RU"/>
        </w:rPr>
      </w:pPr>
      <w:r w:rsidRPr="00E6043C">
        <w:rPr>
          <w:rFonts w:ascii="Cambria" w:cs="Times New Roman"/>
          <w:lang w:val="uk-UA"/>
        </w:rPr>
        <w:t>#</w:t>
      </w:r>
      <w:r w:rsidRPr="00E6043C">
        <w:rPr>
          <w:rFonts w:ascii="Cambria" w:cs="Times New Roman"/>
          <w:color w:val="0000FF"/>
          <w:lang w:val="uk-UA"/>
        </w:rPr>
        <w:t>include</w:t>
      </w:r>
      <w:r w:rsidRPr="00E6043C">
        <w:rPr>
          <w:rFonts w:ascii="Cambria" w:cs="Times New Roman"/>
          <w:lang w:val="uk-UA"/>
        </w:rPr>
        <w:t xml:space="preserve"> &lt;cmath&gt; </w:t>
      </w:r>
      <w:r w:rsidRPr="00E6043C">
        <w:rPr>
          <w:rFonts w:ascii="Cambria" w:cs="Times New Roman"/>
          <w:color w:val="009933"/>
          <w:lang w:val="uk-UA"/>
        </w:rPr>
        <w:t xml:space="preserve">// </w:t>
      </w:r>
      <w:r w:rsidRPr="00E6043C">
        <w:rPr>
          <w:rFonts w:ascii="Cambria" w:cs="Times New Roman"/>
          <w:color w:val="009933"/>
          <w:lang w:val="uk-UA"/>
        </w:rPr>
        <w:t>заголовочний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файл</w:t>
      </w:r>
      <w:r w:rsidRPr="00E6043C">
        <w:rPr>
          <w:rFonts w:ascii="Cambria" w:cs="Times New Roman"/>
          <w:color w:val="009933"/>
          <w:lang w:val="uk-UA"/>
        </w:rPr>
        <w:t xml:space="preserve">, </w:t>
      </w:r>
    </w:p>
    <w:p w14:paraId="270A7C3E" w14:textId="77777777" w:rsidR="005B3E44" w:rsidRPr="00E6043C" w:rsidRDefault="005B3E44">
      <w:pPr>
        <w:jc w:val="both"/>
        <w:rPr>
          <w:rFonts w:cs="Times New Roman"/>
          <w:lang w:val="ru-RU"/>
        </w:rPr>
      </w:pPr>
      <w:r w:rsidRPr="00E6043C">
        <w:rPr>
          <w:rFonts w:ascii="Cambria" w:cs="Times New Roman"/>
          <w:color w:val="009933"/>
          <w:lang w:val="ru-RU" w:eastAsia="en-US"/>
        </w:rPr>
        <w:t xml:space="preserve">            </w:t>
      </w:r>
      <w:r w:rsidRPr="00E6043C">
        <w:rPr>
          <w:rFonts w:ascii="Cambria" w:cs="Times New Roman"/>
          <w:color w:val="009933"/>
          <w:lang w:val="uk-UA"/>
        </w:rPr>
        <w:t>//</w:t>
      </w:r>
      <w:r w:rsidRPr="00E6043C">
        <w:rPr>
          <w:rFonts w:ascii="Cambria" w:cs="Times New Roman"/>
          <w:color w:val="009933"/>
          <w:lang w:val="uk-UA"/>
        </w:rPr>
        <w:t>бібліотека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математичних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функцій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з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С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в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С</w:t>
      </w:r>
      <w:r w:rsidRPr="00E6043C">
        <w:rPr>
          <w:rFonts w:ascii="Cambria" w:cs="Times New Roman"/>
          <w:color w:val="009933"/>
          <w:lang w:val="uk-UA"/>
        </w:rPr>
        <w:t xml:space="preserve">++           </w:t>
      </w:r>
    </w:p>
    <w:p w14:paraId="584D245F" w14:textId="77777777" w:rsidR="005B3E44" w:rsidRPr="00E6043C" w:rsidRDefault="005B3E44">
      <w:pPr>
        <w:jc w:val="both"/>
        <w:rPr>
          <w:rFonts w:ascii="Cambria" w:cs="Times New Roman"/>
          <w:lang w:val="uk-UA"/>
        </w:rPr>
      </w:pPr>
    </w:p>
    <w:p w14:paraId="22794627" w14:textId="77777777" w:rsidR="005B3E44" w:rsidRPr="00E6043C" w:rsidRDefault="005B3E44">
      <w:pPr>
        <w:jc w:val="both"/>
        <w:rPr>
          <w:rFonts w:cs="Times New Roman"/>
        </w:rPr>
      </w:pPr>
      <w:r w:rsidRPr="00E6043C">
        <w:rPr>
          <w:rFonts w:ascii="Cambria" w:cs="Times New Roman"/>
          <w:color w:val="0000FF"/>
          <w:lang w:val="uk-UA"/>
        </w:rPr>
        <w:t>int main</w:t>
      </w:r>
      <w:r w:rsidRPr="00E6043C">
        <w:rPr>
          <w:rFonts w:ascii="Cambria" w:cs="Times New Roman"/>
          <w:lang w:val="uk-UA"/>
        </w:rPr>
        <w:t>() /</w:t>
      </w:r>
      <w:r w:rsidRPr="00E6043C">
        <w:rPr>
          <w:rFonts w:ascii="Cambria" w:cs="Times New Roman"/>
          <w:color w:val="009933"/>
          <w:lang w:val="uk-UA"/>
        </w:rPr>
        <w:t xml:space="preserve">/ </w:t>
      </w:r>
      <w:r w:rsidRPr="00E6043C">
        <w:rPr>
          <w:rFonts w:ascii="Cambria" w:cs="Times New Roman"/>
          <w:color w:val="009933"/>
          <w:lang w:val="uk-UA"/>
        </w:rPr>
        <w:t>головна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функція</w:t>
      </w:r>
      <w:r w:rsidRPr="00E6043C">
        <w:rPr>
          <w:rFonts w:ascii="Cambria" w:cs="Times New Roman"/>
          <w:color w:val="009933"/>
          <w:lang w:val="uk-UA"/>
        </w:rPr>
        <w:t xml:space="preserve"> (main function): </w:t>
      </w:r>
      <w:r w:rsidRPr="00E6043C">
        <w:rPr>
          <w:rFonts w:ascii="Cambria" w:cs="Times New Roman"/>
          <w:color w:val="009933"/>
          <w:lang w:val="uk-UA"/>
        </w:rPr>
        <w:t>точка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входу</w:t>
      </w:r>
      <w:r w:rsidRPr="00E6043C">
        <w:rPr>
          <w:rFonts w:ascii="Cambria" w:cs="Times New Roman"/>
          <w:color w:val="009933"/>
          <w:lang w:val="uk-UA"/>
        </w:rPr>
        <w:t xml:space="preserve"> (entry point)</w:t>
      </w:r>
    </w:p>
    <w:p w14:paraId="21850064" w14:textId="77777777" w:rsidR="005B3E44" w:rsidRPr="00E6043C" w:rsidRDefault="005B3E44">
      <w:pPr>
        <w:jc w:val="both"/>
        <w:rPr>
          <w:rFonts w:cs="Times New Roman"/>
        </w:rPr>
      </w:pPr>
      <w:r w:rsidRPr="00E6043C">
        <w:rPr>
          <w:rFonts w:ascii="Cambria" w:cs="Times New Roman"/>
          <w:lang w:val="uk-UA"/>
        </w:rPr>
        <w:t xml:space="preserve">{ </w:t>
      </w:r>
    </w:p>
    <w:p w14:paraId="066CB4FA" w14:textId="77777777" w:rsidR="005B3E44" w:rsidRPr="00E6043C" w:rsidRDefault="005B3E44">
      <w:pPr>
        <w:jc w:val="both"/>
        <w:rPr>
          <w:rFonts w:cs="Times New Roman"/>
        </w:rPr>
      </w:pPr>
      <w:r w:rsidRPr="00E6043C">
        <w:rPr>
          <w:rFonts w:ascii="Cambria" w:cs="Times New Roman"/>
          <w:lang w:eastAsia="en-US"/>
        </w:rPr>
        <w:t xml:space="preserve">    </w:t>
      </w:r>
      <w:r w:rsidRPr="00E6043C">
        <w:rPr>
          <w:rFonts w:ascii="Cambria" w:cs="Times New Roman"/>
          <w:color w:val="0000FF"/>
          <w:lang w:val="uk-UA"/>
        </w:rPr>
        <w:t>float</w:t>
      </w:r>
      <w:r w:rsidRPr="00E6043C">
        <w:rPr>
          <w:rFonts w:ascii="Cambria" w:cs="Times New Roman"/>
          <w:lang w:val="uk-UA"/>
        </w:rPr>
        <w:t xml:space="preserve"> x; </w:t>
      </w:r>
      <w:r w:rsidRPr="00E6043C">
        <w:rPr>
          <w:rFonts w:ascii="Cambria" w:cs="Times New Roman"/>
          <w:color w:val="009933"/>
          <w:lang w:val="uk-UA"/>
        </w:rPr>
        <w:t>//</w:t>
      </w:r>
      <w:r w:rsidRPr="00E6043C">
        <w:rPr>
          <w:rFonts w:ascii="Cambria" w:cs="Times New Roman"/>
          <w:color w:val="009933"/>
          <w:lang w:val="uk-UA"/>
        </w:rPr>
        <w:t>визначаємо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дійсну</w:t>
      </w:r>
      <w:r w:rsidRPr="00E6043C">
        <w:rPr>
          <w:rFonts w:ascii="Cambria" w:cs="Times New Roman"/>
          <w:color w:val="009933"/>
          <w:lang w:val="uk-UA"/>
        </w:rPr>
        <w:t xml:space="preserve"> (</w:t>
      </w:r>
      <w:r w:rsidRPr="00E6043C">
        <w:rPr>
          <w:rFonts w:ascii="Cambria" w:cs="Times New Roman"/>
          <w:color w:val="009933"/>
          <w:lang w:val="uk-UA"/>
        </w:rPr>
        <w:t>одинарної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точності</w:t>
      </w:r>
      <w:r w:rsidRPr="00E6043C">
        <w:rPr>
          <w:rFonts w:ascii="Cambria" w:cs="Times New Roman"/>
          <w:color w:val="009933"/>
          <w:lang w:val="uk-UA"/>
        </w:rPr>
        <w:t xml:space="preserve">) </w:t>
      </w:r>
      <w:r w:rsidRPr="00E6043C">
        <w:rPr>
          <w:rFonts w:ascii="Cambria" w:cs="Times New Roman"/>
          <w:color w:val="009933"/>
          <w:lang w:val="uk-UA"/>
        </w:rPr>
        <w:t>змінну</w:t>
      </w:r>
      <w:r w:rsidRPr="00E6043C">
        <w:rPr>
          <w:rFonts w:ascii="Cambria" w:cs="Times New Roman"/>
          <w:color w:val="009933"/>
          <w:lang w:val="uk-UA"/>
        </w:rPr>
        <w:t xml:space="preserve"> 'x'</w:t>
      </w:r>
    </w:p>
    <w:p w14:paraId="13679A96" w14:textId="77777777" w:rsidR="005B3E44" w:rsidRPr="00E6043C" w:rsidRDefault="005B3E44">
      <w:pPr>
        <w:jc w:val="both"/>
        <w:rPr>
          <w:rFonts w:cs="Times New Roman"/>
        </w:rPr>
      </w:pPr>
      <w:r w:rsidRPr="00E6043C">
        <w:rPr>
          <w:rFonts w:ascii="Cambria" w:cs="Times New Roman"/>
          <w:lang w:eastAsia="en-US"/>
        </w:rPr>
        <w:t xml:space="preserve">    </w:t>
      </w:r>
      <w:r w:rsidRPr="00E6043C">
        <w:rPr>
          <w:rFonts w:ascii="Cambria" w:cs="Times New Roman"/>
          <w:color w:val="0000FF"/>
          <w:lang w:val="uk-UA"/>
        </w:rPr>
        <w:t>scanf</w:t>
      </w:r>
      <w:r w:rsidRPr="00E6043C">
        <w:rPr>
          <w:rFonts w:ascii="Cambria" w:cs="Times New Roman"/>
          <w:lang w:val="uk-UA"/>
        </w:rPr>
        <w:t xml:space="preserve">("%F",&amp;x); </w:t>
      </w:r>
      <w:r w:rsidRPr="00E6043C">
        <w:rPr>
          <w:rFonts w:ascii="Cambria" w:cs="Times New Roman"/>
          <w:color w:val="009933"/>
          <w:lang w:val="uk-UA"/>
        </w:rPr>
        <w:t xml:space="preserve">// </w:t>
      </w:r>
      <w:r w:rsidRPr="00E6043C">
        <w:rPr>
          <w:rFonts w:ascii="Cambria" w:cs="Times New Roman"/>
          <w:color w:val="009933"/>
          <w:lang w:val="uk-UA"/>
        </w:rPr>
        <w:t>введення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змінної</w:t>
      </w:r>
      <w:r w:rsidRPr="00E6043C">
        <w:rPr>
          <w:rFonts w:ascii="Cambria" w:cs="Times New Roman"/>
          <w:color w:val="009933"/>
          <w:lang w:val="uk-UA"/>
        </w:rPr>
        <w:t xml:space="preserve"> 'x'</w:t>
      </w:r>
    </w:p>
    <w:p w14:paraId="08A23613" w14:textId="77777777" w:rsidR="005B3E44" w:rsidRPr="00E6043C" w:rsidRDefault="005B3E44">
      <w:pPr>
        <w:jc w:val="both"/>
        <w:rPr>
          <w:rFonts w:cs="Times New Roman"/>
        </w:rPr>
      </w:pPr>
      <w:r w:rsidRPr="00E6043C">
        <w:rPr>
          <w:rFonts w:ascii="Cambria" w:cs="Times New Roman"/>
          <w:lang w:eastAsia="en-US"/>
        </w:rPr>
        <w:t xml:space="preserve">    </w:t>
      </w:r>
      <w:r w:rsidRPr="00E6043C">
        <w:rPr>
          <w:rFonts w:ascii="Cambria" w:cs="Times New Roman"/>
          <w:color w:val="0000FF"/>
          <w:lang w:val="uk-UA"/>
        </w:rPr>
        <w:t>double</w:t>
      </w:r>
      <w:r w:rsidRPr="00E6043C">
        <w:rPr>
          <w:rFonts w:ascii="Cambria" w:cs="Times New Roman"/>
          <w:lang w:val="uk-UA"/>
        </w:rPr>
        <w:t xml:space="preserve"> y=sin(x); </w:t>
      </w:r>
      <w:r w:rsidRPr="00E6043C">
        <w:rPr>
          <w:rFonts w:ascii="Cambria" w:cs="Times New Roman"/>
          <w:color w:val="009933"/>
          <w:lang w:val="uk-UA"/>
        </w:rPr>
        <w:t xml:space="preserve">/* </w:t>
      </w:r>
      <w:r w:rsidRPr="00E6043C">
        <w:rPr>
          <w:rFonts w:ascii="Cambria" w:cs="Times New Roman"/>
          <w:color w:val="009933"/>
          <w:lang w:val="uk-UA"/>
        </w:rPr>
        <w:t>Вираз</w:t>
      </w:r>
      <w:r w:rsidRPr="00E6043C">
        <w:rPr>
          <w:rFonts w:ascii="Cambria" w:cs="Times New Roman"/>
          <w:color w:val="009933"/>
          <w:lang w:val="uk-UA"/>
        </w:rPr>
        <w:t xml:space="preserve"> (expression): </w:t>
      </w:r>
      <w:r w:rsidRPr="00E6043C">
        <w:rPr>
          <w:rFonts w:ascii="Cambria" w:cs="Times New Roman"/>
          <w:color w:val="009933"/>
          <w:lang w:val="uk-UA"/>
        </w:rPr>
        <w:t>виклик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функції</w:t>
      </w:r>
      <w:r w:rsidRPr="00E6043C">
        <w:rPr>
          <w:rFonts w:ascii="Cambria" w:cs="Times New Roman"/>
          <w:color w:val="009933"/>
          <w:lang w:val="uk-UA"/>
        </w:rPr>
        <w:t xml:space="preserve"> sin, </w:t>
      </w:r>
    </w:p>
    <w:p w14:paraId="5201389D" w14:textId="77777777" w:rsidR="005B3E44" w:rsidRPr="00E6043C" w:rsidRDefault="005B3E44">
      <w:pPr>
        <w:jc w:val="both"/>
        <w:rPr>
          <w:rFonts w:cs="Times New Roman"/>
        </w:rPr>
      </w:pPr>
      <w:r w:rsidRPr="00E6043C">
        <w:rPr>
          <w:rFonts w:ascii="Cambria" w:cs="Times New Roman"/>
          <w:color w:val="009933"/>
          <w:lang w:eastAsia="en-US"/>
        </w:rPr>
        <w:t xml:space="preserve">                    </w:t>
      </w:r>
      <w:r w:rsidRPr="00E6043C">
        <w:rPr>
          <w:rFonts w:ascii="Cambria" w:cs="Times New Roman"/>
          <w:color w:val="009933"/>
          <w:lang w:val="uk-UA"/>
        </w:rPr>
        <w:t>обчислення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виразу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та</w:t>
      </w:r>
      <w:r w:rsidRPr="00E6043C">
        <w:rPr>
          <w:rFonts w:ascii="Cambria" w:cs="Times New Roman"/>
          <w:color w:val="009933"/>
          <w:lang w:val="uk-UA"/>
        </w:rPr>
        <w:t xml:space="preserve"> </w:t>
      </w:r>
    </w:p>
    <w:p w14:paraId="13E5C457" w14:textId="77777777" w:rsidR="005B3E44" w:rsidRPr="00E6043C" w:rsidRDefault="005B3E44">
      <w:pPr>
        <w:jc w:val="both"/>
        <w:rPr>
          <w:rFonts w:cs="Times New Roman"/>
        </w:rPr>
      </w:pPr>
      <w:r w:rsidRPr="00E6043C">
        <w:rPr>
          <w:rFonts w:ascii="Cambria" w:cs="Times New Roman"/>
          <w:color w:val="009933"/>
          <w:lang w:eastAsia="en-US"/>
        </w:rPr>
        <w:t xml:space="preserve">                  </w:t>
      </w:r>
      <w:r w:rsidRPr="00E6043C">
        <w:rPr>
          <w:rFonts w:ascii="Cambria" w:cs="Times New Roman"/>
          <w:color w:val="009933"/>
          <w:lang w:val="uk-UA"/>
        </w:rPr>
        <w:t>ініціалізація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дійсної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змінної</w:t>
      </w:r>
      <w:r w:rsidRPr="00E6043C">
        <w:rPr>
          <w:rFonts w:ascii="Cambria" w:cs="Times New Roman"/>
          <w:color w:val="009933"/>
          <w:lang w:val="uk-UA"/>
        </w:rPr>
        <w:t xml:space="preserve"> (</w:t>
      </w:r>
      <w:r w:rsidRPr="00E6043C">
        <w:rPr>
          <w:rFonts w:ascii="Cambria" w:cs="Times New Roman"/>
          <w:color w:val="009933"/>
          <w:lang w:val="uk-UA"/>
        </w:rPr>
        <w:t>подвійною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точності</w:t>
      </w:r>
      <w:r w:rsidRPr="00E6043C">
        <w:rPr>
          <w:rFonts w:ascii="Cambria" w:cs="Times New Roman"/>
          <w:color w:val="009933"/>
          <w:lang w:val="uk-UA"/>
        </w:rPr>
        <w:t xml:space="preserve">) </w:t>
      </w:r>
      <w:r w:rsidRPr="00E6043C">
        <w:rPr>
          <w:rFonts w:ascii="Cambria" w:cs="Times New Roman"/>
          <w:color w:val="009933"/>
          <w:lang w:val="uk-UA"/>
        </w:rPr>
        <w:t>‘</w:t>
      </w:r>
      <w:r w:rsidRPr="00E6043C">
        <w:rPr>
          <w:rFonts w:ascii="Cambria" w:cs="Times New Roman"/>
          <w:color w:val="009933"/>
          <w:lang w:val="uk-UA"/>
        </w:rPr>
        <w:t>y</w:t>
      </w:r>
      <w:r w:rsidRPr="00E6043C">
        <w:rPr>
          <w:rFonts w:ascii="Cambria" w:cs="Times New Roman"/>
          <w:color w:val="009933"/>
          <w:lang w:val="uk-UA"/>
        </w:rPr>
        <w:t>’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eastAsia="en-US"/>
        </w:rPr>
        <w:t xml:space="preserve">    </w:t>
      </w:r>
      <w:r w:rsidRPr="00E6043C">
        <w:rPr>
          <w:rFonts w:ascii="Cambria" w:cs="Times New Roman"/>
          <w:color w:val="009933"/>
          <w:lang w:val="uk-UA"/>
        </w:rPr>
        <w:t>*/</w:t>
      </w:r>
    </w:p>
    <w:p w14:paraId="70AA0742" w14:textId="77777777" w:rsidR="005B3E44" w:rsidRPr="00E6043C" w:rsidRDefault="005B3E44">
      <w:pPr>
        <w:jc w:val="both"/>
        <w:rPr>
          <w:rFonts w:cs="Times New Roman"/>
        </w:rPr>
      </w:pPr>
      <w:r w:rsidRPr="00E6043C">
        <w:rPr>
          <w:rFonts w:ascii="Cambria" w:cs="Times New Roman"/>
          <w:lang w:eastAsia="en-US"/>
        </w:rPr>
        <w:lastRenderedPageBreak/>
        <w:t xml:space="preserve">     </w:t>
      </w:r>
      <w:r w:rsidRPr="00E6043C">
        <w:rPr>
          <w:rFonts w:ascii="Cambria" w:cs="Times New Roman"/>
          <w:color w:val="0000FF"/>
          <w:lang w:val="uk-UA"/>
        </w:rPr>
        <w:t>printf</w:t>
      </w:r>
      <w:r w:rsidRPr="00E6043C">
        <w:rPr>
          <w:rFonts w:ascii="Cambria" w:cs="Times New Roman"/>
          <w:lang w:val="uk-UA"/>
        </w:rPr>
        <w:t xml:space="preserve">("Result y=%f\n",y); </w:t>
      </w:r>
      <w:r w:rsidRPr="00E6043C">
        <w:rPr>
          <w:rFonts w:ascii="Cambria" w:cs="Times New Roman"/>
          <w:color w:val="009933"/>
          <w:lang w:val="uk-UA"/>
        </w:rPr>
        <w:t xml:space="preserve">// </w:t>
      </w:r>
      <w:r w:rsidRPr="00E6043C">
        <w:rPr>
          <w:rFonts w:ascii="Cambria" w:cs="Times New Roman"/>
          <w:color w:val="009933"/>
          <w:lang w:val="uk-UA"/>
        </w:rPr>
        <w:t>виведення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значення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змінної</w:t>
      </w:r>
      <w:r w:rsidRPr="00E6043C">
        <w:rPr>
          <w:rFonts w:ascii="Cambria" w:cs="Times New Roman"/>
          <w:color w:val="009933"/>
          <w:lang w:val="uk-UA"/>
        </w:rPr>
        <w:t xml:space="preserve"> y </w:t>
      </w:r>
    </w:p>
    <w:p w14:paraId="45E55E05" w14:textId="77777777" w:rsidR="005B3E44" w:rsidRPr="00E6043C" w:rsidRDefault="005B3E44">
      <w:pPr>
        <w:jc w:val="both"/>
        <w:rPr>
          <w:rFonts w:cs="Times New Roman"/>
        </w:rPr>
      </w:pPr>
      <w:r w:rsidRPr="00E6043C">
        <w:rPr>
          <w:rFonts w:ascii="Cambria" w:cs="Times New Roman"/>
          <w:lang w:val="uk-UA"/>
        </w:rPr>
        <w:t>}</w:t>
      </w:r>
    </w:p>
    <w:p w14:paraId="0B54C727" w14:textId="77777777" w:rsidR="005B3E44" w:rsidRPr="00E6043C" w:rsidRDefault="005B3E44">
      <w:pPr>
        <w:ind w:firstLine="426"/>
        <w:jc w:val="both"/>
        <w:rPr>
          <w:rFonts w:ascii="Times New Roman" w:cs="Times New Roman"/>
          <w:sz w:val="28"/>
          <w:lang w:val="uk-UA"/>
        </w:rPr>
      </w:pPr>
    </w:p>
    <w:p w14:paraId="4E68D4C5" w14:textId="77777777" w:rsidR="005B3E44" w:rsidRPr="00E6043C" w:rsidRDefault="005B3E44">
      <w:pPr>
        <w:ind w:firstLine="426"/>
        <w:jc w:val="both"/>
        <w:rPr>
          <w:rFonts w:cs="Times New Roman"/>
        </w:rPr>
      </w:pPr>
      <w:r w:rsidRPr="00E6043C">
        <w:rPr>
          <w:rFonts w:ascii="Times New Roman" w:cs="Times New Roman"/>
          <w:sz w:val="28"/>
          <w:lang w:val="uk-UA"/>
        </w:rPr>
        <w:t>Відмітимо</w:t>
      </w:r>
      <w:r w:rsidRPr="00E6043C">
        <w:rPr>
          <w:rFonts w:ascii="Times New Roman" w:cs="Times New Roman"/>
          <w:sz w:val="28"/>
          <w:lang w:val="uk-UA"/>
        </w:rPr>
        <w:t xml:space="preserve">, </w:t>
      </w:r>
      <w:r w:rsidRPr="00E6043C">
        <w:rPr>
          <w:rFonts w:ascii="Times New Roman" w:cs="Times New Roman"/>
          <w:sz w:val="28"/>
          <w:lang w:val="uk-UA"/>
        </w:rPr>
        <w:t>що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мова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Сі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–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чутлива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до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регістрів</w:t>
      </w:r>
      <w:r w:rsidR="00912635"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(</w:t>
      </w:r>
      <w:r w:rsidRPr="00E6043C">
        <w:rPr>
          <w:rFonts w:ascii="Times New Roman" w:cs="Times New Roman"/>
          <w:sz w:val="28"/>
          <w:lang w:val="uk-UA"/>
        </w:rPr>
        <w:t>кейс</w:t>
      </w:r>
      <w:r w:rsidRPr="00E6043C">
        <w:rPr>
          <w:rFonts w:ascii="Times New Roman" w:cs="Times New Roman"/>
          <w:sz w:val="28"/>
          <w:lang w:val="uk-UA"/>
        </w:rPr>
        <w:t>-</w:t>
      </w:r>
      <w:r w:rsidRPr="00E6043C">
        <w:rPr>
          <w:rFonts w:ascii="Times New Roman" w:cs="Times New Roman"/>
          <w:sz w:val="28"/>
          <w:lang w:val="uk-UA"/>
        </w:rPr>
        <w:t>сенсітів</w:t>
      </w:r>
      <w:r w:rsidRPr="00E6043C">
        <w:rPr>
          <w:rFonts w:ascii="Times New Roman" w:cs="Times New Roman"/>
          <w:sz w:val="28"/>
          <w:lang w:val="uk-UA"/>
        </w:rPr>
        <w:t xml:space="preserve">), </w:t>
      </w:r>
      <w:r w:rsidRPr="00E6043C">
        <w:rPr>
          <w:rFonts w:ascii="Times New Roman" w:cs="Times New Roman"/>
          <w:sz w:val="28"/>
          <w:lang w:val="uk-UA"/>
        </w:rPr>
        <w:t>тобто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регістр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символів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має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значення</w:t>
      </w:r>
      <w:r w:rsidRPr="00E6043C">
        <w:rPr>
          <w:rFonts w:ascii="Times New Roman" w:cs="Times New Roman"/>
          <w:sz w:val="28"/>
          <w:lang w:val="uk-UA"/>
        </w:rPr>
        <w:t xml:space="preserve">. </w:t>
      </w:r>
    </w:p>
    <w:p w14:paraId="26B76CD9" w14:textId="77777777" w:rsidR="005B3E44" w:rsidRPr="00E6043C" w:rsidRDefault="005B3E44">
      <w:pPr>
        <w:ind w:firstLine="426"/>
        <w:jc w:val="both"/>
        <w:rPr>
          <w:rFonts w:cs="Times New Roman"/>
          <w:lang w:val="ru-RU"/>
        </w:rPr>
      </w:pPr>
      <w:r w:rsidRPr="00E6043C">
        <w:rPr>
          <w:rFonts w:ascii="Times New Roman" w:cs="Times New Roman"/>
          <w:sz w:val="28"/>
          <w:lang w:val="uk-UA"/>
        </w:rPr>
        <w:t>Щодо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b/>
          <w:sz w:val="28"/>
          <w:lang w:val="uk-UA"/>
        </w:rPr>
        <w:t>коментарів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коді</w:t>
      </w:r>
      <w:r w:rsidRPr="00E6043C">
        <w:rPr>
          <w:rFonts w:ascii="Times New Roman" w:cs="Times New Roman"/>
          <w:sz w:val="28"/>
          <w:lang w:val="uk-UA"/>
        </w:rPr>
        <w:t xml:space="preserve">. </w:t>
      </w:r>
      <w:r w:rsidRPr="00E6043C">
        <w:rPr>
          <w:rFonts w:ascii="Times New Roman" w:cs="Times New Roman"/>
          <w:sz w:val="28"/>
          <w:lang w:val="uk-UA"/>
        </w:rPr>
        <w:t>В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сучасній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мові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Сі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існує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два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типи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коментарів</w:t>
      </w:r>
      <w:r w:rsidRPr="00E6043C">
        <w:rPr>
          <w:rFonts w:ascii="Times New Roman" w:cs="Times New Roman"/>
          <w:sz w:val="28"/>
          <w:lang w:val="uk-UA"/>
        </w:rPr>
        <w:t xml:space="preserve">, </w:t>
      </w:r>
      <w:r w:rsidRPr="00E6043C">
        <w:rPr>
          <w:rFonts w:ascii="Times New Roman" w:cs="Times New Roman"/>
          <w:sz w:val="28"/>
          <w:lang w:val="uk-UA"/>
        </w:rPr>
        <w:t>тобто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ділянок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коду</w:t>
      </w:r>
      <w:r w:rsidR="00912635" w:rsidRPr="00E6043C">
        <w:rPr>
          <w:rFonts w:ascii="Times New Roman" w:cs="Times New Roman"/>
          <w:sz w:val="28"/>
          <w:lang w:val="uk-UA"/>
        </w:rPr>
        <w:t xml:space="preserve">, </w:t>
      </w:r>
      <w:r w:rsidR="00912635" w:rsidRPr="00E6043C">
        <w:rPr>
          <w:rFonts w:ascii="Times New Roman" w:cs="Times New Roman"/>
          <w:sz w:val="28"/>
          <w:lang w:val="uk-UA"/>
        </w:rPr>
        <w:t>які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не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компілюються</w:t>
      </w:r>
      <w:r w:rsidRPr="00E6043C">
        <w:rPr>
          <w:rFonts w:ascii="Times New Roman" w:cs="Times New Roman"/>
          <w:sz w:val="28"/>
          <w:lang w:val="uk-UA"/>
        </w:rPr>
        <w:t>:</w:t>
      </w:r>
    </w:p>
    <w:p w14:paraId="65D78E28" w14:textId="77777777" w:rsidR="005B3E44" w:rsidRPr="00E6043C" w:rsidRDefault="005B3E44">
      <w:pPr>
        <w:ind w:firstLine="426"/>
        <w:jc w:val="both"/>
        <w:rPr>
          <w:rFonts w:cs="Times New Roman"/>
          <w:lang w:val="ru-RU"/>
        </w:rPr>
      </w:pPr>
      <w:r w:rsidRPr="00E6043C">
        <w:rPr>
          <w:rFonts w:ascii="Times New Roman" w:cs="Times New Roman"/>
          <w:sz w:val="28"/>
          <w:lang w:val="uk-UA"/>
        </w:rPr>
        <w:t xml:space="preserve">- </w:t>
      </w:r>
      <w:r w:rsidRPr="00E6043C">
        <w:rPr>
          <w:rFonts w:ascii="Times New Roman" w:cs="Times New Roman"/>
          <w:b/>
          <w:i/>
          <w:sz w:val="28"/>
          <w:lang w:val="uk-UA"/>
        </w:rPr>
        <w:t>Коментар</w:t>
      </w:r>
      <w:r w:rsidRPr="00E6043C">
        <w:rPr>
          <w:rFonts w:ascii="Times New Roman" w:cs="Times New Roman"/>
          <w:b/>
          <w:i/>
          <w:sz w:val="28"/>
          <w:lang w:val="uk-UA"/>
        </w:rPr>
        <w:t xml:space="preserve"> </w:t>
      </w:r>
      <w:r w:rsidRPr="00E6043C">
        <w:rPr>
          <w:rFonts w:ascii="Times New Roman" w:cs="Times New Roman"/>
          <w:b/>
          <w:i/>
          <w:sz w:val="28"/>
          <w:lang w:val="uk-UA"/>
        </w:rPr>
        <w:t>ділянки</w:t>
      </w:r>
      <w:r w:rsidRPr="00E6043C">
        <w:rPr>
          <w:rFonts w:ascii="Times New Roman" w:cs="Times New Roman"/>
          <w:b/>
          <w:i/>
          <w:sz w:val="28"/>
          <w:lang w:val="uk-UA"/>
        </w:rPr>
        <w:t xml:space="preserve"> </w:t>
      </w:r>
      <w:r w:rsidRPr="00E6043C">
        <w:rPr>
          <w:rFonts w:ascii="Times New Roman" w:cs="Times New Roman"/>
          <w:b/>
          <w:i/>
          <w:sz w:val="28"/>
          <w:lang w:val="uk-UA"/>
        </w:rPr>
        <w:t>коду</w:t>
      </w:r>
      <w:r w:rsidRPr="00E6043C">
        <w:rPr>
          <w:rFonts w:ascii="Times New Roman" w:cs="Times New Roman"/>
          <w:b/>
          <w:sz w:val="28"/>
          <w:lang w:val="uk-UA"/>
        </w:rPr>
        <w:t>,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що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може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бути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як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на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час</w:t>
      </w:r>
      <w:r w:rsidR="00912635" w:rsidRPr="00E6043C">
        <w:rPr>
          <w:rFonts w:ascii="Times New Roman" w:cs="Times New Roman"/>
          <w:sz w:val="28"/>
          <w:lang w:val="uk-UA"/>
        </w:rPr>
        <w:t>т</w:t>
      </w:r>
      <w:r w:rsidRPr="00E6043C">
        <w:rPr>
          <w:rFonts w:ascii="Times New Roman" w:cs="Times New Roman"/>
          <w:sz w:val="28"/>
          <w:lang w:val="uk-UA"/>
        </w:rPr>
        <w:t>ину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рядка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так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на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декілька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рядків</w:t>
      </w:r>
      <w:r w:rsidRPr="00E6043C">
        <w:rPr>
          <w:rFonts w:ascii="Times New Roman" w:cs="Times New Roman"/>
          <w:sz w:val="28"/>
          <w:lang w:val="uk-UA"/>
        </w:rPr>
        <w:t>:</w:t>
      </w:r>
    </w:p>
    <w:p w14:paraId="19757FC2" w14:textId="77777777" w:rsidR="005B3E44" w:rsidRPr="00E6043C" w:rsidRDefault="005B3E44">
      <w:pPr>
        <w:ind w:firstLine="426"/>
        <w:jc w:val="both"/>
        <w:rPr>
          <w:rFonts w:cs="Times New Roman"/>
          <w:lang w:val="ru-RU"/>
        </w:rPr>
      </w:pPr>
      <w:r w:rsidRPr="00E6043C">
        <w:rPr>
          <w:rFonts w:ascii="Cambria" w:cs="Times New Roman"/>
          <w:color w:val="009933"/>
          <w:lang w:val="uk-UA"/>
        </w:rPr>
        <w:t xml:space="preserve">/*  </w:t>
      </w:r>
      <w:r w:rsidRPr="00E6043C">
        <w:rPr>
          <w:rFonts w:ascii="Cambria" w:cs="Times New Roman"/>
          <w:color w:val="009933"/>
          <w:lang w:val="uk-UA"/>
        </w:rPr>
        <w:t>якийсь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текст</w:t>
      </w:r>
      <w:r w:rsidRPr="00E6043C">
        <w:rPr>
          <w:rFonts w:ascii="Cambria" w:cs="Times New Roman"/>
          <w:color w:val="009933"/>
          <w:lang w:val="uk-UA"/>
        </w:rPr>
        <w:t xml:space="preserve">  </w:t>
      </w:r>
      <w:r w:rsidRPr="00E6043C">
        <w:rPr>
          <w:rFonts w:ascii="Cambria" w:cs="Times New Roman"/>
          <w:color w:val="009933"/>
          <w:lang w:val="uk-UA"/>
        </w:rPr>
        <w:t>тут</w:t>
      </w:r>
      <w:r w:rsidRPr="00E6043C">
        <w:rPr>
          <w:rFonts w:ascii="Cambria" w:cs="Times New Roman"/>
          <w:color w:val="009933"/>
          <w:lang w:val="uk-UA"/>
        </w:rPr>
        <w:t xml:space="preserve">    */</w:t>
      </w:r>
    </w:p>
    <w:p w14:paraId="4BB2E62E" w14:textId="77777777" w:rsidR="005B3E44" w:rsidRPr="00E6043C" w:rsidRDefault="005B3E44">
      <w:pPr>
        <w:ind w:firstLine="426"/>
        <w:jc w:val="both"/>
        <w:rPr>
          <w:rFonts w:cs="Times New Roman"/>
          <w:lang w:val="ru-RU"/>
        </w:rPr>
      </w:pPr>
      <w:r w:rsidRPr="00E6043C">
        <w:rPr>
          <w:rFonts w:ascii="Cambria" w:cs="Times New Roman"/>
          <w:color w:val="009933"/>
          <w:lang w:val="uk-UA"/>
        </w:rPr>
        <w:t>/*</w:t>
      </w:r>
    </w:p>
    <w:p w14:paraId="29354F19" w14:textId="77777777" w:rsidR="005B3E44" w:rsidRPr="00E6043C" w:rsidRDefault="005B3E44">
      <w:pPr>
        <w:ind w:firstLine="426"/>
        <w:jc w:val="both"/>
        <w:rPr>
          <w:rFonts w:cs="Times New Roman"/>
          <w:lang w:val="ru-RU"/>
        </w:rPr>
      </w:pPr>
      <w:r w:rsidRPr="00E6043C">
        <w:rPr>
          <w:rFonts w:ascii="Cambria" w:cs="Times New Roman"/>
          <w:color w:val="009933"/>
          <w:lang w:val="uk-UA"/>
        </w:rPr>
        <w:t>текст</w:t>
      </w:r>
      <w:r w:rsidRPr="00E6043C">
        <w:rPr>
          <w:rFonts w:ascii="Cambria" w:cs="Times New Roman"/>
          <w:color w:val="009933"/>
          <w:lang w:val="uk-UA"/>
        </w:rPr>
        <w:t>,</w:t>
      </w:r>
    </w:p>
    <w:p w14:paraId="7D284A7E" w14:textId="77777777" w:rsidR="005B3E44" w:rsidRPr="00E6043C" w:rsidRDefault="005B3E44">
      <w:pPr>
        <w:ind w:firstLine="426"/>
        <w:jc w:val="both"/>
        <w:rPr>
          <w:rFonts w:cs="Times New Roman"/>
          <w:lang w:val="ru-RU"/>
        </w:rPr>
      </w:pPr>
      <w:r w:rsidRPr="00E6043C">
        <w:rPr>
          <w:rFonts w:ascii="Cambria" w:cs="Times New Roman"/>
          <w:color w:val="009933"/>
          <w:lang w:val="uk-UA"/>
        </w:rPr>
        <w:t>знову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текст</w:t>
      </w:r>
    </w:p>
    <w:p w14:paraId="0DBED0DE" w14:textId="77777777" w:rsidR="005B3E44" w:rsidRPr="00E6043C" w:rsidRDefault="005B3E44">
      <w:pPr>
        <w:ind w:firstLine="426"/>
        <w:jc w:val="both"/>
        <w:rPr>
          <w:rFonts w:cs="Times New Roman"/>
          <w:lang w:val="ru-RU"/>
        </w:rPr>
      </w:pPr>
      <w:r w:rsidRPr="00E6043C">
        <w:rPr>
          <w:rFonts w:ascii="Cambria" w:cs="Times New Roman"/>
          <w:color w:val="009933"/>
          <w:lang w:val="ru-RU" w:eastAsia="en-US"/>
        </w:rPr>
        <w:t>…</w:t>
      </w:r>
      <w:r w:rsidRPr="00E6043C">
        <w:rPr>
          <w:rFonts w:ascii="Cambria" w:cs="Times New Roman"/>
          <w:color w:val="009933"/>
          <w:lang w:val="uk-UA"/>
        </w:rPr>
        <w:t>.</w:t>
      </w:r>
    </w:p>
    <w:p w14:paraId="6C5F8952" w14:textId="77777777" w:rsidR="005B3E44" w:rsidRPr="00E6043C" w:rsidRDefault="005B3E44">
      <w:pPr>
        <w:ind w:firstLine="426"/>
        <w:jc w:val="both"/>
        <w:rPr>
          <w:rFonts w:cs="Times New Roman"/>
          <w:lang w:val="ru-RU"/>
        </w:rPr>
      </w:pPr>
      <w:r w:rsidRPr="00E6043C">
        <w:rPr>
          <w:rFonts w:ascii="Cambria" w:cs="Times New Roman"/>
          <w:color w:val="009933"/>
          <w:lang w:val="uk-UA"/>
        </w:rPr>
        <w:t>ще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щось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…</w:t>
      </w:r>
      <w:r w:rsidRPr="00E6043C">
        <w:rPr>
          <w:rFonts w:ascii="Cambria" w:cs="Times New Roman"/>
          <w:color w:val="009933"/>
          <w:lang w:val="uk-UA"/>
        </w:rPr>
        <w:t>.</w:t>
      </w:r>
    </w:p>
    <w:p w14:paraId="2824033B" w14:textId="77777777" w:rsidR="005B3E44" w:rsidRPr="00E6043C" w:rsidRDefault="005B3E44">
      <w:pPr>
        <w:ind w:firstLine="426"/>
        <w:jc w:val="both"/>
        <w:rPr>
          <w:rFonts w:ascii="Cambria" w:cs="Times New Roman"/>
          <w:color w:val="009933"/>
          <w:lang w:val="uk-UA"/>
        </w:rPr>
      </w:pPr>
    </w:p>
    <w:p w14:paraId="089CAC67" w14:textId="77777777" w:rsidR="005B3E44" w:rsidRPr="00E6043C" w:rsidRDefault="005B3E44">
      <w:pPr>
        <w:ind w:firstLine="426"/>
        <w:jc w:val="both"/>
        <w:rPr>
          <w:rFonts w:cs="Times New Roman"/>
          <w:lang w:val="ru-RU"/>
        </w:rPr>
      </w:pPr>
      <w:r w:rsidRPr="00E6043C">
        <w:rPr>
          <w:rFonts w:ascii="Cambria" w:cs="Times New Roman"/>
          <w:color w:val="009933"/>
          <w:lang w:val="uk-UA"/>
        </w:rPr>
        <w:t>*/</w:t>
      </w:r>
    </w:p>
    <w:p w14:paraId="7D8EA735" w14:textId="77777777" w:rsidR="005B3E44" w:rsidRPr="00E6043C" w:rsidRDefault="005B3E44">
      <w:pPr>
        <w:ind w:firstLine="426"/>
        <w:jc w:val="both"/>
        <w:rPr>
          <w:rFonts w:ascii="Times New Roman" w:cs="Times New Roman"/>
          <w:sz w:val="28"/>
          <w:lang w:val="uk-UA"/>
        </w:rPr>
      </w:pPr>
    </w:p>
    <w:p w14:paraId="64B19A82" w14:textId="77777777" w:rsidR="005B3E44" w:rsidRPr="00E6043C" w:rsidRDefault="005B3E44">
      <w:pPr>
        <w:ind w:firstLine="426"/>
        <w:jc w:val="both"/>
        <w:rPr>
          <w:rFonts w:cs="Times New Roman"/>
          <w:lang w:val="ru-RU"/>
        </w:rPr>
      </w:pPr>
      <w:r w:rsidRPr="00E6043C">
        <w:rPr>
          <w:rFonts w:ascii="Times New Roman" w:cs="Times New Roman"/>
          <w:sz w:val="28"/>
          <w:lang w:val="uk-UA"/>
        </w:rPr>
        <w:t xml:space="preserve">- </w:t>
      </w:r>
      <w:r w:rsidRPr="00E6043C">
        <w:rPr>
          <w:rFonts w:ascii="Times New Roman" w:cs="Times New Roman"/>
          <w:b/>
          <w:i/>
          <w:sz w:val="28"/>
          <w:lang w:val="uk-UA"/>
        </w:rPr>
        <w:t>Коментар</w:t>
      </w:r>
      <w:r w:rsidRPr="00E6043C">
        <w:rPr>
          <w:rFonts w:ascii="Times New Roman" w:cs="Times New Roman"/>
          <w:b/>
          <w:i/>
          <w:sz w:val="28"/>
          <w:lang w:val="uk-UA"/>
        </w:rPr>
        <w:t xml:space="preserve"> </w:t>
      </w:r>
      <w:r w:rsidRPr="00E6043C">
        <w:rPr>
          <w:rFonts w:ascii="Times New Roman" w:cs="Times New Roman"/>
          <w:b/>
          <w:i/>
          <w:sz w:val="28"/>
          <w:lang w:val="uk-UA"/>
        </w:rPr>
        <w:t>до</w:t>
      </w:r>
      <w:r w:rsidRPr="00E6043C">
        <w:rPr>
          <w:rFonts w:ascii="Times New Roman" w:cs="Times New Roman"/>
          <w:b/>
          <w:i/>
          <w:sz w:val="28"/>
          <w:lang w:val="uk-UA"/>
        </w:rPr>
        <w:t xml:space="preserve"> </w:t>
      </w:r>
      <w:r w:rsidRPr="00E6043C">
        <w:rPr>
          <w:rFonts w:ascii="Times New Roman" w:cs="Times New Roman"/>
          <w:b/>
          <w:i/>
          <w:sz w:val="28"/>
          <w:lang w:val="uk-UA"/>
        </w:rPr>
        <w:t>кінця</w:t>
      </w:r>
      <w:r w:rsidRPr="00E6043C">
        <w:rPr>
          <w:rFonts w:ascii="Times New Roman" w:cs="Times New Roman"/>
          <w:b/>
          <w:i/>
          <w:sz w:val="28"/>
          <w:lang w:val="uk-UA"/>
        </w:rPr>
        <w:t xml:space="preserve"> </w:t>
      </w:r>
      <w:r w:rsidRPr="00E6043C">
        <w:rPr>
          <w:rFonts w:ascii="Times New Roman" w:cs="Times New Roman"/>
          <w:b/>
          <w:i/>
          <w:sz w:val="28"/>
          <w:lang w:val="uk-UA"/>
        </w:rPr>
        <w:t>рядку</w:t>
      </w:r>
      <w:r w:rsidRPr="00E6043C">
        <w:rPr>
          <w:rFonts w:ascii="Times New Roman" w:cs="Times New Roman"/>
          <w:b/>
          <w:i/>
          <w:sz w:val="28"/>
          <w:lang w:val="uk-UA"/>
        </w:rPr>
        <w:t>:</w:t>
      </w:r>
    </w:p>
    <w:p w14:paraId="0C81499E" w14:textId="77777777" w:rsidR="005B3E44" w:rsidRPr="00E6043C" w:rsidRDefault="005B3E44">
      <w:pPr>
        <w:ind w:firstLine="426"/>
        <w:jc w:val="both"/>
        <w:rPr>
          <w:rFonts w:cs="Times New Roman"/>
          <w:lang w:val="ru-RU"/>
        </w:rPr>
      </w:pPr>
      <w:r w:rsidRPr="00E6043C">
        <w:rPr>
          <w:rFonts w:ascii="Cambria" w:cs="Times New Roman"/>
          <w:color w:val="009933"/>
          <w:lang w:val="uk-UA"/>
        </w:rPr>
        <w:t xml:space="preserve">// </w:t>
      </w:r>
      <w:r w:rsidRPr="00E6043C">
        <w:rPr>
          <w:rFonts w:ascii="Cambria" w:cs="Times New Roman"/>
          <w:color w:val="009933"/>
          <w:lang w:val="uk-UA"/>
        </w:rPr>
        <w:t>текст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до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кінця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рядка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ігнорується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компілятором</w:t>
      </w:r>
    </w:p>
    <w:p w14:paraId="56F1E473" w14:textId="77777777" w:rsidR="005B3E44" w:rsidRPr="00E6043C" w:rsidRDefault="005B3E44">
      <w:pPr>
        <w:ind w:firstLine="426"/>
        <w:jc w:val="both"/>
        <w:rPr>
          <w:rFonts w:ascii="Times New Roman" w:cs="Times New Roman"/>
          <w:sz w:val="28"/>
          <w:lang w:val="uk-UA"/>
        </w:rPr>
      </w:pPr>
    </w:p>
    <w:p w14:paraId="18D5F682" w14:textId="77777777" w:rsidR="005B3E44" w:rsidRPr="00E6043C" w:rsidRDefault="005B3E44">
      <w:pPr>
        <w:ind w:firstLine="426"/>
        <w:jc w:val="both"/>
        <w:rPr>
          <w:rFonts w:cs="Times New Roman"/>
          <w:lang w:val="ru-RU"/>
        </w:rPr>
      </w:pPr>
      <w:r w:rsidRPr="00E6043C">
        <w:rPr>
          <w:rFonts w:ascii="Times New Roman" w:cs="Times New Roman"/>
          <w:sz w:val="28"/>
          <w:lang w:val="uk-UA"/>
        </w:rPr>
        <w:t>Можна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побачити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також</w:t>
      </w:r>
      <w:r w:rsidRPr="00E6043C">
        <w:rPr>
          <w:rFonts w:ascii="Times New Roman" w:cs="Times New Roman"/>
          <w:sz w:val="28"/>
          <w:lang w:val="uk-UA"/>
        </w:rPr>
        <w:t xml:space="preserve">, </w:t>
      </w:r>
      <w:r w:rsidRPr="00E6043C">
        <w:rPr>
          <w:rFonts w:ascii="Times New Roman" w:cs="Times New Roman"/>
          <w:sz w:val="28"/>
          <w:lang w:val="uk-UA"/>
        </w:rPr>
        <w:t>що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всі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команди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на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Сі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завершуються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крапкою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комою</w:t>
      </w:r>
      <w:r w:rsidRPr="00E6043C">
        <w:rPr>
          <w:rFonts w:ascii="Times New Roman" w:cs="Times New Roman"/>
          <w:sz w:val="28"/>
          <w:lang w:val="uk-UA"/>
        </w:rPr>
        <w:t xml:space="preserve">, </w:t>
      </w:r>
      <w:r w:rsidRPr="00E6043C">
        <w:rPr>
          <w:rFonts w:ascii="Times New Roman" w:cs="Times New Roman"/>
          <w:sz w:val="28"/>
          <w:lang w:val="uk-UA"/>
        </w:rPr>
        <w:t>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блоки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програми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виділяються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фігурними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дужками</w:t>
      </w:r>
      <w:r w:rsidRPr="00E6043C">
        <w:rPr>
          <w:rFonts w:ascii="Times New Roman" w:cs="Times New Roman"/>
          <w:sz w:val="28"/>
          <w:lang w:val="uk-UA"/>
        </w:rPr>
        <w:t xml:space="preserve">.  </w:t>
      </w:r>
    </w:p>
    <w:p w14:paraId="635E8DD3" w14:textId="77777777" w:rsidR="005B3E44" w:rsidRPr="00E6043C" w:rsidRDefault="005B3E44">
      <w:pPr>
        <w:ind w:firstLine="426"/>
        <w:jc w:val="both"/>
        <w:rPr>
          <w:rFonts w:cs="Times New Roman"/>
          <w:lang w:val="ru-RU"/>
        </w:rPr>
      </w:pPr>
      <w:r w:rsidRPr="00E6043C">
        <w:rPr>
          <w:rFonts w:ascii="Times New Roman" w:cs="Times New Roman"/>
          <w:sz w:val="28"/>
          <w:lang w:val="uk-UA"/>
        </w:rPr>
        <w:t>На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відміну</w:t>
      </w:r>
      <w:r w:rsidR="00912635" w:rsidRPr="00E6043C">
        <w:rPr>
          <w:rFonts w:ascii="Times New Roman" w:cs="Times New Roman"/>
          <w:sz w:val="28"/>
          <w:lang w:val="uk-UA"/>
        </w:rPr>
        <w:t>,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наприклад</w:t>
      </w:r>
      <w:r w:rsidR="00912635" w:rsidRPr="00E6043C">
        <w:rPr>
          <w:rFonts w:ascii="Times New Roman" w:cs="Times New Roman"/>
          <w:sz w:val="28"/>
          <w:lang w:val="uk-UA"/>
        </w:rPr>
        <w:t>,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від</w:t>
      </w:r>
      <w:r w:rsidRPr="00E6043C">
        <w:rPr>
          <w:rFonts w:ascii="Times New Roman" w:cs="Times New Roman"/>
          <w:sz w:val="28"/>
          <w:lang w:val="uk-UA"/>
        </w:rPr>
        <w:t xml:space="preserve"> Python</w:t>
      </w:r>
      <w:r w:rsidR="00912635" w:rsidRPr="00E6043C">
        <w:rPr>
          <w:rFonts w:ascii="Times New Roman" w:cs="Times New Roman"/>
          <w:sz w:val="28"/>
          <w:lang w:val="uk-UA"/>
        </w:rPr>
        <w:t>,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немає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різниці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як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розташовувати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пробіли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та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табуляції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текстів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програми</w:t>
      </w:r>
      <w:r w:rsidRPr="00E6043C">
        <w:rPr>
          <w:rFonts w:ascii="Times New Roman" w:cs="Times New Roman"/>
          <w:sz w:val="28"/>
          <w:lang w:val="uk-UA"/>
        </w:rPr>
        <w:t xml:space="preserve">. </w:t>
      </w:r>
      <w:r w:rsidRPr="00E6043C">
        <w:rPr>
          <w:rFonts w:ascii="Times New Roman" w:cs="Times New Roman"/>
          <w:sz w:val="28"/>
          <w:lang w:val="uk-UA"/>
        </w:rPr>
        <w:t>Але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i/>
          <w:sz w:val="28"/>
          <w:lang w:val="uk-UA"/>
        </w:rPr>
        <w:t>вкрай</w:t>
      </w:r>
      <w:r w:rsidRPr="00E6043C">
        <w:rPr>
          <w:rFonts w:ascii="Times New Roman" w:cs="Times New Roman"/>
          <w:i/>
          <w:sz w:val="28"/>
          <w:lang w:val="uk-UA"/>
        </w:rPr>
        <w:t xml:space="preserve"> </w:t>
      </w:r>
      <w:r w:rsidRPr="00E6043C">
        <w:rPr>
          <w:rFonts w:ascii="Times New Roman" w:cs="Times New Roman"/>
          <w:i/>
          <w:sz w:val="28"/>
          <w:lang w:val="uk-UA"/>
        </w:rPr>
        <w:t>бажано</w:t>
      </w:r>
      <w:r w:rsidRPr="00E6043C">
        <w:rPr>
          <w:rFonts w:ascii="Times New Roman" w:cs="Times New Roman"/>
          <w:i/>
          <w:sz w:val="28"/>
          <w:lang w:val="uk-UA"/>
        </w:rPr>
        <w:t xml:space="preserve"> </w:t>
      </w:r>
      <w:r w:rsidRPr="00E6043C">
        <w:rPr>
          <w:rFonts w:ascii="Times New Roman" w:cs="Times New Roman"/>
          <w:i/>
          <w:sz w:val="28"/>
          <w:lang w:val="uk-UA"/>
        </w:rPr>
        <w:t>використовувати</w:t>
      </w:r>
      <w:r w:rsidRPr="00E6043C">
        <w:rPr>
          <w:rFonts w:ascii="Times New Roman" w:cs="Times New Roman"/>
          <w:i/>
          <w:sz w:val="28"/>
          <w:lang w:val="uk-UA"/>
        </w:rPr>
        <w:t xml:space="preserve"> </w:t>
      </w:r>
      <w:r w:rsidRPr="00E6043C">
        <w:rPr>
          <w:rFonts w:ascii="Times New Roman" w:cs="Times New Roman"/>
          <w:i/>
          <w:sz w:val="28"/>
          <w:lang w:val="uk-UA"/>
        </w:rPr>
        <w:t>певний</w:t>
      </w:r>
      <w:r w:rsidRPr="00E6043C">
        <w:rPr>
          <w:rFonts w:ascii="Times New Roman" w:cs="Times New Roman"/>
          <w:i/>
          <w:sz w:val="28"/>
          <w:lang w:val="uk-UA"/>
        </w:rPr>
        <w:t xml:space="preserve"> </w:t>
      </w:r>
      <w:r w:rsidRPr="00E6043C">
        <w:rPr>
          <w:rFonts w:ascii="Times New Roman" w:cs="Times New Roman"/>
          <w:i/>
          <w:sz w:val="28"/>
          <w:lang w:val="uk-UA"/>
        </w:rPr>
        <w:t>стиль</w:t>
      </w:r>
      <w:r w:rsidRPr="00E6043C">
        <w:rPr>
          <w:rFonts w:ascii="Times New Roman" w:cs="Times New Roman"/>
          <w:i/>
          <w:sz w:val="28"/>
          <w:lang w:val="uk-UA"/>
        </w:rPr>
        <w:t xml:space="preserve"> </w:t>
      </w:r>
      <w:r w:rsidRPr="00E6043C">
        <w:rPr>
          <w:rFonts w:ascii="Times New Roman" w:cs="Times New Roman"/>
          <w:i/>
          <w:sz w:val="28"/>
          <w:lang w:val="uk-UA"/>
        </w:rPr>
        <w:t>програмування</w:t>
      </w:r>
      <w:r w:rsidRPr="00E6043C">
        <w:rPr>
          <w:rFonts w:ascii="Times New Roman" w:cs="Times New Roman"/>
          <w:sz w:val="28"/>
          <w:lang w:val="uk-UA"/>
        </w:rPr>
        <w:t xml:space="preserve">, </w:t>
      </w:r>
      <w:r w:rsidRPr="00E6043C">
        <w:rPr>
          <w:rFonts w:ascii="Times New Roman" w:cs="Times New Roman"/>
          <w:sz w:val="28"/>
          <w:lang w:val="uk-UA"/>
        </w:rPr>
        <w:t>схожий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до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того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що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використовується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</w:t>
      </w:r>
      <w:r w:rsidRPr="00E6043C">
        <w:rPr>
          <w:rFonts w:ascii="Times New Roman" w:cs="Times New Roman"/>
          <w:sz w:val="28"/>
          <w:lang w:val="uk-UA"/>
        </w:rPr>
        <w:t xml:space="preserve"> Python </w:t>
      </w:r>
      <w:r w:rsidRPr="00E6043C">
        <w:rPr>
          <w:rFonts w:ascii="Times New Roman" w:cs="Times New Roman"/>
          <w:sz w:val="28"/>
          <w:lang w:val="uk-UA"/>
        </w:rPr>
        <w:t>–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одна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команда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на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рядок</w:t>
      </w:r>
      <w:r w:rsidRPr="00E6043C">
        <w:rPr>
          <w:rFonts w:ascii="Times New Roman" w:cs="Times New Roman"/>
          <w:sz w:val="28"/>
          <w:lang w:val="uk-UA"/>
        </w:rPr>
        <w:t xml:space="preserve">, </w:t>
      </w:r>
      <w:r w:rsidRPr="00E6043C">
        <w:rPr>
          <w:rFonts w:ascii="Times New Roman" w:cs="Times New Roman"/>
          <w:sz w:val="28"/>
          <w:lang w:val="uk-UA"/>
        </w:rPr>
        <w:t>табуляція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при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виділенні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програмних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блоків</w:t>
      </w:r>
      <w:r w:rsidRPr="00E6043C">
        <w:rPr>
          <w:rFonts w:ascii="Times New Roman" w:cs="Times New Roman"/>
          <w:sz w:val="28"/>
          <w:lang w:val="uk-UA"/>
        </w:rPr>
        <w:t xml:space="preserve">, </w:t>
      </w:r>
      <w:r w:rsidRPr="00E6043C">
        <w:rPr>
          <w:rFonts w:ascii="Times New Roman" w:cs="Times New Roman"/>
          <w:sz w:val="28"/>
          <w:lang w:val="uk-UA"/>
        </w:rPr>
        <w:t>фігурні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дужки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на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окремих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рядках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так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далі</w:t>
      </w:r>
      <w:r w:rsidRPr="00E6043C">
        <w:rPr>
          <w:rFonts w:ascii="Times New Roman" w:cs="Times New Roman"/>
          <w:sz w:val="28"/>
          <w:lang w:val="uk-UA"/>
        </w:rPr>
        <w:t xml:space="preserve">. </w:t>
      </w:r>
    </w:p>
    <w:p w14:paraId="3D73C520" w14:textId="77777777" w:rsidR="005B3E44" w:rsidRPr="00E6043C" w:rsidRDefault="005B3E44">
      <w:pPr>
        <w:ind w:firstLine="426"/>
        <w:jc w:val="both"/>
        <w:rPr>
          <w:rFonts w:cs="Times New Roman"/>
          <w:lang w:val="ru-RU"/>
        </w:rPr>
      </w:pPr>
      <w:r w:rsidRPr="00E6043C">
        <w:rPr>
          <w:rFonts w:ascii="Times New Roman" w:cs="Times New Roman"/>
          <w:sz w:val="28"/>
          <w:lang w:val="uk-UA"/>
        </w:rPr>
        <w:t>Отриманий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файл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програми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тепер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потрібно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відкомпілювати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та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запустити</w:t>
      </w:r>
      <w:r w:rsidRPr="00E6043C">
        <w:rPr>
          <w:rFonts w:ascii="Times New Roman" w:cs="Times New Roman"/>
          <w:sz w:val="28"/>
          <w:lang w:val="uk-UA"/>
        </w:rPr>
        <w:t>.</w:t>
      </w:r>
    </w:p>
    <w:p w14:paraId="1D5E1E90" w14:textId="77777777" w:rsidR="005B3E44" w:rsidRPr="00E6043C" w:rsidRDefault="005B3E44">
      <w:pPr>
        <w:ind w:firstLine="426"/>
        <w:jc w:val="both"/>
        <w:rPr>
          <w:rFonts w:cs="Times New Roman"/>
          <w:lang w:val="ru-RU"/>
        </w:rPr>
      </w:pPr>
    </w:p>
    <w:p w14:paraId="3EC74E28" w14:textId="77777777" w:rsidR="005B3E44" w:rsidRPr="00636AC6" w:rsidRDefault="005B3E44" w:rsidP="005B3E44">
      <w:pPr>
        <w:pStyle w:val="2"/>
        <w:jc w:val="center"/>
        <w:rPr>
          <w:lang w:val="ru-RU"/>
        </w:rPr>
      </w:pPr>
      <w:r>
        <w:rPr>
          <w:lang w:val="uk-UA"/>
        </w:rPr>
        <w:t>Компіляція</w:t>
      </w:r>
    </w:p>
    <w:p w14:paraId="7F0E382F" w14:textId="77777777" w:rsidR="005B3E44" w:rsidRPr="00E6043C" w:rsidRDefault="005B3E44">
      <w:pPr>
        <w:ind w:firstLine="426"/>
        <w:jc w:val="both"/>
        <w:rPr>
          <w:rFonts w:ascii="Times New Roman" w:cs="Times New Roman"/>
          <w:sz w:val="28"/>
          <w:lang w:val="uk-UA"/>
        </w:rPr>
      </w:pPr>
    </w:p>
    <w:p w14:paraId="5F8E533E" w14:textId="77777777" w:rsidR="005B3E44" w:rsidRPr="00E6043C" w:rsidRDefault="005B3E44">
      <w:pPr>
        <w:ind w:firstLine="426"/>
        <w:jc w:val="both"/>
        <w:rPr>
          <w:rFonts w:cs="Times New Roman"/>
          <w:lang w:val="ru-RU"/>
        </w:rPr>
      </w:pPr>
      <w:r w:rsidRPr="00E6043C">
        <w:rPr>
          <w:rFonts w:ascii="Times New Roman" w:cs="Times New Roman"/>
          <w:sz w:val="28"/>
          <w:lang w:val="uk-UA"/>
        </w:rPr>
        <w:t>Оскільки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мова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Сі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–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це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компілятор</w:t>
      </w:r>
      <w:r w:rsidRPr="00E6043C">
        <w:rPr>
          <w:rFonts w:ascii="Times New Roman" w:cs="Times New Roman"/>
          <w:sz w:val="28"/>
          <w:lang w:val="uk-UA"/>
        </w:rPr>
        <w:t xml:space="preserve">, </w:t>
      </w:r>
      <w:r w:rsidRPr="00E6043C">
        <w:rPr>
          <w:rFonts w:ascii="Times New Roman" w:cs="Times New Roman"/>
          <w:sz w:val="28"/>
          <w:lang w:val="uk-UA"/>
        </w:rPr>
        <w:t>то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середовище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програмування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повинно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перетворити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цю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програму</w:t>
      </w:r>
      <w:r w:rsidRPr="00E6043C">
        <w:rPr>
          <w:rFonts w:ascii="Times New Roman" w:cs="Times New Roman"/>
          <w:sz w:val="28"/>
          <w:lang w:val="uk-UA"/>
        </w:rPr>
        <w:t xml:space="preserve"> (</w:t>
      </w:r>
      <w:r w:rsidRPr="00E6043C">
        <w:rPr>
          <w:rFonts w:ascii="Times New Roman" w:cs="Times New Roman"/>
          <w:sz w:val="28"/>
          <w:lang w:val="uk-UA"/>
        </w:rPr>
        <w:t>або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пакет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програм</w:t>
      </w:r>
      <w:r w:rsidRPr="00E6043C">
        <w:rPr>
          <w:rFonts w:ascii="Times New Roman" w:cs="Times New Roman"/>
          <w:sz w:val="28"/>
          <w:lang w:val="uk-UA"/>
        </w:rPr>
        <w:t xml:space="preserve">) </w:t>
      </w:r>
      <w:r w:rsidRPr="00E6043C">
        <w:rPr>
          <w:rFonts w:ascii="Times New Roman" w:cs="Times New Roman"/>
          <w:sz w:val="28"/>
          <w:lang w:val="uk-UA"/>
        </w:rPr>
        <w:t>на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файл</w:t>
      </w:r>
      <w:r w:rsidRPr="00E6043C">
        <w:rPr>
          <w:rFonts w:ascii="Times New Roman" w:cs="Times New Roman"/>
          <w:sz w:val="28"/>
          <w:lang w:val="uk-UA"/>
        </w:rPr>
        <w:t xml:space="preserve">, </w:t>
      </w:r>
      <w:r w:rsidRPr="00E6043C">
        <w:rPr>
          <w:rFonts w:ascii="Times New Roman" w:cs="Times New Roman"/>
          <w:sz w:val="28"/>
          <w:lang w:val="uk-UA"/>
        </w:rPr>
        <w:t>що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може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виконуватися</w:t>
      </w:r>
      <w:r w:rsidRPr="00E6043C">
        <w:rPr>
          <w:rFonts w:ascii="Times New Roman" w:cs="Times New Roman"/>
          <w:sz w:val="28"/>
          <w:lang w:val="uk-UA"/>
        </w:rPr>
        <w:t xml:space="preserve">. </w:t>
      </w:r>
      <w:r w:rsidRPr="00E6043C">
        <w:rPr>
          <w:rFonts w:ascii="Times New Roman" w:cs="Times New Roman"/>
          <w:sz w:val="28"/>
          <w:lang w:val="uk-UA"/>
        </w:rPr>
        <w:t>Для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цього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вона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має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виконати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наступні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дії</w:t>
      </w:r>
      <w:r w:rsidRPr="00E6043C">
        <w:rPr>
          <w:rFonts w:ascii="Times New Roman" w:cs="Times New Roman"/>
          <w:sz w:val="28"/>
          <w:lang w:val="uk-UA"/>
        </w:rPr>
        <w:t xml:space="preserve">, </w:t>
      </w:r>
      <w:r w:rsidRPr="00E6043C">
        <w:rPr>
          <w:rFonts w:ascii="Times New Roman" w:cs="Times New Roman"/>
          <w:sz w:val="28"/>
          <w:lang w:val="uk-UA"/>
        </w:rPr>
        <w:t>які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звуться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разом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побудовою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програми</w:t>
      </w:r>
      <w:r w:rsidRPr="00E6043C">
        <w:rPr>
          <w:rFonts w:ascii="Times New Roman" w:cs="Times New Roman"/>
          <w:sz w:val="28"/>
          <w:lang w:val="uk-UA"/>
        </w:rPr>
        <w:t xml:space="preserve"> (building):</w:t>
      </w:r>
    </w:p>
    <w:p w14:paraId="721C4836" w14:textId="77777777" w:rsidR="005B3E44" w:rsidRPr="00E6043C" w:rsidRDefault="005B3E44">
      <w:pPr>
        <w:pStyle w:val="cecece3ff1f1f13fededed3feeeeee3fe2e2e23fededed3feeeeee3fe9e9e93ff2f2f23fe5e5e53feaeaea3ff1f1f13ff2f2f23f"/>
        <w:numPr>
          <w:ilvl w:val="0"/>
          <w:numId w:val="1"/>
        </w:numPr>
        <w:tabs>
          <w:tab w:val="left" w:pos="993"/>
        </w:tabs>
        <w:spacing w:after="0"/>
        <w:ind w:left="0" w:firstLine="0"/>
        <w:jc w:val="both"/>
        <w:rPr>
          <w:rFonts w:cs="Times New Roman"/>
          <w:lang w:val="uk-UA"/>
        </w:rPr>
      </w:pPr>
      <w:r w:rsidRPr="00E6043C">
        <w:rPr>
          <w:rFonts w:ascii="Times New Roman" w:cs="Times New Roman"/>
          <w:b/>
          <w:sz w:val="28"/>
          <w:lang w:val="uk-UA"/>
        </w:rPr>
        <w:t>Препроцесінг</w:t>
      </w:r>
      <w:r w:rsidRPr="00E6043C">
        <w:rPr>
          <w:rFonts w:ascii="Times New Roman" w:cs="Times New Roman"/>
          <w:b/>
          <w:sz w:val="28"/>
          <w:lang w:val="uk-UA"/>
        </w:rPr>
        <w:t xml:space="preserve"> (Preprocessing):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файли</w:t>
      </w:r>
      <w:r w:rsidRPr="00E6043C">
        <w:rPr>
          <w:rFonts w:ascii="Times New Roman" w:cs="Times New Roman"/>
          <w:sz w:val="28"/>
          <w:lang w:val="uk-UA"/>
        </w:rPr>
        <w:t xml:space="preserve"> C++ </w:t>
      </w:r>
      <w:r w:rsidRPr="00E6043C">
        <w:rPr>
          <w:rFonts w:ascii="Times New Roman" w:cs="Times New Roman"/>
          <w:sz w:val="28"/>
          <w:lang w:val="uk-UA"/>
        </w:rPr>
        <w:t>проекту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оброблюються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таким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чином</w:t>
      </w:r>
      <w:r w:rsidRPr="00E6043C">
        <w:rPr>
          <w:rFonts w:ascii="Times New Roman" w:cs="Times New Roman"/>
          <w:sz w:val="28"/>
          <w:lang w:val="uk-UA"/>
        </w:rPr>
        <w:t xml:space="preserve">, </w:t>
      </w:r>
      <w:r w:rsidRPr="00E6043C">
        <w:rPr>
          <w:rFonts w:ascii="Times New Roman" w:cs="Times New Roman"/>
          <w:sz w:val="28"/>
          <w:lang w:val="uk-UA"/>
        </w:rPr>
        <w:t>що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текст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програми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замінюється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на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зрозумілі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компілятору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символи</w:t>
      </w:r>
      <w:r w:rsidRPr="00E6043C">
        <w:rPr>
          <w:rFonts w:ascii="Times New Roman" w:cs="Times New Roman"/>
          <w:sz w:val="28"/>
          <w:lang w:val="uk-UA"/>
        </w:rPr>
        <w:t xml:space="preserve">, </w:t>
      </w:r>
      <w:r w:rsidRPr="00E6043C">
        <w:rPr>
          <w:rFonts w:ascii="Times New Roman" w:cs="Times New Roman"/>
          <w:sz w:val="28"/>
          <w:lang w:val="uk-UA"/>
        </w:rPr>
        <w:t>замість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Style w:val="c8c8c83ff1f1f13ff5f5f53feeeeee3fe4e4e43fededed3ffbfbfb3fe9e9e93ff2f2f23fe5e5e53feaeaea3ff1f1f13ff2f2f23f"/>
          <w:rFonts w:ascii="Times New Roman" w:cs="Times New Roman"/>
          <w:sz w:val="28"/>
          <w:lang w:val="uk-UA"/>
        </w:rPr>
        <w:t>#include</w:t>
      </w:r>
      <w:r w:rsidRPr="00E6043C">
        <w:rPr>
          <w:rFonts w:ascii="Times New Roman" w:cs="Times New Roman"/>
          <w:sz w:val="28"/>
          <w:lang w:val="uk-UA"/>
        </w:rPr>
        <w:t xml:space="preserve">, </w:t>
      </w:r>
      <w:r w:rsidRPr="00E6043C">
        <w:rPr>
          <w:rStyle w:val="c8c8c83ff1f1f13ff5f5f53feeeeee3fe4e4e43fededed3ffbfbfb3fe9e9e93ff2f2f23fe5e5e53feaeaea3ff1f1f13ff2f2f23f"/>
          <w:rFonts w:ascii="Times New Roman" w:cs="Times New Roman"/>
          <w:sz w:val="28"/>
          <w:lang w:val="uk-UA"/>
        </w:rPr>
        <w:t xml:space="preserve">#define </w:t>
      </w:r>
      <w:r w:rsidRPr="00E6043C">
        <w:rPr>
          <w:rStyle w:val="c8c8c83ff1f1f13ff5f5f53feeeeee3fe4e4e43fededed3ffbfbfb3fe9e9e93ff2f2f23fe5e5e53feaeaea3ff1f1f13ff2f2f23f"/>
          <w:rFonts w:ascii="Times New Roman" w:cs="Times New Roman"/>
          <w:sz w:val="28"/>
          <w:lang w:val="uk-UA"/>
        </w:rPr>
        <w:t>та</w:t>
      </w:r>
      <w:r w:rsidRPr="00E6043C">
        <w:rPr>
          <w:rStyle w:val="c8c8c83ff1f1f13ff5f5f53feeeeee3fe4e4e43fededed3ffbfbfb3fe9e9e93ff2f2f23fe5e5e53feaeaea3ff1f1f13ff2f2f23f"/>
          <w:rFonts w:ascii="Times New Roman" w:cs="Times New Roman"/>
          <w:sz w:val="28"/>
          <w:lang w:val="uk-UA"/>
        </w:rPr>
        <w:t xml:space="preserve"> </w:t>
      </w:r>
      <w:r w:rsidRPr="00E6043C">
        <w:rPr>
          <w:rStyle w:val="c8c8c83ff1f1f13ff5f5f53feeeeee3fe4e4e43fededed3ffbfbfb3fe9e9e93ff2f2f23fe5e5e53feaeaea3ff1f1f13ff2f2f23f"/>
          <w:rFonts w:ascii="Times New Roman" w:cs="Times New Roman"/>
          <w:sz w:val="28"/>
          <w:lang w:val="uk-UA"/>
        </w:rPr>
        <w:t>інших</w:t>
      </w:r>
      <w:r w:rsidRPr="00E6043C">
        <w:rPr>
          <w:rStyle w:val="c8c8c83ff1f1f13ff5f5f53feeeeee3fe4e4e43fededed3ffbfbfb3fe9e9e93ff2f2f23fe5e5e53feaeaea3ff1f1f13ff2f2f23f"/>
          <w:rFonts w:ascii="Times New Roman" w:cs="Times New Roman"/>
          <w:sz w:val="28"/>
          <w:lang w:val="uk-UA"/>
        </w:rPr>
        <w:t xml:space="preserve"> </w:t>
      </w:r>
      <w:r w:rsidRPr="00E6043C">
        <w:rPr>
          <w:rStyle w:val="c8c8c83ff1f1f13ff5f5f53feeeeee3fe4e4e43fededed3ffbfbfb3fe9e9e93ff2f2f23fe5e5e53feaeaea3ff1f1f13ff2f2f23f"/>
          <w:rFonts w:ascii="Times New Roman" w:cs="Times New Roman"/>
          <w:sz w:val="28"/>
          <w:lang w:val="uk-UA"/>
        </w:rPr>
        <w:t>препроцесорних</w:t>
      </w:r>
      <w:r w:rsidRPr="00E6043C">
        <w:rPr>
          <w:rStyle w:val="c8c8c83ff1f1f13ff5f5f53feeeeee3fe4e4e43fededed3ffbfbfb3fe9e9e93ff2f2f23fe5e5e53feaeaea3ff1f1f13ff2f2f23f"/>
          <w:rFonts w:ascii="Times New Roman" w:cs="Times New Roman"/>
          <w:sz w:val="28"/>
          <w:lang w:val="uk-UA"/>
        </w:rPr>
        <w:t xml:space="preserve"> </w:t>
      </w:r>
      <w:r w:rsidRPr="00E6043C">
        <w:rPr>
          <w:rStyle w:val="c8c8c83ff1f1f13ff5f5f53feeeeee3fe4e4e43fededed3ffbfbfb3fe9e9e93ff2f2f23fe5e5e53feaeaea3ff1f1f13ff2f2f23f"/>
          <w:rFonts w:ascii="Times New Roman" w:cs="Times New Roman"/>
          <w:sz w:val="28"/>
          <w:lang w:val="uk-UA"/>
        </w:rPr>
        <w:t>команд</w:t>
      </w:r>
      <w:r w:rsidRPr="00E6043C">
        <w:rPr>
          <w:rStyle w:val="c8c8c83ff1f1f13ff5f5f53feeeeee3fe4e4e43fededed3ffbfbfb3fe9e9e93ff2f2f23fe5e5e53feaeaea3ff1f1f13ff2f2f23f"/>
          <w:rFonts w:ascii="Times New Roman" w:cs="Times New Roman"/>
          <w:sz w:val="28"/>
          <w:lang w:val="uk-UA"/>
        </w:rPr>
        <w:t xml:space="preserve"> </w:t>
      </w:r>
      <w:r w:rsidRPr="00E6043C">
        <w:rPr>
          <w:rStyle w:val="c8c8c83ff1f1f13ff5f5f53feeeeee3fe4e4e43fededed3ffbfbfb3fe9e9e93ff2f2f23fe5e5e53feaeaea3ff1f1f13ff2f2f23f"/>
          <w:rFonts w:ascii="Times New Roman" w:cs="Times New Roman"/>
          <w:sz w:val="28"/>
          <w:lang w:val="uk-UA"/>
        </w:rPr>
        <w:t>підставляється</w:t>
      </w:r>
      <w:r w:rsidRPr="00E6043C">
        <w:rPr>
          <w:rStyle w:val="c8c8c83ff1f1f13ff5f5f53feeeeee3fe4e4e43fededed3ffbfbfb3fe9e9e93ff2f2f23fe5e5e53feaeaea3ff1f1f13ff2f2f23f"/>
          <w:rFonts w:ascii="Times New Roman" w:cs="Times New Roman"/>
          <w:sz w:val="28"/>
          <w:lang w:val="uk-UA"/>
        </w:rPr>
        <w:t xml:space="preserve"> </w:t>
      </w:r>
      <w:r w:rsidRPr="00E6043C">
        <w:rPr>
          <w:rStyle w:val="c8c8c83ff1f1f13ff5f5f53feeeeee3fe4e4e43fededed3ffbfbfb3fe9e9e93ff2f2f23fe5e5e53feaeaea3ff1f1f13ff2f2f23f"/>
          <w:rFonts w:ascii="Times New Roman" w:cs="Times New Roman"/>
          <w:sz w:val="28"/>
          <w:lang w:val="uk-UA"/>
        </w:rPr>
        <w:t>код</w:t>
      </w:r>
      <w:r w:rsidRPr="00E6043C">
        <w:rPr>
          <w:rStyle w:val="c8c8c83ff1f1f13ff5f5f53feeeeee3fe4e4e43fededed3ffbfbfb3fe9e9e93ff2f2f23fe5e5e53feaeaea3ff1f1f13ff2f2f23f"/>
          <w:rFonts w:ascii="Times New Roman" w:cs="Times New Roman"/>
          <w:sz w:val="28"/>
          <w:lang w:val="uk-UA"/>
        </w:rPr>
        <w:t xml:space="preserve"> </w:t>
      </w:r>
      <w:r w:rsidRPr="00E6043C">
        <w:rPr>
          <w:rStyle w:val="c8c8c83ff1f1f13ff5f5f53feeeeee3fe4e4e43fededed3ffbfbfb3fe9e9e93ff2f2f23fe5e5e53feaeaea3ff1f1f13ff2f2f23f"/>
          <w:rFonts w:ascii="Times New Roman" w:cs="Times New Roman"/>
          <w:sz w:val="28"/>
          <w:lang w:val="uk-UA"/>
        </w:rPr>
        <w:t>відповідних</w:t>
      </w:r>
      <w:r w:rsidRPr="00E6043C">
        <w:rPr>
          <w:rStyle w:val="c8c8c83ff1f1f13ff5f5f53feeeeee3fe4e4e43fededed3ffbfbfb3fe9e9e93ff2f2f23fe5e5e53feaeaea3ff1f1f13ff2f2f23f"/>
          <w:rFonts w:ascii="Times New Roman" w:cs="Times New Roman"/>
          <w:sz w:val="28"/>
          <w:lang w:val="uk-UA"/>
        </w:rPr>
        <w:t xml:space="preserve"> </w:t>
      </w:r>
      <w:r w:rsidRPr="00E6043C">
        <w:rPr>
          <w:rStyle w:val="c8c8c83ff1f1f13ff5f5f53feeeeee3fe4e4e43fededed3ffbfbfb3fe9e9e93ff2f2f23fe5e5e53feaeaea3ff1f1f13ff2f2f23f"/>
          <w:rFonts w:ascii="Times New Roman" w:cs="Times New Roman"/>
          <w:sz w:val="28"/>
          <w:lang w:val="uk-UA"/>
        </w:rPr>
        <w:t>файлів</w:t>
      </w:r>
      <w:r w:rsidRPr="00E6043C">
        <w:rPr>
          <w:rStyle w:val="c8c8c83ff1f1f13ff5f5f53feeeeee3fe4e4e43fededed3ffbfbfb3fe9e9e93ff2f2f23fe5e5e53feaeaea3ff1f1f13ff2f2f23f"/>
          <w:rFonts w:ascii="Times New Roman" w:cs="Times New Roman"/>
          <w:sz w:val="28"/>
          <w:lang w:val="uk-UA"/>
        </w:rPr>
        <w:t xml:space="preserve"> </w:t>
      </w:r>
      <w:r w:rsidRPr="00E6043C">
        <w:rPr>
          <w:rStyle w:val="c8c8c83ff1f1f13ff5f5f53feeeeee3fe4e4e43fededed3ffbfbfb3fe9e9e93ff2f2f23fe5e5e53feaeaea3ff1f1f13ff2f2f23f"/>
          <w:rFonts w:ascii="Times New Roman" w:cs="Times New Roman"/>
          <w:sz w:val="28"/>
          <w:lang w:val="uk-UA"/>
        </w:rPr>
        <w:t>та</w:t>
      </w:r>
      <w:r w:rsidRPr="00E6043C">
        <w:rPr>
          <w:rStyle w:val="c8c8c83ff1f1f13ff5f5f53feeeeee3fe4e4e43fededed3ffbfbfb3fe9e9e93ff2f2f23fe5e5e53feaeaea3ff1f1f13ff2f2f23f"/>
          <w:rFonts w:ascii="Times New Roman" w:cs="Times New Roman"/>
          <w:sz w:val="28"/>
          <w:lang w:val="uk-UA"/>
        </w:rPr>
        <w:t xml:space="preserve"> </w:t>
      </w:r>
      <w:r w:rsidRPr="00E6043C">
        <w:rPr>
          <w:rStyle w:val="c8c8c83ff1f1f13ff5f5f53feeeeee3fe4e4e43fededed3ffbfbfb3fe9e9e93ff2f2f23fe5e5e53feaeaea3ff1f1f13ff2f2f23f"/>
          <w:rFonts w:ascii="Times New Roman" w:cs="Times New Roman"/>
          <w:sz w:val="28"/>
          <w:lang w:val="uk-UA"/>
        </w:rPr>
        <w:t>команд</w:t>
      </w:r>
      <w:r w:rsidRPr="00E6043C">
        <w:rPr>
          <w:rStyle w:val="c8c8c83ff1f1f13ff5f5f53feeeeee3fe4e4e43fededed3ffbfbfb3fe9e9e93ff2f2f23fe5e5e53feaeaea3ff1f1f13ff2f2f23f"/>
          <w:rFonts w:ascii="Times New Roman" w:cs="Times New Roman"/>
          <w:sz w:val="28"/>
          <w:lang w:val="uk-UA"/>
        </w:rPr>
        <w:t xml:space="preserve">, </w:t>
      </w:r>
      <w:r w:rsidRPr="00E6043C">
        <w:rPr>
          <w:rStyle w:val="c8c8c83ff1f1f13ff5f5f53feeeeee3fe4e4e43fededed3ffbfbfb3fe9e9e93ff2f2f23fe5e5e53feaeaea3ff1f1f13ff2f2f23f"/>
          <w:rFonts w:ascii="Times New Roman" w:cs="Times New Roman"/>
          <w:sz w:val="28"/>
          <w:lang w:val="uk-UA"/>
        </w:rPr>
        <w:t>видаляються</w:t>
      </w:r>
      <w:r w:rsidRPr="00E6043C">
        <w:rPr>
          <w:rStyle w:val="c8c8c83ff1f1f13ff5f5f53feeeeee3fe4e4e43fededed3ffbfbfb3fe9e9e93ff2f2f23fe5e5e53feaeaea3ff1f1f13ff2f2f23f"/>
          <w:rFonts w:ascii="Times New Roman" w:cs="Times New Roman"/>
          <w:sz w:val="28"/>
          <w:lang w:val="uk-UA"/>
        </w:rPr>
        <w:t xml:space="preserve"> </w:t>
      </w:r>
      <w:r w:rsidRPr="00E6043C">
        <w:rPr>
          <w:rStyle w:val="c8c8c83ff1f1f13ff5f5f53feeeeee3fe4e4e43fededed3ffbfbfb3fe9e9e93ff2f2f23fe5e5e53feaeaea3ff1f1f13ff2f2f23f"/>
          <w:rFonts w:ascii="Times New Roman" w:cs="Times New Roman"/>
          <w:sz w:val="28"/>
          <w:lang w:val="uk-UA"/>
        </w:rPr>
        <w:t>коментарі</w:t>
      </w:r>
      <w:r w:rsidRPr="00E6043C">
        <w:rPr>
          <w:rFonts w:ascii="Times New Roman" w:cs="Times New Roman"/>
          <w:sz w:val="28"/>
          <w:lang w:val="uk-UA"/>
        </w:rPr>
        <w:t xml:space="preserve">.  </w:t>
      </w:r>
      <w:r w:rsidRPr="00E6043C">
        <w:rPr>
          <w:rFonts w:ascii="Times New Roman" w:cs="Times New Roman"/>
          <w:sz w:val="28"/>
          <w:lang w:val="uk-UA"/>
        </w:rPr>
        <w:t>Результатом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препроцесінгу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стає</w:t>
      </w:r>
      <w:r w:rsidRPr="00E6043C">
        <w:rPr>
          <w:rFonts w:ascii="Times New Roman" w:cs="Times New Roman"/>
          <w:sz w:val="28"/>
          <w:lang w:val="uk-UA"/>
        </w:rPr>
        <w:t xml:space="preserve"> "</w:t>
      </w:r>
      <w:r w:rsidRPr="00E6043C">
        <w:rPr>
          <w:rFonts w:ascii="Times New Roman" w:cs="Times New Roman"/>
          <w:sz w:val="28"/>
          <w:lang w:val="uk-UA"/>
        </w:rPr>
        <w:t>чистий</w:t>
      </w:r>
      <w:r w:rsidRPr="00E6043C">
        <w:rPr>
          <w:rFonts w:ascii="Times New Roman" w:cs="Times New Roman"/>
          <w:sz w:val="28"/>
          <w:lang w:val="uk-UA"/>
        </w:rPr>
        <w:t xml:space="preserve">" C++ </w:t>
      </w:r>
      <w:r w:rsidRPr="00E6043C">
        <w:rPr>
          <w:rFonts w:ascii="Times New Roman" w:cs="Times New Roman"/>
          <w:sz w:val="28"/>
          <w:lang w:val="uk-UA"/>
        </w:rPr>
        <w:t>файл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–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проміжне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представлення</w:t>
      </w:r>
      <w:r w:rsidRPr="00E6043C">
        <w:rPr>
          <w:rFonts w:ascii="Times New Roman" w:cs="Times New Roman"/>
          <w:sz w:val="28"/>
          <w:lang w:val="uk-UA"/>
        </w:rPr>
        <w:t xml:space="preserve"> (intermediate representation).</w:t>
      </w:r>
    </w:p>
    <w:p w14:paraId="420B45E4" w14:textId="77777777" w:rsidR="005B3E44" w:rsidRPr="00E6043C" w:rsidRDefault="005B3E44">
      <w:pPr>
        <w:pStyle w:val="cecece3ff1f1f13fededed3feeeeee3fe2e2e23fededed3feeeeee3fe9e9e93ff2f2f23fe5e5e53feaeaea3ff1f1f13ff2f2f23f"/>
        <w:numPr>
          <w:ilvl w:val="0"/>
          <w:numId w:val="1"/>
        </w:numPr>
        <w:tabs>
          <w:tab w:val="left" w:pos="993"/>
        </w:tabs>
        <w:spacing w:after="0"/>
        <w:ind w:left="0" w:firstLine="0"/>
        <w:jc w:val="both"/>
        <w:rPr>
          <w:rFonts w:cs="Times New Roman"/>
        </w:rPr>
      </w:pPr>
      <w:r w:rsidRPr="00E6043C">
        <w:rPr>
          <w:rFonts w:ascii="Times New Roman" w:cs="Times New Roman"/>
          <w:b/>
          <w:sz w:val="28"/>
          <w:lang w:val="uk-UA"/>
        </w:rPr>
        <w:lastRenderedPageBreak/>
        <w:t>Компіляція</w:t>
      </w:r>
      <w:r w:rsidRPr="00E6043C">
        <w:rPr>
          <w:rFonts w:ascii="Times New Roman" w:cs="Times New Roman"/>
          <w:b/>
          <w:sz w:val="28"/>
          <w:lang w:val="uk-UA"/>
        </w:rPr>
        <w:t xml:space="preserve"> (Compilation):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компілятор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перетворює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проміжний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файл</w:t>
      </w:r>
      <w:r w:rsidRPr="00E6043C">
        <w:rPr>
          <w:rFonts w:ascii="Times New Roman" w:cs="Times New Roman"/>
          <w:sz w:val="28"/>
          <w:lang w:val="uk-UA"/>
        </w:rPr>
        <w:t xml:space="preserve"> (translation unit, intermediate compiled output file) </w:t>
      </w:r>
      <w:r w:rsidRPr="00E6043C">
        <w:rPr>
          <w:rFonts w:ascii="Times New Roman" w:cs="Times New Roman"/>
          <w:sz w:val="28"/>
          <w:lang w:val="uk-UA"/>
        </w:rPr>
        <w:t>у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файл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що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готовий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для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компіляції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асемблером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даного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компілятору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на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даній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платформі</w:t>
      </w:r>
      <w:r w:rsidRPr="00E6043C">
        <w:rPr>
          <w:rFonts w:ascii="Times New Roman" w:cs="Times New Roman"/>
          <w:sz w:val="28"/>
          <w:lang w:val="uk-UA"/>
        </w:rPr>
        <w:t xml:space="preserve">. </w:t>
      </w:r>
      <w:r w:rsidRPr="00E6043C">
        <w:rPr>
          <w:rFonts w:ascii="Times New Roman" w:cs="Times New Roman"/>
          <w:sz w:val="28"/>
          <w:lang w:val="uk-UA"/>
        </w:rPr>
        <w:t>Отриманий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результат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може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бути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включений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до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статичних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бібліотек</w:t>
      </w:r>
      <w:r w:rsidRPr="00E6043C">
        <w:rPr>
          <w:rFonts w:ascii="Times New Roman" w:cs="Times New Roman"/>
          <w:sz w:val="28"/>
          <w:lang w:val="uk-UA"/>
        </w:rPr>
        <w:t>.</w:t>
      </w:r>
    </w:p>
    <w:p w14:paraId="4585027C" w14:textId="77777777" w:rsidR="005B3E44" w:rsidRPr="00E6043C" w:rsidRDefault="005B3E44">
      <w:pPr>
        <w:pStyle w:val="cecece3ff1f1f13fededed3feeeeee3fe2e2e23fededed3feeeeee3fe9e9e93ff2f2f23fe5e5e53feaeaea3ff1f1f13ff2f2f23f"/>
        <w:numPr>
          <w:ilvl w:val="0"/>
          <w:numId w:val="1"/>
        </w:numPr>
        <w:tabs>
          <w:tab w:val="left" w:pos="993"/>
        </w:tabs>
        <w:spacing w:after="0"/>
        <w:ind w:left="0" w:firstLine="0"/>
        <w:jc w:val="both"/>
        <w:rPr>
          <w:rFonts w:cs="Times New Roman"/>
        </w:rPr>
      </w:pPr>
      <w:r w:rsidRPr="00E6043C">
        <w:rPr>
          <w:rFonts w:ascii="Times New Roman" w:cs="Times New Roman"/>
          <w:b/>
          <w:sz w:val="28"/>
          <w:lang w:val="uk-UA"/>
        </w:rPr>
        <w:t>Збирання</w:t>
      </w:r>
      <w:r w:rsidRPr="00E6043C">
        <w:rPr>
          <w:rFonts w:ascii="Times New Roman" w:cs="Times New Roman"/>
          <w:b/>
          <w:sz w:val="28"/>
          <w:lang w:val="uk-UA"/>
        </w:rPr>
        <w:t xml:space="preserve"> (</w:t>
      </w:r>
      <w:r w:rsidRPr="00E6043C">
        <w:rPr>
          <w:rFonts w:ascii="Times New Roman" w:cs="Times New Roman"/>
          <w:b/>
          <w:sz w:val="28"/>
          <w:lang w:val="uk-UA"/>
        </w:rPr>
        <w:t>Асемблювання</w:t>
      </w:r>
      <w:r w:rsidRPr="00E6043C">
        <w:rPr>
          <w:rFonts w:ascii="Times New Roman" w:cs="Times New Roman"/>
          <w:b/>
          <w:sz w:val="28"/>
          <w:lang w:val="uk-UA"/>
        </w:rPr>
        <w:t>) (Assembly):</w:t>
      </w:r>
      <w:r w:rsidRPr="00E6043C">
        <w:rPr>
          <w:rFonts w:ascii="Times New Roman" w:cs="Times New Roman"/>
          <w:sz w:val="28"/>
          <w:lang w:val="uk-UA"/>
        </w:rPr>
        <w:t xml:space="preserve"> (</w:t>
      </w:r>
      <w:r w:rsidRPr="00E6043C">
        <w:rPr>
          <w:rFonts w:ascii="Times New Roman" w:cs="Times New Roman"/>
          <w:sz w:val="28"/>
          <w:lang w:val="uk-UA"/>
        </w:rPr>
        <w:t>часто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цей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пункт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вказують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як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частину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процесу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компіляції</w:t>
      </w:r>
      <w:r w:rsidRPr="00E6043C">
        <w:rPr>
          <w:rFonts w:ascii="Times New Roman" w:cs="Times New Roman"/>
          <w:sz w:val="28"/>
          <w:lang w:val="uk-UA"/>
        </w:rPr>
        <w:t xml:space="preserve">) </w:t>
      </w:r>
      <w:r w:rsidRPr="00E6043C">
        <w:rPr>
          <w:rFonts w:ascii="Times New Roman" w:cs="Times New Roman"/>
          <w:sz w:val="28"/>
          <w:lang w:val="uk-UA"/>
        </w:rPr>
        <w:t>–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створює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файл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як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набір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асемблерних</w:t>
      </w:r>
      <w:r w:rsidRPr="00E6043C">
        <w:rPr>
          <w:rFonts w:ascii="Times New Roman" w:cs="Times New Roman"/>
          <w:sz w:val="28"/>
          <w:lang w:val="uk-UA"/>
        </w:rPr>
        <w:t xml:space="preserve"> (</w:t>
      </w:r>
      <w:r w:rsidRPr="00E6043C">
        <w:rPr>
          <w:rFonts w:ascii="Times New Roman" w:cs="Times New Roman"/>
          <w:sz w:val="28"/>
          <w:lang w:val="uk-UA"/>
        </w:rPr>
        <w:t>машинних</w:t>
      </w:r>
      <w:r w:rsidRPr="00E6043C">
        <w:rPr>
          <w:rFonts w:ascii="Times New Roman" w:cs="Times New Roman"/>
          <w:sz w:val="28"/>
          <w:lang w:val="uk-UA"/>
        </w:rPr>
        <w:t xml:space="preserve">) </w:t>
      </w:r>
      <w:r w:rsidRPr="00E6043C">
        <w:rPr>
          <w:rFonts w:ascii="Times New Roman" w:cs="Times New Roman"/>
          <w:sz w:val="28"/>
          <w:lang w:val="uk-UA"/>
        </w:rPr>
        <w:t>інструкцій</w:t>
      </w:r>
      <w:r w:rsidRPr="00E6043C">
        <w:rPr>
          <w:rFonts w:ascii="Times New Roman" w:cs="Times New Roman"/>
          <w:sz w:val="28"/>
          <w:lang w:val="uk-UA"/>
        </w:rPr>
        <w:t xml:space="preserve"> (object file) </w:t>
      </w:r>
      <w:r w:rsidRPr="00E6043C">
        <w:rPr>
          <w:rFonts w:ascii="Times New Roman" w:cs="Times New Roman"/>
          <w:sz w:val="28"/>
          <w:lang w:val="uk-UA"/>
        </w:rPr>
        <w:t>таким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чином</w:t>
      </w:r>
      <w:r w:rsidRPr="00E6043C">
        <w:rPr>
          <w:rFonts w:ascii="Times New Roman" w:cs="Times New Roman"/>
          <w:sz w:val="28"/>
          <w:lang w:val="uk-UA"/>
        </w:rPr>
        <w:t xml:space="preserve">, </w:t>
      </w:r>
      <w:r w:rsidRPr="00E6043C">
        <w:rPr>
          <w:rFonts w:ascii="Times New Roman" w:cs="Times New Roman"/>
          <w:sz w:val="28"/>
          <w:lang w:val="uk-UA"/>
        </w:rPr>
        <w:t>що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код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стає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таким</w:t>
      </w:r>
      <w:r w:rsidRPr="00E6043C">
        <w:rPr>
          <w:rFonts w:ascii="Times New Roman" w:cs="Times New Roman"/>
          <w:sz w:val="28"/>
          <w:lang w:val="uk-UA"/>
        </w:rPr>
        <w:t xml:space="preserve">, </w:t>
      </w:r>
      <w:r w:rsidRPr="00E6043C">
        <w:rPr>
          <w:rFonts w:ascii="Times New Roman" w:cs="Times New Roman"/>
          <w:sz w:val="28"/>
          <w:lang w:val="uk-UA"/>
        </w:rPr>
        <w:t>що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можна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переміщувати</w:t>
      </w:r>
      <w:r w:rsidRPr="00E6043C">
        <w:rPr>
          <w:rFonts w:ascii="Times New Roman" w:cs="Times New Roman"/>
          <w:sz w:val="28"/>
          <w:lang w:val="uk-UA"/>
        </w:rPr>
        <w:t>.</w:t>
      </w:r>
    </w:p>
    <w:p w14:paraId="1ABD33E7" w14:textId="77777777" w:rsidR="005B3E44" w:rsidRPr="00E6043C" w:rsidRDefault="005B3E44">
      <w:pPr>
        <w:pStyle w:val="cecece3ff1f1f13fededed3feeeeee3fe2e2e23fededed3feeeeee3fe9e9e93ff2f2f23fe5e5e53feaeaea3ff1f1f13ff2f2f23f"/>
        <w:numPr>
          <w:ilvl w:val="0"/>
          <w:numId w:val="1"/>
        </w:numPr>
        <w:tabs>
          <w:tab w:val="left" w:pos="993"/>
          <w:tab w:val="left" w:pos="3535"/>
        </w:tabs>
        <w:spacing w:after="0"/>
        <w:ind w:left="0" w:firstLine="0"/>
        <w:jc w:val="both"/>
        <w:rPr>
          <w:rFonts w:cs="Times New Roman"/>
        </w:rPr>
      </w:pPr>
      <w:r w:rsidRPr="00E6043C">
        <w:rPr>
          <w:rFonts w:ascii="Times New Roman" w:cs="Times New Roman"/>
          <w:b/>
          <w:sz w:val="28"/>
          <w:lang w:val="uk-UA"/>
        </w:rPr>
        <w:t>Лінковка</w:t>
      </w:r>
      <w:r w:rsidRPr="00E6043C">
        <w:rPr>
          <w:rFonts w:ascii="Times New Roman" w:cs="Times New Roman"/>
          <w:b/>
          <w:sz w:val="28"/>
          <w:lang w:val="uk-UA"/>
        </w:rPr>
        <w:t xml:space="preserve"> (Linking): </w:t>
      </w:r>
      <w:r w:rsidRPr="00E6043C">
        <w:rPr>
          <w:rFonts w:ascii="Times New Roman" w:cs="Times New Roman"/>
          <w:sz w:val="28"/>
          <w:lang w:val="uk-UA"/>
        </w:rPr>
        <w:t>використовує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об’єктні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файли</w:t>
      </w:r>
      <w:r w:rsidRPr="00E6043C">
        <w:rPr>
          <w:rFonts w:ascii="Times New Roman" w:cs="Times New Roman"/>
          <w:sz w:val="28"/>
          <w:lang w:val="uk-UA"/>
        </w:rPr>
        <w:t xml:space="preserve">, </w:t>
      </w:r>
      <w:r w:rsidRPr="00E6043C">
        <w:rPr>
          <w:rFonts w:ascii="Times New Roman" w:cs="Times New Roman"/>
          <w:sz w:val="28"/>
          <w:lang w:val="uk-UA"/>
        </w:rPr>
        <w:t>що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згенервані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компілятором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та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генерує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виконуваний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файл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або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бібліотеку</w:t>
      </w:r>
      <w:r w:rsidRPr="00E6043C">
        <w:rPr>
          <w:rFonts w:ascii="Times New Roman" w:cs="Times New Roman"/>
          <w:sz w:val="28"/>
          <w:lang w:val="uk-UA"/>
        </w:rPr>
        <w:t xml:space="preserve"> (</w:t>
      </w:r>
      <w:r w:rsidRPr="00E6043C">
        <w:rPr>
          <w:rFonts w:ascii="Times New Roman" w:cs="Times New Roman"/>
          <w:sz w:val="28"/>
          <w:lang w:val="uk-UA"/>
        </w:rPr>
        <w:t>статична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чи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динамічна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лінковка</w:t>
      </w:r>
      <w:r w:rsidRPr="00E6043C">
        <w:rPr>
          <w:rFonts w:ascii="Times New Roman" w:cs="Times New Roman"/>
          <w:sz w:val="28"/>
          <w:lang w:val="uk-UA"/>
        </w:rPr>
        <w:t xml:space="preserve">). </w:t>
      </w:r>
    </w:p>
    <w:p w14:paraId="677CEB20" w14:textId="77777777" w:rsidR="005B3E44" w:rsidRPr="00E6043C" w:rsidRDefault="005B3E44">
      <w:pPr>
        <w:ind w:firstLine="426"/>
        <w:jc w:val="both"/>
        <w:rPr>
          <w:rFonts w:cs="Times New Roman"/>
          <w:lang w:val="ru-RU"/>
        </w:rPr>
      </w:pPr>
      <w:r w:rsidRPr="00E6043C">
        <w:rPr>
          <w:rFonts w:ascii="Times New Roman" w:cs="Times New Roman"/>
          <w:sz w:val="28"/>
          <w:lang w:val="uk-UA"/>
        </w:rPr>
        <w:t>Процес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компіляції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можна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запустити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командному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рядку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або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інтегрованому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програмному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середовищі</w:t>
      </w:r>
      <w:r w:rsidRPr="00E6043C">
        <w:rPr>
          <w:rFonts w:ascii="Times New Roman" w:cs="Times New Roman"/>
          <w:sz w:val="28"/>
          <w:lang w:val="uk-UA"/>
        </w:rPr>
        <w:t>.</w:t>
      </w:r>
    </w:p>
    <w:p w14:paraId="3E550C08" w14:textId="77777777" w:rsidR="005B3E44" w:rsidRPr="00E6043C" w:rsidRDefault="005B3E44">
      <w:pPr>
        <w:ind w:firstLine="426"/>
        <w:jc w:val="both"/>
        <w:rPr>
          <w:rFonts w:cs="Times New Roman"/>
          <w:lang w:val="ru-RU"/>
        </w:rPr>
      </w:pPr>
      <w:r w:rsidRPr="00E6043C">
        <w:rPr>
          <w:rFonts w:ascii="Times New Roman" w:cs="Times New Roman"/>
          <w:sz w:val="28"/>
          <w:lang w:val="uk-UA"/>
        </w:rPr>
        <w:t>На</w:t>
      </w:r>
      <w:r w:rsidRPr="00E6043C">
        <w:rPr>
          <w:rFonts w:ascii="Times New Roman" w:cs="Times New Roman"/>
          <w:sz w:val="28"/>
          <w:lang w:val="uk-UA"/>
        </w:rPr>
        <w:t xml:space="preserve"> Linux </w:t>
      </w:r>
      <w:r w:rsidRPr="00E6043C">
        <w:rPr>
          <w:rFonts w:ascii="Times New Roman" w:cs="Times New Roman"/>
          <w:sz w:val="28"/>
          <w:lang w:val="uk-UA"/>
        </w:rPr>
        <w:t>в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командному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рядочку</w:t>
      </w:r>
      <w:r w:rsidRPr="00E6043C">
        <w:rPr>
          <w:rFonts w:ascii="Times New Roman" w:cs="Times New Roman"/>
          <w:sz w:val="28"/>
          <w:lang w:val="uk-UA"/>
        </w:rPr>
        <w:t xml:space="preserve">: </w:t>
      </w:r>
    </w:p>
    <w:p w14:paraId="5FBB6DD7" w14:textId="77777777" w:rsidR="005B3E44" w:rsidRPr="00E6043C" w:rsidRDefault="005B3E44">
      <w:pPr>
        <w:pStyle w:val="cecece3fe1e1e13ffbfbfb3ff7f7f73fededed3ffbfbfb3fe9e9e93f"/>
        <w:ind w:firstLine="426"/>
        <w:jc w:val="both"/>
        <w:rPr>
          <w:rFonts w:cs="Times New Roman"/>
          <w:szCs w:val="24"/>
          <w:lang w:val="ru-RU"/>
        </w:rPr>
      </w:pPr>
      <w:r w:rsidRPr="00E6043C">
        <w:rPr>
          <w:rFonts w:ascii="Times New Roman" w:cs="Times New Roman"/>
          <w:color w:val="000000"/>
          <w:sz w:val="28"/>
          <w:szCs w:val="24"/>
          <w:lang w:val="uk-UA"/>
        </w:rPr>
        <w:t>Для</w:t>
      </w:r>
      <w:r w:rsidRPr="00E6043C">
        <w:rPr>
          <w:rFonts w:ascii="Times New Roman" w:cs="Times New Roman"/>
          <w:color w:val="000000"/>
          <w:sz w:val="28"/>
          <w:szCs w:val="24"/>
          <w:lang w:val="uk-UA"/>
        </w:rPr>
        <w:t xml:space="preserve"> </w:t>
      </w:r>
      <w:r w:rsidRPr="00E6043C">
        <w:rPr>
          <w:rFonts w:ascii="Times New Roman" w:cs="Times New Roman"/>
          <w:color w:val="000000"/>
          <w:sz w:val="28"/>
          <w:szCs w:val="24"/>
          <w:lang w:val="uk-UA"/>
        </w:rPr>
        <w:t>компіляції</w:t>
      </w:r>
      <w:r w:rsidRPr="00E6043C">
        <w:rPr>
          <w:rFonts w:ascii="Times New Roman" w:cs="Times New Roman"/>
          <w:color w:val="000000"/>
          <w:sz w:val="28"/>
          <w:szCs w:val="24"/>
          <w:lang w:val="uk-UA"/>
        </w:rPr>
        <w:t xml:space="preserve"> </w:t>
      </w:r>
      <w:r w:rsidRPr="00E6043C">
        <w:rPr>
          <w:rFonts w:ascii="Times New Roman" w:cs="Times New Roman"/>
          <w:color w:val="000000"/>
          <w:sz w:val="28"/>
          <w:szCs w:val="24"/>
          <w:lang w:val="uk-UA"/>
        </w:rPr>
        <w:t>Сі</w:t>
      </w:r>
      <w:r w:rsidRPr="00E6043C">
        <w:rPr>
          <w:rFonts w:ascii="Times New Roman" w:cs="Times New Roman"/>
          <w:color w:val="000000"/>
          <w:sz w:val="28"/>
          <w:szCs w:val="24"/>
          <w:lang w:val="uk-UA"/>
        </w:rPr>
        <w:t>-</w:t>
      </w:r>
      <w:r w:rsidRPr="00E6043C">
        <w:rPr>
          <w:rFonts w:ascii="Times New Roman" w:cs="Times New Roman"/>
          <w:color w:val="000000"/>
          <w:sz w:val="28"/>
          <w:szCs w:val="24"/>
          <w:lang w:val="uk-UA"/>
        </w:rPr>
        <w:t>файлу</w:t>
      </w:r>
      <w:r w:rsidRPr="00E6043C">
        <w:rPr>
          <w:rFonts w:ascii="Times New Roman" w:cs="Times New Roman"/>
          <w:color w:val="000000"/>
          <w:sz w:val="28"/>
          <w:szCs w:val="24"/>
          <w:lang w:val="uk-UA"/>
        </w:rPr>
        <w:t>:</w:t>
      </w:r>
    </w:p>
    <w:p w14:paraId="3471B044" w14:textId="77777777" w:rsidR="005B3E44" w:rsidRPr="00E6043C" w:rsidRDefault="005B3E44">
      <w:pPr>
        <w:pStyle w:val="cecece3fe1e1e13ffbfbfb3ff7f7f73fededed3ffbfbfb3fe9e9e93f"/>
        <w:ind w:firstLine="426"/>
        <w:jc w:val="both"/>
        <w:rPr>
          <w:rFonts w:cs="Times New Roman"/>
          <w:szCs w:val="24"/>
          <w:lang w:val="ru-RU"/>
        </w:rPr>
      </w:pPr>
      <w:r w:rsidRPr="00E6043C">
        <w:rPr>
          <w:rFonts w:ascii="Times New Roman" w:cs="Times New Roman"/>
          <w:color w:val="000000"/>
          <w:sz w:val="28"/>
          <w:szCs w:val="24"/>
          <w:lang w:val="uk-UA"/>
        </w:rPr>
        <w:t xml:space="preserve">gcc hello1.c  </w:t>
      </w:r>
      <w:r w:rsidR="00485AF1" w:rsidRPr="00E6043C">
        <w:rPr>
          <w:rFonts w:ascii="Times New Roman" w:cs="Times New Roman"/>
          <w:color w:val="000000"/>
          <w:sz w:val="28"/>
          <w:szCs w:val="24"/>
          <w:lang w:val="ru-RU"/>
        </w:rPr>
        <w:t>&lt;</w:t>
      </w:r>
      <w:r w:rsidR="00485AF1" w:rsidRPr="00E6043C">
        <w:rPr>
          <w:rFonts w:ascii="Times New Roman" w:cs="Times New Roman"/>
          <w:color w:val="000000"/>
          <w:sz w:val="28"/>
          <w:szCs w:val="24"/>
          <w:lang w:val="ru-RU"/>
        </w:rPr>
        <w:t>опц</w:t>
      </w:r>
      <w:r w:rsidR="00485AF1" w:rsidRPr="00E6043C">
        <w:rPr>
          <w:rFonts w:ascii="Times New Roman" w:cs="Times New Roman"/>
          <w:color w:val="000000"/>
          <w:sz w:val="28"/>
          <w:szCs w:val="24"/>
          <w:lang w:val="uk-UA"/>
        </w:rPr>
        <w:t>ії</w:t>
      </w:r>
      <w:r w:rsidR="00485AF1" w:rsidRPr="00E6043C">
        <w:rPr>
          <w:rFonts w:ascii="Times New Roman" w:cs="Times New Roman"/>
          <w:color w:val="000000"/>
          <w:sz w:val="28"/>
          <w:szCs w:val="24"/>
          <w:lang w:val="ru-RU"/>
        </w:rPr>
        <w:t xml:space="preserve">, </w:t>
      </w:r>
      <w:r w:rsidR="00485AF1" w:rsidRPr="00E6043C">
        <w:rPr>
          <w:rFonts w:ascii="Times New Roman" w:cs="Times New Roman"/>
          <w:color w:val="000000"/>
          <w:sz w:val="28"/>
          <w:szCs w:val="24"/>
          <w:lang w:val="ru-RU"/>
        </w:rPr>
        <w:t>на</w:t>
      </w:r>
      <w:r w:rsidR="00485AF1" w:rsidRPr="00E6043C">
        <w:rPr>
          <w:rFonts w:ascii="Times New Roman" w:cs="Times New Roman"/>
          <w:color w:val="000000"/>
          <w:sz w:val="28"/>
          <w:szCs w:val="24"/>
          <w:lang w:val="ru-RU"/>
        </w:rPr>
        <w:t xml:space="preserve"> </w:t>
      </w:r>
      <w:r w:rsidR="00485AF1" w:rsidRPr="00E6043C">
        <w:rPr>
          <w:rFonts w:ascii="Times New Roman" w:cs="Times New Roman"/>
          <w:color w:val="000000"/>
          <w:sz w:val="28"/>
          <w:szCs w:val="24"/>
          <w:lang w:val="ru-RU"/>
        </w:rPr>
        <w:t>зразок</w:t>
      </w:r>
      <w:r w:rsidR="00485AF1" w:rsidRPr="00E6043C">
        <w:rPr>
          <w:rFonts w:ascii="Times New Roman" w:cs="Times New Roman"/>
          <w:color w:val="000000"/>
          <w:sz w:val="28"/>
          <w:szCs w:val="24"/>
          <w:lang w:val="ru-RU"/>
        </w:rPr>
        <w:t xml:space="preserve"> </w:t>
      </w:r>
      <w:r w:rsidR="00485AF1" w:rsidRPr="00E6043C">
        <w:rPr>
          <w:rFonts w:ascii="Times New Roman" w:cs="Times New Roman"/>
          <w:color w:val="000000"/>
          <w:sz w:val="28"/>
          <w:szCs w:val="24"/>
          <w:lang w:val="uk-UA"/>
        </w:rPr>
        <w:t>–</w:t>
      </w:r>
      <w:r w:rsidR="00485AF1" w:rsidRPr="00E6043C">
        <w:rPr>
          <w:rFonts w:ascii="Times New Roman" w:cs="Times New Roman"/>
          <w:color w:val="000000"/>
          <w:sz w:val="28"/>
          <w:szCs w:val="24"/>
        </w:rPr>
        <w:t>o</w:t>
      </w:r>
      <w:r w:rsidR="00485AF1" w:rsidRPr="00E6043C">
        <w:rPr>
          <w:rFonts w:ascii="Times New Roman" w:cs="Times New Roman"/>
          <w:color w:val="000000"/>
          <w:sz w:val="28"/>
          <w:szCs w:val="24"/>
          <w:lang w:val="ru-RU"/>
        </w:rPr>
        <w:t xml:space="preserve"> </w:t>
      </w:r>
      <w:r w:rsidR="00485AF1" w:rsidRPr="00E6043C">
        <w:rPr>
          <w:rFonts w:ascii="Times New Roman" w:cs="Times New Roman"/>
          <w:color w:val="000000"/>
          <w:sz w:val="28"/>
          <w:szCs w:val="24"/>
        </w:rPr>
        <w:t>hello</w:t>
      </w:r>
      <w:r w:rsidR="00485AF1" w:rsidRPr="00E6043C">
        <w:rPr>
          <w:rFonts w:ascii="Times New Roman" w:cs="Times New Roman"/>
          <w:color w:val="000000"/>
          <w:sz w:val="28"/>
          <w:szCs w:val="24"/>
          <w:lang w:val="ru-RU"/>
        </w:rPr>
        <w:t xml:space="preserve"> </w:t>
      </w:r>
      <w:r w:rsidR="00485AF1" w:rsidRPr="00E6043C">
        <w:rPr>
          <w:rFonts w:ascii="Times New Roman" w:cs="Times New Roman"/>
          <w:color w:val="000000"/>
          <w:sz w:val="28"/>
          <w:szCs w:val="24"/>
          <w:lang w:val="ru-RU"/>
        </w:rPr>
        <w:t>–</w:t>
      </w:r>
      <w:r w:rsidR="00485AF1" w:rsidRPr="00E6043C">
        <w:rPr>
          <w:rFonts w:ascii="Times New Roman" w:cs="Times New Roman"/>
          <w:color w:val="000000"/>
          <w:sz w:val="28"/>
          <w:szCs w:val="24"/>
        </w:rPr>
        <w:t>l</w:t>
      </w:r>
      <w:r w:rsidR="00485AF1" w:rsidRPr="00E6043C">
        <w:rPr>
          <w:rFonts w:ascii="Times New Roman" w:cs="Times New Roman"/>
          <w:color w:val="000000"/>
          <w:sz w:val="28"/>
          <w:szCs w:val="24"/>
          <w:lang w:val="ru-RU"/>
        </w:rPr>
        <w:t>&lt;</w:t>
      </w:r>
      <w:r w:rsidR="00485AF1" w:rsidRPr="00E6043C">
        <w:rPr>
          <w:rFonts w:ascii="Times New Roman" w:cs="Times New Roman"/>
          <w:color w:val="000000"/>
          <w:sz w:val="28"/>
          <w:szCs w:val="24"/>
          <w:lang w:val="ru-RU"/>
        </w:rPr>
        <w:t>б</w:t>
      </w:r>
      <w:r w:rsidR="00485AF1" w:rsidRPr="00E6043C">
        <w:rPr>
          <w:rFonts w:ascii="Times New Roman" w:cs="Times New Roman"/>
          <w:color w:val="000000"/>
          <w:sz w:val="28"/>
          <w:szCs w:val="24"/>
          <w:lang w:val="uk-UA"/>
        </w:rPr>
        <w:t>ібліотека</w:t>
      </w:r>
      <w:r w:rsidR="00485AF1" w:rsidRPr="00E6043C">
        <w:rPr>
          <w:rFonts w:ascii="Times New Roman" w:cs="Times New Roman"/>
          <w:color w:val="000000"/>
          <w:sz w:val="28"/>
          <w:szCs w:val="24"/>
          <w:lang w:val="ru-RU"/>
        </w:rPr>
        <w:t>&gt;&gt;</w:t>
      </w:r>
    </w:p>
    <w:p w14:paraId="0883EE68" w14:textId="77777777" w:rsidR="005B3E44" w:rsidRPr="00E6043C" w:rsidRDefault="005B3E44">
      <w:pPr>
        <w:pStyle w:val="cecece3fe1e1e13ffbfbfb3ff7f7f73fededed3ffbfbfb3fe9e9e93f"/>
        <w:ind w:firstLine="426"/>
        <w:jc w:val="both"/>
        <w:rPr>
          <w:rFonts w:cs="Times New Roman"/>
          <w:szCs w:val="24"/>
          <w:lang w:val="ru-RU"/>
        </w:rPr>
      </w:pPr>
      <w:r w:rsidRPr="00E6043C">
        <w:rPr>
          <w:rFonts w:ascii="Times New Roman" w:cs="Times New Roman"/>
          <w:color w:val="000000"/>
          <w:sz w:val="28"/>
          <w:szCs w:val="24"/>
          <w:lang w:val="uk-UA"/>
        </w:rPr>
        <w:t>Зокрема</w:t>
      </w:r>
      <w:r w:rsidRPr="00E6043C">
        <w:rPr>
          <w:rFonts w:ascii="Times New Roman" w:cs="Times New Roman"/>
          <w:color w:val="000000"/>
          <w:sz w:val="28"/>
          <w:szCs w:val="24"/>
          <w:lang w:val="uk-UA"/>
        </w:rPr>
        <w:t xml:space="preserve"> </w:t>
      </w:r>
      <w:r w:rsidRPr="00E6043C">
        <w:rPr>
          <w:rFonts w:ascii="Times New Roman" w:cs="Times New Roman"/>
          <w:color w:val="000000"/>
          <w:sz w:val="28"/>
          <w:szCs w:val="24"/>
          <w:lang w:val="uk-UA"/>
        </w:rPr>
        <w:t>для</w:t>
      </w:r>
      <w:r w:rsidRPr="00E6043C">
        <w:rPr>
          <w:rFonts w:ascii="Times New Roman" w:cs="Times New Roman"/>
          <w:color w:val="000000"/>
          <w:sz w:val="28"/>
          <w:szCs w:val="24"/>
          <w:lang w:val="uk-UA"/>
        </w:rPr>
        <w:t xml:space="preserve"> </w:t>
      </w:r>
      <w:r w:rsidRPr="00E6043C">
        <w:rPr>
          <w:rFonts w:ascii="Times New Roman" w:cs="Times New Roman"/>
          <w:color w:val="000000"/>
          <w:sz w:val="28"/>
          <w:szCs w:val="24"/>
          <w:lang w:val="uk-UA"/>
        </w:rPr>
        <w:t>компіляції</w:t>
      </w:r>
      <w:r w:rsidRPr="00E6043C">
        <w:rPr>
          <w:rFonts w:ascii="Times New Roman" w:cs="Times New Roman"/>
          <w:color w:val="000000"/>
          <w:sz w:val="28"/>
          <w:szCs w:val="24"/>
          <w:lang w:val="uk-UA"/>
        </w:rPr>
        <w:t xml:space="preserve"> </w:t>
      </w:r>
      <w:r w:rsidRPr="00E6043C">
        <w:rPr>
          <w:rFonts w:ascii="Times New Roman" w:cs="Times New Roman"/>
          <w:color w:val="000000"/>
          <w:sz w:val="28"/>
          <w:szCs w:val="24"/>
          <w:lang w:val="uk-UA"/>
        </w:rPr>
        <w:t>файлу</w:t>
      </w:r>
      <w:r w:rsidRPr="00E6043C">
        <w:rPr>
          <w:rFonts w:ascii="Times New Roman" w:cs="Times New Roman"/>
          <w:color w:val="000000"/>
          <w:sz w:val="28"/>
          <w:szCs w:val="24"/>
          <w:lang w:val="uk-UA"/>
        </w:rPr>
        <w:t xml:space="preserve"> </w:t>
      </w:r>
      <w:r w:rsidRPr="00E6043C">
        <w:rPr>
          <w:rFonts w:ascii="Times New Roman" w:cs="Times New Roman"/>
          <w:color w:val="000000"/>
          <w:sz w:val="28"/>
          <w:szCs w:val="24"/>
          <w:lang w:val="uk-UA"/>
        </w:rPr>
        <w:t>з</w:t>
      </w:r>
      <w:r w:rsidRPr="00E6043C">
        <w:rPr>
          <w:rFonts w:ascii="Times New Roman" w:cs="Times New Roman"/>
          <w:color w:val="000000"/>
          <w:sz w:val="28"/>
          <w:szCs w:val="24"/>
          <w:lang w:val="uk-UA"/>
        </w:rPr>
        <w:t xml:space="preserve"> </w:t>
      </w:r>
      <w:r w:rsidRPr="00E6043C">
        <w:rPr>
          <w:rFonts w:ascii="Times New Roman" w:cs="Times New Roman"/>
          <w:color w:val="000000"/>
          <w:sz w:val="28"/>
          <w:szCs w:val="24"/>
          <w:lang w:val="uk-UA"/>
        </w:rPr>
        <w:t>першого</w:t>
      </w:r>
      <w:r w:rsidRPr="00E6043C">
        <w:rPr>
          <w:rFonts w:ascii="Times New Roman" w:cs="Times New Roman"/>
          <w:color w:val="000000"/>
          <w:sz w:val="28"/>
          <w:szCs w:val="24"/>
          <w:lang w:val="uk-UA"/>
        </w:rPr>
        <w:t xml:space="preserve"> </w:t>
      </w:r>
      <w:r w:rsidRPr="00E6043C">
        <w:rPr>
          <w:rFonts w:ascii="Times New Roman" w:cs="Times New Roman"/>
          <w:color w:val="000000"/>
          <w:sz w:val="28"/>
          <w:szCs w:val="24"/>
          <w:lang w:val="uk-UA"/>
        </w:rPr>
        <w:t>лістингу</w:t>
      </w:r>
      <w:r w:rsidRPr="00E6043C">
        <w:rPr>
          <w:rFonts w:ascii="Times New Roman" w:cs="Times New Roman"/>
          <w:color w:val="000000"/>
          <w:sz w:val="28"/>
          <w:szCs w:val="24"/>
          <w:lang w:val="uk-UA"/>
        </w:rPr>
        <w:t xml:space="preserve"> </w:t>
      </w:r>
      <w:r w:rsidRPr="00E6043C">
        <w:rPr>
          <w:rFonts w:ascii="Times New Roman" w:cs="Times New Roman"/>
          <w:color w:val="000000"/>
          <w:sz w:val="28"/>
          <w:szCs w:val="24"/>
          <w:lang w:val="uk-UA"/>
        </w:rPr>
        <w:t>потрібно</w:t>
      </w:r>
      <w:r w:rsidRPr="00E6043C">
        <w:rPr>
          <w:rFonts w:ascii="Times New Roman" w:cs="Times New Roman"/>
          <w:color w:val="000000"/>
          <w:sz w:val="28"/>
          <w:szCs w:val="24"/>
          <w:lang w:val="uk-UA"/>
        </w:rPr>
        <w:t xml:space="preserve"> </w:t>
      </w:r>
      <w:r w:rsidRPr="00E6043C">
        <w:rPr>
          <w:rFonts w:ascii="Times New Roman" w:cs="Times New Roman"/>
          <w:color w:val="000000"/>
          <w:sz w:val="28"/>
          <w:szCs w:val="24"/>
          <w:lang w:val="uk-UA"/>
        </w:rPr>
        <w:t>запустити</w:t>
      </w:r>
      <w:r w:rsidRPr="00E6043C">
        <w:rPr>
          <w:rFonts w:ascii="Times New Roman" w:cs="Times New Roman"/>
          <w:color w:val="000000"/>
          <w:sz w:val="28"/>
          <w:szCs w:val="24"/>
          <w:lang w:val="uk-UA"/>
        </w:rPr>
        <w:t>:</w:t>
      </w:r>
    </w:p>
    <w:p w14:paraId="485DCD1E" w14:textId="77777777" w:rsidR="005B3E44" w:rsidRPr="00E6043C" w:rsidRDefault="005B3E44">
      <w:pPr>
        <w:pStyle w:val="cecece3fe1e1e13ffbfbfb3ff7f7f73fededed3ffbfbfb3fe9e9e93f"/>
        <w:ind w:firstLine="426"/>
        <w:jc w:val="both"/>
        <w:rPr>
          <w:rFonts w:cs="Times New Roman"/>
          <w:szCs w:val="24"/>
          <w:lang w:val="ru-RU"/>
        </w:rPr>
      </w:pPr>
      <w:r w:rsidRPr="00E6043C">
        <w:rPr>
          <w:rFonts w:ascii="Times New Roman" w:cs="Times New Roman"/>
          <w:color w:val="000000"/>
          <w:sz w:val="28"/>
          <w:szCs w:val="24"/>
          <w:lang w:val="uk-UA"/>
        </w:rPr>
        <w:t xml:space="preserve">gcc hello1.c </w:t>
      </w:r>
      <w:r w:rsidR="00485AF1" w:rsidRPr="00E6043C">
        <w:rPr>
          <w:rFonts w:ascii="Times New Roman" w:cs="Times New Roman"/>
          <w:color w:val="000000"/>
          <w:sz w:val="28"/>
          <w:szCs w:val="24"/>
          <w:lang w:val="uk-UA"/>
        </w:rPr>
        <w:t>-lm</w:t>
      </w:r>
    </w:p>
    <w:p w14:paraId="5192E0B9" w14:textId="77777777" w:rsidR="005B3E44" w:rsidRPr="00E6043C" w:rsidRDefault="005B3E44">
      <w:pPr>
        <w:pStyle w:val="cecece3fe1e1e13ffbfbfb3ff7f7f73fededed3ffbfbfb3fe9e9e93f"/>
        <w:jc w:val="both"/>
        <w:rPr>
          <w:rFonts w:cs="Times New Roman"/>
          <w:szCs w:val="24"/>
          <w:lang w:val="ru-RU"/>
        </w:rPr>
      </w:pPr>
      <w:r w:rsidRPr="00E6043C">
        <w:rPr>
          <w:rFonts w:ascii="Times New Roman" w:cs="Times New Roman"/>
          <w:color w:val="000000"/>
          <w:sz w:val="28"/>
          <w:szCs w:val="24"/>
          <w:lang w:val="uk-UA"/>
        </w:rPr>
        <w:t>Опція</w:t>
      </w:r>
      <w:r w:rsidRPr="00E6043C">
        <w:rPr>
          <w:rFonts w:ascii="Times New Roman" w:cs="Times New Roman"/>
          <w:color w:val="000000"/>
          <w:sz w:val="28"/>
          <w:szCs w:val="24"/>
          <w:lang w:val="uk-UA"/>
        </w:rPr>
        <w:t xml:space="preserve"> lm </w:t>
      </w:r>
      <w:r w:rsidRPr="00E6043C">
        <w:rPr>
          <w:rFonts w:ascii="Times New Roman" w:cs="Times New Roman"/>
          <w:color w:val="000000"/>
          <w:sz w:val="28"/>
          <w:szCs w:val="24"/>
          <w:lang w:val="uk-UA"/>
        </w:rPr>
        <w:t>потрібна</w:t>
      </w:r>
      <w:r w:rsidRPr="00E6043C">
        <w:rPr>
          <w:rFonts w:ascii="Times New Roman" w:cs="Times New Roman"/>
          <w:color w:val="000000"/>
          <w:sz w:val="28"/>
          <w:szCs w:val="24"/>
          <w:lang w:val="uk-UA"/>
        </w:rPr>
        <w:t xml:space="preserve"> </w:t>
      </w:r>
      <w:r w:rsidRPr="00E6043C">
        <w:rPr>
          <w:rFonts w:ascii="Times New Roman" w:cs="Times New Roman"/>
          <w:color w:val="000000"/>
          <w:sz w:val="28"/>
          <w:szCs w:val="24"/>
          <w:lang w:val="uk-UA"/>
        </w:rPr>
        <w:t>для</w:t>
      </w:r>
      <w:r w:rsidRPr="00E6043C">
        <w:rPr>
          <w:rFonts w:ascii="Times New Roman" w:cs="Times New Roman"/>
          <w:color w:val="000000"/>
          <w:sz w:val="28"/>
          <w:szCs w:val="24"/>
          <w:lang w:val="uk-UA"/>
        </w:rPr>
        <w:t xml:space="preserve"> </w:t>
      </w:r>
      <w:r w:rsidRPr="00E6043C">
        <w:rPr>
          <w:rFonts w:ascii="Times New Roman" w:cs="Times New Roman"/>
          <w:color w:val="000000"/>
          <w:sz w:val="28"/>
          <w:szCs w:val="24"/>
          <w:lang w:val="uk-UA"/>
        </w:rPr>
        <w:t>того</w:t>
      </w:r>
      <w:r w:rsidRPr="00E6043C">
        <w:rPr>
          <w:rFonts w:ascii="Times New Roman" w:cs="Times New Roman"/>
          <w:color w:val="000000"/>
          <w:sz w:val="28"/>
          <w:szCs w:val="24"/>
          <w:lang w:val="uk-UA"/>
        </w:rPr>
        <w:t xml:space="preserve">, </w:t>
      </w:r>
      <w:r w:rsidRPr="00E6043C">
        <w:rPr>
          <w:rFonts w:ascii="Times New Roman" w:cs="Times New Roman"/>
          <w:color w:val="000000"/>
          <w:sz w:val="28"/>
          <w:szCs w:val="24"/>
          <w:lang w:val="uk-UA"/>
        </w:rPr>
        <w:t>щоб</w:t>
      </w:r>
      <w:r w:rsidRPr="00E6043C">
        <w:rPr>
          <w:rFonts w:ascii="Times New Roman" w:cs="Times New Roman"/>
          <w:color w:val="000000"/>
          <w:sz w:val="28"/>
          <w:szCs w:val="24"/>
          <w:lang w:val="uk-UA"/>
        </w:rPr>
        <w:t xml:space="preserve"> </w:t>
      </w:r>
      <w:r w:rsidRPr="00E6043C">
        <w:rPr>
          <w:rFonts w:ascii="Times New Roman" w:cs="Times New Roman"/>
          <w:color w:val="000000"/>
          <w:sz w:val="28"/>
          <w:szCs w:val="24"/>
          <w:lang w:val="uk-UA"/>
        </w:rPr>
        <w:t>програма</w:t>
      </w:r>
      <w:r w:rsidRPr="00E6043C">
        <w:rPr>
          <w:rFonts w:ascii="Times New Roman" w:cs="Times New Roman"/>
          <w:color w:val="000000"/>
          <w:sz w:val="28"/>
          <w:szCs w:val="24"/>
          <w:lang w:val="uk-UA"/>
        </w:rPr>
        <w:t xml:space="preserve"> </w:t>
      </w:r>
      <w:r w:rsidRPr="00E6043C">
        <w:rPr>
          <w:rFonts w:ascii="Times New Roman" w:cs="Times New Roman"/>
          <w:color w:val="000000"/>
          <w:sz w:val="28"/>
          <w:szCs w:val="24"/>
          <w:lang w:val="uk-UA"/>
        </w:rPr>
        <w:t>використовувала</w:t>
      </w:r>
      <w:r w:rsidRPr="00E6043C">
        <w:rPr>
          <w:rFonts w:ascii="Times New Roman" w:cs="Times New Roman"/>
          <w:color w:val="000000"/>
          <w:sz w:val="28"/>
          <w:szCs w:val="24"/>
          <w:lang w:val="uk-UA"/>
        </w:rPr>
        <w:t xml:space="preserve"> </w:t>
      </w:r>
      <w:r w:rsidRPr="00E6043C">
        <w:rPr>
          <w:rFonts w:ascii="Times New Roman" w:cs="Times New Roman"/>
          <w:color w:val="000000"/>
          <w:sz w:val="28"/>
          <w:szCs w:val="24"/>
          <w:lang w:val="uk-UA"/>
        </w:rPr>
        <w:t>математичну</w:t>
      </w:r>
      <w:r w:rsidRPr="00E6043C">
        <w:rPr>
          <w:rFonts w:ascii="Times New Roman" w:cs="Times New Roman"/>
          <w:color w:val="000000"/>
          <w:sz w:val="28"/>
          <w:szCs w:val="24"/>
          <w:lang w:val="uk-UA"/>
        </w:rPr>
        <w:t xml:space="preserve"> </w:t>
      </w:r>
      <w:r w:rsidRPr="00E6043C">
        <w:rPr>
          <w:rFonts w:ascii="Times New Roman" w:cs="Times New Roman"/>
          <w:color w:val="000000"/>
          <w:sz w:val="28"/>
          <w:szCs w:val="24"/>
          <w:lang w:val="uk-UA"/>
        </w:rPr>
        <w:t>бібліотеку</w:t>
      </w:r>
      <w:r w:rsidRPr="00E6043C">
        <w:rPr>
          <w:rFonts w:ascii="Times New Roman" w:cs="Times New Roman"/>
          <w:color w:val="000000"/>
          <w:sz w:val="28"/>
          <w:szCs w:val="24"/>
          <w:lang w:val="uk-UA"/>
        </w:rPr>
        <w:t xml:space="preserve"> math.h. </w:t>
      </w:r>
    </w:p>
    <w:p w14:paraId="0AC3F778" w14:textId="77777777" w:rsidR="005B3E44" w:rsidRPr="00E6043C" w:rsidRDefault="005B3E44">
      <w:pPr>
        <w:pStyle w:val="cecece3fe1e1e13ffbfbfb3ff7f7f73fededed3ffbfbfb3fe9e9e93f"/>
        <w:ind w:firstLine="426"/>
        <w:jc w:val="both"/>
        <w:rPr>
          <w:rFonts w:cs="Times New Roman"/>
          <w:szCs w:val="24"/>
          <w:lang w:val="ru-RU"/>
        </w:rPr>
      </w:pPr>
      <w:r w:rsidRPr="00E6043C">
        <w:rPr>
          <w:rFonts w:ascii="Times New Roman" w:cs="Times New Roman"/>
          <w:color w:val="000000"/>
          <w:sz w:val="28"/>
          <w:szCs w:val="24"/>
          <w:lang w:val="uk-UA"/>
        </w:rPr>
        <w:t>Для</w:t>
      </w:r>
      <w:r w:rsidRPr="00E6043C">
        <w:rPr>
          <w:rFonts w:ascii="Times New Roman" w:cs="Times New Roman"/>
          <w:color w:val="000000"/>
          <w:sz w:val="28"/>
          <w:szCs w:val="24"/>
          <w:lang w:val="uk-UA"/>
        </w:rPr>
        <w:t xml:space="preserve"> </w:t>
      </w:r>
      <w:r w:rsidRPr="00E6043C">
        <w:rPr>
          <w:rFonts w:ascii="Times New Roman" w:cs="Times New Roman"/>
          <w:color w:val="000000"/>
          <w:sz w:val="28"/>
          <w:szCs w:val="24"/>
          <w:lang w:val="uk-UA"/>
        </w:rPr>
        <w:t>компіляції</w:t>
      </w:r>
      <w:r w:rsidRPr="00E6043C">
        <w:rPr>
          <w:rFonts w:ascii="Times New Roman" w:cs="Times New Roman"/>
          <w:color w:val="000000"/>
          <w:sz w:val="28"/>
          <w:szCs w:val="24"/>
          <w:lang w:val="uk-UA"/>
        </w:rPr>
        <w:t xml:space="preserve"> </w:t>
      </w:r>
      <w:r w:rsidRPr="00E6043C">
        <w:rPr>
          <w:rFonts w:ascii="Times New Roman" w:cs="Times New Roman"/>
          <w:color w:val="000000"/>
          <w:sz w:val="28"/>
          <w:szCs w:val="24"/>
          <w:lang w:val="uk-UA"/>
        </w:rPr>
        <w:t>Сі</w:t>
      </w:r>
      <w:r w:rsidRPr="00E6043C">
        <w:rPr>
          <w:rFonts w:ascii="Times New Roman" w:cs="Times New Roman"/>
          <w:color w:val="000000"/>
          <w:sz w:val="28"/>
          <w:szCs w:val="24"/>
          <w:lang w:val="uk-UA"/>
        </w:rPr>
        <w:t>++:</w:t>
      </w:r>
    </w:p>
    <w:p w14:paraId="1AF97D67" w14:textId="77777777" w:rsidR="005B3E44" w:rsidRPr="00E6043C" w:rsidRDefault="005B3E44">
      <w:pPr>
        <w:pStyle w:val="cecece3fe1e1e13ffbfbfb3ff7f7f73fededed3ffbfbfb3fe9e9e93f"/>
        <w:ind w:firstLine="426"/>
        <w:jc w:val="both"/>
        <w:rPr>
          <w:rFonts w:cs="Times New Roman"/>
          <w:szCs w:val="24"/>
          <w:lang w:val="ru-RU"/>
        </w:rPr>
      </w:pPr>
      <w:r w:rsidRPr="00E6043C">
        <w:rPr>
          <w:rFonts w:ascii="Times New Roman" w:cs="Times New Roman"/>
          <w:color w:val="000000"/>
          <w:sz w:val="28"/>
          <w:szCs w:val="24"/>
          <w:lang w:val="uk-UA"/>
        </w:rPr>
        <w:t>g++ hello1.cpp</w:t>
      </w:r>
    </w:p>
    <w:p w14:paraId="704CA4D8" w14:textId="77777777" w:rsidR="005B3E44" w:rsidRPr="00E6043C" w:rsidRDefault="005B3E44">
      <w:pPr>
        <w:pStyle w:val="cecece3fe1e1e13ffbfbfb3ff7f7f73fededed3ffbfbfb3fe9e9e93f"/>
        <w:tabs>
          <w:tab w:val="left" w:pos="680"/>
          <w:tab w:val="left" w:pos="1360"/>
          <w:tab w:val="left" w:pos="1400"/>
          <w:tab w:val="left" w:pos="2040"/>
          <w:tab w:val="left" w:pos="2080"/>
          <w:tab w:val="left" w:pos="2120"/>
          <w:tab w:val="left" w:pos="2760"/>
          <w:tab w:val="left" w:pos="2800"/>
          <w:tab w:val="left" w:pos="2840"/>
          <w:tab w:val="left" w:pos="3480"/>
          <w:tab w:val="left" w:pos="3520"/>
          <w:tab w:val="left" w:pos="3560"/>
          <w:tab w:val="left" w:pos="4200"/>
          <w:tab w:val="left" w:pos="4240"/>
          <w:tab w:val="left" w:pos="4280"/>
          <w:tab w:val="left" w:pos="4920"/>
          <w:tab w:val="left" w:pos="4960"/>
          <w:tab w:val="left" w:pos="5000"/>
          <w:tab w:val="left" w:pos="5640"/>
          <w:tab w:val="left" w:pos="5680"/>
          <w:tab w:val="left" w:pos="5720"/>
          <w:tab w:val="left" w:pos="6360"/>
          <w:tab w:val="left" w:pos="6400"/>
          <w:tab w:val="left" w:pos="6440"/>
          <w:tab w:val="left" w:pos="7080"/>
          <w:tab w:val="left" w:pos="7120"/>
          <w:tab w:val="left" w:pos="7160"/>
          <w:tab w:val="left" w:pos="7800"/>
          <w:tab w:val="left" w:pos="7840"/>
          <w:tab w:val="left" w:pos="7880"/>
          <w:tab w:val="left" w:pos="8520"/>
          <w:tab w:val="left" w:pos="8560"/>
          <w:tab w:val="left" w:pos="8600"/>
          <w:tab w:val="left" w:pos="9240"/>
          <w:tab w:val="left" w:pos="9280"/>
          <w:tab w:val="left" w:pos="9320"/>
          <w:tab w:val="left" w:pos="9960"/>
          <w:tab w:val="left" w:pos="10000"/>
          <w:tab w:val="left" w:pos="10040"/>
          <w:tab w:val="left" w:pos="10680"/>
          <w:tab w:val="left" w:pos="10720"/>
          <w:tab w:val="left" w:pos="10760"/>
          <w:tab w:val="left" w:pos="11400"/>
        </w:tabs>
        <w:ind w:firstLine="426"/>
        <w:jc w:val="both"/>
        <w:rPr>
          <w:rFonts w:cs="Times New Roman"/>
          <w:szCs w:val="24"/>
          <w:lang w:val="ru-RU"/>
        </w:rPr>
      </w:pPr>
      <w:r w:rsidRPr="00E6043C">
        <w:rPr>
          <w:rFonts w:ascii="Times New Roman" w:cs="Times New Roman"/>
          <w:color w:val="000000"/>
          <w:sz w:val="28"/>
          <w:szCs w:val="24"/>
          <w:lang w:val="uk-UA"/>
        </w:rPr>
        <w:t>Результатом</w:t>
      </w:r>
      <w:r w:rsidRPr="00E6043C">
        <w:rPr>
          <w:rFonts w:ascii="Times New Roman" w:cs="Times New Roman"/>
          <w:color w:val="000000"/>
          <w:sz w:val="28"/>
          <w:szCs w:val="24"/>
          <w:lang w:val="uk-UA"/>
        </w:rPr>
        <w:t xml:space="preserve"> </w:t>
      </w:r>
      <w:r w:rsidRPr="00E6043C">
        <w:rPr>
          <w:rFonts w:ascii="Times New Roman" w:cs="Times New Roman"/>
          <w:color w:val="000000"/>
          <w:sz w:val="28"/>
          <w:szCs w:val="24"/>
          <w:lang w:val="uk-UA"/>
        </w:rPr>
        <w:t>повинні</w:t>
      </w:r>
      <w:r w:rsidRPr="00E6043C">
        <w:rPr>
          <w:rFonts w:ascii="Times New Roman" w:cs="Times New Roman"/>
          <w:color w:val="000000"/>
          <w:sz w:val="28"/>
          <w:szCs w:val="24"/>
          <w:lang w:val="uk-UA"/>
        </w:rPr>
        <w:t xml:space="preserve"> </w:t>
      </w:r>
      <w:r w:rsidRPr="00E6043C">
        <w:rPr>
          <w:rFonts w:ascii="Times New Roman" w:cs="Times New Roman"/>
          <w:color w:val="000000"/>
          <w:sz w:val="28"/>
          <w:szCs w:val="24"/>
          <w:lang w:val="uk-UA"/>
        </w:rPr>
        <w:t>бути</w:t>
      </w:r>
      <w:r w:rsidRPr="00E6043C">
        <w:rPr>
          <w:rFonts w:ascii="Times New Roman" w:cs="Times New Roman"/>
          <w:color w:val="000000"/>
          <w:sz w:val="28"/>
          <w:szCs w:val="24"/>
          <w:lang w:val="uk-UA"/>
        </w:rPr>
        <w:t xml:space="preserve"> </w:t>
      </w:r>
      <w:r w:rsidRPr="00E6043C">
        <w:rPr>
          <w:rFonts w:ascii="Times New Roman" w:cs="Times New Roman"/>
          <w:color w:val="000000"/>
          <w:sz w:val="28"/>
          <w:szCs w:val="24"/>
          <w:lang w:val="uk-UA"/>
        </w:rPr>
        <w:t>виконуваний</w:t>
      </w:r>
      <w:r w:rsidRPr="00E6043C">
        <w:rPr>
          <w:rFonts w:ascii="Times New Roman" w:cs="Times New Roman"/>
          <w:color w:val="000000"/>
          <w:sz w:val="28"/>
          <w:szCs w:val="24"/>
          <w:lang w:val="uk-UA"/>
        </w:rPr>
        <w:t xml:space="preserve"> </w:t>
      </w:r>
      <w:r w:rsidRPr="00E6043C">
        <w:rPr>
          <w:rFonts w:ascii="Times New Roman" w:cs="Times New Roman"/>
          <w:color w:val="000000"/>
          <w:sz w:val="28"/>
          <w:szCs w:val="24"/>
          <w:lang w:val="uk-UA"/>
        </w:rPr>
        <w:t>файл</w:t>
      </w:r>
      <w:r w:rsidRPr="00E6043C">
        <w:rPr>
          <w:rFonts w:ascii="Times New Roman" w:cs="Times New Roman"/>
          <w:color w:val="000000"/>
          <w:sz w:val="28"/>
          <w:szCs w:val="24"/>
          <w:lang w:val="uk-UA"/>
        </w:rPr>
        <w:t xml:space="preserve"> </w:t>
      </w:r>
      <w:r w:rsidRPr="00E6043C">
        <w:rPr>
          <w:rFonts w:ascii="Times New Roman" w:cs="Times New Roman"/>
          <w:b/>
          <w:color w:val="000000"/>
          <w:sz w:val="28"/>
          <w:szCs w:val="24"/>
          <w:lang w:val="uk-UA"/>
        </w:rPr>
        <w:t>hello1</w:t>
      </w:r>
      <w:r w:rsidRPr="00E6043C">
        <w:rPr>
          <w:rFonts w:ascii="Times New Roman" w:cs="Times New Roman"/>
          <w:color w:val="000000"/>
          <w:sz w:val="28"/>
          <w:szCs w:val="24"/>
          <w:lang w:val="uk-UA"/>
        </w:rPr>
        <w:t xml:space="preserve"> </w:t>
      </w:r>
      <w:r w:rsidRPr="00E6043C">
        <w:rPr>
          <w:rFonts w:ascii="Times New Roman" w:cs="Times New Roman"/>
          <w:color w:val="000000"/>
          <w:sz w:val="28"/>
          <w:szCs w:val="24"/>
          <w:lang w:val="uk-UA"/>
        </w:rPr>
        <w:t>та</w:t>
      </w:r>
      <w:r w:rsidRPr="00E6043C">
        <w:rPr>
          <w:rFonts w:ascii="Times New Roman" w:cs="Times New Roman"/>
          <w:color w:val="000000"/>
          <w:sz w:val="28"/>
          <w:szCs w:val="24"/>
          <w:lang w:val="uk-UA"/>
        </w:rPr>
        <w:t xml:space="preserve">  </w:t>
      </w:r>
      <w:r w:rsidRPr="00E6043C">
        <w:rPr>
          <w:rFonts w:ascii="Times New Roman" w:cs="Times New Roman"/>
          <w:color w:val="000000"/>
          <w:sz w:val="28"/>
          <w:szCs w:val="24"/>
          <w:lang w:val="uk-UA"/>
        </w:rPr>
        <w:t>файл</w:t>
      </w:r>
      <w:r w:rsidRPr="00E6043C">
        <w:rPr>
          <w:rFonts w:ascii="Times New Roman" w:cs="Times New Roman"/>
          <w:color w:val="000000"/>
          <w:sz w:val="28"/>
          <w:szCs w:val="24"/>
          <w:lang w:val="uk-UA"/>
        </w:rPr>
        <w:t xml:space="preserve"> </w:t>
      </w:r>
      <w:r w:rsidRPr="00E6043C">
        <w:rPr>
          <w:rFonts w:ascii="Times New Roman" w:cs="Times New Roman"/>
          <w:b/>
          <w:i/>
          <w:color w:val="000000"/>
          <w:sz w:val="28"/>
          <w:szCs w:val="24"/>
          <w:lang w:val="uk-UA"/>
        </w:rPr>
        <w:t xml:space="preserve">hello1.o </w:t>
      </w:r>
      <w:r w:rsidRPr="00E6043C">
        <w:rPr>
          <w:rFonts w:ascii="Times New Roman" w:cs="Times New Roman"/>
          <w:b/>
          <w:i/>
          <w:color w:val="000000"/>
          <w:sz w:val="28"/>
          <w:szCs w:val="24"/>
          <w:lang w:val="uk-UA"/>
        </w:rPr>
        <w:t>–</w:t>
      </w:r>
      <w:r w:rsidRPr="00E6043C">
        <w:rPr>
          <w:rFonts w:ascii="Times New Roman" w:cs="Times New Roman"/>
          <w:b/>
          <w:i/>
          <w:color w:val="000000"/>
          <w:sz w:val="28"/>
          <w:szCs w:val="24"/>
          <w:lang w:val="uk-UA"/>
        </w:rPr>
        <w:t xml:space="preserve"> </w:t>
      </w:r>
      <w:r w:rsidRPr="00E6043C">
        <w:rPr>
          <w:rFonts w:ascii="Times New Roman" w:cs="Times New Roman"/>
          <w:color w:val="000000"/>
          <w:sz w:val="28"/>
          <w:szCs w:val="24"/>
          <w:lang w:val="uk-UA"/>
        </w:rPr>
        <w:t>бібліотека</w:t>
      </w:r>
      <w:r w:rsidRPr="00E6043C">
        <w:rPr>
          <w:rFonts w:ascii="Times New Roman" w:cs="Times New Roman"/>
          <w:color w:val="000000"/>
          <w:sz w:val="28"/>
          <w:szCs w:val="24"/>
          <w:lang w:val="uk-UA"/>
        </w:rPr>
        <w:t xml:space="preserve"> (</w:t>
      </w:r>
      <w:r w:rsidRPr="00E6043C">
        <w:rPr>
          <w:rFonts w:ascii="Times New Roman" w:cs="Times New Roman"/>
          <w:color w:val="000000"/>
          <w:sz w:val="28"/>
          <w:szCs w:val="24"/>
          <w:lang w:val="uk-UA"/>
        </w:rPr>
        <w:t>об’єктний</w:t>
      </w:r>
      <w:r w:rsidRPr="00E6043C">
        <w:rPr>
          <w:rFonts w:ascii="Times New Roman" w:cs="Times New Roman"/>
          <w:color w:val="000000"/>
          <w:sz w:val="28"/>
          <w:szCs w:val="24"/>
          <w:lang w:val="uk-UA"/>
        </w:rPr>
        <w:t xml:space="preserve"> </w:t>
      </w:r>
      <w:r w:rsidRPr="00E6043C">
        <w:rPr>
          <w:rFonts w:ascii="Times New Roman" w:cs="Times New Roman"/>
          <w:color w:val="000000"/>
          <w:sz w:val="28"/>
          <w:szCs w:val="24"/>
          <w:lang w:val="uk-UA"/>
        </w:rPr>
        <w:t>файл</w:t>
      </w:r>
      <w:r w:rsidRPr="00E6043C">
        <w:rPr>
          <w:rFonts w:ascii="Times New Roman" w:cs="Times New Roman"/>
          <w:color w:val="000000"/>
          <w:sz w:val="28"/>
          <w:szCs w:val="24"/>
          <w:lang w:val="uk-UA"/>
        </w:rPr>
        <w:t>)</w:t>
      </w:r>
    </w:p>
    <w:p w14:paraId="475CD6CC" w14:textId="77777777" w:rsidR="005B3E44" w:rsidRPr="00E6043C" w:rsidRDefault="005B3E44">
      <w:pPr>
        <w:pStyle w:val="cecece3fe1e1e13ffbfbfb3ff7f7f73fededed3ffbfbfb3fe9e9e93f"/>
        <w:tabs>
          <w:tab w:val="left" w:pos="680"/>
          <w:tab w:val="left" w:pos="1360"/>
          <w:tab w:val="left" w:pos="1400"/>
          <w:tab w:val="left" w:pos="2040"/>
          <w:tab w:val="left" w:pos="2080"/>
          <w:tab w:val="left" w:pos="2120"/>
          <w:tab w:val="left" w:pos="2760"/>
          <w:tab w:val="left" w:pos="2800"/>
          <w:tab w:val="left" w:pos="2840"/>
          <w:tab w:val="left" w:pos="3480"/>
          <w:tab w:val="left" w:pos="3520"/>
          <w:tab w:val="left" w:pos="3560"/>
          <w:tab w:val="left" w:pos="4200"/>
          <w:tab w:val="left" w:pos="4240"/>
          <w:tab w:val="left" w:pos="4280"/>
          <w:tab w:val="left" w:pos="4920"/>
          <w:tab w:val="left" w:pos="4960"/>
          <w:tab w:val="left" w:pos="5000"/>
          <w:tab w:val="left" w:pos="5640"/>
          <w:tab w:val="left" w:pos="5680"/>
          <w:tab w:val="left" w:pos="5720"/>
          <w:tab w:val="left" w:pos="6360"/>
          <w:tab w:val="left" w:pos="6400"/>
          <w:tab w:val="left" w:pos="6440"/>
          <w:tab w:val="left" w:pos="7080"/>
          <w:tab w:val="left" w:pos="7120"/>
          <w:tab w:val="left" w:pos="7160"/>
          <w:tab w:val="left" w:pos="7800"/>
          <w:tab w:val="left" w:pos="7840"/>
          <w:tab w:val="left" w:pos="7880"/>
          <w:tab w:val="left" w:pos="8520"/>
          <w:tab w:val="left" w:pos="8560"/>
          <w:tab w:val="left" w:pos="8600"/>
          <w:tab w:val="left" w:pos="9240"/>
          <w:tab w:val="left" w:pos="9280"/>
          <w:tab w:val="left" w:pos="9320"/>
          <w:tab w:val="left" w:pos="9960"/>
          <w:tab w:val="left" w:pos="10000"/>
          <w:tab w:val="left" w:pos="10040"/>
          <w:tab w:val="left" w:pos="10680"/>
          <w:tab w:val="left" w:pos="10720"/>
          <w:tab w:val="left" w:pos="10760"/>
          <w:tab w:val="left" w:pos="11400"/>
        </w:tabs>
        <w:ind w:firstLine="426"/>
        <w:jc w:val="both"/>
        <w:rPr>
          <w:rFonts w:cs="Times New Roman"/>
          <w:szCs w:val="24"/>
          <w:lang w:val="ru-RU"/>
        </w:rPr>
      </w:pPr>
      <w:r w:rsidRPr="00E6043C">
        <w:rPr>
          <w:rFonts w:ascii="Times New Roman" w:cs="Times New Roman"/>
          <w:color w:val="000000"/>
          <w:sz w:val="28"/>
          <w:szCs w:val="24"/>
          <w:lang w:val="uk-UA"/>
        </w:rPr>
        <w:t>Більш</w:t>
      </w:r>
      <w:r w:rsidRPr="00E6043C">
        <w:rPr>
          <w:rFonts w:ascii="Times New Roman" w:cs="Times New Roman"/>
          <w:color w:val="000000"/>
          <w:sz w:val="28"/>
          <w:szCs w:val="24"/>
          <w:lang w:val="uk-UA"/>
        </w:rPr>
        <w:t xml:space="preserve"> </w:t>
      </w:r>
      <w:r w:rsidRPr="00E6043C">
        <w:rPr>
          <w:rFonts w:ascii="Times New Roman" w:cs="Times New Roman"/>
          <w:color w:val="000000"/>
          <w:sz w:val="28"/>
          <w:szCs w:val="24"/>
          <w:lang w:val="uk-UA"/>
        </w:rPr>
        <w:t>докладна</w:t>
      </w:r>
      <w:r w:rsidRPr="00E6043C">
        <w:rPr>
          <w:rFonts w:ascii="Times New Roman" w:cs="Times New Roman"/>
          <w:color w:val="000000"/>
          <w:sz w:val="28"/>
          <w:szCs w:val="24"/>
          <w:lang w:val="uk-UA"/>
        </w:rPr>
        <w:t xml:space="preserve"> </w:t>
      </w:r>
      <w:r w:rsidRPr="00E6043C">
        <w:rPr>
          <w:rFonts w:ascii="Times New Roman" w:cs="Times New Roman"/>
          <w:color w:val="000000"/>
          <w:sz w:val="28"/>
          <w:szCs w:val="24"/>
          <w:lang w:val="uk-UA"/>
        </w:rPr>
        <w:t>команда</w:t>
      </w:r>
      <w:r w:rsidRPr="00E6043C">
        <w:rPr>
          <w:rFonts w:ascii="Times New Roman" w:cs="Times New Roman"/>
          <w:color w:val="000000"/>
          <w:sz w:val="28"/>
          <w:szCs w:val="24"/>
          <w:lang w:val="uk-UA"/>
        </w:rPr>
        <w:t xml:space="preserve">, </w:t>
      </w:r>
      <w:r w:rsidRPr="00E6043C">
        <w:rPr>
          <w:rFonts w:ascii="Times New Roman" w:cs="Times New Roman"/>
          <w:color w:val="000000"/>
          <w:sz w:val="28"/>
          <w:szCs w:val="24"/>
          <w:lang w:val="uk-UA"/>
        </w:rPr>
        <w:t>що</w:t>
      </w:r>
      <w:r w:rsidRPr="00E6043C">
        <w:rPr>
          <w:rFonts w:ascii="Times New Roman" w:cs="Times New Roman"/>
          <w:color w:val="000000"/>
          <w:sz w:val="28"/>
          <w:szCs w:val="24"/>
          <w:lang w:val="uk-UA"/>
        </w:rPr>
        <w:t xml:space="preserve"> </w:t>
      </w:r>
      <w:r w:rsidRPr="00E6043C">
        <w:rPr>
          <w:rFonts w:ascii="Times New Roman" w:cs="Times New Roman"/>
          <w:color w:val="000000"/>
          <w:sz w:val="28"/>
          <w:szCs w:val="24"/>
          <w:lang w:val="uk-UA"/>
        </w:rPr>
        <w:t>показує</w:t>
      </w:r>
      <w:r w:rsidRPr="00E6043C">
        <w:rPr>
          <w:rFonts w:ascii="Times New Roman" w:cs="Times New Roman"/>
          <w:color w:val="000000"/>
          <w:sz w:val="28"/>
          <w:szCs w:val="24"/>
          <w:lang w:val="uk-UA"/>
        </w:rPr>
        <w:t xml:space="preserve"> </w:t>
      </w:r>
      <w:r w:rsidRPr="00E6043C">
        <w:rPr>
          <w:rFonts w:ascii="Times New Roman" w:cs="Times New Roman"/>
          <w:color w:val="000000"/>
          <w:sz w:val="28"/>
          <w:szCs w:val="24"/>
          <w:lang w:val="uk-UA"/>
        </w:rPr>
        <w:t>проміжні</w:t>
      </w:r>
      <w:r w:rsidRPr="00E6043C">
        <w:rPr>
          <w:rFonts w:ascii="Times New Roman" w:cs="Times New Roman"/>
          <w:color w:val="000000"/>
          <w:sz w:val="28"/>
          <w:szCs w:val="24"/>
          <w:lang w:val="uk-UA"/>
        </w:rPr>
        <w:t xml:space="preserve"> </w:t>
      </w:r>
      <w:r w:rsidRPr="00E6043C">
        <w:rPr>
          <w:rFonts w:ascii="Times New Roman" w:cs="Times New Roman"/>
          <w:color w:val="000000"/>
          <w:sz w:val="28"/>
          <w:szCs w:val="24"/>
          <w:lang w:val="uk-UA"/>
        </w:rPr>
        <w:t>етапи</w:t>
      </w:r>
      <w:r w:rsidRPr="00E6043C">
        <w:rPr>
          <w:rFonts w:ascii="Times New Roman" w:cs="Times New Roman"/>
          <w:color w:val="000000"/>
          <w:sz w:val="28"/>
          <w:szCs w:val="24"/>
          <w:lang w:val="uk-UA"/>
        </w:rPr>
        <w:t xml:space="preserve"> </w:t>
      </w:r>
      <w:r w:rsidRPr="00E6043C">
        <w:rPr>
          <w:rFonts w:ascii="Times New Roman" w:cs="Times New Roman"/>
          <w:color w:val="000000"/>
          <w:sz w:val="28"/>
          <w:szCs w:val="24"/>
          <w:lang w:val="uk-UA"/>
        </w:rPr>
        <w:t>видасть</w:t>
      </w:r>
      <w:r w:rsidRPr="00E6043C">
        <w:rPr>
          <w:rFonts w:ascii="Times New Roman" w:cs="Times New Roman"/>
          <w:color w:val="000000"/>
          <w:sz w:val="28"/>
          <w:szCs w:val="24"/>
          <w:lang w:val="uk-UA"/>
        </w:rPr>
        <w:t xml:space="preserve"> </w:t>
      </w:r>
      <w:r w:rsidRPr="00E6043C">
        <w:rPr>
          <w:rFonts w:ascii="Times New Roman" w:cs="Times New Roman"/>
          <w:color w:val="000000"/>
          <w:sz w:val="28"/>
          <w:szCs w:val="24"/>
          <w:lang w:val="uk-UA"/>
        </w:rPr>
        <w:t>результат</w:t>
      </w:r>
    </w:p>
    <w:p w14:paraId="4FA93257" w14:textId="77777777" w:rsidR="005B3E44" w:rsidRPr="00E6043C" w:rsidRDefault="005B3E44">
      <w:pPr>
        <w:ind w:firstLine="426"/>
        <w:jc w:val="both"/>
        <w:rPr>
          <w:rFonts w:ascii="Times New Roman" w:cs="Times New Roman"/>
          <w:sz w:val="28"/>
          <w:lang w:val="uk-UA"/>
        </w:rPr>
      </w:pPr>
    </w:p>
    <w:p w14:paraId="28FD1277" w14:textId="77777777" w:rsidR="005B3E44" w:rsidRPr="00E6043C" w:rsidRDefault="005B3E44">
      <w:pPr>
        <w:pStyle w:val="d2d2d23fe5e5e53feaeaea3ff1f1f13ff2f2f23fe2e2e23fe7e7e73fe0e0e03fe4e4e43fe0e0e03fededed3fededed3feeeeee3fececec3ff4f4f43feeeeee3ff0f0f03fececec3fe0e0e03ff2f2f23fe5e5e53f"/>
        <w:ind w:firstLine="426"/>
        <w:jc w:val="both"/>
        <w:rPr>
          <w:rFonts w:cs="Times New Roman"/>
        </w:rPr>
      </w:pPr>
      <w:r w:rsidRPr="00E6043C">
        <w:rPr>
          <w:rStyle w:val="3f3f3f3f3f3f3f3f3f3f3f3f3f3f3f3f3f3f3f3f3f3f3f3f3f3f3f3f3f3f3f3f3f3f3f3f3f3f3f3f3f3f3f3f3f3f3f3f3f3f3f3f3f3f3f3f3f3f3f3f"/>
          <w:rFonts w:ascii="Times New Roman" w:cs="Times New Roman"/>
          <w:bCs w:val="0"/>
          <w:sz w:val="28"/>
          <w:lang w:val="ru-RU" w:eastAsia="en-US"/>
        </w:rPr>
        <w:t xml:space="preserve"> </w:t>
      </w:r>
      <w:r w:rsidRPr="00E6043C">
        <w:rPr>
          <w:rStyle w:val="3f3f3f3f3f3f3f3f3f3f3f3f3f3f3f3f3f3f3f3f3f3f3f3f3f3f3f3f3f3f3f3f3f3f3f3f3f3f3f3f3f3f3f3f3f3f3f3f3f3f3f3f3f3f3f3f3f3f3f3f"/>
          <w:rFonts w:ascii="Times New Roman" w:cs="Times New Roman"/>
          <w:bCs w:val="0"/>
          <w:sz w:val="28"/>
          <w:lang w:val="uk-UA"/>
        </w:rPr>
        <w:t xml:space="preserve">$gcc </w:t>
      </w:r>
      <w:r w:rsidRPr="00E6043C">
        <w:rPr>
          <w:rStyle w:val="3f3f3f3f3f3f3f3f3f3f3f3f3f3f3f3f3f3f3f3f3f3f3f3f3f3f3f3f3f3f3f3f3f3f3f3f3f3f3f3f3f3f3f3f3f3f3f3f3f3f3f3f3f3f3f3f3f3f3f3f"/>
          <w:rFonts w:ascii="Times New Roman" w:cs="Times New Roman"/>
          <w:bCs w:val="0"/>
          <w:sz w:val="28"/>
          <w:lang w:val="uk-UA"/>
        </w:rPr>
        <w:t>–</w:t>
      </w:r>
      <w:r w:rsidRPr="00E6043C">
        <w:rPr>
          <w:rStyle w:val="3f3f3f3f3f3f3f3f3f3f3f3f3f3f3f3f3f3f3f3f3f3f3f3f3f3f3f3f3f3f3f3f3f3f3f3f3f3f3f3f3f3f3f3f3f3f3f3f3f3f3f3f3f3f3f3f3f3f3f3f"/>
          <w:rFonts w:ascii="Times New Roman" w:cs="Times New Roman"/>
          <w:bCs w:val="0"/>
          <w:sz w:val="28"/>
          <w:lang w:val="uk-UA"/>
        </w:rPr>
        <w:t xml:space="preserve">Wall </w:t>
      </w:r>
      <w:r w:rsidRPr="00E6043C">
        <w:rPr>
          <w:rStyle w:val="3f3f3f3f3f3f3f3f3f3f3f3f3f3f3f3f3f3f3f3f3f3f3f3f3f3f3f3f3f3f3f3f3f3f3f3f3f3f3f3f3f3f3f3f3f3f3f3f3f3f3f3f3f3f3f3f3f3f3f3f"/>
          <w:rFonts w:ascii="Times New Roman" w:cs="Times New Roman"/>
          <w:bCs w:val="0"/>
          <w:sz w:val="28"/>
          <w:lang w:val="uk-UA"/>
        </w:rPr>
        <w:t>–</w:t>
      </w:r>
      <w:r w:rsidRPr="00E6043C">
        <w:rPr>
          <w:rStyle w:val="3f3f3f3f3f3f3f3f3f3f3f3f3f3f3f3f3f3f3f3f3f3f3f3f3f3f3f3f3f3f3f3f3f3f3f3f3f3f3f3f3f3f3f3f3f3f3f3f3f3f3f3f3f3f3f3f3f3f3f3f"/>
          <w:rFonts w:ascii="Times New Roman" w:cs="Times New Roman"/>
          <w:bCs w:val="0"/>
          <w:sz w:val="28"/>
          <w:lang w:val="uk-UA"/>
        </w:rPr>
        <w:t xml:space="preserve">save-temps filename.c </w:t>
      </w:r>
      <w:r w:rsidRPr="00E6043C">
        <w:rPr>
          <w:rStyle w:val="3f3f3f3f3f3f3f3f3f3f3f3f3f3f3f3f3f3f3f3f3f3f3f3f3f3f3f3f3f3f3f3f3f3f3f3f3f3f3f3f3f3f3f3f3f3f3f3f3f3f3f3f3f3f3f3f3f3f3f3f"/>
          <w:rFonts w:ascii="Times New Roman" w:cs="Times New Roman"/>
          <w:bCs w:val="0"/>
          <w:sz w:val="28"/>
          <w:lang w:val="uk-UA"/>
        </w:rPr>
        <w:t>–</w:t>
      </w:r>
      <w:r w:rsidRPr="00E6043C">
        <w:rPr>
          <w:rStyle w:val="3f3f3f3f3f3f3f3f3f3f3f3f3f3f3f3f3f3f3f3f3f3f3f3f3f3f3f3f3f3f3f3f3f3f3f3f3f3f3f3f3f3f3f3f3f3f3f3f3f3f3f3f3f3f3f3f3f3f3f3f"/>
          <w:rFonts w:ascii="Times New Roman" w:cs="Times New Roman"/>
          <w:bCs w:val="0"/>
          <w:sz w:val="28"/>
          <w:lang w:val="uk-UA"/>
        </w:rPr>
        <w:t>o filename</w:t>
      </w:r>
      <w:r w:rsidRPr="00E6043C">
        <w:rPr>
          <w:rFonts w:ascii="Times New Roman" w:cs="Times New Roman"/>
          <w:sz w:val="28"/>
          <w:lang w:val="uk-UA"/>
        </w:rPr>
        <w:t xml:space="preserve"> </w:t>
      </w:r>
    </w:p>
    <w:p w14:paraId="0FBA376D" w14:textId="77777777" w:rsidR="005B3E44" w:rsidRPr="00E6043C" w:rsidRDefault="003C12DD">
      <w:pPr>
        <w:pStyle w:val="cecece3ff1f1f13fededed3feeeeee3fe2e2e23fededed3feeeeee3fe9e9e93ff2f2f23fe5e5e53feaeaea3ff1f1f13ff2f2f23f"/>
        <w:spacing w:after="0"/>
        <w:ind w:firstLine="426"/>
        <w:jc w:val="both"/>
        <w:rPr>
          <w:rFonts w:cs="Times New Roman"/>
        </w:rPr>
      </w:pPr>
      <w:r w:rsidRPr="00E6043C">
        <w:rPr>
          <w:rFonts w:cs="Times New Roman"/>
        </w:rPr>
        <w:pict w14:anchorId="325D6F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" o:spid="_x0000_i1025" type="#_x0000_t75" alt="" style="width:349.5pt;height:105.75pt">
            <v:imagedata r:id="rId35" o:title=""/>
          </v:shape>
        </w:pict>
      </w:r>
    </w:p>
    <w:p w14:paraId="75ECFC0E" w14:textId="77777777" w:rsidR="005B3E44" w:rsidRPr="00E6043C" w:rsidRDefault="005B3E44">
      <w:pPr>
        <w:pStyle w:val="cecece3ff1f1f13fededed3feeeeee3fe2e2e23fededed3feeeeee3fe9e9e93ff2f2f23fe5e5e53feaeaea3ff1f1f13ff2f2f23f"/>
        <w:spacing w:after="0"/>
        <w:ind w:firstLine="426"/>
        <w:jc w:val="both"/>
        <w:rPr>
          <w:rFonts w:cs="Times New Roman"/>
        </w:rPr>
      </w:pPr>
      <w:r w:rsidRPr="00E6043C">
        <w:rPr>
          <w:rFonts w:ascii="Times New Roman" w:cs="Times New Roman"/>
          <w:sz w:val="28"/>
          <w:lang w:val="uk-UA"/>
        </w:rPr>
        <w:t>В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середовищі</w:t>
      </w:r>
      <w:r w:rsidRPr="00E6043C">
        <w:rPr>
          <w:rFonts w:ascii="Times New Roman" w:cs="Times New Roman"/>
          <w:sz w:val="28"/>
          <w:lang w:val="uk-UA"/>
        </w:rPr>
        <w:t xml:space="preserve"> CodeLite </w:t>
      </w:r>
      <w:r w:rsidRPr="00E6043C">
        <w:rPr>
          <w:rFonts w:ascii="Times New Roman" w:cs="Times New Roman"/>
          <w:sz w:val="28"/>
          <w:lang w:val="uk-UA"/>
        </w:rPr>
        <w:t>результат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наступний</w:t>
      </w:r>
      <w:r w:rsidRPr="00E6043C">
        <w:rPr>
          <w:rFonts w:ascii="Times New Roman" w:cs="Times New Roman"/>
          <w:sz w:val="28"/>
          <w:lang w:val="uk-UA"/>
        </w:rPr>
        <w:t xml:space="preserve"> </w:t>
      </w:r>
    </w:p>
    <w:p w14:paraId="1F8E8C6A" w14:textId="77777777" w:rsidR="005B3E44" w:rsidRPr="00E6043C" w:rsidRDefault="003C12DD">
      <w:pPr>
        <w:pStyle w:val="cecece3ff1f1f13fededed3feeeeee3fe2e2e23fededed3feeeeee3fe9e9e93ff2f2f23fe5e5e53feaeaea3ff1f1f13ff2f2f23f"/>
        <w:spacing w:after="0"/>
        <w:ind w:firstLine="426"/>
        <w:jc w:val="both"/>
        <w:rPr>
          <w:rFonts w:cs="Times New Roman"/>
        </w:rPr>
      </w:pPr>
      <w:r w:rsidRPr="00E6043C">
        <w:rPr>
          <w:rFonts w:cs="Times New Roman"/>
        </w:rPr>
        <w:pict w14:anchorId="458D728D">
          <v:shape id="" o:spid="_x0000_i1026" type="#_x0000_t75" alt="" style="width:446.25pt;height:40.5pt">
            <v:imagedata r:id="rId36" o:title="" cropbottom="57816f" cropleft="8420f" cropright="27086f"/>
          </v:shape>
        </w:pict>
      </w:r>
    </w:p>
    <w:p w14:paraId="3AAD8491" w14:textId="77777777" w:rsidR="005B3E44" w:rsidRPr="00E6043C" w:rsidRDefault="005B3E44">
      <w:pPr>
        <w:pStyle w:val="cecece3ff1f1f13fededed3feeeeee3fe2e2e23fededed3feeeeee3fe9e9e93ff2f2f23fe5e5e53feaeaea3ff1f1f13ff2f2f23f"/>
        <w:spacing w:after="0"/>
        <w:ind w:firstLine="426"/>
        <w:jc w:val="both"/>
        <w:rPr>
          <w:rFonts w:cs="Times New Roman"/>
        </w:rPr>
      </w:pPr>
    </w:p>
    <w:p w14:paraId="2DC38226" w14:textId="77777777" w:rsidR="005B3E44" w:rsidRPr="00E6043C" w:rsidRDefault="003C12DD">
      <w:pPr>
        <w:pStyle w:val="cecece3ff1f1f13fededed3feeeeee3fe2e2e23fededed3feeeeee3fe9e9e93ff2f2f23fe5e5e53feaeaea3ff1f1f13ff2f2f23f"/>
        <w:spacing w:after="0"/>
        <w:ind w:firstLine="426"/>
        <w:jc w:val="both"/>
        <w:rPr>
          <w:rFonts w:cs="Times New Roman"/>
        </w:rPr>
      </w:pPr>
      <w:r w:rsidRPr="00E6043C">
        <w:rPr>
          <w:rFonts w:cs="Times New Roman"/>
        </w:rPr>
        <w:pict w14:anchorId="5E706E80">
          <v:shape id="" o:spid="_x0000_i1027" type="#_x0000_t75" alt="" style="width:375.75pt;height:53.25pt">
            <v:imagedata r:id="rId37" o:title="" cropbottom="57139f" cropleft="7421f" cropright="42581f"/>
          </v:shape>
        </w:pict>
      </w:r>
    </w:p>
    <w:p w14:paraId="4064AC9E" w14:textId="77777777" w:rsidR="005B3E44" w:rsidRPr="00E6043C" w:rsidRDefault="005B3E44">
      <w:pPr>
        <w:pStyle w:val="cecece3ff1f1f13fededed3feeeeee3fe2e2e23fededed3feeeeee3fe9e9e93ff2f2f23fe5e5e53feaeaea3ff1f1f13ff2f2f23f"/>
        <w:spacing w:after="0"/>
        <w:ind w:firstLine="426"/>
        <w:jc w:val="both"/>
        <w:rPr>
          <w:rFonts w:cs="Times New Roman"/>
        </w:rPr>
      </w:pPr>
      <w:r w:rsidRPr="00E6043C">
        <w:rPr>
          <w:rFonts w:ascii="Times New Roman" w:cs="Times New Roman"/>
          <w:sz w:val="28"/>
          <w:lang w:val="uk-UA"/>
        </w:rPr>
        <w:lastRenderedPageBreak/>
        <w:t>На</w:t>
      </w:r>
      <w:r w:rsidRPr="00E6043C">
        <w:rPr>
          <w:rFonts w:ascii="Times New Roman" w:cs="Times New Roman"/>
          <w:sz w:val="28"/>
          <w:lang w:val="uk-UA"/>
        </w:rPr>
        <w:t xml:space="preserve"> Windows:</w:t>
      </w:r>
    </w:p>
    <w:p w14:paraId="713F07CE" w14:textId="77777777" w:rsidR="005B3E44" w:rsidRPr="00E6043C" w:rsidRDefault="005B3E44">
      <w:pPr>
        <w:pStyle w:val="cecece3ff1f1f13fededed3feeeeee3fe2e2e23fededed3feeeeee3fe9e9e93ff2f2f23fe5e5e53feaeaea3ff1f1f13ff2f2f23f"/>
        <w:spacing w:after="0"/>
        <w:ind w:firstLine="426"/>
        <w:jc w:val="both"/>
        <w:rPr>
          <w:rFonts w:cs="Times New Roman"/>
        </w:rPr>
      </w:pPr>
      <w:r w:rsidRPr="00E6043C">
        <w:rPr>
          <w:rFonts w:ascii="Times New Roman" w:cs="Times New Roman"/>
          <w:sz w:val="28"/>
          <w:lang w:val="uk-UA"/>
        </w:rPr>
        <w:t>Borland Builder</w:t>
      </w:r>
    </w:p>
    <w:p w14:paraId="1A1B64F2" w14:textId="77777777" w:rsidR="005B3E44" w:rsidRPr="00E6043C" w:rsidRDefault="00E6043C">
      <w:pPr>
        <w:pStyle w:val="cecece3ff1f1f13fededed3feeeeee3fe2e2e23fededed3feeeeee3fe9e9e93ff2f2f23fe5e5e53feaeaea3ff1f1f13ff2f2f23f"/>
        <w:spacing w:after="0"/>
        <w:ind w:firstLine="426"/>
        <w:jc w:val="both"/>
        <w:rPr>
          <w:rFonts w:cs="Times New Roman"/>
        </w:rPr>
      </w:pPr>
      <w:r w:rsidRPr="00E6043C">
        <w:rPr>
          <w:rFonts w:cs="Times New Roman"/>
        </w:rPr>
        <w:pict w14:anchorId="1A4C1831">
          <v:shape id="_x0000_i1028" type="#_x0000_t75" style="width:192.75pt;height:201pt">
            <v:imagedata r:id="rId38" o:title=""/>
          </v:shape>
        </w:pict>
      </w:r>
    </w:p>
    <w:p w14:paraId="27FC5C2D" w14:textId="77777777" w:rsidR="005B3E44" w:rsidRPr="00E6043C" w:rsidRDefault="005B3E44">
      <w:pPr>
        <w:pStyle w:val="cecece3ff1f1f13fededed3feeeeee3fe2e2e23fededed3feeeeee3fe9e9e93ff2f2f23fe5e5e53feaeaea3ff1f1f13ff2f2f23f"/>
        <w:spacing w:after="0"/>
        <w:ind w:firstLine="426"/>
        <w:jc w:val="both"/>
        <w:rPr>
          <w:rFonts w:ascii="Times New Roman" w:cs="Times New Roman"/>
          <w:sz w:val="28"/>
          <w:lang w:val="uk-UA"/>
        </w:rPr>
      </w:pPr>
      <w:r w:rsidRPr="00E6043C">
        <w:rPr>
          <w:rFonts w:ascii="Times New Roman" w:cs="Times New Roman"/>
          <w:sz w:val="28"/>
          <w:lang w:val="uk-UA"/>
        </w:rPr>
        <w:t>А</w:t>
      </w:r>
      <w:r w:rsidRPr="00E6043C">
        <w:rPr>
          <w:rFonts w:ascii="Times New Roman" w:cs="Times New Roman"/>
          <w:sz w:val="28"/>
          <w:lang w:val="uk-UA"/>
        </w:rPr>
        <w:t xml:space="preserve"> Visual Studio 15 </w:t>
      </w:r>
      <w:r w:rsidRPr="00E6043C">
        <w:rPr>
          <w:rFonts w:ascii="Times New Roman" w:cs="Times New Roman"/>
          <w:sz w:val="28"/>
          <w:lang w:val="uk-UA"/>
        </w:rPr>
        <w:t>зробить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наступні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папки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та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вміст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ітогової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папки</w:t>
      </w:r>
      <w:r w:rsidRPr="00E6043C">
        <w:rPr>
          <w:rFonts w:ascii="Times New Roman" w:cs="Times New Roman"/>
          <w:sz w:val="28"/>
          <w:lang w:val="uk-UA"/>
        </w:rPr>
        <w:t xml:space="preserve"> Release:</w:t>
      </w:r>
    </w:p>
    <w:p w14:paraId="1768F009" w14:textId="77777777" w:rsidR="00CC6F59" w:rsidRPr="00E6043C" w:rsidRDefault="00E6043C">
      <w:pPr>
        <w:pStyle w:val="cecece3ff1f1f13fededed3feeeeee3fe2e2e23fededed3feeeeee3fe9e9e93ff2f2f23fe5e5e53feaeaea3ff1f1f13ff2f2f23f"/>
        <w:spacing w:after="0"/>
        <w:ind w:firstLine="426"/>
        <w:jc w:val="both"/>
        <w:rPr>
          <w:rFonts w:cs="Times New Roman"/>
        </w:rPr>
      </w:pPr>
      <w:r w:rsidRPr="00E6043C">
        <w:rPr>
          <w:rFonts w:cs="Times New Roman"/>
        </w:rPr>
        <w:pict w14:anchorId="7448D4A8">
          <v:shape id="_x0000_i1029" type="#_x0000_t75" style="width:121.5pt;height:91.5pt">
            <v:imagedata r:id="rId39" o:title=""/>
          </v:shape>
        </w:pict>
      </w:r>
      <w:r w:rsidRPr="00E6043C">
        <w:rPr>
          <w:rFonts w:cs="Times New Roman"/>
        </w:rPr>
        <w:pict w14:anchorId="29132E77">
          <v:shape id="_x0000_i1030" type="#_x0000_t75" style="width:100.5pt;height:84pt">
            <v:imagedata r:id="rId40" o:title=""/>
          </v:shape>
        </w:pict>
      </w:r>
    </w:p>
    <w:p w14:paraId="2FCD39E6" w14:textId="77777777" w:rsidR="00EA39EE" w:rsidRPr="00E6043C" w:rsidRDefault="00EA39EE">
      <w:pPr>
        <w:pStyle w:val="cecece3ff1f1f13fededed3feeeeee3fe2e2e23fededed3feeeeee3fe9e9e93ff2f2f23fe5e5e53feaeaea3ff1f1f13ff2f2f23f"/>
        <w:spacing w:after="0"/>
        <w:ind w:firstLine="426"/>
        <w:jc w:val="both"/>
        <w:rPr>
          <w:rFonts w:ascii="Times New Roman" w:cs="Times New Roman"/>
          <w:sz w:val="28"/>
          <w:lang w:val="uk-UA"/>
        </w:rPr>
      </w:pPr>
    </w:p>
    <w:p w14:paraId="6F3301F8" w14:textId="77777777" w:rsidR="005B3E44" w:rsidRPr="00E6043C" w:rsidRDefault="005B3E44">
      <w:pPr>
        <w:pStyle w:val="cecece3ff1f1f13fededed3feeeeee3fe2e2e23fededed3feeeeee3fe9e9e93ff2f2f23fe5e5e53feaeaea3ff1f1f13ff2f2f23f"/>
        <w:spacing w:after="0"/>
        <w:ind w:firstLine="426"/>
        <w:jc w:val="both"/>
        <w:rPr>
          <w:rFonts w:cs="Times New Roman"/>
          <w:lang w:val="ru-RU"/>
        </w:rPr>
      </w:pPr>
      <w:r w:rsidRPr="00E6043C">
        <w:rPr>
          <w:rFonts w:ascii="Times New Roman" w:cs="Times New Roman"/>
          <w:sz w:val="28"/>
          <w:lang w:val="uk-UA"/>
        </w:rPr>
        <w:t>Для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запуску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командному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рядку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можна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використати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різні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компілятори</w:t>
      </w:r>
      <w:r w:rsidRPr="00E6043C">
        <w:rPr>
          <w:rFonts w:ascii="Times New Roman" w:cs="Times New Roman"/>
          <w:sz w:val="28"/>
          <w:lang w:val="uk-UA"/>
        </w:rPr>
        <w:t xml:space="preserve">, </w:t>
      </w:r>
      <w:r w:rsidRPr="00E6043C">
        <w:rPr>
          <w:rFonts w:ascii="Times New Roman" w:cs="Times New Roman"/>
          <w:sz w:val="28"/>
          <w:lang w:val="uk-UA"/>
        </w:rPr>
        <w:t>зокрема</w:t>
      </w:r>
      <w:r w:rsidRPr="00E6043C">
        <w:rPr>
          <w:rFonts w:ascii="Times New Roman" w:cs="Times New Roman"/>
          <w:sz w:val="28"/>
          <w:lang w:val="uk-UA"/>
        </w:rPr>
        <w:t>:</w:t>
      </w:r>
    </w:p>
    <w:p w14:paraId="12DF89FF" w14:textId="77777777" w:rsidR="00EA39EE" w:rsidRPr="00E6043C" w:rsidRDefault="005B3E44" w:rsidP="00EA39EE">
      <w:pPr>
        <w:pStyle w:val="cecece3ff1f1f13fededed3feeeeee3fe2e2e23fededed3feeeeee3fe9e9e93ff2f2f23fe5e5e53feaeaea3ff1f1f13ff2f2f23f"/>
        <w:numPr>
          <w:ilvl w:val="0"/>
          <w:numId w:val="7"/>
        </w:numPr>
        <w:spacing w:after="0"/>
        <w:jc w:val="both"/>
        <w:rPr>
          <w:rFonts w:cs="Times New Roman"/>
        </w:rPr>
      </w:pPr>
      <w:r w:rsidRPr="00E6043C">
        <w:rPr>
          <w:rFonts w:ascii="Times New Roman" w:cs="Times New Roman"/>
          <w:sz w:val="28"/>
          <w:lang w:val="uk-UA"/>
        </w:rPr>
        <w:t xml:space="preserve">MS Visual Studio: </w:t>
      </w:r>
      <w:r w:rsidRPr="00E6043C">
        <w:rPr>
          <w:rFonts w:ascii="Times New Roman" w:cs="Times New Roman"/>
          <w:b/>
          <w:sz w:val="28"/>
          <w:lang w:val="uk-UA"/>
        </w:rPr>
        <w:t>cl hello1.c</w:t>
      </w:r>
    </w:p>
    <w:p w14:paraId="24BDBBB4" w14:textId="77777777" w:rsidR="00EA39EE" w:rsidRPr="00E6043C" w:rsidRDefault="005B3E44" w:rsidP="00EA39EE">
      <w:pPr>
        <w:pStyle w:val="cecece3ff1f1f13fededed3feeeeee3fe2e2e23fededed3feeeeee3fe9e9e93ff2f2f23fe5e5e53feaeaea3ff1f1f13ff2f2f23f"/>
        <w:numPr>
          <w:ilvl w:val="0"/>
          <w:numId w:val="7"/>
        </w:numPr>
        <w:spacing w:after="0"/>
        <w:jc w:val="both"/>
        <w:rPr>
          <w:rFonts w:cs="Times New Roman"/>
        </w:rPr>
      </w:pPr>
      <w:r w:rsidRPr="00E6043C">
        <w:rPr>
          <w:rFonts w:ascii="Times New Roman" w:cs="Times New Roman"/>
          <w:sz w:val="28"/>
          <w:lang w:val="uk-UA"/>
        </w:rPr>
        <w:t xml:space="preserve">MinGW( </w:t>
      </w:r>
      <w:bookmarkStart w:id="0" w:name="__DdeLink__1048_2021683639"/>
      <w:r w:rsidRPr="00E6043C">
        <w:rPr>
          <w:rFonts w:ascii="Times New Roman" w:cs="Times New Roman"/>
          <w:sz w:val="28"/>
          <w:lang w:val="uk-UA"/>
        </w:rPr>
        <w:t>Eclipse, CodeLite</w:t>
      </w:r>
      <w:bookmarkEnd w:id="0"/>
      <w:r w:rsidRPr="00E6043C">
        <w:rPr>
          <w:rFonts w:ascii="Times New Roman" w:cs="Times New Roman"/>
          <w:sz w:val="28"/>
          <w:lang w:val="uk-UA"/>
        </w:rPr>
        <w:t xml:space="preserve">: </w:t>
      </w:r>
      <w:r w:rsidRPr="00E6043C">
        <w:rPr>
          <w:rFonts w:ascii="Times New Roman" w:cs="Times New Roman"/>
          <w:b/>
          <w:sz w:val="28"/>
          <w:lang w:val="uk-UA"/>
        </w:rPr>
        <w:t xml:space="preserve">gcc hello1.c </w:t>
      </w:r>
      <w:r w:rsidRPr="00E6043C">
        <w:rPr>
          <w:rFonts w:ascii="Times New Roman" w:cs="Times New Roman"/>
          <w:sz w:val="28"/>
          <w:lang w:val="uk-UA"/>
        </w:rPr>
        <w:t>)</w:t>
      </w:r>
    </w:p>
    <w:p w14:paraId="1DD6A77C" w14:textId="77777777" w:rsidR="005B3E44" w:rsidRPr="00E6043C" w:rsidRDefault="005B3E44" w:rsidP="00EA39EE">
      <w:pPr>
        <w:pStyle w:val="cecece3ff1f1f13fededed3feeeeee3fe2e2e23fededed3feeeeee3fe9e9e93ff2f2f23fe5e5e53feaeaea3ff1f1f13ff2f2f23f"/>
        <w:numPr>
          <w:ilvl w:val="0"/>
          <w:numId w:val="7"/>
        </w:numPr>
        <w:spacing w:after="0"/>
        <w:jc w:val="both"/>
        <w:rPr>
          <w:rFonts w:cs="Times New Roman"/>
        </w:rPr>
      </w:pPr>
      <w:r w:rsidRPr="00E6043C">
        <w:rPr>
          <w:rFonts w:ascii="Times New Roman" w:cs="Times New Roman"/>
          <w:sz w:val="28"/>
          <w:lang w:val="uk-UA"/>
        </w:rPr>
        <w:t xml:space="preserve">Turbo C: </w:t>
      </w:r>
      <w:r w:rsidRPr="00E6043C">
        <w:rPr>
          <w:rFonts w:ascii="Times New Roman" w:cs="Times New Roman"/>
          <w:b/>
          <w:sz w:val="28"/>
          <w:lang w:val="uk-UA"/>
        </w:rPr>
        <w:t xml:space="preserve">tc hello1.c </w:t>
      </w:r>
    </w:p>
    <w:p w14:paraId="4EE3F146" w14:textId="77777777" w:rsidR="005B3E44" w:rsidRPr="00E6043C" w:rsidRDefault="005B3E44" w:rsidP="00EA39EE">
      <w:pPr>
        <w:numPr>
          <w:ilvl w:val="0"/>
          <w:numId w:val="7"/>
        </w:numPr>
        <w:spacing w:line="288" w:lineRule="auto"/>
        <w:jc w:val="both"/>
        <w:rPr>
          <w:rFonts w:cs="Times New Roman"/>
        </w:rPr>
      </w:pPr>
      <w:r w:rsidRPr="00E6043C">
        <w:rPr>
          <w:rFonts w:ascii="Times New Roman" w:cs="Times New Roman"/>
          <w:sz w:val="28"/>
          <w:lang w:val="uk-UA"/>
        </w:rPr>
        <w:t xml:space="preserve">Borland Builder C++: </w:t>
      </w:r>
      <w:r w:rsidRPr="00E6043C">
        <w:rPr>
          <w:rFonts w:ascii="Times New Roman" w:cs="Times New Roman"/>
          <w:b/>
          <w:sz w:val="28"/>
          <w:lang w:val="uk-UA"/>
        </w:rPr>
        <w:t>bc hello1.c</w:t>
      </w:r>
    </w:p>
    <w:p w14:paraId="19ABF13C" w14:textId="77777777" w:rsidR="005B3E44" w:rsidRPr="00E6043C" w:rsidRDefault="005B3E44">
      <w:pPr>
        <w:spacing w:line="288" w:lineRule="auto"/>
        <w:ind w:firstLine="426"/>
        <w:jc w:val="both"/>
        <w:rPr>
          <w:rFonts w:cs="Times New Roman"/>
          <w:lang w:val="ru-RU"/>
        </w:rPr>
      </w:pPr>
      <w:r w:rsidRPr="00E6043C">
        <w:rPr>
          <w:rFonts w:ascii="Times New Roman" w:cs="Times New Roman"/>
          <w:sz w:val="28"/>
          <w:lang w:val="uk-UA"/>
        </w:rPr>
        <w:t>Іншим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шляхом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компіляції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може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бути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створення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проекту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допомогою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середовища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розробки</w:t>
      </w:r>
      <w:r w:rsidRPr="00E6043C">
        <w:rPr>
          <w:rFonts w:ascii="Times New Roman" w:cs="Times New Roman"/>
          <w:sz w:val="28"/>
          <w:lang w:val="uk-UA"/>
        </w:rPr>
        <w:t xml:space="preserve">, MS Visual Studio, Eclipse, CodeLite, Code:Blocks, Borland Builder </w:t>
      </w:r>
      <w:r w:rsidRPr="00E6043C">
        <w:rPr>
          <w:rFonts w:ascii="Times New Roman" w:cs="Times New Roman"/>
          <w:sz w:val="28"/>
          <w:lang w:val="uk-UA"/>
        </w:rPr>
        <w:t>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т</w:t>
      </w:r>
      <w:r w:rsidRPr="00E6043C">
        <w:rPr>
          <w:rFonts w:ascii="Times New Roman" w:cs="Times New Roman"/>
          <w:sz w:val="28"/>
          <w:lang w:val="uk-UA"/>
        </w:rPr>
        <w:t>.</w:t>
      </w:r>
      <w:r w:rsidRPr="00E6043C">
        <w:rPr>
          <w:rFonts w:ascii="Times New Roman" w:cs="Times New Roman"/>
          <w:sz w:val="28"/>
          <w:lang w:val="uk-UA"/>
        </w:rPr>
        <w:t>п</w:t>
      </w:r>
      <w:r w:rsidRPr="00E6043C">
        <w:rPr>
          <w:rFonts w:ascii="Times New Roman" w:cs="Times New Roman"/>
          <w:sz w:val="28"/>
          <w:lang w:val="uk-UA"/>
        </w:rPr>
        <w:t>.  (</w:t>
      </w:r>
      <w:r w:rsidRPr="00E6043C">
        <w:rPr>
          <w:rFonts w:ascii="Times New Roman" w:cs="Times New Roman"/>
          <w:sz w:val="28"/>
          <w:lang w:val="uk-UA"/>
        </w:rPr>
        <w:t>в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даному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випадку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потрібно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створити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консольний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проект</w:t>
      </w:r>
      <w:r w:rsidRPr="00E6043C">
        <w:rPr>
          <w:rFonts w:ascii="Times New Roman" w:cs="Times New Roman"/>
          <w:sz w:val="28"/>
          <w:lang w:val="uk-UA"/>
        </w:rPr>
        <w:t xml:space="preserve">) </w:t>
      </w:r>
      <w:r w:rsidRPr="00E6043C">
        <w:rPr>
          <w:rFonts w:ascii="Times New Roman" w:cs="Times New Roman"/>
          <w:sz w:val="28"/>
          <w:lang w:val="uk-UA"/>
        </w:rPr>
        <w:t>та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запустити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відповідною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кнопкою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запуску</w:t>
      </w:r>
      <w:r w:rsidRPr="00E6043C">
        <w:rPr>
          <w:rFonts w:ascii="Times New Roman" w:cs="Times New Roman"/>
          <w:sz w:val="28"/>
          <w:lang w:val="uk-UA"/>
        </w:rPr>
        <w:t xml:space="preserve">. </w:t>
      </w:r>
      <w:r w:rsidRPr="00E6043C">
        <w:rPr>
          <w:rFonts w:ascii="Times New Roman" w:cs="Times New Roman"/>
          <w:sz w:val="28"/>
          <w:lang w:val="uk-UA"/>
        </w:rPr>
        <w:t>В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цьому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випадку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середовище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розробки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само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повинно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згенерувати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команду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запуску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та</w:t>
      </w:r>
      <w:r w:rsidR="007B33A8" w:rsidRPr="00E6043C">
        <w:rPr>
          <w:rFonts w:ascii="Times New Roman" w:cs="Times New Roman"/>
          <w:sz w:val="28"/>
          <w:lang w:val="uk-UA"/>
        </w:rPr>
        <w:t>,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можливо</w:t>
      </w:r>
      <w:r w:rsidR="007B33A8" w:rsidRPr="00E6043C">
        <w:rPr>
          <w:rFonts w:ascii="Times New Roman" w:cs="Times New Roman"/>
          <w:sz w:val="28"/>
          <w:lang w:val="uk-UA"/>
        </w:rPr>
        <w:t>,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створити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автоматичний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скріпт</w:t>
      </w:r>
      <w:r w:rsidRPr="00E6043C">
        <w:rPr>
          <w:rFonts w:ascii="Times New Roman" w:cs="Times New Roman"/>
          <w:sz w:val="28"/>
          <w:lang w:val="uk-UA"/>
        </w:rPr>
        <w:t xml:space="preserve"> (</w:t>
      </w:r>
      <w:r w:rsidRPr="00E6043C">
        <w:rPr>
          <w:rFonts w:ascii="Times New Roman" w:cs="Times New Roman"/>
          <w:sz w:val="28"/>
          <w:lang w:val="uk-UA"/>
        </w:rPr>
        <w:t>більш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докладно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про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це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наступних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главах</w:t>
      </w:r>
      <w:r w:rsidRPr="00E6043C">
        <w:rPr>
          <w:rFonts w:ascii="Times New Roman" w:cs="Times New Roman"/>
          <w:sz w:val="28"/>
          <w:lang w:val="uk-UA"/>
        </w:rPr>
        <w:t xml:space="preserve">) </w:t>
      </w:r>
      <w:r w:rsidRPr="00E6043C">
        <w:rPr>
          <w:rFonts w:ascii="Times New Roman" w:cs="Times New Roman"/>
          <w:sz w:val="28"/>
          <w:lang w:val="uk-UA"/>
        </w:rPr>
        <w:t>для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запуску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програми</w:t>
      </w:r>
      <w:r w:rsidRPr="00E6043C">
        <w:rPr>
          <w:rFonts w:ascii="Times New Roman" w:cs="Times New Roman"/>
          <w:sz w:val="28"/>
          <w:lang w:val="uk-UA"/>
        </w:rPr>
        <w:t xml:space="preserve">. </w:t>
      </w:r>
    </w:p>
    <w:p w14:paraId="7452465D" w14:textId="77777777" w:rsidR="005B3E44" w:rsidRPr="00636AC6" w:rsidRDefault="005B3E44" w:rsidP="00EA39EE">
      <w:pPr>
        <w:pStyle w:val="2"/>
        <w:rPr>
          <w:lang w:val="ru-RU"/>
        </w:rPr>
      </w:pPr>
      <w:r>
        <w:rPr>
          <w:lang w:val="uk-UA"/>
        </w:rPr>
        <w:lastRenderedPageBreak/>
        <w:t>Структурні частини програми на Сі</w:t>
      </w:r>
    </w:p>
    <w:p w14:paraId="13624723" w14:textId="24EE83D4" w:rsidR="005B3E44" w:rsidRPr="00636AC6" w:rsidRDefault="005B3E44" w:rsidP="00EA39EE">
      <w:pPr>
        <w:pStyle w:val="3"/>
        <w:rPr>
          <w:lang w:val="ru-RU"/>
        </w:rPr>
      </w:pPr>
      <w:r>
        <w:rPr>
          <w:lang w:val="uk-UA"/>
        </w:rPr>
        <w:t>Токени C</w:t>
      </w:r>
      <w:r w:rsidR="003C12DD">
        <w:rPr>
          <w:lang w:val="uk-UA"/>
        </w:rPr>
        <w:t>і</w:t>
      </w:r>
    </w:p>
    <w:p w14:paraId="3C4FCC2D" w14:textId="6D442FB5" w:rsidR="005B3E44" w:rsidRPr="00E6043C" w:rsidRDefault="005B3E44">
      <w:pPr>
        <w:pStyle w:val="TextBody"/>
        <w:spacing w:after="0"/>
        <w:ind w:firstLine="426"/>
        <w:jc w:val="both"/>
        <w:rPr>
          <w:rFonts w:cs="Times New Roman"/>
          <w:lang w:val="ru-RU"/>
        </w:rPr>
      </w:pPr>
      <w:r w:rsidRPr="00E6043C">
        <w:rPr>
          <w:rFonts w:ascii="Times New Roman" w:cs="Times New Roman"/>
          <w:sz w:val="28"/>
          <w:lang w:val="uk-UA"/>
        </w:rPr>
        <w:t>На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мові</w:t>
      </w:r>
      <w:r w:rsidRPr="00E6043C">
        <w:rPr>
          <w:rFonts w:ascii="Times New Roman" w:cs="Times New Roman"/>
          <w:sz w:val="28"/>
          <w:lang w:val="uk-UA"/>
        </w:rPr>
        <w:t xml:space="preserve"> C</w:t>
      </w:r>
      <w:r w:rsidR="003C12DD" w:rsidRPr="00E6043C">
        <w:rPr>
          <w:rFonts w:ascii="Times New Roman" w:cs="Times New Roman"/>
          <w:sz w:val="28"/>
          <w:lang w:val="uk-UA"/>
        </w:rPr>
        <w:t>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програма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складається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різних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токенів</w:t>
      </w:r>
      <w:r w:rsidRPr="00E6043C">
        <w:rPr>
          <w:rFonts w:ascii="Times New Roman" w:cs="Times New Roman"/>
          <w:sz w:val="28"/>
          <w:lang w:val="uk-UA"/>
        </w:rPr>
        <w:t xml:space="preserve">, </w:t>
      </w:r>
      <w:r w:rsidRPr="00E6043C">
        <w:rPr>
          <w:rFonts w:ascii="Times New Roman" w:cs="Times New Roman"/>
          <w:sz w:val="28"/>
          <w:lang w:val="uk-UA"/>
        </w:rPr>
        <w:t>які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є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або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ключовими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словами</w:t>
      </w:r>
      <w:r w:rsidRPr="00E6043C">
        <w:rPr>
          <w:rFonts w:ascii="Times New Roman" w:cs="Times New Roman"/>
          <w:sz w:val="28"/>
          <w:lang w:val="uk-UA"/>
        </w:rPr>
        <w:t xml:space="preserve"> (keyword), </w:t>
      </w:r>
      <w:r w:rsidRPr="00E6043C">
        <w:rPr>
          <w:rFonts w:ascii="Times New Roman" w:cs="Times New Roman"/>
          <w:sz w:val="28"/>
          <w:lang w:val="uk-UA"/>
        </w:rPr>
        <w:t>ідентифікаторами</w:t>
      </w:r>
      <w:r w:rsidRPr="00E6043C">
        <w:rPr>
          <w:rFonts w:ascii="Times New Roman" w:cs="Times New Roman"/>
          <w:sz w:val="28"/>
          <w:lang w:val="uk-UA"/>
        </w:rPr>
        <w:t xml:space="preserve"> (identifier), </w:t>
      </w:r>
      <w:r w:rsidRPr="00E6043C">
        <w:rPr>
          <w:rFonts w:ascii="Times New Roman" w:cs="Times New Roman"/>
          <w:sz w:val="28"/>
          <w:lang w:val="uk-UA"/>
        </w:rPr>
        <w:t>константами</w:t>
      </w:r>
      <w:r w:rsidRPr="00E6043C">
        <w:rPr>
          <w:rFonts w:ascii="Times New Roman" w:cs="Times New Roman"/>
          <w:sz w:val="28"/>
          <w:lang w:val="uk-UA"/>
        </w:rPr>
        <w:t xml:space="preserve"> (constant), </w:t>
      </w:r>
      <w:r w:rsidRPr="00E6043C">
        <w:rPr>
          <w:rFonts w:ascii="Times New Roman" w:cs="Times New Roman"/>
          <w:sz w:val="28"/>
          <w:lang w:val="uk-UA"/>
        </w:rPr>
        <w:t>рядковими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одиницями</w:t>
      </w:r>
      <w:r w:rsidRPr="00E6043C">
        <w:rPr>
          <w:rFonts w:ascii="Times New Roman" w:cs="Times New Roman"/>
          <w:sz w:val="28"/>
          <w:lang w:val="uk-UA"/>
        </w:rPr>
        <w:t xml:space="preserve"> (string literal) </w:t>
      </w:r>
      <w:r w:rsidRPr="00E6043C">
        <w:rPr>
          <w:rFonts w:ascii="Times New Roman" w:cs="Times New Roman"/>
          <w:sz w:val="28"/>
          <w:lang w:val="uk-UA"/>
        </w:rPr>
        <w:t>або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спецсимволами</w:t>
      </w:r>
      <w:r w:rsidRPr="00E6043C">
        <w:rPr>
          <w:rFonts w:ascii="Times New Roman" w:cs="Times New Roman"/>
          <w:sz w:val="28"/>
          <w:lang w:val="uk-UA"/>
        </w:rPr>
        <w:t xml:space="preserve"> (symbol). </w:t>
      </w:r>
      <w:r w:rsidRPr="00E6043C">
        <w:rPr>
          <w:rFonts w:ascii="Times New Roman" w:cs="Times New Roman"/>
          <w:sz w:val="28"/>
          <w:lang w:val="uk-UA"/>
        </w:rPr>
        <w:t>Наприклад</w:t>
      </w:r>
      <w:r w:rsidRPr="00E6043C">
        <w:rPr>
          <w:rFonts w:ascii="Times New Roman" w:cs="Times New Roman"/>
          <w:sz w:val="28"/>
          <w:lang w:val="uk-UA"/>
        </w:rPr>
        <w:t xml:space="preserve">, printf("Hello, World! \n"); </w:t>
      </w:r>
      <w:r w:rsidRPr="00E6043C">
        <w:rPr>
          <w:rFonts w:ascii="Times New Roman" w:cs="Times New Roman"/>
          <w:sz w:val="28"/>
          <w:lang w:val="uk-UA"/>
        </w:rPr>
        <w:t>складається</w:t>
      </w:r>
      <w:r w:rsidRPr="00E6043C">
        <w:rPr>
          <w:rFonts w:ascii="Times New Roman" w:cs="Times New Roman"/>
          <w:sz w:val="28"/>
          <w:lang w:val="uk-UA"/>
        </w:rPr>
        <w:t xml:space="preserve">  </w:t>
      </w:r>
      <w:r w:rsidRPr="00E6043C">
        <w:rPr>
          <w:rFonts w:ascii="Times New Roman" w:cs="Times New Roman"/>
          <w:sz w:val="28"/>
          <w:lang w:val="uk-UA"/>
        </w:rPr>
        <w:t>з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наступних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токенів</w:t>
      </w:r>
      <w:r w:rsidRPr="00E6043C">
        <w:rPr>
          <w:rFonts w:ascii="Times New Roman" w:cs="Times New Roman"/>
          <w:sz w:val="28"/>
          <w:lang w:val="uk-UA"/>
        </w:rPr>
        <w:t xml:space="preserve"> </w:t>
      </w:r>
    </w:p>
    <w:p w14:paraId="5C58B89B" w14:textId="77777777" w:rsidR="005B3E44" w:rsidRPr="00E6043C" w:rsidRDefault="005B3E44">
      <w:pPr>
        <w:pStyle w:val="d2d2d23fe5e5e53feaeaea3ff1f1f13ff2f2f23fe2e2e23fe7e7e73fe0e0e03fe4e4e43fe0e0e03fededed3fededed3feeeeee3fececec3ff4f4f43feeeeee3ff0f0f03fececec3fe0e0e03ff2f2f23fe5e5e53f"/>
        <w:numPr>
          <w:ilvl w:val="0"/>
          <w:numId w:val="4"/>
        </w:numPr>
        <w:jc w:val="both"/>
        <w:rPr>
          <w:rFonts w:cs="Times New Roman"/>
        </w:rPr>
      </w:pPr>
      <w:r w:rsidRPr="00E6043C">
        <w:rPr>
          <w:rFonts w:ascii="Times New Roman" w:cs="Times New Roman"/>
          <w:color w:val="0000FF"/>
          <w:sz w:val="28"/>
          <w:lang w:val="uk-UA"/>
        </w:rPr>
        <w:t>printf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—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команда</w:t>
      </w:r>
      <w:r w:rsidRPr="00E6043C">
        <w:rPr>
          <w:rFonts w:ascii="Times New Roman" w:cs="Times New Roman"/>
          <w:sz w:val="28"/>
          <w:lang w:val="uk-UA"/>
        </w:rPr>
        <w:t>;</w:t>
      </w:r>
    </w:p>
    <w:p w14:paraId="52AEFF7A" w14:textId="77777777" w:rsidR="005B3E44" w:rsidRPr="00E6043C" w:rsidRDefault="005B3E44">
      <w:pPr>
        <w:pStyle w:val="d2d2d23fe5e5e53feaeaea3ff1f1f13ff2f2f23fe2e2e23fe7e7e73fe0e0e03fe4e4e43fe0e0e03fededed3fededed3feeeeee3fececec3ff4f4f43feeeeee3ff0f0f03fececec3fe0e0e03ff2f2f23fe5e5e53f"/>
        <w:numPr>
          <w:ilvl w:val="0"/>
          <w:numId w:val="4"/>
        </w:numPr>
        <w:jc w:val="both"/>
        <w:rPr>
          <w:rFonts w:cs="Times New Roman"/>
        </w:rPr>
      </w:pPr>
      <w:r w:rsidRPr="00E6043C">
        <w:rPr>
          <w:rFonts w:ascii="Times New Roman" w:cs="Times New Roman"/>
          <w:sz w:val="28"/>
          <w:lang w:val="uk-UA"/>
        </w:rPr>
        <w:t xml:space="preserve">( -    </w:t>
      </w:r>
      <w:r w:rsidRPr="00E6043C">
        <w:rPr>
          <w:rFonts w:ascii="Times New Roman" w:cs="Times New Roman"/>
          <w:sz w:val="28"/>
          <w:lang w:val="uk-UA"/>
        </w:rPr>
        <w:t>спецсимвол</w:t>
      </w:r>
      <w:r w:rsidRPr="00E6043C">
        <w:rPr>
          <w:rFonts w:ascii="Times New Roman" w:cs="Times New Roman"/>
          <w:sz w:val="28"/>
          <w:lang w:val="uk-UA"/>
        </w:rPr>
        <w:t>(</w:t>
      </w:r>
      <w:r w:rsidRPr="00E6043C">
        <w:rPr>
          <w:rFonts w:ascii="Times New Roman" w:cs="Times New Roman"/>
          <w:sz w:val="28"/>
          <w:lang w:val="uk-UA"/>
        </w:rPr>
        <w:t>відкриваючи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дужки</w:t>
      </w:r>
      <w:r w:rsidRPr="00E6043C">
        <w:rPr>
          <w:rFonts w:ascii="Times New Roman" w:cs="Times New Roman"/>
          <w:sz w:val="28"/>
          <w:lang w:val="uk-UA"/>
        </w:rPr>
        <w:t>);</w:t>
      </w:r>
    </w:p>
    <w:p w14:paraId="1E8BDE1D" w14:textId="77777777" w:rsidR="005B3E44" w:rsidRPr="00E6043C" w:rsidRDefault="005B3E44">
      <w:pPr>
        <w:pStyle w:val="d2d2d23fe5e5e53feaeaea3ff1f1f13ff2f2f23fe2e2e23fe7e7e73fe0e0e03fe4e4e43fe0e0e03fededed3fededed3feeeeee3fececec3ff4f4f43feeeeee3ff0f0f03fececec3fe0e0e03ff2f2f23fe5e5e53f"/>
        <w:numPr>
          <w:ilvl w:val="0"/>
          <w:numId w:val="4"/>
        </w:numPr>
        <w:jc w:val="both"/>
        <w:rPr>
          <w:rFonts w:cs="Times New Roman"/>
          <w:lang w:val="ru-RU"/>
        </w:rPr>
      </w:pPr>
      <w:r w:rsidRPr="00E6043C">
        <w:rPr>
          <w:rFonts w:ascii="Times New Roman" w:cs="Times New Roman"/>
          <w:sz w:val="28"/>
          <w:lang w:val="uk-UA"/>
        </w:rPr>
        <w:t xml:space="preserve">"Hello, World! \n" </w:t>
      </w:r>
      <w:r w:rsidRPr="00E6043C">
        <w:rPr>
          <w:rFonts w:ascii="Times New Roman" w:cs="Times New Roman"/>
          <w:sz w:val="28"/>
          <w:lang w:val="uk-UA"/>
        </w:rPr>
        <w:t>–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рядкова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константа</w:t>
      </w:r>
      <w:r w:rsidRPr="00E6043C">
        <w:rPr>
          <w:rFonts w:ascii="Times New Roman" w:cs="Times New Roman"/>
          <w:sz w:val="28"/>
          <w:lang w:val="uk-UA"/>
        </w:rPr>
        <w:t>;</w:t>
      </w:r>
    </w:p>
    <w:p w14:paraId="76D4BC7F" w14:textId="77777777" w:rsidR="005B3E44" w:rsidRPr="00E6043C" w:rsidRDefault="005B3E44">
      <w:pPr>
        <w:pStyle w:val="d2d2d23fe5e5e53feaeaea3ff1f1f13ff2f2f23fe2e2e23fe7e7e73fe0e0e03fe4e4e43fe0e0e03fededed3fededed3feeeeee3fececec3ff4f4f43feeeeee3ff0f0f03fececec3fe0e0e03ff2f2f23fe5e5e53f"/>
        <w:numPr>
          <w:ilvl w:val="0"/>
          <w:numId w:val="4"/>
        </w:numPr>
        <w:jc w:val="both"/>
        <w:rPr>
          <w:rFonts w:cs="Times New Roman"/>
        </w:rPr>
      </w:pPr>
      <w:r w:rsidRPr="00E6043C">
        <w:rPr>
          <w:rFonts w:ascii="Times New Roman" w:cs="Times New Roman"/>
          <w:sz w:val="28"/>
          <w:lang w:val="uk-UA"/>
        </w:rPr>
        <w:t xml:space="preserve">) -  </w:t>
      </w:r>
      <w:r w:rsidRPr="00E6043C">
        <w:rPr>
          <w:rFonts w:ascii="Times New Roman" w:cs="Times New Roman"/>
          <w:sz w:val="28"/>
          <w:lang w:val="uk-UA"/>
        </w:rPr>
        <w:t>спецсимвол</w:t>
      </w:r>
      <w:r w:rsidRPr="00E6043C">
        <w:rPr>
          <w:rFonts w:ascii="Times New Roman" w:cs="Times New Roman"/>
          <w:sz w:val="28"/>
          <w:lang w:val="uk-UA"/>
        </w:rPr>
        <w:t xml:space="preserve"> (</w:t>
      </w:r>
      <w:r w:rsidRPr="00E6043C">
        <w:rPr>
          <w:rFonts w:ascii="Times New Roman" w:cs="Times New Roman"/>
          <w:sz w:val="28"/>
          <w:lang w:val="uk-UA"/>
        </w:rPr>
        <w:t>закриваючи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дужки</w:t>
      </w:r>
      <w:r w:rsidRPr="00E6043C">
        <w:rPr>
          <w:rFonts w:ascii="Times New Roman" w:cs="Times New Roman"/>
          <w:sz w:val="28"/>
          <w:lang w:val="uk-UA"/>
        </w:rPr>
        <w:t>);</w:t>
      </w:r>
    </w:p>
    <w:p w14:paraId="5A505CA8" w14:textId="77777777" w:rsidR="005B3E44" w:rsidRPr="00E6043C" w:rsidRDefault="005B3E44">
      <w:pPr>
        <w:pStyle w:val="d2d2d23fe5e5e53feaeaea3ff1f1f13ff2f2f23fe2e2e23fe7e7e73fe0e0e03fe4e4e43fe0e0e03fededed3fededed3feeeeee3fececec3ff4f4f43feeeeee3ff0f0f03fececec3fe0e0e03ff2f2f23fe5e5e53f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line="288" w:lineRule="auto"/>
        <w:jc w:val="both"/>
        <w:rPr>
          <w:rFonts w:cs="Times New Roman"/>
        </w:rPr>
      </w:pPr>
      <w:r w:rsidRPr="00E6043C">
        <w:rPr>
          <w:rFonts w:ascii="Times New Roman" w:cs="Times New Roman"/>
          <w:sz w:val="28"/>
          <w:lang w:val="uk-UA"/>
        </w:rPr>
        <w:t xml:space="preserve">;  - </w:t>
      </w:r>
      <w:r w:rsidRPr="00E6043C">
        <w:rPr>
          <w:rFonts w:ascii="Times New Roman" w:cs="Times New Roman"/>
          <w:sz w:val="28"/>
          <w:lang w:val="uk-UA"/>
        </w:rPr>
        <w:t>спецсимвол</w:t>
      </w:r>
      <w:r w:rsidRPr="00E6043C">
        <w:rPr>
          <w:rFonts w:ascii="Times New Roman" w:cs="Times New Roman"/>
          <w:sz w:val="28"/>
          <w:lang w:val="uk-UA"/>
        </w:rPr>
        <w:t xml:space="preserve"> (</w:t>
      </w:r>
      <w:r w:rsidRPr="00E6043C">
        <w:rPr>
          <w:rFonts w:ascii="Times New Roman" w:cs="Times New Roman"/>
          <w:sz w:val="28"/>
          <w:lang w:val="uk-UA"/>
        </w:rPr>
        <w:t>крапка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комою</w:t>
      </w:r>
      <w:r w:rsidRPr="00E6043C">
        <w:rPr>
          <w:rFonts w:ascii="Times New Roman" w:cs="Times New Roman"/>
          <w:sz w:val="28"/>
          <w:lang w:val="uk-UA"/>
        </w:rPr>
        <w:t>).</w:t>
      </w:r>
    </w:p>
    <w:p w14:paraId="57FF7112" w14:textId="77777777" w:rsidR="005B3E44" w:rsidRPr="00E6043C" w:rsidRDefault="005B3E44">
      <w:pPr>
        <w:pStyle w:val="3f3f3f3f3f3f3f3f3f3f3f3f3f3f3f3f3f3f3f3f3f3f3f3f3f3f3f3"/>
        <w:spacing w:before="0" w:after="0"/>
        <w:rPr>
          <w:rFonts w:cs="Times New Roman"/>
          <w:bCs w:val="0"/>
          <w:szCs w:val="24"/>
        </w:rPr>
      </w:pPr>
      <w:r w:rsidRPr="00E6043C">
        <w:rPr>
          <w:rFonts w:ascii="Times New Roman" w:cs="Times New Roman"/>
          <w:b w:val="0"/>
          <w:bCs w:val="0"/>
          <w:szCs w:val="24"/>
          <w:lang w:val="uk-UA"/>
        </w:rPr>
        <w:t>Крапки</w:t>
      </w:r>
      <w:r w:rsidRPr="00E6043C">
        <w:rPr>
          <w:rFonts w:ascii="Times New Roman" w:cs="Times New Roman"/>
          <w:b w:val="0"/>
          <w:bCs w:val="0"/>
          <w:szCs w:val="24"/>
          <w:lang w:val="uk-UA"/>
        </w:rPr>
        <w:t xml:space="preserve"> </w:t>
      </w:r>
      <w:r w:rsidRPr="00E6043C">
        <w:rPr>
          <w:rFonts w:ascii="Times New Roman" w:cs="Times New Roman"/>
          <w:b w:val="0"/>
          <w:bCs w:val="0"/>
          <w:szCs w:val="24"/>
          <w:lang w:val="uk-UA"/>
        </w:rPr>
        <w:t>з</w:t>
      </w:r>
      <w:r w:rsidRPr="00E6043C">
        <w:rPr>
          <w:rFonts w:ascii="Times New Roman" w:cs="Times New Roman"/>
          <w:b w:val="0"/>
          <w:bCs w:val="0"/>
          <w:szCs w:val="24"/>
          <w:lang w:val="uk-UA"/>
        </w:rPr>
        <w:t xml:space="preserve"> </w:t>
      </w:r>
      <w:r w:rsidRPr="00E6043C">
        <w:rPr>
          <w:rFonts w:ascii="Times New Roman" w:cs="Times New Roman"/>
          <w:b w:val="0"/>
          <w:bCs w:val="0"/>
          <w:szCs w:val="24"/>
          <w:lang w:val="uk-UA"/>
        </w:rPr>
        <w:t>комою</w:t>
      </w:r>
    </w:p>
    <w:p w14:paraId="7DA1A9C9" w14:textId="77777777" w:rsidR="005B3E44" w:rsidRPr="00E6043C" w:rsidRDefault="005B3E44">
      <w:pPr>
        <w:pStyle w:val="TextBody"/>
        <w:spacing w:after="0"/>
        <w:ind w:firstLine="426"/>
        <w:jc w:val="both"/>
        <w:rPr>
          <w:rFonts w:cs="Times New Roman"/>
          <w:lang w:val="ru-RU"/>
        </w:rPr>
      </w:pPr>
      <w:r w:rsidRPr="00E6043C">
        <w:rPr>
          <w:rFonts w:ascii="Times New Roman" w:cs="Times New Roman"/>
          <w:sz w:val="28"/>
          <w:lang w:val="uk-UA"/>
        </w:rPr>
        <w:t>В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мові</w:t>
      </w:r>
      <w:r w:rsidRPr="00E6043C">
        <w:rPr>
          <w:rFonts w:ascii="Times New Roman" w:cs="Times New Roman"/>
          <w:sz w:val="28"/>
          <w:lang w:val="uk-UA"/>
        </w:rPr>
        <w:t xml:space="preserve"> C </w:t>
      </w:r>
      <w:r w:rsidRPr="00E6043C">
        <w:rPr>
          <w:rFonts w:ascii="Times New Roman" w:cs="Times New Roman"/>
          <w:sz w:val="28"/>
          <w:lang w:val="uk-UA"/>
        </w:rPr>
        <w:t>крапка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комою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–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кінець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твердження</w:t>
      </w:r>
      <w:r w:rsidRPr="00E6043C">
        <w:rPr>
          <w:rFonts w:ascii="Times New Roman" w:cs="Times New Roman"/>
          <w:sz w:val="28"/>
          <w:lang w:val="uk-UA"/>
        </w:rPr>
        <w:t xml:space="preserve">.  </w:t>
      </w:r>
      <w:r w:rsidRPr="00E6043C">
        <w:rPr>
          <w:rFonts w:ascii="Times New Roman" w:cs="Times New Roman"/>
          <w:sz w:val="28"/>
          <w:lang w:val="uk-UA"/>
        </w:rPr>
        <w:t>Таким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чином</w:t>
      </w:r>
      <w:r w:rsidRPr="00E6043C">
        <w:rPr>
          <w:rFonts w:ascii="Times New Roman" w:cs="Times New Roman"/>
          <w:sz w:val="28"/>
          <w:lang w:val="uk-UA"/>
        </w:rPr>
        <w:t xml:space="preserve">, </w:t>
      </w:r>
      <w:r w:rsidRPr="00E6043C">
        <w:rPr>
          <w:rFonts w:ascii="Times New Roman" w:cs="Times New Roman"/>
          <w:sz w:val="28"/>
          <w:lang w:val="uk-UA"/>
        </w:rPr>
        <w:t>кожна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інструкція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повинна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закінчуватися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нею</w:t>
      </w:r>
      <w:r w:rsidRPr="00E6043C">
        <w:rPr>
          <w:rFonts w:ascii="Times New Roman" w:cs="Times New Roman"/>
          <w:sz w:val="28"/>
          <w:lang w:val="uk-UA"/>
        </w:rPr>
        <w:t xml:space="preserve">. </w:t>
      </w:r>
      <w:r w:rsidRPr="00E6043C">
        <w:rPr>
          <w:rFonts w:ascii="Times New Roman" w:cs="Times New Roman"/>
          <w:sz w:val="28"/>
          <w:lang w:val="uk-UA"/>
        </w:rPr>
        <w:t>Компілятор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тоді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розуміє</w:t>
      </w:r>
      <w:r w:rsidR="007B33A8" w:rsidRPr="00E6043C">
        <w:rPr>
          <w:rFonts w:ascii="Times New Roman" w:cs="Times New Roman"/>
          <w:sz w:val="28"/>
          <w:lang w:val="uk-UA"/>
        </w:rPr>
        <w:t>,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що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вона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закінчилась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потрібно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перевести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її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машинний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код</w:t>
      </w:r>
      <w:r w:rsidRPr="00E6043C">
        <w:rPr>
          <w:rFonts w:ascii="Times New Roman" w:cs="Times New Roman"/>
          <w:sz w:val="28"/>
          <w:lang w:val="uk-UA"/>
        </w:rPr>
        <w:t xml:space="preserve">. </w:t>
      </w:r>
    </w:p>
    <w:p w14:paraId="3DFB7397" w14:textId="77777777" w:rsidR="005B3E44" w:rsidRPr="00E6043C" w:rsidRDefault="005B3E44">
      <w:pPr>
        <w:pStyle w:val="TextBody"/>
        <w:spacing w:after="0"/>
        <w:ind w:firstLine="426"/>
        <w:jc w:val="both"/>
        <w:rPr>
          <w:rFonts w:cs="Times New Roman"/>
        </w:rPr>
      </w:pPr>
      <w:r w:rsidRPr="00E6043C">
        <w:rPr>
          <w:rFonts w:ascii="Times New Roman" w:cs="Times New Roman"/>
          <w:sz w:val="28"/>
          <w:lang w:val="uk-UA"/>
        </w:rPr>
        <w:t>Приклади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інструкцій</w:t>
      </w:r>
      <w:r w:rsidRPr="00E6043C">
        <w:rPr>
          <w:rFonts w:ascii="Times New Roman" w:cs="Times New Roman"/>
          <w:sz w:val="28"/>
          <w:lang w:val="uk-UA"/>
        </w:rPr>
        <w:t>:</w:t>
      </w:r>
    </w:p>
    <w:p w14:paraId="728E2D29" w14:textId="77777777" w:rsidR="005B3E44" w:rsidRPr="00E6043C" w:rsidRDefault="005B3E44">
      <w:pPr>
        <w:pStyle w:val="d2d2d23fe5e5e53feaeaea3ff1f1f13ff2f2f23fe2e2e23fe7e7e73fe0e0e03fe4e4e43fe0e0e03fededed3fededed3feeeeee3fececec3ff4f4f43feeeeee3ff0f0f03fececec3fe0e0e03ff2f2f23fe5e5e53f"/>
        <w:ind w:firstLine="426"/>
        <w:jc w:val="both"/>
        <w:rPr>
          <w:rFonts w:cs="Times New Roman"/>
          <w:lang w:val="ru-RU"/>
        </w:rPr>
      </w:pPr>
      <w:r w:rsidRPr="00E6043C">
        <w:rPr>
          <w:rFonts w:ascii="Cambria" w:cs="Times New Roman"/>
          <w:lang w:val="uk-UA"/>
        </w:rPr>
        <w:t>printf("Hello, World! \n");</w:t>
      </w:r>
    </w:p>
    <w:p w14:paraId="53677EC5" w14:textId="77777777" w:rsidR="005B3E44" w:rsidRPr="00E6043C" w:rsidRDefault="005B3E44">
      <w:pPr>
        <w:pStyle w:val="d2d2d23fe5e5e53feaeaea3ff1f1f13ff2f2f23fe2e2e23fe7e7e73fe0e0e03fe4e4e43fe0e0e03fededed3fededed3feeeeee3fececec3ff4f4f43feeeeee3ff0f0f03fececec3fe0e0e03ff2f2f23fe5e5e53f"/>
        <w:ind w:firstLine="426"/>
        <w:jc w:val="both"/>
        <w:rPr>
          <w:rFonts w:cs="Times New Roman"/>
          <w:lang w:val="ru-RU"/>
        </w:rPr>
      </w:pPr>
      <w:r w:rsidRPr="00E6043C">
        <w:rPr>
          <w:rFonts w:ascii="Cambria" w:cs="Times New Roman"/>
          <w:lang w:val="uk-UA"/>
        </w:rPr>
        <w:t>return 0;</w:t>
      </w:r>
    </w:p>
    <w:p w14:paraId="44773597" w14:textId="77777777" w:rsidR="005B3E44" w:rsidRPr="00485AF1" w:rsidRDefault="005B3E44" w:rsidP="00485AF1">
      <w:pPr>
        <w:pStyle w:val="3"/>
        <w:rPr>
          <w:lang w:val="ru-RU"/>
        </w:rPr>
      </w:pPr>
      <w:r w:rsidRPr="00485AF1">
        <w:rPr>
          <w:lang w:val="uk-UA"/>
        </w:rPr>
        <w:t>Коментарі</w:t>
      </w:r>
    </w:p>
    <w:p w14:paraId="2C4FBC85" w14:textId="6BE72ED5" w:rsidR="005B3E44" w:rsidRPr="00E6043C" w:rsidRDefault="005B3E44">
      <w:pPr>
        <w:pStyle w:val="TextBody"/>
        <w:spacing w:after="0"/>
        <w:ind w:firstLine="426"/>
        <w:jc w:val="both"/>
        <w:rPr>
          <w:rFonts w:cs="Times New Roman"/>
          <w:lang w:val="ru-RU"/>
        </w:rPr>
      </w:pPr>
      <w:r w:rsidRPr="00E6043C">
        <w:rPr>
          <w:rFonts w:ascii="Times New Roman" w:cs="Times New Roman"/>
          <w:sz w:val="28"/>
          <w:lang w:val="uk-UA"/>
        </w:rPr>
        <w:t>Коментарі</w:t>
      </w:r>
      <w:r w:rsidR="007B33A8" w:rsidRPr="00E6043C">
        <w:rPr>
          <w:rFonts w:ascii="Times New Roman" w:cs="Times New Roman"/>
          <w:sz w:val="28"/>
          <w:lang w:val="uk-UA"/>
        </w:rPr>
        <w:t xml:space="preserve"> -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ц</w:t>
      </w:r>
      <w:r w:rsidR="007B33A8" w:rsidRPr="00E6043C">
        <w:rPr>
          <w:rFonts w:ascii="Times New Roman" w:cs="Times New Roman"/>
          <w:sz w:val="28"/>
          <w:lang w:val="uk-UA"/>
        </w:rPr>
        <w:t>е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допоміжний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текст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</w:t>
      </w:r>
      <w:r w:rsidRPr="00E6043C">
        <w:rPr>
          <w:rFonts w:ascii="Times New Roman" w:cs="Times New Roman"/>
          <w:sz w:val="28"/>
          <w:lang w:val="uk-UA"/>
        </w:rPr>
        <w:t xml:space="preserve"> C</w:t>
      </w:r>
      <w:r w:rsidR="003C12DD" w:rsidRPr="00E6043C">
        <w:rPr>
          <w:rFonts w:ascii="Times New Roman" w:cs="Times New Roman"/>
          <w:sz w:val="28"/>
          <w:lang w:val="uk-UA"/>
        </w:rPr>
        <w:t>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програмі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який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ігнорується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компілятором</w:t>
      </w:r>
      <w:r w:rsidRPr="00E6043C">
        <w:rPr>
          <w:rFonts w:ascii="Times New Roman" w:cs="Times New Roman"/>
          <w:sz w:val="28"/>
          <w:lang w:val="uk-UA"/>
        </w:rPr>
        <w:t xml:space="preserve">. </w:t>
      </w:r>
      <w:r w:rsidRPr="00E6043C">
        <w:rPr>
          <w:rFonts w:ascii="Times New Roman" w:cs="Times New Roman"/>
          <w:sz w:val="28"/>
          <w:lang w:val="uk-UA"/>
        </w:rPr>
        <w:t>Вони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починаються</w:t>
      </w:r>
      <w:r w:rsidRPr="00E6043C">
        <w:rPr>
          <w:rFonts w:ascii="Times New Roman" w:cs="Times New Roman"/>
          <w:sz w:val="28"/>
          <w:lang w:val="uk-UA"/>
        </w:rPr>
        <w:t xml:space="preserve"> 2 </w:t>
      </w:r>
      <w:r w:rsidRPr="00E6043C">
        <w:rPr>
          <w:rFonts w:ascii="Times New Roman" w:cs="Times New Roman"/>
          <w:sz w:val="28"/>
          <w:lang w:val="uk-UA"/>
        </w:rPr>
        <w:t>символами</w:t>
      </w:r>
      <w:r w:rsidRPr="00E6043C">
        <w:rPr>
          <w:rFonts w:ascii="Times New Roman" w:cs="Times New Roman"/>
          <w:sz w:val="28"/>
          <w:lang w:val="uk-UA"/>
        </w:rPr>
        <w:t xml:space="preserve"> /* </w:t>
      </w:r>
      <w:r w:rsidRPr="00E6043C">
        <w:rPr>
          <w:rFonts w:ascii="Times New Roman" w:cs="Times New Roman"/>
          <w:sz w:val="28"/>
          <w:lang w:val="uk-UA"/>
        </w:rPr>
        <w:t>та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закінчуються</w:t>
      </w:r>
      <w:r w:rsidRPr="00E6043C">
        <w:rPr>
          <w:rFonts w:ascii="Times New Roman" w:cs="Times New Roman"/>
          <w:sz w:val="28"/>
          <w:lang w:val="uk-UA"/>
        </w:rPr>
        <w:t xml:space="preserve"> 2-</w:t>
      </w:r>
      <w:r w:rsidRPr="00E6043C">
        <w:rPr>
          <w:rFonts w:ascii="Times New Roman" w:cs="Times New Roman"/>
          <w:sz w:val="28"/>
          <w:lang w:val="uk-UA"/>
        </w:rPr>
        <w:t>ма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символами</w:t>
      </w:r>
      <w:r w:rsidRPr="00E6043C">
        <w:rPr>
          <w:rFonts w:ascii="Times New Roman" w:cs="Times New Roman"/>
          <w:sz w:val="28"/>
          <w:lang w:val="uk-UA"/>
        </w:rPr>
        <w:t xml:space="preserve"> */ </w:t>
      </w:r>
      <w:r w:rsidRPr="00E6043C">
        <w:rPr>
          <w:rFonts w:ascii="Times New Roman" w:cs="Times New Roman"/>
          <w:sz w:val="28"/>
          <w:lang w:val="uk-UA"/>
        </w:rPr>
        <w:t>як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показано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нижче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−</w:t>
      </w:r>
    </w:p>
    <w:p w14:paraId="0A000BEB" w14:textId="77777777" w:rsidR="005B3E44" w:rsidRPr="00E6043C" w:rsidRDefault="005B3E44">
      <w:pPr>
        <w:pStyle w:val="d2d2d23fe5e5e53feaeaea3ff1f1f13ff2f2f23fe2e2e23fe7e7e73fe0e0e03fe4e4e43fe0e0e03fededed3fededed3feeeeee3fececec3ff4f4f43feeeeee3ff0f0f03fececec3fe0e0e03ff2f2f23fe5e5e53f"/>
        <w:ind w:firstLine="426"/>
        <w:jc w:val="both"/>
        <w:rPr>
          <w:rFonts w:cs="Times New Roman"/>
        </w:rPr>
      </w:pPr>
      <w:r w:rsidRPr="00E6043C">
        <w:rPr>
          <w:rFonts w:ascii="Cambria" w:cs="Times New Roman"/>
          <w:color w:val="009933"/>
          <w:lang w:val="uk-UA"/>
        </w:rPr>
        <w:t>/* my first program in C */</w:t>
      </w:r>
    </w:p>
    <w:p w14:paraId="3ED5E26E" w14:textId="77777777" w:rsidR="005B3E44" w:rsidRPr="00E6043C" w:rsidRDefault="005B3E44">
      <w:pPr>
        <w:pStyle w:val="TextBody"/>
        <w:spacing w:after="0"/>
        <w:ind w:firstLine="426"/>
        <w:jc w:val="both"/>
        <w:rPr>
          <w:rFonts w:cs="Times New Roman"/>
          <w:lang w:val="ru-RU"/>
        </w:rPr>
      </w:pPr>
      <w:r w:rsidRPr="00E6043C">
        <w:rPr>
          <w:rFonts w:ascii="Times New Roman" w:cs="Times New Roman"/>
          <w:sz w:val="28"/>
          <w:lang w:val="uk-UA"/>
        </w:rPr>
        <w:t>Неможна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коментувати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таким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стилем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всередині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коментарю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такого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самого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стилю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та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всередині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літералу</w:t>
      </w:r>
      <w:r w:rsidRPr="00E6043C">
        <w:rPr>
          <w:rFonts w:ascii="Times New Roman" w:cs="Times New Roman"/>
          <w:sz w:val="28"/>
          <w:lang w:val="uk-UA"/>
        </w:rPr>
        <w:t>.</w:t>
      </w:r>
    </w:p>
    <w:p w14:paraId="2E5C684F" w14:textId="1EFC99CB" w:rsidR="005B3E44" w:rsidRPr="00E6043C" w:rsidRDefault="005B3E44">
      <w:pPr>
        <w:pStyle w:val="TextBody"/>
        <w:spacing w:after="0"/>
        <w:ind w:firstLine="426"/>
        <w:jc w:val="both"/>
        <w:rPr>
          <w:rFonts w:cs="Times New Roman"/>
          <w:lang w:val="ru-RU"/>
        </w:rPr>
      </w:pPr>
      <w:r w:rsidRPr="00E6043C">
        <w:rPr>
          <w:rFonts w:ascii="Times New Roman" w:cs="Times New Roman"/>
          <w:sz w:val="28"/>
          <w:lang w:val="uk-UA"/>
        </w:rPr>
        <w:t>Інший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стиль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коментарів</w:t>
      </w:r>
      <w:r w:rsidRPr="00E6043C">
        <w:rPr>
          <w:rFonts w:ascii="Times New Roman" w:cs="Times New Roman"/>
          <w:sz w:val="28"/>
          <w:lang w:val="uk-UA"/>
        </w:rPr>
        <w:t xml:space="preserve">, </w:t>
      </w:r>
      <w:r w:rsidRPr="00E6043C">
        <w:rPr>
          <w:rFonts w:ascii="Times New Roman" w:cs="Times New Roman"/>
          <w:sz w:val="28"/>
          <w:lang w:val="uk-UA"/>
        </w:rPr>
        <w:t>що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дозволений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сучасному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С</w:t>
      </w:r>
      <w:r w:rsidR="003C12DD" w:rsidRPr="00E6043C">
        <w:rPr>
          <w:rFonts w:ascii="Times New Roman" w:cs="Times New Roman"/>
          <w:sz w:val="28"/>
          <w:lang w:val="uk-UA"/>
        </w:rPr>
        <w:t>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–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це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рядковий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коментар</w:t>
      </w:r>
      <w:r w:rsidRPr="00E6043C">
        <w:rPr>
          <w:rFonts w:ascii="Times New Roman" w:cs="Times New Roman"/>
          <w:sz w:val="28"/>
          <w:lang w:val="uk-UA"/>
        </w:rPr>
        <w:t xml:space="preserve">, </w:t>
      </w:r>
      <w:r w:rsidRPr="00E6043C">
        <w:rPr>
          <w:rFonts w:ascii="Times New Roman" w:cs="Times New Roman"/>
          <w:sz w:val="28"/>
          <w:lang w:val="uk-UA"/>
        </w:rPr>
        <w:t>який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робиться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підвійним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символом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слеша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“</w:t>
      </w:r>
      <w:r w:rsidRPr="00E6043C">
        <w:rPr>
          <w:rFonts w:ascii="Times New Roman" w:cs="Times New Roman"/>
          <w:sz w:val="28"/>
          <w:lang w:val="uk-UA"/>
        </w:rPr>
        <w:t>//</w:t>
      </w:r>
      <w:r w:rsidRPr="00E6043C">
        <w:rPr>
          <w:rFonts w:ascii="Times New Roman" w:cs="Times New Roman"/>
          <w:sz w:val="28"/>
          <w:lang w:val="uk-UA"/>
        </w:rPr>
        <w:t>”</w:t>
      </w:r>
      <w:r w:rsidRPr="00E6043C">
        <w:rPr>
          <w:rFonts w:ascii="Times New Roman" w:cs="Times New Roman"/>
          <w:sz w:val="28"/>
          <w:lang w:val="uk-UA"/>
        </w:rPr>
        <w:t xml:space="preserve">  </w:t>
      </w:r>
      <w:r w:rsidRPr="00E6043C">
        <w:rPr>
          <w:rFonts w:ascii="Times New Roman" w:cs="Times New Roman"/>
          <w:sz w:val="28"/>
          <w:lang w:val="uk-UA"/>
        </w:rPr>
        <w:t>як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прикладі</w:t>
      </w:r>
      <w:r w:rsidRPr="00E6043C">
        <w:rPr>
          <w:rFonts w:ascii="Times New Roman" w:cs="Times New Roman"/>
          <w:sz w:val="28"/>
          <w:lang w:val="uk-UA"/>
        </w:rPr>
        <w:t>:</w:t>
      </w:r>
    </w:p>
    <w:p w14:paraId="2A1A6A14" w14:textId="77777777" w:rsidR="005B3E44" w:rsidRPr="00E6043C" w:rsidRDefault="005B3E44">
      <w:pPr>
        <w:spacing w:line="288" w:lineRule="auto"/>
        <w:ind w:firstLine="426"/>
        <w:jc w:val="both"/>
        <w:rPr>
          <w:rFonts w:cs="Times New Roman"/>
          <w:lang w:val="ru-RU"/>
        </w:rPr>
      </w:pPr>
      <w:r w:rsidRPr="00E6043C">
        <w:rPr>
          <w:rFonts w:ascii="Cambria" w:cs="Times New Roman"/>
          <w:lang w:val="uk-UA"/>
        </w:rPr>
        <w:t xml:space="preserve">float x=1.0;  </w:t>
      </w:r>
      <w:r w:rsidRPr="00E6043C">
        <w:rPr>
          <w:rFonts w:ascii="Cambria" w:cs="Times New Roman"/>
          <w:color w:val="009900"/>
          <w:lang w:val="uk-UA"/>
        </w:rPr>
        <w:t xml:space="preserve">// </w:t>
      </w:r>
      <w:r w:rsidRPr="00E6043C">
        <w:rPr>
          <w:rFonts w:ascii="Cambria" w:cs="Times New Roman"/>
          <w:color w:val="009900"/>
          <w:lang w:val="uk-UA"/>
        </w:rPr>
        <w:t>ініціалізуємо</w:t>
      </w:r>
      <w:r w:rsidRPr="00E6043C">
        <w:rPr>
          <w:rFonts w:ascii="Cambria" w:cs="Times New Roman"/>
          <w:color w:val="009900"/>
          <w:lang w:val="uk-UA"/>
        </w:rPr>
        <w:t xml:space="preserve"> </w:t>
      </w:r>
      <w:r w:rsidRPr="00E6043C">
        <w:rPr>
          <w:rFonts w:ascii="Cambria" w:cs="Times New Roman"/>
          <w:color w:val="009900"/>
          <w:lang w:val="uk-UA"/>
        </w:rPr>
        <w:t>дійсну</w:t>
      </w:r>
      <w:r w:rsidRPr="00E6043C">
        <w:rPr>
          <w:rFonts w:ascii="Cambria" w:cs="Times New Roman"/>
          <w:color w:val="009900"/>
          <w:lang w:val="uk-UA"/>
        </w:rPr>
        <w:t xml:space="preserve"> (</w:t>
      </w:r>
      <w:r w:rsidRPr="00E6043C">
        <w:rPr>
          <w:rFonts w:ascii="Cambria" w:cs="Times New Roman"/>
          <w:color w:val="009900"/>
          <w:lang w:val="uk-UA"/>
        </w:rPr>
        <w:t>одинарної</w:t>
      </w:r>
      <w:r w:rsidRPr="00E6043C">
        <w:rPr>
          <w:rFonts w:ascii="Cambria" w:cs="Times New Roman"/>
          <w:color w:val="009900"/>
          <w:lang w:val="uk-UA"/>
        </w:rPr>
        <w:t xml:space="preserve"> </w:t>
      </w:r>
      <w:r w:rsidRPr="00E6043C">
        <w:rPr>
          <w:rFonts w:ascii="Cambria" w:cs="Times New Roman"/>
          <w:color w:val="009900"/>
          <w:lang w:val="uk-UA"/>
        </w:rPr>
        <w:t>точності</w:t>
      </w:r>
      <w:r w:rsidRPr="00E6043C">
        <w:rPr>
          <w:rFonts w:ascii="Cambria" w:cs="Times New Roman"/>
          <w:color w:val="009900"/>
          <w:lang w:val="uk-UA"/>
        </w:rPr>
        <w:t xml:space="preserve">) </w:t>
      </w:r>
      <w:r w:rsidRPr="00E6043C">
        <w:rPr>
          <w:rFonts w:ascii="Cambria" w:cs="Times New Roman"/>
          <w:color w:val="009900"/>
          <w:lang w:val="uk-UA"/>
        </w:rPr>
        <w:t>змінну</w:t>
      </w:r>
      <w:r w:rsidRPr="00E6043C">
        <w:rPr>
          <w:rFonts w:ascii="Cambria" w:cs="Times New Roman"/>
          <w:color w:val="009900"/>
          <w:lang w:val="uk-UA"/>
        </w:rPr>
        <w:t xml:space="preserve"> 'x'</w:t>
      </w:r>
    </w:p>
    <w:p w14:paraId="526450C4" w14:textId="77777777" w:rsidR="005B3E44" w:rsidRPr="00636AC6" w:rsidRDefault="005B3E44" w:rsidP="007C6170">
      <w:pPr>
        <w:pStyle w:val="3"/>
        <w:rPr>
          <w:lang w:val="ru-RU"/>
        </w:rPr>
      </w:pPr>
      <w:r>
        <w:rPr>
          <w:lang w:val="uk-UA"/>
        </w:rPr>
        <w:t>Ідентифікатори</w:t>
      </w:r>
    </w:p>
    <w:p w14:paraId="6D7B3E53" w14:textId="77777777" w:rsidR="005B3E44" w:rsidRPr="00E6043C" w:rsidRDefault="005B3E44">
      <w:pPr>
        <w:pStyle w:val="TextBody"/>
        <w:spacing w:after="0"/>
        <w:ind w:firstLine="426"/>
        <w:jc w:val="both"/>
        <w:rPr>
          <w:rFonts w:cs="Times New Roman"/>
          <w:lang w:val="uk-UA"/>
        </w:rPr>
      </w:pPr>
      <w:r w:rsidRPr="00E6043C">
        <w:rPr>
          <w:rFonts w:ascii="Times New Roman" w:cs="Times New Roman"/>
          <w:sz w:val="28"/>
          <w:lang w:val="uk-UA"/>
        </w:rPr>
        <w:t>Ідентифікатор</w:t>
      </w:r>
      <w:r w:rsidRPr="00E6043C">
        <w:rPr>
          <w:rFonts w:ascii="Times New Roman" w:cs="Times New Roman"/>
          <w:sz w:val="28"/>
          <w:lang w:val="uk-UA"/>
        </w:rPr>
        <w:t xml:space="preserve"> C</w:t>
      </w:r>
      <w:r w:rsidR="007B33A8" w:rsidRPr="00E6043C">
        <w:rPr>
          <w:rFonts w:ascii="Times New Roman" w:cs="Times New Roman"/>
          <w:sz w:val="28"/>
          <w:lang w:val="uk-UA"/>
        </w:rPr>
        <w:t>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–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це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ім’я</w:t>
      </w:r>
      <w:r w:rsidRPr="00E6043C">
        <w:rPr>
          <w:rFonts w:ascii="Times New Roman" w:cs="Times New Roman"/>
          <w:sz w:val="28"/>
          <w:lang w:val="uk-UA"/>
        </w:rPr>
        <w:t xml:space="preserve">, </w:t>
      </w:r>
      <w:r w:rsidRPr="00E6043C">
        <w:rPr>
          <w:rFonts w:ascii="Times New Roman" w:cs="Times New Roman"/>
          <w:sz w:val="28"/>
          <w:lang w:val="uk-UA"/>
        </w:rPr>
        <w:t>яке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використовується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для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ідентифікації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змінної</w:t>
      </w:r>
      <w:r w:rsidRPr="00E6043C">
        <w:rPr>
          <w:rFonts w:ascii="Times New Roman" w:cs="Times New Roman"/>
          <w:sz w:val="28"/>
          <w:lang w:val="uk-UA"/>
        </w:rPr>
        <w:t xml:space="preserve"> (variable), </w:t>
      </w:r>
      <w:r w:rsidRPr="00E6043C">
        <w:rPr>
          <w:rFonts w:ascii="Times New Roman" w:cs="Times New Roman"/>
          <w:sz w:val="28"/>
          <w:lang w:val="uk-UA"/>
        </w:rPr>
        <w:t>функції</w:t>
      </w:r>
      <w:r w:rsidRPr="00E6043C">
        <w:rPr>
          <w:rFonts w:ascii="Times New Roman" w:cs="Times New Roman"/>
          <w:sz w:val="28"/>
          <w:lang w:val="uk-UA"/>
        </w:rPr>
        <w:t xml:space="preserve"> (function) </w:t>
      </w:r>
      <w:r w:rsidRPr="00E6043C">
        <w:rPr>
          <w:rFonts w:ascii="Times New Roman" w:cs="Times New Roman"/>
          <w:sz w:val="28"/>
          <w:lang w:val="uk-UA"/>
        </w:rPr>
        <w:t>та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інших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ідентифікаторов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що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визначені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користувачем</w:t>
      </w:r>
      <w:r w:rsidRPr="00E6043C">
        <w:rPr>
          <w:rFonts w:ascii="Times New Roman" w:cs="Times New Roman"/>
          <w:sz w:val="28"/>
          <w:lang w:val="uk-UA"/>
        </w:rPr>
        <w:t xml:space="preserve">. </w:t>
      </w:r>
      <w:r w:rsidRPr="00E6043C">
        <w:rPr>
          <w:rFonts w:ascii="Times New Roman" w:cs="Times New Roman"/>
          <w:sz w:val="28"/>
          <w:lang w:val="uk-UA"/>
        </w:rPr>
        <w:t>Ідентифікатор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починається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латинської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літери</w:t>
      </w:r>
      <w:r w:rsidRPr="00E6043C">
        <w:rPr>
          <w:rFonts w:ascii="Times New Roman" w:cs="Times New Roman"/>
          <w:sz w:val="28"/>
          <w:lang w:val="uk-UA"/>
        </w:rPr>
        <w:t xml:space="preserve"> (</w:t>
      </w:r>
      <w:r w:rsidRPr="00E6043C">
        <w:rPr>
          <w:rFonts w:ascii="Times New Roman" w:cs="Times New Roman"/>
          <w:sz w:val="28"/>
          <w:lang w:val="uk-UA"/>
        </w:rPr>
        <w:t>або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від</w:t>
      </w:r>
      <w:r w:rsidRPr="00E6043C">
        <w:rPr>
          <w:rFonts w:ascii="Times New Roman" w:cs="Times New Roman"/>
          <w:sz w:val="28"/>
          <w:lang w:val="uk-UA"/>
        </w:rPr>
        <w:t xml:space="preserve"> A </w:t>
      </w:r>
      <w:r w:rsidRPr="00E6043C">
        <w:rPr>
          <w:rFonts w:ascii="Times New Roman" w:cs="Times New Roman"/>
          <w:sz w:val="28"/>
          <w:lang w:val="uk-UA"/>
        </w:rPr>
        <w:t>до</w:t>
      </w:r>
      <w:r w:rsidRPr="00E6043C">
        <w:rPr>
          <w:rFonts w:ascii="Times New Roman" w:cs="Times New Roman"/>
          <w:sz w:val="28"/>
          <w:lang w:val="uk-UA"/>
        </w:rPr>
        <w:t xml:space="preserve"> Z, </w:t>
      </w:r>
      <w:r w:rsidRPr="00E6043C">
        <w:rPr>
          <w:rFonts w:ascii="Times New Roman" w:cs="Times New Roman"/>
          <w:sz w:val="28"/>
          <w:lang w:val="uk-UA"/>
        </w:rPr>
        <w:t>або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від</w:t>
      </w:r>
      <w:r w:rsidRPr="00E6043C">
        <w:rPr>
          <w:rFonts w:ascii="Times New Roman" w:cs="Times New Roman"/>
          <w:sz w:val="28"/>
          <w:lang w:val="uk-UA"/>
        </w:rPr>
        <w:t xml:space="preserve"> a </w:t>
      </w:r>
      <w:r w:rsidRPr="00E6043C">
        <w:rPr>
          <w:rFonts w:ascii="Times New Roman" w:cs="Times New Roman"/>
          <w:sz w:val="28"/>
          <w:lang w:val="uk-UA"/>
        </w:rPr>
        <w:t>до</w:t>
      </w:r>
      <w:r w:rsidRPr="00E6043C">
        <w:rPr>
          <w:rFonts w:ascii="Times New Roman" w:cs="Times New Roman"/>
          <w:sz w:val="28"/>
          <w:lang w:val="uk-UA"/>
        </w:rPr>
        <w:t xml:space="preserve"> z) </w:t>
      </w:r>
      <w:r w:rsidRPr="00E6043C">
        <w:rPr>
          <w:rFonts w:ascii="Times New Roman" w:cs="Times New Roman"/>
          <w:sz w:val="28"/>
          <w:lang w:val="uk-UA"/>
        </w:rPr>
        <w:t>або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нижнього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підкреслення</w:t>
      </w:r>
      <w:r w:rsidRPr="00E6043C">
        <w:rPr>
          <w:rFonts w:ascii="Times New Roman" w:cs="Times New Roman"/>
          <w:sz w:val="28"/>
          <w:lang w:val="uk-UA"/>
        </w:rPr>
        <w:t xml:space="preserve"> '_' </w:t>
      </w:r>
      <w:r w:rsidRPr="00E6043C">
        <w:rPr>
          <w:rFonts w:ascii="Times New Roman" w:cs="Times New Roman"/>
          <w:sz w:val="28"/>
          <w:lang w:val="uk-UA"/>
        </w:rPr>
        <w:t>за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яким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слідує</w:t>
      </w:r>
      <w:r w:rsidRPr="00E6043C">
        <w:rPr>
          <w:rFonts w:ascii="Times New Roman" w:cs="Times New Roman"/>
          <w:sz w:val="28"/>
          <w:lang w:val="uk-UA"/>
        </w:rPr>
        <w:t xml:space="preserve"> 0 </w:t>
      </w:r>
      <w:r w:rsidRPr="00E6043C">
        <w:rPr>
          <w:rFonts w:ascii="Times New Roman" w:cs="Times New Roman"/>
          <w:sz w:val="28"/>
          <w:lang w:val="uk-UA"/>
        </w:rPr>
        <w:t>або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більше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літер</w:t>
      </w:r>
      <w:r w:rsidRPr="00E6043C">
        <w:rPr>
          <w:rFonts w:ascii="Times New Roman" w:cs="Times New Roman"/>
          <w:sz w:val="28"/>
          <w:lang w:val="uk-UA"/>
        </w:rPr>
        <w:t xml:space="preserve">, </w:t>
      </w:r>
      <w:r w:rsidRPr="00E6043C">
        <w:rPr>
          <w:rFonts w:ascii="Times New Roman" w:cs="Times New Roman"/>
          <w:sz w:val="28"/>
          <w:lang w:val="uk-UA"/>
        </w:rPr>
        <w:t>нижніх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підкреслювань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та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цифр</w:t>
      </w:r>
      <w:r w:rsidRPr="00E6043C">
        <w:rPr>
          <w:rFonts w:ascii="Times New Roman" w:cs="Times New Roman"/>
          <w:sz w:val="28"/>
          <w:lang w:val="uk-UA"/>
        </w:rPr>
        <w:t xml:space="preserve"> (</w:t>
      </w:r>
      <w:r w:rsidRPr="00E6043C">
        <w:rPr>
          <w:rFonts w:ascii="Times New Roman" w:cs="Times New Roman"/>
          <w:sz w:val="28"/>
          <w:lang w:val="uk-UA"/>
        </w:rPr>
        <w:t>від</w:t>
      </w:r>
      <w:r w:rsidRPr="00E6043C">
        <w:rPr>
          <w:rFonts w:ascii="Times New Roman" w:cs="Times New Roman"/>
          <w:sz w:val="28"/>
          <w:lang w:val="uk-UA"/>
        </w:rPr>
        <w:t xml:space="preserve"> 0 </w:t>
      </w:r>
      <w:r w:rsidRPr="00E6043C">
        <w:rPr>
          <w:rFonts w:ascii="Times New Roman" w:cs="Times New Roman"/>
          <w:sz w:val="28"/>
          <w:lang w:val="uk-UA"/>
        </w:rPr>
        <w:t>до</w:t>
      </w:r>
      <w:r w:rsidRPr="00E6043C">
        <w:rPr>
          <w:rFonts w:ascii="Times New Roman" w:cs="Times New Roman"/>
          <w:sz w:val="28"/>
          <w:lang w:val="uk-UA"/>
        </w:rPr>
        <w:t xml:space="preserve"> 9).</w:t>
      </w:r>
    </w:p>
    <w:p w14:paraId="2C12EF2A" w14:textId="77777777" w:rsidR="005B3E44" w:rsidRPr="00E6043C" w:rsidRDefault="005B3E44">
      <w:pPr>
        <w:pStyle w:val="TextBody"/>
        <w:spacing w:after="0"/>
        <w:ind w:firstLine="426"/>
        <w:jc w:val="both"/>
        <w:rPr>
          <w:rFonts w:cs="Times New Roman"/>
          <w:lang w:val="ru-RU"/>
        </w:rPr>
      </w:pPr>
      <w:r w:rsidRPr="00E6043C">
        <w:rPr>
          <w:rFonts w:ascii="Times New Roman" w:cs="Times New Roman"/>
          <w:sz w:val="28"/>
          <w:lang w:val="uk-UA"/>
        </w:rPr>
        <w:t>Важливо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памятати</w:t>
      </w:r>
      <w:r w:rsidRPr="00E6043C">
        <w:rPr>
          <w:rFonts w:ascii="Times New Roman" w:cs="Times New Roman"/>
          <w:sz w:val="28"/>
          <w:lang w:val="uk-UA"/>
        </w:rPr>
        <w:t xml:space="preserve">, </w:t>
      </w:r>
      <w:r w:rsidRPr="00E6043C">
        <w:rPr>
          <w:rFonts w:ascii="Times New Roman" w:cs="Times New Roman"/>
          <w:sz w:val="28"/>
          <w:lang w:val="uk-UA"/>
        </w:rPr>
        <w:t>що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мова</w:t>
      </w:r>
      <w:r w:rsidRPr="00E6043C">
        <w:rPr>
          <w:rFonts w:ascii="Times New Roman" w:cs="Times New Roman"/>
          <w:sz w:val="28"/>
          <w:lang w:val="uk-UA"/>
        </w:rPr>
        <w:t xml:space="preserve"> C</w:t>
      </w:r>
      <w:r w:rsidRPr="00E6043C">
        <w:rPr>
          <w:rFonts w:ascii="Times New Roman" w:cs="Times New Roman"/>
          <w:sz w:val="28"/>
          <w:lang w:val="uk-UA"/>
        </w:rPr>
        <w:t>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не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дозволяє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символів</w:t>
      </w:r>
      <w:r w:rsidRPr="00E6043C">
        <w:rPr>
          <w:rFonts w:ascii="Times New Roman" w:cs="Times New Roman"/>
          <w:sz w:val="28"/>
          <w:lang w:val="uk-UA"/>
        </w:rPr>
        <w:t xml:space="preserve"> @, $, </w:t>
      </w:r>
      <w:r w:rsidRPr="00E6043C">
        <w:rPr>
          <w:rFonts w:ascii="Times New Roman" w:cs="Times New Roman"/>
          <w:sz w:val="28"/>
          <w:lang w:val="uk-UA"/>
        </w:rPr>
        <w:t>та</w:t>
      </w:r>
      <w:r w:rsidRPr="00E6043C">
        <w:rPr>
          <w:rFonts w:ascii="Times New Roman" w:cs="Times New Roman"/>
          <w:sz w:val="28"/>
          <w:lang w:val="uk-UA"/>
        </w:rPr>
        <w:t xml:space="preserve"> % </w:t>
      </w:r>
      <w:r w:rsidRPr="00E6043C">
        <w:rPr>
          <w:rFonts w:ascii="Times New Roman" w:cs="Times New Roman"/>
          <w:sz w:val="28"/>
          <w:lang w:val="uk-UA"/>
        </w:rPr>
        <w:t>всередині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ідентифікаторів</w:t>
      </w:r>
      <w:r w:rsidRPr="00E6043C">
        <w:rPr>
          <w:rFonts w:ascii="Times New Roman" w:cs="Times New Roman"/>
          <w:sz w:val="28"/>
          <w:lang w:val="uk-UA"/>
        </w:rPr>
        <w:t xml:space="preserve">. </w:t>
      </w:r>
    </w:p>
    <w:p w14:paraId="6D6DDF38" w14:textId="77777777" w:rsidR="005B3E44" w:rsidRPr="00E6043C" w:rsidRDefault="005B3E44">
      <w:pPr>
        <w:pStyle w:val="TextBody"/>
        <w:spacing w:after="0"/>
        <w:ind w:firstLine="426"/>
        <w:jc w:val="both"/>
        <w:rPr>
          <w:rFonts w:cs="Times New Roman"/>
          <w:lang w:val="uk-UA"/>
        </w:rPr>
      </w:pPr>
      <w:r w:rsidRPr="00E6043C">
        <w:rPr>
          <w:rFonts w:ascii="Times New Roman" w:cs="Times New Roman"/>
          <w:sz w:val="28"/>
          <w:lang w:val="uk-UA"/>
        </w:rPr>
        <w:lastRenderedPageBreak/>
        <w:t>Крім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того</w:t>
      </w:r>
      <w:r w:rsidRPr="00E6043C">
        <w:rPr>
          <w:rFonts w:ascii="Times New Roman" w:cs="Times New Roman"/>
          <w:sz w:val="28"/>
          <w:lang w:val="uk-UA"/>
        </w:rPr>
        <w:t>, C</w:t>
      </w:r>
      <w:r w:rsidRPr="00E6043C">
        <w:rPr>
          <w:rFonts w:ascii="Times New Roman" w:cs="Times New Roman"/>
          <w:sz w:val="28"/>
          <w:lang w:val="uk-UA"/>
        </w:rPr>
        <w:t>і</w:t>
      </w:r>
      <w:r w:rsidRPr="00E6043C">
        <w:rPr>
          <w:rFonts w:ascii="Times New Roman" w:cs="Times New Roman"/>
          <w:sz w:val="28"/>
          <w:lang w:val="uk-UA"/>
        </w:rPr>
        <w:t xml:space="preserve"> - </w:t>
      </w:r>
      <w:r w:rsidRPr="00E6043C">
        <w:rPr>
          <w:rFonts w:ascii="Times New Roman" w:cs="Times New Roman"/>
          <w:b/>
          <w:sz w:val="28"/>
          <w:lang w:val="uk-UA"/>
        </w:rPr>
        <w:t>case-sensitive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програмна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мова</w:t>
      </w:r>
      <w:r w:rsidRPr="00E6043C">
        <w:rPr>
          <w:rFonts w:ascii="Times New Roman" w:cs="Times New Roman"/>
          <w:sz w:val="28"/>
          <w:lang w:val="uk-UA"/>
        </w:rPr>
        <w:t xml:space="preserve">. </w:t>
      </w:r>
      <w:r w:rsidRPr="00E6043C">
        <w:rPr>
          <w:rFonts w:ascii="Times New Roman" w:cs="Times New Roman"/>
          <w:sz w:val="28"/>
          <w:lang w:val="uk-UA"/>
        </w:rPr>
        <w:t>Тобто</w:t>
      </w:r>
      <w:r w:rsidRPr="00E6043C">
        <w:rPr>
          <w:rFonts w:ascii="Times New Roman" w:cs="Times New Roman"/>
          <w:sz w:val="28"/>
          <w:lang w:val="uk-UA"/>
        </w:rPr>
        <w:t xml:space="preserve">, </w:t>
      </w:r>
      <w:r w:rsidRPr="00E6043C">
        <w:rPr>
          <w:rFonts w:ascii="Times New Roman" w:cs="Times New Roman"/>
          <w:i/>
          <w:sz w:val="28"/>
          <w:lang w:val="uk-UA"/>
        </w:rPr>
        <w:t>Power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та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i/>
          <w:sz w:val="28"/>
          <w:lang w:val="uk-UA"/>
        </w:rPr>
        <w:t>power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–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два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різні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ідентифікатори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</w:t>
      </w:r>
      <w:r w:rsidRPr="00E6043C">
        <w:rPr>
          <w:rFonts w:ascii="Times New Roman" w:cs="Times New Roman"/>
          <w:sz w:val="28"/>
          <w:lang w:val="uk-UA"/>
        </w:rPr>
        <w:t xml:space="preserve"> C. </w:t>
      </w:r>
      <w:r w:rsidRPr="00E6043C">
        <w:rPr>
          <w:rFonts w:ascii="Times New Roman" w:cs="Times New Roman"/>
          <w:sz w:val="28"/>
          <w:lang w:val="uk-UA"/>
        </w:rPr>
        <w:t>Ось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приклади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ідентифікаторів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через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кому</w:t>
      </w:r>
      <w:r w:rsidRPr="00E6043C">
        <w:rPr>
          <w:rFonts w:ascii="Times New Roman" w:cs="Times New Roman"/>
          <w:sz w:val="28"/>
          <w:lang w:val="uk-UA"/>
        </w:rPr>
        <w:t>:</w:t>
      </w:r>
    </w:p>
    <w:p w14:paraId="2B1953B1" w14:textId="77777777" w:rsidR="005B3E44" w:rsidRPr="00E6043C" w:rsidRDefault="005B3E44">
      <w:pPr>
        <w:pStyle w:val="d2d2d23fe5e5e53feaeaea3ff1f1f13ff2f2f23fe2e2e23fe7e7e73fe0e0e03fe4e4e43fe0e0e03fededed3fededed3feeeeee3fececec3ff4f4f43feeeeee3ff0f0f03fececec3fe0e0e03ff2f2f23fe5e5e53f"/>
        <w:ind w:firstLine="426"/>
        <w:jc w:val="both"/>
        <w:rPr>
          <w:rFonts w:cs="Times New Roman"/>
        </w:rPr>
      </w:pPr>
      <w:r w:rsidRPr="00E6043C">
        <w:rPr>
          <w:rFonts w:ascii="Times New Roman" w:cs="Times New Roman"/>
          <w:sz w:val="28"/>
          <w:lang w:val="uk-UA"/>
        </w:rPr>
        <w:t>Modx , zara, abc, move_name, a_123, myname50, _temp, j, J, a23b9, retVal.</w:t>
      </w:r>
    </w:p>
    <w:p w14:paraId="05AC79F5" w14:textId="77777777" w:rsidR="005B3E44" w:rsidRPr="00E6043C" w:rsidRDefault="005B3E44">
      <w:pPr>
        <w:pStyle w:val="d2d2d23fe5e5e53feaeaea3ff1f1f13ff2f2f23fe2e2e23fe7e7e73fe0e0e03fe4e4e43fe0e0e03fededed3fededed3feeeeee3fececec3ff4f4f43feeeeee3ff0f0f03fececec3fe0e0e03ff2f2f23fe5e5e53f"/>
        <w:ind w:firstLine="426"/>
        <w:jc w:val="both"/>
        <w:rPr>
          <w:rFonts w:ascii="Times New Roman" w:cs="Times New Roman"/>
          <w:sz w:val="28"/>
          <w:lang w:val="uk-UA"/>
        </w:rPr>
      </w:pPr>
    </w:p>
    <w:p w14:paraId="44CF5883" w14:textId="77777777" w:rsidR="005B3E44" w:rsidRPr="00636AC6" w:rsidRDefault="005B3E44" w:rsidP="00EA39EE">
      <w:pPr>
        <w:pStyle w:val="3"/>
        <w:rPr>
          <w:lang w:val="ru-RU"/>
        </w:rPr>
      </w:pPr>
      <w:r>
        <w:rPr>
          <w:lang w:val="uk-UA"/>
        </w:rPr>
        <w:t>Ключові слова</w:t>
      </w:r>
    </w:p>
    <w:p w14:paraId="61836F62" w14:textId="5BA4B053" w:rsidR="005B3E44" w:rsidRPr="00E6043C" w:rsidRDefault="005B3E44">
      <w:pPr>
        <w:pStyle w:val="TextBody"/>
        <w:spacing w:after="0"/>
        <w:ind w:firstLine="426"/>
        <w:jc w:val="both"/>
        <w:rPr>
          <w:rFonts w:cs="Times New Roman"/>
          <w:lang w:val="ru-RU"/>
        </w:rPr>
      </w:pPr>
      <w:r w:rsidRPr="00E6043C">
        <w:rPr>
          <w:rFonts w:ascii="Times New Roman" w:cs="Times New Roman"/>
          <w:sz w:val="28"/>
          <w:lang w:val="uk-UA"/>
        </w:rPr>
        <w:t>В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таблиці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приведені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ключові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слова</w:t>
      </w:r>
      <w:r w:rsidRPr="00E6043C">
        <w:rPr>
          <w:rFonts w:ascii="Times New Roman" w:cs="Times New Roman"/>
          <w:sz w:val="28"/>
          <w:lang w:val="uk-UA"/>
        </w:rPr>
        <w:t xml:space="preserve"> C</w:t>
      </w:r>
      <w:r w:rsidR="003C12DD" w:rsidRPr="00E6043C">
        <w:rPr>
          <w:rFonts w:ascii="Times New Roman" w:cs="Times New Roman"/>
          <w:sz w:val="28"/>
          <w:lang w:val="uk-UA"/>
        </w:rPr>
        <w:t>і</w:t>
      </w:r>
      <w:r w:rsidRPr="00E6043C">
        <w:rPr>
          <w:rFonts w:ascii="Times New Roman" w:cs="Times New Roman"/>
          <w:sz w:val="28"/>
          <w:lang w:val="uk-UA"/>
        </w:rPr>
        <w:t xml:space="preserve">. </w:t>
      </w:r>
      <w:r w:rsidRPr="00E6043C">
        <w:rPr>
          <w:rFonts w:ascii="Times New Roman" w:cs="Times New Roman"/>
          <w:sz w:val="28"/>
          <w:lang w:val="uk-UA"/>
        </w:rPr>
        <w:t>Ці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слова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не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можуть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бути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використані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як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ідентифікатори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чи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імена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модулів</w:t>
      </w:r>
      <w:r w:rsidRPr="00E6043C">
        <w:rPr>
          <w:rFonts w:ascii="Times New Roman" w:cs="Times New Roman"/>
          <w:sz w:val="28"/>
          <w:lang w:val="uk-UA"/>
        </w:rPr>
        <w:t>.</w:t>
      </w:r>
    </w:p>
    <w:p w14:paraId="0A54DB9F" w14:textId="77777777" w:rsidR="005B3E44" w:rsidRPr="00E6043C" w:rsidRDefault="005B3E44">
      <w:pPr>
        <w:pStyle w:val="TextBody"/>
        <w:spacing w:after="0"/>
        <w:ind w:firstLine="426"/>
        <w:jc w:val="right"/>
        <w:rPr>
          <w:rFonts w:cs="Times New Roman"/>
        </w:rPr>
      </w:pPr>
      <w:r w:rsidRPr="00E6043C">
        <w:rPr>
          <w:rFonts w:ascii="Times New Roman" w:cs="Times New Roman"/>
          <w:sz w:val="28"/>
          <w:lang w:val="uk-UA"/>
        </w:rPr>
        <w:t>Таблиця</w:t>
      </w:r>
      <w:r w:rsidRPr="00E6043C">
        <w:rPr>
          <w:rFonts w:ascii="Times New Roman" w:cs="Times New Roman"/>
          <w:sz w:val="28"/>
          <w:lang w:val="uk-UA"/>
        </w:rPr>
        <w:t xml:space="preserve"> 1.1</w:t>
      </w:r>
    </w:p>
    <w:tbl>
      <w:tblPr>
        <w:tblW w:w="0" w:type="auto"/>
        <w:tblInd w:w="2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80"/>
        <w:gridCol w:w="2814"/>
        <w:gridCol w:w="1476"/>
        <w:gridCol w:w="3873"/>
      </w:tblGrid>
      <w:tr w:rsidR="005B3E44" w14:paraId="05C4F96F" w14:textId="77777777"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7A0E24" w14:textId="77777777" w:rsidR="005B3E44" w:rsidRPr="00E6043C" w:rsidRDefault="00E6043C">
            <w:pPr>
              <w:pStyle w:val="d1d1d13feeeeee3fe4e4e43fe5e5e53ff0f0f03fe6e6e63fe8e8e83fececec3feeeeee3fe5e5e53ff2f2f23fe0e0e03fe1e1e13febebeb3fe8e8e83ff6f6f63ffbfbfb3f"/>
              <w:jc w:val="both"/>
              <w:rPr>
                <w:rFonts w:cs="Times New Roman"/>
                <w:color w:val="0070C0"/>
              </w:rPr>
            </w:pPr>
            <w:hyperlink r:id="rId41" w:history="1">
              <w:r w:rsidR="005B3E44" w:rsidRPr="00E6043C">
                <w:rPr>
                  <w:rStyle w:val="c8c8c83ff1f1f13ff5f5f53feeeeee3fe4e4e43fededed3ffbfbfb3fe9e9e93ff2f2f23fe5e5e53feaeaea3ff1f1f13ff2f2f23f"/>
                  <w:rFonts w:ascii="Times New Roman" w:cs="Times New Roman"/>
                  <w:color w:val="0070C0"/>
                  <w:sz w:val="28"/>
                  <w:lang w:val="uk-UA"/>
                </w:rPr>
                <w:t>auto</w:t>
              </w:r>
            </w:hyperlink>
            <w:r w:rsidR="005B3E44" w:rsidRPr="00E6043C">
              <w:rPr>
                <w:rFonts w:cs="Times New Roman"/>
                <w:color w:val="0070C0"/>
              </w:rPr>
              <w:br/>
            </w:r>
            <w:hyperlink r:id="rId42" w:history="1">
              <w:r w:rsidR="005B3E44" w:rsidRPr="00E6043C">
                <w:rPr>
                  <w:rStyle w:val="c8c8c83ff1f1f13ff5f5f53feeeeee3fe4e4e43fededed3ffbfbfb3fe9e9e93ff2f2f23fe5e5e53feaeaea3ff1f1f13ff2f2f23f"/>
                  <w:rFonts w:ascii="Times New Roman" w:cs="Times New Roman"/>
                  <w:color w:val="0070C0"/>
                  <w:sz w:val="28"/>
                  <w:lang w:val="uk-UA"/>
                </w:rPr>
                <w:t>break</w:t>
              </w:r>
            </w:hyperlink>
            <w:r w:rsidR="005B3E44" w:rsidRPr="00E6043C">
              <w:rPr>
                <w:rFonts w:cs="Times New Roman"/>
                <w:color w:val="0070C0"/>
              </w:rPr>
              <w:br/>
            </w:r>
            <w:hyperlink r:id="rId43" w:history="1">
              <w:r w:rsidR="005B3E44" w:rsidRPr="00E6043C">
                <w:rPr>
                  <w:rStyle w:val="c8c8c83ff1f1f13ff5f5f53feeeeee3fe4e4e43fededed3ffbfbfb3fe9e9e93ff2f2f23fe5e5e53feaeaea3ff1f1f13ff2f2f23f"/>
                  <w:rFonts w:ascii="Times New Roman" w:cs="Times New Roman"/>
                  <w:color w:val="0070C0"/>
                  <w:sz w:val="28"/>
                  <w:lang w:val="uk-UA"/>
                </w:rPr>
                <w:t>case</w:t>
              </w:r>
            </w:hyperlink>
            <w:r w:rsidR="005B3E44" w:rsidRPr="00E6043C">
              <w:rPr>
                <w:rFonts w:cs="Times New Roman"/>
                <w:color w:val="0070C0"/>
              </w:rPr>
              <w:br/>
            </w:r>
            <w:hyperlink r:id="rId44" w:history="1">
              <w:r w:rsidR="005B3E44" w:rsidRPr="00E6043C">
                <w:rPr>
                  <w:rStyle w:val="c8c8c83ff1f1f13ff5f5f53feeeeee3fe4e4e43fededed3ffbfbfb3fe9e9e93ff2f2f23fe5e5e53feaeaea3ff1f1f13ff2f2f23f"/>
                  <w:rFonts w:ascii="Times New Roman" w:cs="Times New Roman"/>
                  <w:color w:val="0070C0"/>
                  <w:sz w:val="28"/>
                  <w:lang w:val="uk-UA"/>
                </w:rPr>
                <w:t>char</w:t>
              </w:r>
            </w:hyperlink>
            <w:r w:rsidR="005B3E44" w:rsidRPr="00E6043C">
              <w:rPr>
                <w:rFonts w:cs="Times New Roman"/>
                <w:color w:val="0070C0"/>
              </w:rPr>
              <w:br/>
            </w:r>
            <w:hyperlink r:id="rId45" w:history="1">
              <w:r w:rsidR="005B3E44" w:rsidRPr="00E6043C">
                <w:rPr>
                  <w:rStyle w:val="c8c8c83ff1f1f13ff5f5f53feeeeee3fe4e4e43fededed3ffbfbfb3fe9e9e93ff2f2f23fe5e5e53feaeaea3ff1f1f13ff2f2f23f"/>
                  <w:rFonts w:ascii="Times New Roman" w:cs="Times New Roman"/>
                  <w:color w:val="0070C0"/>
                  <w:sz w:val="28"/>
                  <w:lang w:val="uk-UA"/>
                </w:rPr>
                <w:t>const</w:t>
              </w:r>
            </w:hyperlink>
            <w:r w:rsidR="005B3E44" w:rsidRPr="00E6043C">
              <w:rPr>
                <w:rFonts w:cs="Times New Roman"/>
                <w:color w:val="0070C0"/>
              </w:rPr>
              <w:br/>
            </w:r>
            <w:hyperlink r:id="rId46" w:history="1">
              <w:r w:rsidR="005B3E44" w:rsidRPr="00E6043C">
                <w:rPr>
                  <w:rStyle w:val="c8c8c83ff1f1f13ff5f5f53feeeeee3fe4e4e43fededed3ffbfbfb3fe9e9e93ff2f2f23fe5e5e53feaeaea3ff1f1f13ff2f2f23f"/>
                  <w:rFonts w:ascii="Times New Roman" w:cs="Times New Roman"/>
                  <w:color w:val="0070C0"/>
                  <w:sz w:val="28"/>
                  <w:lang w:val="uk-UA"/>
                </w:rPr>
                <w:t>continue</w:t>
              </w:r>
            </w:hyperlink>
            <w:r w:rsidR="005B3E44" w:rsidRPr="00E6043C">
              <w:rPr>
                <w:rFonts w:cs="Times New Roman"/>
                <w:color w:val="0070C0"/>
              </w:rPr>
              <w:br/>
            </w:r>
            <w:hyperlink r:id="rId47" w:history="1">
              <w:r w:rsidR="005B3E44" w:rsidRPr="00E6043C">
                <w:rPr>
                  <w:rStyle w:val="c8c8c83ff1f1f13ff5f5f53feeeeee3fe4e4e43fededed3ffbfbfb3fe9e9e93ff2f2f23fe5e5e53feaeaea3ff1f1f13ff2f2f23f"/>
                  <w:rFonts w:ascii="Times New Roman" w:cs="Times New Roman"/>
                  <w:color w:val="0070C0"/>
                  <w:sz w:val="28"/>
                  <w:lang w:val="uk-UA"/>
                </w:rPr>
                <w:t>default</w:t>
              </w:r>
            </w:hyperlink>
            <w:r w:rsidR="005B3E44" w:rsidRPr="00E6043C">
              <w:rPr>
                <w:rFonts w:cs="Times New Roman"/>
                <w:color w:val="0070C0"/>
              </w:rPr>
              <w:br/>
            </w:r>
            <w:hyperlink r:id="rId48" w:history="1">
              <w:r w:rsidR="005B3E44" w:rsidRPr="00E6043C">
                <w:rPr>
                  <w:rStyle w:val="c8c8c83ff1f1f13ff5f5f53feeeeee3fe4e4e43fededed3ffbfbfb3fe9e9e93ff2f2f23fe5e5e53feaeaea3ff1f1f13ff2f2f23f"/>
                  <w:rFonts w:ascii="Times New Roman" w:cs="Times New Roman"/>
                  <w:color w:val="0070C0"/>
                  <w:sz w:val="28"/>
                  <w:lang w:val="uk-UA"/>
                </w:rPr>
                <w:t>do</w:t>
              </w:r>
            </w:hyperlink>
            <w:r w:rsidR="005B3E44" w:rsidRPr="00E6043C">
              <w:rPr>
                <w:rFonts w:cs="Times New Roman"/>
                <w:color w:val="0070C0"/>
              </w:rPr>
              <w:br/>
            </w:r>
            <w:hyperlink r:id="rId49" w:history="1">
              <w:r w:rsidR="005B3E44" w:rsidRPr="00E6043C">
                <w:rPr>
                  <w:rStyle w:val="c8c8c83ff1f1f13ff5f5f53feeeeee3fe4e4e43fededed3ffbfbfb3fe9e9e93ff2f2f23fe5e5e53feaeaea3ff1f1f13ff2f2f23f"/>
                  <w:rFonts w:ascii="Times New Roman" w:cs="Times New Roman"/>
                  <w:color w:val="0070C0"/>
                  <w:sz w:val="28"/>
                  <w:lang w:val="uk-UA"/>
                </w:rPr>
                <w:t>double</w:t>
              </w:r>
            </w:hyperlink>
            <w:r w:rsidR="005B3E44" w:rsidRPr="00E6043C">
              <w:rPr>
                <w:rFonts w:cs="Times New Roman"/>
                <w:color w:val="0070C0"/>
              </w:rPr>
              <w:br/>
            </w:r>
            <w:hyperlink r:id="rId50" w:history="1">
              <w:r w:rsidR="005B3E44" w:rsidRPr="00E6043C">
                <w:rPr>
                  <w:rStyle w:val="c8c8c83ff1f1f13ff5f5f53feeeeee3fe4e4e43fededed3ffbfbfb3fe9e9e93ff2f2f23fe5e5e53feaeaea3ff1f1f13ff2f2f23f"/>
                  <w:rFonts w:ascii="Times New Roman" w:cs="Times New Roman"/>
                  <w:color w:val="0070C0"/>
                  <w:sz w:val="28"/>
                  <w:lang w:val="uk-UA"/>
                </w:rPr>
                <w:t>else</w:t>
              </w:r>
            </w:hyperlink>
            <w:r w:rsidR="005B3E44" w:rsidRPr="00E6043C">
              <w:rPr>
                <w:rFonts w:cs="Times New Roman"/>
                <w:color w:val="0070C0"/>
              </w:rPr>
              <w:br/>
            </w:r>
            <w:hyperlink r:id="rId51" w:history="1">
              <w:r w:rsidR="005B3E44" w:rsidRPr="00E6043C">
                <w:rPr>
                  <w:rStyle w:val="c8c8c83ff1f1f13ff5f5f53feeeeee3fe4e4e43fededed3ffbfbfb3fe9e9e93ff2f2f23fe5e5e53feaeaea3ff1f1f13ff2f2f23f"/>
                  <w:rFonts w:ascii="Times New Roman" w:cs="Times New Roman"/>
                  <w:color w:val="0070C0"/>
                  <w:sz w:val="28"/>
                  <w:lang w:val="uk-UA"/>
                </w:rPr>
                <w:t>enum</w:t>
              </w:r>
            </w:hyperlink>
            <w:r w:rsidR="005B3E44" w:rsidRPr="00E6043C">
              <w:rPr>
                <w:rFonts w:cs="Times New Roman"/>
                <w:color w:val="0070C0"/>
              </w:rPr>
              <w:br/>
            </w:r>
            <w:hyperlink r:id="rId52" w:history="1">
              <w:r w:rsidR="005B3E44" w:rsidRPr="00E6043C">
                <w:rPr>
                  <w:rStyle w:val="c8c8c83ff1f1f13ff5f5f53feeeeee3fe4e4e43fededed3ffbfbfb3fe9e9e93ff2f2f23fe5e5e53feaeaea3ff1f1f13ff2f2f23f"/>
                  <w:rFonts w:ascii="Times New Roman" w:cs="Times New Roman"/>
                  <w:color w:val="0070C0"/>
                  <w:sz w:val="28"/>
                  <w:lang w:val="uk-UA"/>
                </w:rPr>
                <w:t>extern</w:t>
              </w:r>
            </w:hyperlink>
            <w:r w:rsidR="005B3E44" w:rsidRPr="00E6043C">
              <w:rPr>
                <w:rFonts w:ascii="Times New Roman" w:cs="Times New Roman"/>
                <w:color w:val="0070C0"/>
                <w:sz w:val="28"/>
                <w:lang w:val="uk-UA"/>
              </w:rPr>
              <w:t xml:space="preserve"> </w:t>
            </w:r>
          </w:p>
        </w:tc>
        <w:tc>
          <w:tcPr>
            <w:tcW w:w="281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97D81CE" w14:textId="77777777" w:rsidR="005B3E44" w:rsidRPr="00E6043C" w:rsidRDefault="00E6043C" w:rsidP="00485AF1">
            <w:pPr>
              <w:pStyle w:val="d1d1d13feeeeee3fe4e4e43fe5e5e53ff0f0f03fe6e6e63fe8e8e83fececec3feeeeee3fe5e5e53ff2f2f23fe0e0e03fe1e1e13febebeb3fe8e8e83ff6f6f63ffbfbfb3f"/>
              <w:jc w:val="both"/>
              <w:rPr>
                <w:rFonts w:cs="Times New Roman"/>
                <w:color w:val="0070C0"/>
              </w:rPr>
            </w:pPr>
            <w:hyperlink r:id="rId53" w:history="1">
              <w:r w:rsidR="005B3E44" w:rsidRPr="00E6043C">
                <w:rPr>
                  <w:rStyle w:val="c8c8c83ff1f1f13ff5f5f53feeeeee3fe4e4e43fededed3ffbfbfb3fe9e9e93ff2f2f23fe5e5e53feaeaea3ff1f1f13ff2f2f23f"/>
                  <w:rFonts w:ascii="Times New Roman" w:cs="Times New Roman"/>
                  <w:color w:val="0070C0"/>
                  <w:sz w:val="28"/>
                  <w:lang w:val="uk-UA"/>
                </w:rPr>
                <w:t>float</w:t>
              </w:r>
            </w:hyperlink>
            <w:r w:rsidR="005B3E44" w:rsidRPr="00E6043C">
              <w:rPr>
                <w:rFonts w:cs="Times New Roman"/>
                <w:color w:val="0070C0"/>
              </w:rPr>
              <w:br/>
            </w:r>
            <w:hyperlink r:id="rId54" w:history="1">
              <w:r w:rsidR="005B3E44" w:rsidRPr="00E6043C">
                <w:rPr>
                  <w:rStyle w:val="c8c8c83ff1f1f13ff5f5f53feeeeee3fe4e4e43fededed3ffbfbfb3fe9e9e93ff2f2f23fe5e5e53feaeaea3ff1f1f13ff2f2f23f"/>
                  <w:rFonts w:ascii="Times New Roman" w:cs="Times New Roman"/>
                  <w:color w:val="0070C0"/>
                  <w:sz w:val="28"/>
                  <w:lang w:val="uk-UA"/>
                </w:rPr>
                <w:t>for</w:t>
              </w:r>
            </w:hyperlink>
            <w:r w:rsidR="005B3E44" w:rsidRPr="00E6043C">
              <w:rPr>
                <w:rFonts w:cs="Times New Roman"/>
                <w:color w:val="0070C0"/>
              </w:rPr>
              <w:br/>
            </w:r>
            <w:hyperlink r:id="rId55" w:history="1">
              <w:r w:rsidR="005B3E44" w:rsidRPr="00E6043C">
                <w:rPr>
                  <w:rStyle w:val="c8c8c83ff1f1f13ff5f5f53feeeeee3fe4e4e43fededed3ffbfbfb3fe9e9e93ff2f2f23fe5e5e53feaeaea3ff1f1f13ff2f2f23f"/>
                  <w:rFonts w:ascii="Times New Roman" w:cs="Times New Roman"/>
                  <w:color w:val="0070C0"/>
                  <w:sz w:val="28"/>
                  <w:lang w:val="uk-UA"/>
                </w:rPr>
                <w:t>goto</w:t>
              </w:r>
            </w:hyperlink>
            <w:r w:rsidR="005B3E44" w:rsidRPr="00E6043C">
              <w:rPr>
                <w:rFonts w:cs="Times New Roman"/>
                <w:color w:val="0070C0"/>
              </w:rPr>
              <w:br/>
            </w:r>
            <w:hyperlink r:id="rId56" w:history="1">
              <w:r w:rsidR="005B3E44" w:rsidRPr="00E6043C">
                <w:rPr>
                  <w:rStyle w:val="c8c8c83ff1f1f13ff5f5f53feeeeee3fe4e4e43fededed3ffbfbfb3fe9e9e93ff2f2f23fe5e5e53feaeaea3ff1f1f13ff2f2f23f"/>
                  <w:rFonts w:ascii="Times New Roman" w:cs="Times New Roman"/>
                  <w:color w:val="0070C0"/>
                  <w:sz w:val="28"/>
                  <w:lang w:val="uk-UA"/>
                </w:rPr>
                <w:t>if</w:t>
              </w:r>
            </w:hyperlink>
            <w:r w:rsidR="005B3E44" w:rsidRPr="00E6043C">
              <w:rPr>
                <w:rFonts w:cs="Times New Roman"/>
                <w:color w:val="0070C0"/>
              </w:rPr>
              <w:br/>
            </w:r>
            <w:hyperlink r:id="rId57" w:history="1">
              <w:r w:rsidR="005B3E44" w:rsidRPr="00E6043C">
                <w:rPr>
                  <w:rStyle w:val="c8c8c83ff1f1f13ff5f5f53feeeeee3fe4e4e43fededed3ffbfbfb3fe9e9e93ff2f2f23fe5e5e53feaeaea3ff1f1f13ff2f2f23f"/>
                  <w:rFonts w:ascii="Times New Roman" w:cs="Times New Roman"/>
                  <w:color w:val="0070C0"/>
                  <w:sz w:val="28"/>
                  <w:lang w:val="uk-UA"/>
                </w:rPr>
                <w:t>inline</w:t>
              </w:r>
            </w:hyperlink>
            <w:r w:rsidR="005B3E44" w:rsidRPr="00E6043C">
              <w:rPr>
                <w:rFonts w:ascii="Times New Roman" w:cs="Times New Roman"/>
                <w:color w:val="0070C0"/>
                <w:sz w:val="28"/>
                <w:lang w:val="uk-UA"/>
              </w:rPr>
              <w:t xml:space="preserve"> (</w:t>
            </w:r>
            <w:r w:rsidR="00485AF1" w:rsidRPr="00E6043C">
              <w:rPr>
                <w:rFonts w:ascii="Times New Roman" w:cs="Times New Roman"/>
                <w:color w:val="0070C0"/>
                <w:sz w:val="28"/>
                <w:lang w:val="uk-UA"/>
              </w:rPr>
              <w:t>з</w:t>
            </w:r>
            <w:r w:rsidR="005B3E44" w:rsidRPr="00E6043C">
              <w:rPr>
                <w:rFonts w:ascii="Times New Roman" w:cs="Times New Roman"/>
                <w:color w:val="0070C0"/>
                <w:sz w:val="28"/>
                <w:lang w:val="uk-UA"/>
              </w:rPr>
              <w:t xml:space="preserve"> C99)</w:t>
            </w:r>
            <w:r w:rsidR="005B3E44" w:rsidRPr="00E6043C">
              <w:rPr>
                <w:rFonts w:cs="Times New Roman"/>
                <w:color w:val="0070C0"/>
              </w:rPr>
              <w:br/>
            </w:r>
            <w:hyperlink r:id="rId58" w:history="1">
              <w:r w:rsidR="005B3E44" w:rsidRPr="00E6043C">
                <w:rPr>
                  <w:rStyle w:val="c8c8c83ff1f1f13ff5f5f53feeeeee3fe4e4e43fededed3ffbfbfb3fe9e9e93ff2f2f23fe5e5e53feaeaea3ff1f1f13ff2f2f23f"/>
                  <w:rFonts w:ascii="Times New Roman" w:cs="Times New Roman"/>
                  <w:color w:val="0070C0"/>
                  <w:sz w:val="28"/>
                  <w:lang w:val="uk-UA"/>
                </w:rPr>
                <w:t>int</w:t>
              </w:r>
            </w:hyperlink>
            <w:r w:rsidR="005B3E44" w:rsidRPr="00E6043C">
              <w:rPr>
                <w:rFonts w:cs="Times New Roman"/>
                <w:color w:val="0070C0"/>
              </w:rPr>
              <w:br/>
            </w:r>
            <w:hyperlink r:id="rId59" w:history="1">
              <w:r w:rsidR="005B3E44" w:rsidRPr="00E6043C">
                <w:rPr>
                  <w:rStyle w:val="c8c8c83ff1f1f13ff5f5f53feeeeee3fe4e4e43fededed3ffbfbfb3fe9e9e93ff2f2f23fe5e5e53feaeaea3ff1f1f13ff2f2f23f"/>
                  <w:rFonts w:ascii="Times New Roman" w:cs="Times New Roman"/>
                  <w:color w:val="0070C0"/>
                  <w:sz w:val="28"/>
                  <w:lang w:val="uk-UA"/>
                </w:rPr>
                <w:t>long</w:t>
              </w:r>
            </w:hyperlink>
            <w:r w:rsidR="005B3E44" w:rsidRPr="00E6043C">
              <w:rPr>
                <w:rFonts w:cs="Times New Roman"/>
                <w:color w:val="0070C0"/>
              </w:rPr>
              <w:br/>
            </w:r>
            <w:hyperlink r:id="rId60" w:history="1">
              <w:r w:rsidR="005B3E44" w:rsidRPr="00E6043C">
                <w:rPr>
                  <w:rStyle w:val="c8c8c83ff1f1f13ff5f5f53feeeeee3fe4e4e43fededed3ffbfbfb3fe9e9e93ff2f2f23fe5e5e53feaeaea3ff1f1f13ff2f2f23f"/>
                  <w:rFonts w:ascii="Times New Roman" w:cs="Times New Roman"/>
                  <w:color w:val="0070C0"/>
                  <w:sz w:val="28"/>
                  <w:lang w:val="uk-UA"/>
                </w:rPr>
                <w:t>register</w:t>
              </w:r>
            </w:hyperlink>
            <w:r w:rsidR="005B3E44" w:rsidRPr="00E6043C">
              <w:rPr>
                <w:rFonts w:cs="Times New Roman"/>
                <w:color w:val="0070C0"/>
              </w:rPr>
              <w:br/>
            </w:r>
            <w:hyperlink r:id="rId61" w:history="1">
              <w:r w:rsidR="005B3E44" w:rsidRPr="00E6043C">
                <w:rPr>
                  <w:rStyle w:val="c8c8c83ff1f1f13ff5f5f53feeeeee3fe4e4e43fededed3ffbfbfb3fe9e9e93ff2f2f23fe5e5e53feaeaea3ff1f1f13ff2f2f23f"/>
                  <w:rFonts w:ascii="Times New Roman" w:cs="Times New Roman"/>
                  <w:color w:val="0070C0"/>
                  <w:sz w:val="28"/>
                  <w:lang w:val="uk-UA"/>
                </w:rPr>
                <w:t>restrict</w:t>
              </w:r>
            </w:hyperlink>
            <w:r w:rsidR="005B3E44" w:rsidRPr="00E6043C">
              <w:rPr>
                <w:rFonts w:ascii="Times New Roman" w:cs="Times New Roman"/>
                <w:color w:val="0070C0"/>
                <w:sz w:val="28"/>
                <w:lang w:val="uk-UA"/>
              </w:rPr>
              <w:t xml:space="preserve"> (</w:t>
            </w:r>
            <w:r w:rsidR="00485AF1" w:rsidRPr="00E6043C">
              <w:rPr>
                <w:rFonts w:ascii="Times New Roman" w:cs="Times New Roman"/>
                <w:color w:val="0070C0"/>
                <w:sz w:val="28"/>
                <w:lang w:val="uk-UA"/>
              </w:rPr>
              <w:t>з</w:t>
            </w:r>
            <w:r w:rsidR="005B3E44" w:rsidRPr="00E6043C">
              <w:rPr>
                <w:rFonts w:ascii="Times New Roman" w:cs="Times New Roman"/>
                <w:color w:val="0070C0"/>
                <w:sz w:val="28"/>
                <w:lang w:val="uk-UA"/>
              </w:rPr>
              <w:t xml:space="preserve"> C99)</w:t>
            </w:r>
            <w:r w:rsidR="005B3E44" w:rsidRPr="00E6043C">
              <w:rPr>
                <w:rFonts w:cs="Times New Roman"/>
                <w:color w:val="0070C0"/>
              </w:rPr>
              <w:br/>
            </w:r>
            <w:hyperlink r:id="rId62" w:history="1">
              <w:r w:rsidR="005B3E44" w:rsidRPr="00E6043C">
                <w:rPr>
                  <w:rStyle w:val="c8c8c83ff1f1f13ff5f5f53feeeeee3fe4e4e43fededed3ffbfbfb3fe9e9e93ff2f2f23fe5e5e53feaeaea3ff1f1f13ff2f2f23f"/>
                  <w:rFonts w:ascii="Times New Roman" w:cs="Times New Roman"/>
                  <w:color w:val="0070C0"/>
                  <w:sz w:val="28"/>
                  <w:lang w:val="uk-UA"/>
                </w:rPr>
                <w:t>return</w:t>
              </w:r>
            </w:hyperlink>
            <w:r w:rsidR="005B3E44" w:rsidRPr="00E6043C">
              <w:rPr>
                <w:rFonts w:cs="Times New Roman"/>
                <w:color w:val="0070C0"/>
              </w:rPr>
              <w:br/>
            </w:r>
            <w:hyperlink r:id="rId63" w:history="1">
              <w:r w:rsidR="005B3E44" w:rsidRPr="00E6043C">
                <w:rPr>
                  <w:rStyle w:val="c8c8c83ff1f1f13ff5f5f53feeeeee3fe4e4e43fededed3ffbfbfb3fe9e9e93ff2f2f23fe5e5e53feaeaea3ff1f1f13ff2f2f23f"/>
                  <w:rFonts w:ascii="Times New Roman" w:cs="Times New Roman"/>
                  <w:color w:val="0070C0"/>
                  <w:sz w:val="28"/>
                  <w:lang w:val="uk-UA"/>
                </w:rPr>
                <w:t>short</w:t>
              </w:r>
            </w:hyperlink>
            <w:r w:rsidR="005B3E44" w:rsidRPr="00E6043C">
              <w:rPr>
                <w:rFonts w:ascii="Times New Roman" w:cs="Times New Roman"/>
                <w:color w:val="0070C0"/>
                <w:sz w:val="28"/>
                <w:lang w:val="uk-UA"/>
              </w:rPr>
              <w:t xml:space="preserve"> 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EE95FBA" w14:textId="77777777" w:rsidR="005B3E44" w:rsidRPr="00E6043C" w:rsidRDefault="00E6043C">
            <w:pPr>
              <w:pStyle w:val="d1d1d13feeeeee3fe4e4e43fe5e5e53ff0f0f03fe6e6e63fe8e8e83fececec3feeeeee3fe5e5e53ff2f2f23fe0e0e03fe1e1e13febebeb3fe8e8e83ff6f6f63ffbfbfb3f"/>
              <w:jc w:val="both"/>
              <w:rPr>
                <w:rFonts w:cs="Times New Roman"/>
                <w:color w:val="0070C0"/>
              </w:rPr>
            </w:pPr>
            <w:hyperlink r:id="rId64" w:history="1">
              <w:r w:rsidR="005B3E44" w:rsidRPr="00E6043C">
                <w:rPr>
                  <w:rStyle w:val="c8c8c83ff1f1f13ff5f5f53feeeeee3fe4e4e43fededed3ffbfbfb3fe9e9e93ff2f2f23fe5e5e53feaeaea3ff1f1f13ff2f2f23f"/>
                  <w:rFonts w:ascii="Times New Roman" w:cs="Times New Roman"/>
                  <w:color w:val="0070C0"/>
                  <w:sz w:val="28"/>
                  <w:lang w:val="uk-UA"/>
                </w:rPr>
                <w:t>signed</w:t>
              </w:r>
            </w:hyperlink>
            <w:r w:rsidR="005B3E44" w:rsidRPr="00E6043C">
              <w:rPr>
                <w:rFonts w:cs="Times New Roman"/>
                <w:color w:val="0070C0"/>
              </w:rPr>
              <w:br/>
            </w:r>
            <w:hyperlink r:id="rId65" w:history="1">
              <w:r w:rsidR="005B3E44" w:rsidRPr="00E6043C">
                <w:rPr>
                  <w:rStyle w:val="c8c8c83ff1f1f13ff5f5f53feeeeee3fe4e4e43fededed3ffbfbfb3fe9e9e93ff2f2f23fe5e5e53feaeaea3ff1f1f13ff2f2f23f"/>
                  <w:rFonts w:ascii="Times New Roman" w:cs="Times New Roman"/>
                  <w:color w:val="0070C0"/>
                  <w:sz w:val="28"/>
                  <w:lang w:val="uk-UA"/>
                </w:rPr>
                <w:t>sizeof</w:t>
              </w:r>
            </w:hyperlink>
            <w:r w:rsidR="005B3E44" w:rsidRPr="00E6043C">
              <w:rPr>
                <w:rFonts w:cs="Times New Roman"/>
                <w:color w:val="0070C0"/>
              </w:rPr>
              <w:br/>
            </w:r>
            <w:hyperlink r:id="rId66" w:history="1">
              <w:r w:rsidR="005B3E44" w:rsidRPr="00E6043C">
                <w:rPr>
                  <w:rStyle w:val="c8c8c83ff1f1f13ff5f5f53feeeeee3fe4e4e43fededed3ffbfbfb3fe9e9e93ff2f2f23fe5e5e53feaeaea3ff1f1f13ff2f2f23f"/>
                  <w:rFonts w:ascii="Times New Roman" w:cs="Times New Roman"/>
                  <w:color w:val="0070C0"/>
                  <w:sz w:val="28"/>
                  <w:lang w:val="uk-UA"/>
                </w:rPr>
                <w:t>static</w:t>
              </w:r>
            </w:hyperlink>
            <w:r w:rsidR="005B3E44" w:rsidRPr="00E6043C">
              <w:rPr>
                <w:rFonts w:cs="Times New Roman"/>
                <w:color w:val="0070C0"/>
              </w:rPr>
              <w:br/>
            </w:r>
            <w:hyperlink r:id="rId67" w:history="1">
              <w:r w:rsidR="005B3E44" w:rsidRPr="00E6043C">
                <w:rPr>
                  <w:rStyle w:val="c8c8c83ff1f1f13ff5f5f53feeeeee3fe4e4e43fededed3ffbfbfb3fe9e9e93ff2f2f23fe5e5e53feaeaea3ff1f1f13ff2f2f23f"/>
                  <w:rFonts w:ascii="Times New Roman" w:cs="Times New Roman"/>
                  <w:color w:val="0070C0"/>
                  <w:sz w:val="28"/>
                  <w:lang w:val="uk-UA"/>
                </w:rPr>
                <w:t>struct</w:t>
              </w:r>
            </w:hyperlink>
            <w:r w:rsidR="005B3E44" w:rsidRPr="00E6043C">
              <w:rPr>
                <w:rFonts w:cs="Times New Roman"/>
                <w:color w:val="0070C0"/>
              </w:rPr>
              <w:br/>
            </w:r>
            <w:hyperlink r:id="rId68" w:history="1">
              <w:r w:rsidR="005B3E44" w:rsidRPr="00E6043C">
                <w:rPr>
                  <w:rStyle w:val="c8c8c83ff1f1f13ff5f5f53feeeeee3fe4e4e43fededed3ffbfbfb3fe9e9e93ff2f2f23fe5e5e53feaeaea3ff1f1f13ff2f2f23f"/>
                  <w:rFonts w:ascii="Times New Roman" w:cs="Times New Roman"/>
                  <w:color w:val="0070C0"/>
                  <w:sz w:val="28"/>
                  <w:lang w:val="uk-UA"/>
                </w:rPr>
                <w:t>switch</w:t>
              </w:r>
            </w:hyperlink>
            <w:r w:rsidR="005B3E44" w:rsidRPr="00E6043C">
              <w:rPr>
                <w:rFonts w:cs="Times New Roman"/>
                <w:color w:val="0070C0"/>
              </w:rPr>
              <w:br/>
            </w:r>
            <w:hyperlink r:id="rId69" w:history="1">
              <w:r w:rsidR="005B3E44" w:rsidRPr="00E6043C">
                <w:rPr>
                  <w:rStyle w:val="c8c8c83ff1f1f13ff5f5f53feeeeee3fe4e4e43fededed3ffbfbfb3fe9e9e93ff2f2f23fe5e5e53feaeaea3ff1f1f13ff2f2f23f"/>
                  <w:rFonts w:ascii="Times New Roman" w:cs="Times New Roman"/>
                  <w:color w:val="0070C0"/>
                  <w:sz w:val="28"/>
                  <w:lang w:val="uk-UA"/>
                </w:rPr>
                <w:t>typedef</w:t>
              </w:r>
            </w:hyperlink>
            <w:r w:rsidR="005B3E44" w:rsidRPr="00E6043C">
              <w:rPr>
                <w:rFonts w:cs="Times New Roman"/>
                <w:color w:val="0070C0"/>
              </w:rPr>
              <w:br/>
            </w:r>
            <w:hyperlink r:id="rId70" w:history="1">
              <w:r w:rsidR="005B3E44" w:rsidRPr="00E6043C">
                <w:rPr>
                  <w:rStyle w:val="c8c8c83ff1f1f13ff5f5f53feeeeee3fe4e4e43fededed3ffbfbfb3fe9e9e93ff2f2f23fe5e5e53feaeaea3ff1f1f13ff2f2f23f"/>
                  <w:rFonts w:ascii="Times New Roman" w:cs="Times New Roman"/>
                  <w:color w:val="0070C0"/>
                  <w:sz w:val="28"/>
                  <w:lang w:val="uk-UA"/>
                </w:rPr>
                <w:t>union</w:t>
              </w:r>
            </w:hyperlink>
            <w:r w:rsidR="005B3E44" w:rsidRPr="00E6043C">
              <w:rPr>
                <w:rFonts w:cs="Times New Roman"/>
                <w:color w:val="0070C0"/>
              </w:rPr>
              <w:br/>
            </w:r>
            <w:hyperlink r:id="rId71" w:history="1">
              <w:r w:rsidR="005B3E44" w:rsidRPr="00E6043C">
                <w:rPr>
                  <w:rStyle w:val="c8c8c83ff1f1f13ff5f5f53feeeeee3fe4e4e43fededed3ffbfbfb3fe9e9e93ff2f2f23fe5e5e53feaeaea3ff1f1f13ff2f2f23f"/>
                  <w:rFonts w:ascii="Times New Roman" w:cs="Times New Roman"/>
                  <w:color w:val="0070C0"/>
                  <w:sz w:val="28"/>
                  <w:lang w:val="uk-UA"/>
                </w:rPr>
                <w:t>unsigned</w:t>
              </w:r>
            </w:hyperlink>
            <w:r w:rsidR="005B3E44" w:rsidRPr="00E6043C">
              <w:rPr>
                <w:rFonts w:cs="Times New Roman"/>
                <w:color w:val="0070C0"/>
              </w:rPr>
              <w:br/>
            </w:r>
            <w:hyperlink r:id="rId72" w:history="1">
              <w:r w:rsidR="005B3E44" w:rsidRPr="00E6043C">
                <w:rPr>
                  <w:rStyle w:val="c8c8c83ff1f1f13ff5f5f53feeeeee3fe4e4e43fededed3ffbfbfb3fe9e9e93ff2f2f23fe5e5e53feaeaea3ff1f1f13ff2f2f23f"/>
                  <w:rFonts w:ascii="Times New Roman" w:cs="Times New Roman"/>
                  <w:color w:val="0070C0"/>
                  <w:sz w:val="28"/>
                  <w:lang w:val="uk-UA"/>
                </w:rPr>
                <w:t>void</w:t>
              </w:r>
            </w:hyperlink>
            <w:r w:rsidR="005B3E44" w:rsidRPr="00E6043C">
              <w:rPr>
                <w:rFonts w:cs="Times New Roman"/>
                <w:color w:val="0070C0"/>
              </w:rPr>
              <w:br/>
            </w:r>
            <w:hyperlink r:id="rId73" w:history="1">
              <w:r w:rsidR="005B3E44" w:rsidRPr="00E6043C">
                <w:rPr>
                  <w:rStyle w:val="c8c8c83ff1f1f13ff5f5f53feeeeee3fe4e4e43fededed3ffbfbfb3fe9e9e93ff2f2f23fe5e5e53feaeaea3ff1f1f13ff2f2f23f"/>
                  <w:rFonts w:ascii="Times New Roman" w:cs="Times New Roman"/>
                  <w:color w:val="0070C0"/>
                  <w:sz w:val="28"/>
                  <w:lang w:val="uk-UA"/>
                </w:rPr>
                <w:t>volatile</w:t>
              </w:r>
            </w:hyperlink>
            <w:r w:rsidR="005B3E44" w:rsidRPr="00E6043C">
              <w:rPr>
                <w:rFonts w:cs="Times New Roman"/>
                <w:color w:val="0070C0"/>
              </w:rPr>
              <w:br/>
            </w:r>
            <w:hyperlink r:id="rId74" w:history="1">
              <w:r w:rsidR="005B3E44" w:rsidRPr="00E6043C">
                <w:rPr>
                  <w:rStyle w:val="c8c8c83ff1f1f13ff5f5f53feeeeee3fe4e4e43fededed3ffbfbfb3fe9e9e93ff2f2f23fe5e5e53feaeaea3ff1f1f13ff2f2f23f"/>
                  <w:rFonts w:ascii="Times New Roman" w:cs="Times New Roman"/>
                  <w:color w:val="0070C0"/>
                  <w:sz w:val="28"/>
                  <w:lang w:val="uk-UA"/>
                </w:rPr>
                <w:t>while</w:t>
              </w:r>
            </w:hyperlink>
            <w:r w:rsidR="005B3E44" w:rsidRPr="00E6043C">
              <w:rPr>
                <w:rFonts w:ascii="Times New Roman" w:cs="Times New Roman"/>
                <w:color w:val="0070C0"/>
                <w:sz w:val="28"/>
                <w:lang w:val="uk-UA"/>
              </w:rPr>
              <w:t xml:space="preserve"> </w:t>
            </w:r>
          </w:p>
        </w:tc>
        <w:tc>
          <w:tcPr>
            <w:tcW w:w="387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A0A3CA2" w14:textId="77777777" w:rsidR="005B3E44" w:rsidRPr="00E6043C" w:rsidRDefault="00E6043C">
            <w:pPr>
              <w:pStyle w:val="d1d1d13feeeeee3fe4e4e43fe5e5e53ff0f0f03fe6e6e63fe8e8e83fececec3feeeeee3fe5e5e53ff2f2f23fe0e0e03fe1e1e13febebeb3fe8e8e83ff6f6f63ffbfbfb3f"/>
              <w:jc w:val="both"/>
              <w:rPr>
                <w:rFonts w:cs="Times New Roman"/>
                <w:color w:val="0070C0"/>
              </w:rPr>
            </w:pPr>
            <w:hyperlink r:id="rId75" w:history="1">
              <w:r w:rsidR="005B3E44" w:rsidRPr="00E6043C">
                <w:rPr>
                  <w:rStyle w:val="c8c8c83ff1f1f13ff5f5f53feeeeee3fe4e4e43fededed3ffbfbfb3fe9e9e93ff2f2f23fe5e5e53feaeaea3ff1f1f13ff2f2f23f"/>
                  <w:rFonts w:ascii="Times New Roman" w:cs="Times New Roman"/>
                  <w:color w:val="0070C0"/>
                  <w:sz w:val="28"/>
                  <w:lang w:val="uk-UA"/>
                </w:rPr>
                <w:t>_Alignas</w:t>
              </w:r>
            </w:hyperlink>
            <w:r w:rsidR="005B3E44" w:rsidRPr="00E6043C">
              <w:rPr>
                <w:rFonts w:ascii="Times New Roman" w:cs="Times New Roman"/>
                <w:color w:val="0070C0"/>
                <w:sz w:val="28"/>
                <w:lang w:val="uk-UA"/>
              </w:rPr>
              <w:t xml:space="preserve"> (</w:t>
            </w:r>
            <w:r w:rsidR="00485AF1" w:rsidRPr="00E6043C">
              <w:rPr>
                <w:rFonts w:ascii="Times New Roman" w:cs="Times New Roman"/>
                <w:color w:val="0070C0"/>
                <w:sz w:val="28"/>
                <w:lang w:val="uk-UA"/>
              </w:rPr>
              <w:t>з</w:t>
            </w:r>
            <w:r w:rsidR="005B3E44" w:rsidRPr="00E6043C">
              <w:rPr>
                <w:rFonts w:ascii="Times New Roman" w:cs="Times New Roman"/>
                <w:color w:val="0070C0"/>
                <w:sz w:val="28"/>
                <w:lang w:val="uk-UA"/>
              </w:rPr>
              <w:t xml:space="preserve"> C11)</w:t>
            </w:r>
            <w:r w:rsidR="005B3E44" w:rsidRPr="00E6043C">
              <w:rPr>
                <w:rFonts w:cs="Times New Roman"/>
                <w:color w:val="0070C0"/>
              </w:rPr>
              <w:br/>
            </w:r>
            <w:hyperlink r:id="rId76" w:history="1">
              <w:r w:rsidR="005B3E44" w:rsidRPr="00E6043C">
                <w:rPr>
                  <w:rStyle w:val="c8c8c83ff1f1f13ff5f5f53feeeeee3fe4e4e43fededed3ffbfbfb3fe9e9e93ff2f2f23fe5e5e53feaeaea3ff1f1f13ff2f2f23f"/>
                  <w:rFonts w:ascii="Times New Roman" w:cs="Times New Roman"/>
                  <w:color w:val="0070C0"/>
                  <w:sz w:val="28"/>
                  <w:lang w:val="uk-UA"/>
                </w:rPr>
                <w:t>_Alignof</w:t>
              </w:r>
            </w:hyperlink>
            <w:r w:rsidR="005B3E44" w:rsidRPr="00E6043C">
              <w:rPr>
                <w:rFonts w:ascii="Times New Roman" w:cs="Times New Roman"/>
                <w:color w:val="0070C0"/>
                <w:sz w:val="28"/>
                <w:lang w:val="uk-UA"/>
              </w:rPr>
              <w:t xml:space="preserve"> (</w:t>
            </w:r>
            <w:r w:rsidR="00485AF1" w:rsidRPr="00E6043C">
              <w:rPr>
                <w:rFonts w:ascii="Times New Roman" w:cs="Times New Roman"/>
                <w:color w:val="0070C0"/>
                <w:sz w:val="28"/>
                <w:lang w:val="uk-UA"/>
              </w:rPr>
              <w:t>з</w:t>
            </w:r>
            <w:r w:rsidR="005B3E44" w:rsidRPr="00E6043C">
              <w:rPr>
                <w:rFonts w:ascii="Times New Roman" w:cs="Times New Roman"/>
                <w:color w:val="0070C0"/>
                <w:sz w:val="28"/>
                <w:lang w:val="uk-UA"/>
              </w:rPr>
              <w:t xml:space="preserve"> C11)</w:t>
            </w:r>
            <w:r w:rsidR="005B3E44" w:rsidRPr="00E6043C">
              <w:rPr>
                <w:rFonts w:cs="Times New Roman"/>
                <w:color w:val="0070C0"/>
              </w:rPr>
              <w:br/>
            </w:r>
            <w:hyperlink r:id="rId77" w:history="1">
              <w:r w:rsidR="005B3E44" w:rsidRPr="00E6043C">
                <w:rPr>
                  <w:rStyle w:val="c8c8c83ff1f1f13ff5f5f53feeeeee3fe4e4e43fededed3ffbfbfb3fe9e9e93ff2f2f23fe5e5e53feaeaea3ff1f1f13ff2f2f23f"/>
                  <w:rFonts w:ascii="Times New Roman" w:cs="Times New Roman"/>
                  <w:color w:val="0070C0"/>
                  <w:sz w:val="28"/>
                  <w:lang w:val="uk-UA"/>
                </w:rPr>
                <w:t>_Atomic</w:t>
              </w:r>
            </w:hyperlink>
            <w:r w:rsidR="005B3E44" w:rsidRPr="00E6043C">
              <w:rPr>
                <w:rFonts w:ascii="Times New Roman" w:cs="Times New Roman"/>
                <w:color w:val="0070C0"/>
                <w:sz w:val="28"/>
                <w:lang w:val="uk-UA"/>
              </w:rPr>
              <w:t xml:space="preserve"> (</w:t>
            </w:r>
            <w:r w:rsidR="00485AF1" w:rsidRPr="00E6043C">
              <w:rPr>
                <w:rFonts w:ascii="Times New Roman" w:cs="Times New Roman"/>
                <w:color w:val="0070C0"/>
                <w:sz w:val="28"/>
                <w:lang w:val="uk-UA"/>
              </w:rPr>
              <w:t>з</w:t>
            </w:r>
            <w:r w:rsidR="005B3E44" w:rsidRPr="00E6043C">
              <w:rPr>
                <w:rFonts w:ascii="Times New Roman" w:cs="Times New Roman"/>
                <w:color w:val="0070C0"/>
                <w:sz w:val="28"/>
                <w:lang w:val="uk-UA"/>
              </w:rPr>
              <w:t xml:space="preserve"> C11)</w:t>
            </w:r>
            <w:r w:rsidR="005B3E44" w:rsidRPr="00E6043C">
              <w:rPr>
                <w:rFonts w:cs="Times New Roman"/>
                <w:color w:val="0070C0"/>
              </w:rPr>
              <w:br/>
            </w:r>
            <w:hyperlink r:id="rId78" w:history="1">
              <w:r w:rsidR="005B3E44" w:rsidRPr="00E6043C">
                <w:rPr>
                  <w:rStyle w:val="c8c8c83ff1f1f13ff5f5f53feeeeee3fe4e4e43fededed3ffbfbfb3fe9e9e93ff2f2f23fe5e5e53feaeaea3ff1f1f13ff2f2f23f"/>
                  <w:rFonts w:ascii="Times New Roman" w:cs="Times New Roman"/>
                  <w:color w:val="0070C0"/>
                  <w:sz w:val="28"/>
                  <w:lang w:val="uk-UA"/>
                </w:rPr>
                <w:t>_Bool</w:t>
              </w:r>
            </w:hyperlink>
            <w:r w:rsidR="005B3E44" w:rsidRPr="00E6043C">
              <w:rPr>
                <w:rFonts w:ascii="Times New Roman" w:cs="Times New Roman"/>
                <w:color w:val="0070C0"/>
                <w:sz w:val="28"/>
                <w:lang w:val="uk-UA"/>
              </w:rPr>
              <w:t xml:space="preserve"> (</w:t>
            </w:r>
            <w:r w:rsidR="00485AF1" w:rsidRPr="00E6043C">
              <w:rPr>
                <w:rFonts w:ascii="Times New Roman" w:cs="Times New Roman"/>
                <w:color w:val="0070C0"/>
                <w:sz w:val="28"/>
                <w:lang w:val="uk-UA"/>
              </w:rPr>
              <w:t>з</w:t>
            </w:r>
            <w:r w:rsidR="005B3E44" w:rsidRPr="00E6043C">
              <w:rPr>
                <w:rFonts w:ascii="Times New Roman" w:cs="Times New Roman"/>
                <w:color w:val="0070C0"/>
                <w:sz w:val="28"/>
                <w:lang w:val="uk-UA"/>
              </w:rPr>
              <w:t xml:space="preserve"> C99)</w:t>
            </w:r>
            <w:r w:rsidR="005B3E44" w:rsidRPr="00E6043C">
              <w:rPr>
                <w:rFonts w:cs="Times New Roman"/>
                <w:color w:val="0070C0"/>
              </w:rPr>
              <w:br/>
            </w:r>
            <w:hyperlink r:id="rId79" w:history="1">
              <w:r w:rsidR="005B3E44" w:rsidRPr="00E6043C">
                <w:rPr>
                  <w:rStyle w:val="c8c8c83ff1f1f13ff5f5f53feeeeee3fe4e4e43fededed3ffbfbfb3fe9e9e93ff2f2f23fe5e5e53feaeaea3ff1f1f13ff2f2f23f"/>
                  <w:rFonts w:ascii="Times New Roman" w:cs="Times New Roman"/>
                  <w:color w:val="0070C0"/>
                  <w:sz w:val="28"/>
                  <w:lang w:val="uk-UA"/>
                </w:rPr>
                <w:t>_Complex</w:t>
              </w:r>
            </w:hyperlink>
            <w:r w:rsidR="005B3E44" w:rsidRPr="00E6043C">
              <w:rPr>
                <w:rFonts w:ascii="Times New Roman" w:cs="Times New Roman"/>
                <w:color w:val="0070C0"/>
                <w:sz w:val="28"/>
                <w:lang w:val="uk-UA"/>
              </w:rPr>
              <w:t xml:space="preserve"> (</w:t>
            </w:r>
            <w:r w:rsidR="00485AF1" w:rsidRPr="00E6043C">
              <w:rPr>
                <w:rFonts w:ascii="Times New Roman" w:cs="Times New Roman"/>
                <w:color w:val="0070C0"/>
                <w:sz w:val="28"/>
                <w:lang w:val="uk-UA"/>
              </w:rPr>
              <w:t>з</w:t>
            </w:r>
            <w:r w:rsidR="005B3E44" w:rsidRPr="00E6043C">
              <w:rPr>
                <w:rFonts w:ascii="Times New Roman" w:cs="Times New Roman"/>
                <w:color w:val="0070C0"/>
                <w:sz w:val="28"/>
                <w:lang w:val="uk-UA"/>
              </w:rPr>
              <w:t xml:space="preserve"> C99)</w:t>
            </w:r>
            <w:r w:rsidR="005B3E44" w:rsidRPr="00E6043C">
              <w:rPr>
                <w:rFonts w:cs="Times New Roman"/>
                <w:color w:val="0070C0"/>
              </w:rPr>
              <w:br/>
            </w:r>
            <w:hyperlink r:id="rId80" w:history="1">
              <w:r w:rsidR="005B3E44" w:rsidRPr="00E6043C">
                <w:rPr>
                  <w:rStyle w:val="c8c8c83ff1f1f13ff5f5f53feeeeee3fe4e4e43fededed3ffbfbfb3fe9e9e93ff2f2f23fe5e5e53feaeaea3ff1f1f13ff2f2f23f"/>
                  <w:rFonts w:ascii="Times New Roman" w:cs="Times New Roman"/>
                  <w:color w:val="0070C0"/>
                  <w:sz w:val="28"/>
                  <w:lang w:val="uk-UA"/>
                </w:rPr>
                <w:t>_Generic</w:t>
              </w:r>
            </w:hyperlink>
            <w:r w:rsidR="005B3E44" w:rsidRPr="00E6043C">
              <w:rPr>
                <w:rFonts w:ascii="Times New Roman" w:cs="Times New Roman"/>
                <w:color w:val="0070C0"/>
                <w:sz w:val="28"/>
                <w:lang w:val="uk-UA"/>
              </w:rPr>
              <w:t xml:space="preserve"> (</w:t>
            </w:r>
            <w:r w:rsidR="00485AF1" w:rsidRPr="00E6043C">
              <w:rPr>
                <w:rFonts w:ascii="Times New Roman" w:cs="Times New Roman"/>
                <w:color w:val="0070C0"/>
                <w:sz w:val="28"/>
                <w:lang w:val="uk-UA"/>
              </w:rPr>
              <w:t>з</w:t>
            </w:r>
            <w:r w:rsidR="005B3E44" w:rsidRPr="00E6043C">
              <w:rPr>
                <w:rFonts w:ascii="Times New Roman" w:cs="Times New Roman"/>
                <w:color w:val="0070C0"/>
                <w:sz w:val="28"/>
                <w:lang w:val="uk-UA"/>
              </w:rPr>
              <w:t xml:space="preserve"> C11)</w:t>
            </w:r>
            <w:r w:rsidR="005B3E44" w:rsidRPr="00E6043C">
              <w:rPr>
                <w:rFonts w:cs="Times New Roman"/>
                <w:color w:val="0070C0"/>
              </w:rPr>
              <w:br/>
            </w:r>
            <w:hyperlink r:id="rId81" w:history="1">
              <w:r w:rsidR="005B3E44" w:rsidRPr="00E6043C">
                <w:rPr>
                  <w:rStyle w:val="c8c8c83ff1f1f13ff5f5f53feeeeee3fe4e4e43fededed3ffbfbfb3fe9e9e93ff2f2f23fe5e5e53feaeaea3ff1f1f13ff2f2f23f"/>
                  <w:rFonts w:ascii="Times New Roman" w:cs="Times New Roman"/>
                  <w:color w:val="0070C0"/>
                  <w:sz w:val="28"/>
                  <w:lang w:val="uk-UA"/>
                </w:rPr>
                <w:t>_Imaginary</w:t>
              </w:r>
            </w:hyperlink>
            <w:r w:rsidR="005B3E44" w:rsidRPr="00E6043C">
              <w:rPr>
                <w:rFonts w:ascii="Times New Roman" w:cs="Times New Roman"/>
                <w:color w:val="0070C0"/>
                <w:sz w:val="28"/>
                <w:lang w:val="uk-UA"/>
              </w:rPr>
              <w:t xml:space="preserve"> (</w:t>
            </w:r>
            <w:r w:rsidR="00485AF1" w:rsidRPr="00E6043C">
              <w:rPr>
                <w:rFonts w:ascii="Times New Roman" w:cs="Times New Roman"/>
                <w:color w:val="0070C0"/>
                <w:sz w:val="28"/>
                <w:lang w:val="uk-UA"/>
              </w:rPr>
              <w:t>з</w:t>
            </w:r>
            <w:r w:rsidR="005B3E44" w:rsidRPr="00E6043C">
              <w:rPr>
                <w:rFonts w:ascii="Times New Roman" w:cs="Times New Roman"/>
                <w:color w:val="0070C0"/>
                <w:sz w:val="28"/>
                <w:lang w:val="uk-UA"/>
              </w:rPr>
              <w:t xml:space="preserve"> C99)</w:t>
            </w:r>
            <w:r w:rsidR="005B3E44" w:rsidRPr="00E6043C">
              <w:rPr>
                <w:rFonts w:cs="Times New Roman"/>
                <w:color w:val="0070C0"/>
              </w:rPr>
              <w:br/>
            </w:r>
            <w:hyperlink r:id="rId82" w:history="1">
              <w:r w:rsidR="005B3E44" w:rsidRPr="00E6043C">
                <w:rPr>
                  <w:rStyle w:val="c8c8c83ff1f1f13ff5f5f53feeeeee3fe4e4e43fededed3ffbfbfb3fe9e9e93ff2f2f23fe5e5e53feaeaea3ff1f1f13ff2f2f23f"/>
                  <w:rFonts w:ascii="Times New Roman" w:cs="Times New Roman"/>
                  <w:color w:val="0070C0"/>
                  <w:sz w:val="28"/>
                  <w:lang w:val="uk-UA"/>
                </w:rPr>
                <w:t>_Noreturn</w:t>
              </w:r>
            </w:hyperlink>
            <w:r w:rsidR="005B3E44" w:rsidRPr="00E6043C">
              <w:rPr>
                <w:rFonts w:ascii="Times New Roman" w:cs="Times New Roman"/>
                <w:color w:val="0070C0"/>
                <w:sz w:val="28"/>
                <w:lang w:val="uk-UA"/>
              </w:rPr>
              <w:t xml:space="preserve"> (</w:t>
            </w:r>
            <w:r w:rsidR="00485AF1" w:rsidRPr="00E6043C">
              <w:rPr>
                <w:rFonts w:ascii="Times New Roman" w:cs="Times New Roman"/>
                <w:color w:val="0070C0"/>
                <w:sz w:val="28"/>
                <w:lang w:val="uk-UA"/>
              </w:rPr>
              <w:t>з</w:t>
            </w:r>
            <w:r w:rsidR="005B3E44" w:rsidRPr="00E6043C">
              <w:rPr>
                <w:rFonts w:ascii="Times New Roman" w:cs="Times New Roman"/>
                <w:color w:val="0070C0"/>
                <w:sz w:val="28"/>
                <w:lang w:val="uk-UA"/>
              </w:rPr>
              <w:t xml:space="preserve"> C11)</w:t>
            </w:r>
            <w:r w:rsidR="005B3E44" w:rsidRPr="00E6043C">
              <w:rPr>
                <w:rFonts w:cs="Times New Roman"/>
                <w:color w:val="0070C0"/>
              </w:rPr>
              <w:br/>
            </w:r>
            <w:hyperlink r:id="rId83" w:history="1">
              <w:r w:rsidR="005B3E44" w:rsidRPr="00E6043C">
                <w:rPr>
                  <w:rStyle w:val="c8c8c83ff1f1f13ff5f5f53feeeeee3fe4e4e43fededed3ffbfbfb3fe9e9e93ff2f2f23fe5e5e53feaeaea3ff1f1f13ff2f2f23f"/>
                  <w:rFonts w:ascii="Times New Roman" w:cs="Times New Roman"/>
                  <w:color w:val="0070C0"/>
                  <w:sz w:val="28"/>
                  <w:lang w:val="uk-UA"/>
                </w:rPr>
                <w:t>_Static_assert</w:t>
              </w:r>
            </w:hyperlink>
            <w:r w:rsidR="005B3E44" w:rsidRPr="00E6043C">
              <w:rPr>
                <w:rFonts w:ascii="Times New Roman" w:cs="Times New Roman"/>
                <w:color w:val="0070C0"/>
                <w:sz w:val="28"/>
                <w:lang w:val="uk-UA"/>
              </w:rPr>
              <w:t xml:space="preserve"> (</w:t>
            </w:r>
            <w:r w:rsidR="00485AF1" w:rsidRPr="00E6043C">
              <w:rPr>
                <w:rFonts w:ascii="Times New Roman" w:cs="Times New Roman"/>
                <w:color w:val="0070C0"/>
                <w:sz w:val="28"/>
                <w:lang w:val="uk-UA"/>
              </w:rPr>
              <w:t>з</w:t>
            </w:r>
            <w:r w:rsidR="005B3E44" w:rsidRPr="00E6043C">
              <w:rPr>
                <w:rFonts w:ascii="Times New Roman" w:cs="Times New Roman"/>
                <w:color w:val="0070C0"/>
                <w:sz w:val="28"/>
                <w:lang w:val="uk-UA"/>
              </w:rPr>
              <w:t xml:space="preserve"> C11)</w:t>
            </w:r>
            <w:r w:rsidR="005B3E44" w:rsidRPr="00E6043C">
              <w:rPr>
                <w:rFonts w:cs="Times New Roman"/>
                <w:color w:val="0070C0"/>
              </w:rPr>
              <w:br/>
            </w:r>
            <w:hyperlink r:id="rId84" w:history="1">
              <w:r w:rsidR="005B3E44" w:rsidRPr="00E6043C">
                <w:rPr>
                  <w:rStyle w:val="c8c8c83ff1f1f13ff5f5f53feeeeee3fe4e4e43fededed3ffbfbfb3fe9e9e93ff2f2f23fe5e5e53feaeaea3ff1f1f13ff2f2f23f"/>
                  <w:rFonts w:ascii="Times New Roman" w:cs="Times New Roman"/>
                  <w:color w:val="0070C0"/>
                  <w:sz w:val="28"/>
                  <w:lang w:val="uk-UA"/>
                </w:rPr>
                <w:t>_Thread_local</w:t>
              </w:r>
            </w:hyperlink>
            <w:r w:rsidR="005B3E44" w:rsidRPr="00E6043C">
              <w:rPr>
                <w:rFonts w:ascii="Times New Roman" w:cs="Times New Roman"/>
                <w:color w:val="0070C0"/>
                <w:sz w:val="28"/>
                <w:lang w:val="uk-UA"/>
              </w:rPr>
              <w:t xml:space="preserve"> (</w:t>
            </w:r>
            <w:r w:rsidR="00485AF1" w:rsidRPr="00E6043C">
              <w:rPr>
                <w:rFonts w:ascii="Times New Roman" w:cs="Times New Roman"/>
                <w:color w:val="0070C0"/>
                <w:sz w:val="28"/>
                <w:lang w:val="uk-UA"/>
              </w:rPr>
              <w:t>з</w:t>
            </w:r>
            <w:r w:rsidR="005B3E44" w:rsidRPr="00E6043C">
              <w:rPr>
                <w:rFonts w:ascii="Times New Roman" w:cs="Times New Roman"/>
                <w:color w:val="0070C0"/>
                <w:sz w:val="28"/>
                <w:lang w:val="uk-UA"/>
              </w:rPr>
              <w:t xml:space="preserve"> C11) </w:t>
            </w:r>
          </w:p>
        </w:tc>
      </w:tr>
    </w:tbl>
    <w:p w14:paraId="70A1BDFC" w14:textId="77777777" w:rsidR="005B3E44" w:rsidRPr="00E6043C" w:rsidRDefault="005B3E44">
      <w:pPr>
        <w:pStyle w:val="TextBody"/>
        <w:spacing w:after="0"/>
        <w:ind w:firstLine="426"/>
        <w:jc w:val="both"/>
        <w:rPr>
          <w:rFonts w:cs="Times New Roman"/>
          <w:lang w:val="ru-RU"/>
        </w:rPr>
      </w:pPr>
      <w:r w:rsidRPr="00E6043C">
        <w:rPr>
          <w:rFonts w:ascii="Times New Roman" w:cs="Times New Roman"/>
          <w:sz w:val="28"/>
          <w:lang w:val="uk-UA"/>
        </w:rPr>
        <w:t>Деякі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ключові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слова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починаються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нижнього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підкреслення</w:t>
      </w:r>
      <w:r w:rsidRPr="00E6043C">
        <w:rPr>
          <w:rFonts w:ascii="Times New Roman" w:cs="Times New Roman"/>
          <w:sz w:val="28"/>
          <w:lang w:val="uk-UA"/>
        </w:rPr>
        <w:t>:</w:t>
      </w:r>
    </w:p>
    <w:p w14:paraId="08026243" w14:textId="77777777" w:rsidR="005B3E44" w:rsidRPr="00E6043C" w:rsidRDefault="005B3E44">
      <w:pPr>
        <w:pStyle w:val="TextBody"/>
        <w:spacing w:after="0"/>
        <w:ind w:firstLine="426"/>
        <w:jc w:val="right"/>
        <w:rPr>
          <w:rFonts w:cs="Times New Roman"/>
        </w:rPr>
      </w:pPr>
      <w:r w:rsidRPr="00E6043C">
        <w:rPr>
          <w:rFonts w:ascii="Times New Roman" w:cs="Times New Roman"/>
          <w:sz w:val="28"/>
          <w:lang w:val="uk-UA"/>
        </w:rPr>
        <w:t>Таблиця</w:t>
      </w:r>
      <w:r w:rsidRPr="00E6043C">
        <w:rPr>
          <w:rFonts w:ascii="Times New Roman" w:cs="Times New Roman"/>
          <w:sz w:val="28"/>
          <w:lang w:val="uk-UA"/>
        </w:rPr>
        <w:t xml:space="preserve"> 1.2</w:t>
      </w:r>
    </w:p>
    <w:tbl>
      <w:tblPr>
        <w:tblW w:w="0" w:type="auto"/>
        <w:tblInd w:w="2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31"/>
        <w:gridCol w:w="4158"/>
        <w:gridCol w:w="2156"/>
      </w:tblGrid>
      <w:tr w:rsidR="005B3E44" w14:paraId="7F66E010" w14:textId="77777777">
        <w:tc>
          <w:tcPr>
            <w:tcW w:w="333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80659A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426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Ключове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слово</w:t>
            </w:r>
          </w:p>
        </w:tc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EC6A6CC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426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Використовується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як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F9E8DB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426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Визначено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в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</w:p>
        </w:tc>
      </w:tr>
      <w:tr w:rsidR="005B3E44" w14:paraId="10F601C6" w14:textId="77777777">
        <w:tc>
          <w:tcPr>
            <w:tcW w:w="333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AEC318" w14:textId="77777777" w:rsidR="005B3E44" w:rsidRPr="00E6043C" w:rsidRDefault="00E6043C">
            <w:pPr>
              <w:pStyle w:val="d1d1d13feeeeee3fe4e4e43fe5e5e53ff0f0f03fe6e6e63fe8e8e83fececec3feeeeee3fe5e5e53ff2f2f23fe0e0e03fe1e1e13febebeb3fe8e8e83ff6f6f63ffbfbfb3f"/>
              <w:ind w:firstLine="57"/>
              <w:jc w:val="both"/>
              <w:rPr>
                <w:rFonts w:cs="Times New Roman"/>
              </w:rPr>
            </w:pPr>
            <w:hyperlink r:id="rId85" w:history="1">
              <w:r w:rsidR="005B3E44" w:rsidRPr="00E6043C">
                <w:rPr>
                  <w:rStyle w:val="c8c8c83ff1f1f13ff5f5f53feeeeee3fe4e4e43fededed3ffbfbfb3fe9e9e93ff2f2f23fe5e5e53feaeaea3ff1f1f13ff2f2f23f"/>
                  <w:rFonts w:ascii="Times New Roman" w:cs="Times New Roman"/>
                  <w:sz w:val="28"/>
                  <w:lang w:val="uk-UA"/>
                </w:rPr>
                <w:t>_Alignas</w:t>
              </w:r>
            </w:hyperlink>
            <w:r w:rsidR="005B3E44" w:rsidRPr="00E6043C">
              <w:rPr>
                <w:rFonts w:ascii="Times New Roman" w:cs="Times New Roman"/>
                <w:sz w:val="28"/>
                <w:lang w:val="uk-UA"/>
              </w:rPr>
              <w:t xml:space="preserve"> (</w:t>
            </w:r>
            <w:r w:rsidR="00485AF1" w:rsidRPr="00E6043C">
              <w:rPr>
                <w:rFonts w:ascii="Times New Roman" w:cs="Times New Roman"/>
                <w:sz w:val="28"/>
                <w:lang w:val="uk-UA"/>
              </w:rPr>
              <w:t>з</w:t>
            </w:r>
            <w:r w:rsidR="005B3E44" w:rsidRPr="00E6043C">
              <w:rPr>
                <w:rFonts w:ascii="Times New Roman" w:cs="Times New Roman"/>
                <w:sz w:val="28"/>
                <w:lang w:val="uk-UA"/>
              </w:rPr>
              <w:t xml:space="preserve"> C11) </w:t>
            </w:r>
          </w:p>
        </w:tc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37F3E2B" w14:textId="77777777" w:rsidR="005B3E44" w:rsidRPr="00E6043C" w:rsidRDefault="00E6043C">
            <w:pPr>
              <w:pStyle w:val="d1d1d13feeeeee3fe4e4e43fe5e5e53ff0f0f03fe6e6e63fe8e8e83fececec3feeeeee3fe5e5e53ff2f2f23fe0e0e03fe1e1e13febebeb3fe8e8e83ff6f6f63ffbfbfb3f"/>
              <w:ind w:firstLine="57"/>
              <w:jc w:val="both"/>
              <w:rPr>
                <w:rFonts w:cs="Times New Roman"/>
              </w:rPr>
            </w:pPr>
            <w:hyperlink r:id="rId86" w:history="1">
              <w:r w:rsidR="005B3E44" w:rsidRPr="00E6043C">
                <w:rPr>
                  <w:rStyle w:val="cdcdcd3fe5e5e53fefefef3ff0f0f03feeeeee3fefefef3feeeeee3ff0f0f03ff6f6f63fe8e8e83feeeeee3fededed3fe0e0e03febebeb3ffcfcfc3fededed3ffbfbfb3fe9e9e93ff2f2f23fe5e5e53feaeaea3ff1f1f13ff2f2f23f"/>
                  <w:rFonts w:ascii="Times New Roman" w:cs="Times New Roman"/>
                  <w:sz w:val="28"/>
                  <w:lang w:val="uk-UA"/>
                </w:rPr>
                <w:t>alignas</w:t>
              </w:r>
            </w:hyperlink>
            <w:r w:rsidR="005B3E44"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380D847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57"/>
              <w:jc w:val="both"/>
              <w:rPr>
                <w:rFonts w:cs="Times New Roman"/>
              </w:rPr>
            </w:pPr>
            <w:r w:rsidRPr="00E6043C">
              <w:rPr>
                <w:rStyle w:val="c8c8c83ff1f1f13ff5f5f53feeeeee3fe4e4e43fededed3ffbfbfb3fe9e9e93ff2f2f23fe5e5e53feaeaea3ff1f1f13ff2f2f23f"/>
                <w:rFonts w:ascii="Times New Roman" w:cs="Times New Roman"/>
                <w:sz w:val="28"/>
                <w:lang w:val="uk-UA"/>
              </w:rPr>
              <w:t>stdalign.h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</w:p>
        </w:tc>
      </w:tr>
      <w:tr w:rsidR="005B3E44" w14:paraId="55FE4FE2" w14:textId="77777777">
        <w:tc>
          <w:tcPr>
            <w:tcW w:w="333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AEC493" w14:textId="77777777" w:rsidR="005B3E44" w:rsidRPr="00E6043C" w:rsidRDefault="00E6043C">
            <w:pPr>
              <w:pStyle w:val="d1d1d13feeeeee3fe4e4e43fe5e5e53ff0f0f03fe6e6e63fe8e8e83fececec3feeeeee3fe5e5e53ff2f2f23fe0e0e03fe1e1e13febebeb3fe8e8e83ff6f6f63ffbfbfb3f"/>
              <w:ind w:firstLine="57"/>
              <w:jc w:val="both"/>
              <w:rPr>
                <w:rFonts w:cs="Times New Roman"/>
              </w:rPr>
            </w:pPr>
            <w:hyperlink r:id="rId87" w:history="1">
              <w:r w:rsidR="005B3E44" w:rsidRPr="00E6043C">
                <w:rPr>
                  <w:rStyle w:val="c8c8c83ff1f1f13ff5f5f53feeeeee3fe4e4e43fededed3ffbfbfb3fe9e9e93ff2f2f23fe5e5e53feaeaea3ff1f1f13ff2f2f23f"/>
                  <w:rFonts w:ascii="Times New Roman" w:cs="Times New Roman"/>
                  <w:sz w:val="28"/>
                  <w:lang w:val="uk-UA"/>
                </w:rPr>
                <w:t>_Alignof</w:t>
              </w:r>
            </w:hyperlink>
            <w:r w:rsidR="005B3E44" w:rsidRPr="00E6043C">
              <w:rPr>
                <w:rFonts w:ascii="Times New Roman" w:cs="Times New Roman"/>
                <w:sz w:val="28"/>
                <w:lang w:val="uk-UA"/>
              </w:rPr>
              <w:t xml:space="preserve"> (</w:t>
            </w:r>
            <w:r w:rsidR="00485AF1" w:rsidRPr="00E6043C">
              <w:rPr>
                <w:rFonts w:ascii="Times New Roman" w:cs="Times New Roman"/>
                <w:sz w:val="28"/>
                <w:lang w:val="uk-UA"/>
              </w:rPr>
              <w:t>з</w:t>
            </w:r>
            <w:r w:rsidR="005B3E44" w:rsidRPr="00E6043C">
              <w:rPr>
                <w:rFonts w:ascii="Times New Roman" w:cs="Times New Roman"/>
                <w:sz w:val="28"/>
                <w:lang w:val="uk-UA"/>
              </w:rPr>
              <w:t xml:space="preserve"> C11) </w:t>
            </w:r>
          </w:p>
        </w:tc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B8055B" w14:textId="77777777" w:rsidR="005B3E44" w:rsidRPr="00E6043C" w:rsidRDefault="00E6043C">
            <w:pPr>
              <w:pStyle w:val="d1d1d13feeeeee3fe4e4e43fe5e5e53ff0f0f03fe6e6e63fe8e8e83fececec3feeeeee3fe5e5e53ff2f2f23fe0e0e03fe1e1e13febebeb3fe8e8e83ff6f6f63ffbfbfb3f"/>
              <w:ind w:firstLine="57"/>
              <w:jc w:val="both"/>
              <w:rPr>
                <w:rFonts w:cs="Times New Roman"/>
              </w:rPr>
            </w:pPr>
            <w:hyperlink r:id="rId88" w:history="1">
              <w:r w:rsidR="005B3E44" w:rsidRPr="00E6043C">
                <w:rPr>
                  <w:rStyle w:val="cdcdcd3fe5e5e53fefefef3ff0f0f03feeeeee3fefefef3feeeeee3ff0f0f03ff6f6f63fe8e8e83feeeeee3fededed3fe0e0e03febebeb3ffcfcfc3fededed3ffbfbfb3fe9e9e93ff2f2f23fe5e5e53feaeaea3ff1f1f13ff2f2f23f"/>
                  <w:rFonts w:ascii="Times New Roman" w:cs="Times New Roman"/>
                  <w:sz w:val="28"/>
                  <w:lang w:val="uk-UA"/>
                </w:rPr>
                <w:t>alignof</w:t>
              </w:r>
            </w:hyperlink>
            <w:r w:rsidR="005B3E44"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B2589C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57"/>
              <w:jc w:val="both"/>
              <w:rPr>
                <w:rFonts w:cs="Times New Roman"/>
              </w:rPr>
            </w:pPr>
            <w:r w:rsidRPr="00E6043C">
              <w:rPr>
                <w:rStyle w:val="c8c8c83ff1f1f13ff5f5f53feeeeee3fe4e4e43fededed3ffbfbfb3fe9e9e93ff2f2f23fe5e5e53feaeaea3ff1f1f13ff2f2f23f"/>
                <w:rFonts w:ascii="Times New Roman" w:cs="Times New Roman"/>
                <w:sz w:val="28"/>
                <w:lang w:val="uk-UA"/>
              </w:rPr>
              <w:t>stdalign.h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</w:p>
        </w:tc>
      </w:tr>
      <w:tr w:rsidR="005B3E44" w14:paraId="1EA45980" w14:textId="77777777">
        <w:tc>
          <w:tcPr>
            <w:tcW w:w="333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4B6AA5" w14:textId="77777777" w:rsidR="005B3E44" w:rsidRPr="00E6043C" w:rsidRDefault="00E6043C">
            <w:pPr>
              <w:pStyle w:val="d1d1d13feeeeee3fe4e4e43fe5e5e53ff0f0f03fe6e6e63fe8e8e83fececec3feeeeee3fe5e5e53ff2f2f23fe0e0e03fe1e1e13febebeb3fe8e8e83ff6f6f63ffbfbfb3f"/>
              <w:ind w:firstLine="57"/>
              <w:jc w:val="both"/>
              <w:rPr>
                <w:rFonts w:cs="Times New Roman"/>
              </w:rPr>
            </w:pPr>
            <w:hyperlink r:id="rId89" w:history="1">
              <w:r w:rsidR="005B3E44" w:rsidRPr="00E6043C">
                <w:rPr>
                  <w:rStyle w:val="c8c8c83ff1f1f13ff5f5f53feeeeee3fe4e4e43fededed3ffbfbfb3fe9e9e93ff2f2f23fe5e5e53feaeaea3ff1f1f13ff2f2f23f"/>
                  <w:rFonts w:ascii="Times New Roman" w:cs="Times New Roman"/>
                  <w:sz w:val="28"/>
                  <w:lang w:val="uk-UA"/>
                </w:rPr>
                <w:t>_Atomic</w:t>
              </w:r>
            </w:hyperlink>
            <w:r w:rsidR="005B3E44" w:rsidRPr="00E6043C">
              <w:rPr>
                <w:rFonts w:ascii="Times New Roman" w:cs="Times New Roman"/>
                <w:sz w:val="28"/>
                <w:lang w:val="uk-UA"/>
              </w:rPr>
              <w:t xml:space="preserve"> (</w:t>
            </w:r>
            <w:r w:rsidR="00485AF1" w:rsidRPr="00E6043C">
              <w:rPr>
                <w:rFonts w:ascii="Times New Roman" w:cs="Times New Roman"/>
                <w:sz w:val="28"/>
                <w:lang w:val="uk-UA"/>
              </w:rPr>
              <w:t>з</w:t>
            </w:r>
            <w:r w:rsidR="005B3E44" w:rsidRPr="00E6043C">
              <w:rPr>
                <w:rFonts w:ascii="Times New Roman" w:cs="Times New Roman"/>
                <w:sz w:val="28"/>
                <w:lang w:val="uk-UA"/>
              </w:rPr>
              <w:t xml:space="preserve"> C11) </w:t>
            </w:r>
          </w:p>
        </w:tc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46F1BE" w14:textId="77777777" w:rsidR="005B3E44" w:rsidRPr="00E6043C" w:rsidRDefault="00E6043C">
            <w:pPr>
              <w:pStyle w:val="d1d1d13feeeeee3fe4e4e43fe5e5e53ff0f0f03fe6e6e63fe8e8e83fececec3feeeeee3fe5e5e53ff2f2f23fe0e0e03fe1e1e13febebeb3fe8e8e83ff6f6f63ffbfbfb3f"/>
              <w:ind w:firstLine="57"/>
              <w:jc w:val="both"/>
              <w:rPr>
                <w:rFonts w:cs="Times New Roman"/>
              </w:rPr>
            </w:pPr>
            <w:hyperlink r:id="rId90" w:history="1">
              <w:r w:rsidR="005B3E44" w:rsidRPr="00E6043C">
                <w:rPr>
                  <w:rStyle w:val="cdcdcd3fe5e5e53fefefef3ff0f0f03feeeeee3fefefef3feeeeee3ff0f0f03ff6f6f63fe8e8e83feeeeee3fededed3fe0e0e03febebeb3ffcfcfc3fededed3ffbfbfb3fe9e9e93ff2f2f23fe5e5e53feaeaea3ff1f1f13ff2f2f23f"/>
                  <w:rFonts w:ascii="Times New Roman" w:cs="Times New Roman"/>
                  <w:sz w:val="28"/>
                  <w:lang w:val="uk-UA"/>
                </w:rPr>
                <w:t>atomic_bool, atomic_int, ...</w:t>
              </w:r>
            </w:hyperlink>
            <w:r w:rsidR="005B3E44"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CB4C988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57"/>
              <w:jc w:val="both"/>
              <w:rPr>
                <w:rFonts w:cs="Times New Roman"/>
              </w:rPr>
            </w:pPr>
            <w:r w:rsidRPr="00E6043C">
              <w:rPr>
                <w:rStyle w:val="c8c8c83ff1f1f13ff5f5f53feeeeee3fe4e4e43fededed3ffbfbfb3fe9e9e93ff2f2f23fe5e5e53feaeaea3ff1f1f13ff2f2f23f"/>
                <w:rFonts w:ascii="Times New Roman" w:cs="Times New Roman"/>
                <w:sz w:val="28"/>
                <w:lang w:val="uk-UA"/>
              </w:rPr>
              <w:t>stdatomic.h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</w:p>
        </w:tc>
      </w:tr>
      <w:tr w:rsidR="005B3E44" w14:paraId="03619E90" w14:textId="77777777">
        <w:tc>
          <w:tcPr>
            <w:tcW w:w="333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20A36FA" w14:textId="77777777" w:rsidR="005B3E44" w:rsidRPr="00E6043C" w:rsidRDefault="00E6043C">
            <w:pPr>
              <w:pStyle w:val="d1d1d13feeeeee3fe4e4e43fe5e5e53ff0f0f03fe6e6e63fe8e8e83fececec3feeeeee3fe5e5e53ff2f2f23fe0e0e03fe1e1e13febebeb3fe8e8e83ff6f6f63ffbfbfb3f"/>
              <w:ind w:firstLine="57"/>
              <w:jc w:val="both"/>
              <w:rPr>
                <w:rFonts w:cs="Times New Roman"/>
              </w:rPr>
            </w:pPr>
            <w:hyperlink r:id="rId91" w:history="1">
              <w:r w:rsidR="005B3E44" w:rsidRPr="00E6043C">
                <w:rPr>
                  <w:rStyle w:val="c8c8c83ff1f1f13ff5f5f53feeeeee3fe4e4e43fededed3ffbfbfb3fe9e9e93ff2f2f23fe5e5e53feaeaea3ff1f1f13ff2f2f23f"/>
                  <w:rFonts w:ascii="Times New Roman" w:cs="Times New Roman"/>
                  <w:sz w:val="28"/>
                  <w:lang w:val="uk-UA"/>
                </w:rPr>
                <w:t>_Bool</w:t>
              </w:r>
            </w:hyperlink>
            <w:r w:rsidR="005B3E44" w:rsidRPr="00E6043C">
              <w:rPr>
                <w:rFonts w:ascii="Times New Roman" w:cs="Times New Roman"/>
                <w:sz w:val="28"/>
                <w:lang w:val="uk-UA"/>
              </w:rPr>
              <w:t xml:space="preserve"> (</w:t>
            </w:r>
            <w:r w:rsidR="00485AF1" w:rsidRPr="00E6043C">
              <w:rPr>
                <w:rFonts w:ascii="Times New Roman" w:cs="Times New Roman"/>
                <w:sz w:val="28"/>
                <w:lang w:val="uk-UA"/>
              </w:rPr>
              <w:t>з</w:t>
            </w:r>
            <w:r w:rsidR="005B3E44" w:rsidRPr="00E6043C">
              <w:rPr>
                <w:rFonts w:ascii="Times New Roman" w:cs="Times New Roman"/>
                <w:sz w:val="28"/>
                <w:lang w:val="uk-UA"/>
              </w:rPr>
              <w:t xml:space="preserve"> C99) </w:t>
            </w:r>
          </w:p>
        </w:tc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EBE67D" w14:textId="77777777" w:rsidR="005B3E44" w:rsidRPr="00E6043C" w:rsidRDefault="00E6043C">
            <w:pPr>
              <w:pStyle w:val="d1d1d13feeeeee3fe4e4e43fe5e5e53ff0f0f03fe6e6e63fe8e8e83fececec3feeeeee3fe5e5e53ff2f2f23fe0e0e03fe1e1e13febebeb3fe8e8e83ff6f6f63ffbfbfb3f"/>
              <w:ind w:firstLine="57"/>
              <w:jc w:val="both"/>
              <w:rPr>
                <w:rFonts w:cs="Times New Roman"/>
              </w:rPr>
            </w:pPr>
            <w:hyperlink r:id="rId92" w:history="1">
              <w:r w:rsidR="005B3E44" w:rsidRPr="00E6043C">
                <w:rPr>
                  <w:rStyle w:val="cdcdcd3fe5e5e53fefefef3ff0f0f03feeeeee3fefefef3feeeeee3ff0f0f03ff6f6f63fe8e8e83feeeeee3fededed3fe0e0e03febebeb3ffcfcfc3fededed3ffbfbfb3fe9e9e93ff2f2f23fe5e5e53feaeaea3ff1f1f13ff2f2f23f"/>
                  <w:rFonts w:ascii="Times New Roman" w:cs="Times New Roman"/>
                  <w:sz w:val="28"/>
                  <w:lang w:val="uk-UA"/>
                </w:rPr>
                <w:t>bool</w:t>
              </w:r>
            </w:hyperlink>
            <w:r w:rsidR="005B3E44"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F6492B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57"/>
              <w:jc w:val="both"/>
              <w:rPr>
                <w:rFonts w:cs="Times New Roman"/>
              </w:rPr>
            </w:pPr>
            <w:r w:rsidRPr="00E6043C">
              <w:rPr>
                <w:rStyle w:val="c8c8c83ff1f1f13ff5f5f53feeeeee3fe4e4e43fededed3ffbfbfb3fe9e9e93ff2f2f23fe5e5e53feaeaea3ff1f1f13ff2f2f23f"/>
                <w:rFonts w:ascii="Times New Roman" w:cs="Times New Roman"/>
                <w:sz w:val="28"/>
                <w:lang w:val="uk-UA"/>
              </w:rPr>
              <w:t>stdbool.h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</w:p>
        </w:tc>
      </w:tr>
      <w:tr w:rsidR="005B3E44" w14:paraId="71B3AAD7" w14:textId="77777777">
        <w:tc>
          <w:tcPr>
            <w:tcW w:w="333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30CA6AC" w14:textId="77777777" w:rsidR="005B3E44" w:rsidRPr="00E6043C" w:rsidRDefault="00E6043C">
            <w:pPr>
              <w:pStyle w:val="d1d1d13feeeeee3fe4e4e43fe5e5e53ff0f0f03fe6e6e63fe8e8e83fececec3feeeeee3fe5e5e53ff2f2f23fe0e0e03fe1e1e13febebeb3fe8e8e83ff6f6f63ffbfbfb3f"/>
              <w:ind w:firstLine="57"/>
              <w:jc w:val="both"/>
              <w:rPr>
                <w:rFonts w:cs="Times New Roman"/>
              </w:rPr>
            </w:pPr>
            <w:hyperlink r:id="rId93" w:history="1">
              <w:r w:rsidR="005B3E44" w:rsidRPr="00E6043C">
                <w:rPr>
                  <w:rStyle w:val="c8c8c83ff1f1f13ff5f5f53feeeeee3fe4e4e43fededed3ffbfbfb3fe9e9e93ff2f2f23fe5e5e53feaeaea3ff1f1f13ff2f2f23f"/>
                  <w:rFonts w:ascii="Times New Roman" w:cs="Times New Roman"/>
                  <w:sz w:val="28"/>
                  <w:lang w:val="uk-UA"/>
                </w:rPr>
                <w:t>_Complex</w:t>
              </w:r>
            </w:hyperlink>
            <w:r w:rsidR="005B3E44" w:rsidRPr="00E6043C">
              <w:rPr>
                <w:rFonts w:ascii="Times New Roman" w:cs="Times New Roman"/>
                <w:sz w:val="28"/>
                <w:lang w:val="uk-UA"/>
              </w:rPr>
              <w:t xml:space="preserve"> (</w:t>
            </w:r>
            <w:r w:rsidR="00485AF1" w:rsidRPr="00E6043C">
              <w:rPr>
                <w:rFonts w:ascii="Times New Roman" w:cs="Times New Roman"/>
                <w:sz w:val="28"/>
                <w:lang w:val="uk-UA"/>
              </w:rPr>
              <w:t>з</w:t>
            </w:r>
            <w:r w:rsidR="005B3E44" w:rsidRPr="00E6043C">
              <w:rPr>
                <w:rFonts w:ascii="Times New Roman" w:cs="Times New Roman"/>
                <w:sz w:val="28"/>
                <w:lang w:val="uk-UA"/>
              </w:rPr>
              <w:t xml:space="preserve"> C99) </w:t>
            </w:r>
          </w:p>
        </w:tc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62E7D7" w14:textId="77777777" w:rsidR="005B3E44" w:rsidRPr="00E6043C" w:rsidRDefault="00E6043C">
            <w:pPr>
              <w:pStyle w:val="d1d1d13feeeeee3fe4e4e43fe5e5e53ff0f0f03fe6e6e63fe8e8e83fececec3feeeeee3fe5e5e53ff2f2f23fe0e0e03fe1e1e13febebeb3fe8e8e83ff6f6f63ffbfbfb3f"/>
              <w:ind w:firstLine="57"/>
              <w:jc w:val="both"/>
              <w:rPr>
                <w:rFonts w:cs="Times New Roman"/>
              </w:rPr>
            </w:pPr>
            <w:hyperlink r:id="rId94" w:history="1">
              <w:r w:rsidR="005B3E44" w:rsidRPr="00E6043C">
                <w:rPr>
                  <w:rStyle w:val="cdcdcd3fe5e5e53fefefef3ff0f0f03feeeeee3fefefef3feeeeee3ff0f0f03ff6f6f63fe8e8e83feeeeee3fededed3fe0e0e03febebeb3ffcfcfc3fededed3ffbfbfb3fe9e9e93ff2f2f23fe5e5e53feaeaea3ff1f1f13ff2f2f23f"/>
                  <w:rFonts w:ascii="Times New Roman" w:cs="Times New Roman"/>
                  <w:sz w:val="28"/>
                  <w:lang w:val="uk-UA"/>
                </w:rPr>
                <w:t>complex</w:t>
              </w:r>
            </w:hyperlink>
            <w:r w:rsidR="005B3E44"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64E50C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57"/>
              <w:jc w:val="both"/>
              <w:rPr>
                <w:rFonts w:cs="Times New Roman"/>
              </w:rPr>
            </w:pPr>
            <w:r w:rsidRPr="00E6043C">
              <w:rPr>
                <w:rStyle w:val="c8c8c83ff1f1f13ff5f5f53feeeeee3fe4e4e43fededed3ffbfbfb3fe9e9e93ff2f2f23fe5e5e53feaeaea3ff1f1f13ff2f2f23f"/>
                <w:rFonts w:ascii="Times New Roman" w:cs="Times New Roman"/>
                <w:sz w:val="28"/>
                <w:lang w:val="uk-UA"/>
              </w:rPr>
              <w:t>complex.h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</w:p>
        </w:tc>
      </w:tr>
      <w:tr w:rsidR="005B3E44" w14:paraId="20374DD3" w14:textId="77777777">
        <w:tc>
          <w:tcPr>
            <w:tcW w:w="333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4ADDDC3" w14:textId="77777777" w:rsidR="005B3E44" w:rsidRPr="00E6043C" w:rsidRDefault="00E6043C">
            <w:pPr>
              <w:pStyle w:val="d1d1d13feeeeee3fe4e4e43fe5e5e53ff0f0f03fe6e6e63fe8e8e83fececec3feeeeee3fe5e5e53ff2f2f23fe0e0e03fe1e1e13febebeb3fe8e8e83ff6f6f63ffbfbfb3f"/>
              <w:ind w:firstLine="57"/>
              <w:jc w:val="both"/>
              <w:rPr>
                <w:rFonts w:cs="Times New Roman"/>
              </w:rPr>
            </w:pPr>
            <w:hyperlink r:id="rId95" w:history="1">
              <w:r w:rsidR="005B3E44" w:rsidRPr="00E6043C">
                <w:rPr>
                  <w:rStyle w:val="c8c8c83ff1f1f13ff5f5f53feeeeee3fe4e4e43fededed3ffbfbfb3fe9e9e93ff2f2f23fe5e5e53feaeaea3ff1f1f13ff2f2f23f"/>
                  <w:rFonts w:ascii="Times New Roman" w:cs="Times New Roman"/>
                  <w:sz w:val="28"/>
                  <w:lang w:val="uk-UA"/>
                </w:rPr>
                <w:t>_Generic</w:t>
              </w:r>
            </w:hyperlink>
            <w:r w:rsidR="005B3E44" w:rsidRPr="00E6043C">
              <w:rPr>
                <w:rFonts w:ascii="Times New Roman" w:cs="Times New Roman"/>
                <w:sz w:val="28"/>
                <w:lang w:val="uk-UA"/>
              </w:rPr>
              <w:t xml:space="preserve"> (</w:t>
            </w:r>
            <w:r w:rsidR="00485AF1" w:rsidRPr="00E6043C">
              <w:rPr>
                <w:rFonts w:ascii="Times New Roman" w:cs="Times New Roman"/>
                <w:sz w:val="28"/>
                <w:lang w:val="uk-UA"/>
              </w:rPr>
              <w:t>з</w:t>
            </w:r>
            <w:r w:rsidR="005B3E44" w:rsidRPr="00E6043C">
              <w:rPr>
                <w:rFonts w:ascii="Times New Roman" w:cs="Times New Roman"/>
                <w:sz w:val="28"/>
                <w:lang w:val="uk-UA"/>
              </w:rPr>
              <w:t xml:space="preserve"> C11) </w:t>
            </w:r>
          </w:p>
        </w:tc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214BCB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57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 xml:space="preserve">(no macro) 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658F4D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57"/>
              <w:jc w:val="both"/>
              <w:rPr>
                <w:rFonts w:ascii="Times New Roman" w:cs="Times New Roman"/>
                <w:sz w:val="28"/>
                <w:lang w:val="uk-UA"/>
              </w:rPr>
            </w:pPr>
          </w:p>
        </w:tc>
      </w:tr>
      <w:tr w:rsidR="005B3E44" w14:paraId="580AEA3B" w14:textId="77777777">
        <w:tc>
          <w:tcPr>
            <w:tcW w:w="333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B14AC2" w14:textId="77777777" w:rsidR="005B3E44" w:rsidRPr="00E6043C" w:rsidRDefault="00E6043C">
            <w:pPr>
              <w:pStyle w:val="d1d1d13feeeeee3fe4e4e43fe5e5e53ff0f0f03fe6e6e63fe8e8e83fececec3feeeeee3fe5e5e53ff2f2f23fe0e0e03fe1e1e13febebeb3fe8e8e83ff6f6f63ffbfbfb3f"/>
              <w:ind w:firstLine="57"/>
              <w:jc w:val="both"/>
              <w:rPr>
                <w:rFonts w:cs="Times New Roman"/>
              </w:rPr>
            </w:pPr>
            <w:hyperlink r:id="rId96" w:history="1">
              <w:r w:rsidR="005B3E44" w:rsidRPr="00E6043C">
                <w:rPr>
                  <w:rStyle w:val="c8c8c83ff1f1f13ff5f5f53feeeeee3fe4e4e43fededed3ffbfbfb3fe9e9e93ff2f2f23fe5e5e53feaeaea3ff1f1f13ff2f2f23f"/>
                  <w:rFonts w:ascii="Times New Roman" w:cs="Times New Roman"/>
                  <w:sz w:val="28"/>
                  <w:lang w:val="uk-UA"/>
                </w:rPr>
                <w:t>_Imaginary</w:t>
              </w:r>
            </w:hyperlink>
            <w:r w:rsidR="005B3E44" w:rsidRPr="00E6043C">
              <w:rPr>
                <w:rFonts w:ascii="Times New Roman" w:cs="Times New Roman"/>
                <w:sz w:val="28"/>
                <w:lang w:val="uk-UA"/>
              </w:rPr>
              <w:t xml:space="preserve"> (</w:t>
            </w:r>
            <w:r w:rsidR="00485AF1" w:rsidRPr="00E6043C">
              <w:rPr>
                <w:rFonts w:ascii="Times New Roman" w:cs="Times New Roman"/>
                <w:sz w:val="28"/>
                <w:lang w:val="uk-UA"/>
              </w:rPr>
              <w:t>з</w:t>
            </w:r>
            <w:r w:rsidR="005B3E44" w:rsidRPr="00E6043C">
              <w:rPr>
                <w:rFonts w:ascii="Times New Roman" w:cs="Times New Roman"/>
                <w:sz w:val="28"/>
                <w:lang w:val="uk-UA"/>
              </w:rPr>
              <w:t xml:space="preserve"> C99) </w:t>
            </w:r>
          </w:p>
        </w:tc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8DA34F" w14:textId="77777777" w:rsidR="005B3E44" w:rsidRPr="00E6043C" w:rsidRDefault="00E6043C">
            <w:pPr>
              <w:pStyle w:val="d1d1d13feeeeee3fe4e4e43fe5e5e53ff0f0f03fe6e6e63fe8e8e83fececec3feeeeee3fe5e5e53ff2f2f23fe0e0e03fe1e1e13febebeb3fe8e8e83ff6f6f63ffbfbfb3f"/>
              <w:ind w:firstLine="57"/>
              <w:jc w:val="both"/>
              <w:rPr>
                <w:rFonts w:cs="Times New Roman"/>
              </w:rPr>
            </w:pPr>
            <w:hyperlink r:id="rId97" w:history="1">
              <w:r w:rsidR="005B3E44" w:rsidRPr="00E6043C">
                <w:rPr>
                  <w:rStyle w:val="cdcdcd3fe5e5e53fefefef3ff0f0f03feeeeee3fefefef3feeeeee3ff0f0f03ff6f6f63fe8e8e83feeeeee3fededed3fe0e0e03febebeb3ffcfcfc3fededed3ffbfbfb3fe9e9e93ff2f2f23fe5e5e53feaeaea3ff1f1f13ff2f2f23f"/>
                  <w:rFonts w:ascii="Times New Roman" w:cs="Times New Roman"/>
                  <w:sz w:val="28"/>
                  <w:lang w:val="uk-UA"/>
                </w:rPr>
                <w:t>imaginary</w:t>
              </w:r>
            </w:hyperlink>
            <w:r w:rsidR="005B3E44"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BED554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57"/>
              <w:jc w:val="both"/>
              <w:rPr>
                <w:rFonts w:cs="Times New Roman"/>
              </w:rPr>
            </w:pPr>
            <w:r w:rsidRPr="00E6043C">
              <w:rPr>
                <w:rStyle w:val="c8c8c83ff1f1f13ff5f5f53feeeeee3fe4e4e43fededed3ffbfbfb3fe9e9e93ff2f2f23fe5e5e53feaeaea3ff1f1f13ff2f2f23f"/>
                <w:rFonts w:ascii="Times New Roman" w:cs="Times New Roman"/>
                <w:sz w:val="28"/>
                <w:lang w:val="uk-UA"/>
              </w:rPr>
              <w:t>complex.h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</w:p>
        </w:tc>
      </w:tr>
      <w:tr w:rsidR="005B3E44" w14:paraId="582875C6" w14:textId="77777777">
        <w:tc>
          <w:tcPr>
            <w:tcW w:w="333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C8B6DF" w14:textId="77777777" w:rsidR="005B3E44" w:rsidRPr="00E6043C" w:rsidRDefault="00E6043C">
            <w:pPr>
              <w:pStyle w:val="d1d1d13feeeeee3fe4e4e43fe5e5e53ff0f0f03fe6e6e63fe8e8e83fececec3feeeeee3fe5e5e53ff2f2f23fe0e0e03fe1e1e13febebeb3fe8e8e83ff6f6f63ffbfbfb3f"/>
              <w:ind w:firstLine="57"/>
              <w:jc w:val="both"/>
              <w:rPr>
                <w:rFonts w:cs="Times New Roman"/>
              </w:rPr>
            </w:pPr>
            <w:hyperlink r:id="rId98" w:history="1">
              <w:r w:rsidR="005B3E44" w:rsidRPr="00E6043C">
                <w:rPr>
                  <w:rStyle w:val="c8c8c83ff1f1f13ff5f5f53feeeeee3fe4e4e43fededed3ffbfbfb3fe9e9e93ff2f2f23fe5e5e53feaeaea3ff1f1f13ff2f2f23f"/>
                  <w:rFonts w:ascii="Times New Roman" w:cs="Times New Roman"/>
                  <w:sz w:val="28"/>
                  <w:lang w:val="uk-UA"/>
                </w:rPr>
                <w:t>_Noreturn</w:t>
              </w:r>
            </w:hyperlink>
            <w:r w:rsidR="005B3E44" w:rsidRPr="00E6043C">
              <w:rPr>
                <w:rFonts w:ascii="Times New Roman" w:cs="Times New Roman"/>
                <w:sz w:val="28"/>
                <w:lang w:val="uk-UA"/>
              </w:rPr>
              <w:t xml:space="preserve"> (</w:t>
            </w:r>
            <w:r w:rsidR="00485AF1" w:rsidRPr="00E6043C">
              <w:rPr>
                <w:rFonts w:ascii="Times New Roman" w:cs="Times New Roman"/>
                <w:sz w:val="28"/>
                <w:lang w:val="uk-UA"/>
              </w:rPr>
              <w:t>з</w:t>
            </w:r>
            <w:r w:rsidR="005B3E44" w:rsidRPr="00E6043C">
              <w:rPr>
                <w:rFonts w:ascii="Times New Roman" w:cs="Times New Roman"/>
                <w:sz w:val="28"/>
                <w:lang w:val="uk-UA"/>
              </w:rPr>
              <w:t xml:space="preserve"> C11) </w:t>
            </w:r>
          </w:p>
        </w:tc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01C4FE4" w14:textId="77777777" w:rsidR="005B3E44" w:rsidRPr="00E6043C" w:rsidRDefault="00E6043C">
            <w:pPr>
              <w:pStyle w:val="d1d1d13feeeeee3fe4e4e43fe5e5e53ff0f0f03fe6e6e63fe8e8e83fececec3feeeeee3fe5e5e53ff2f2f23fe0e0e03fe1e1e13febebeb3fe8e8e83ff6f6f63ffbfbfb3f"/>
              <w:ind w:firstLine="57"/>
              <w:jc w:val="both"/>
              <w:rPr>
                <w:rFonts w:cs="Times New Roman"/>
              </w:rPr>
            </w:pPr>
            <w:hyperlink r:id="rId99" w:history="1">
              <w:r w:rsidR="005B3E44" w:rsidRPr="00E6043C">
                <w:rPr>
                  <w:rStyle w:val="cdcdcd3fe5e5e53fefefef3ff0f0f03feeeeee3fefefef3feeeeee3ff0f0f03ff6f6f63fe8e8e83feeeeee3fededed3fe0e0e03febebeb3ffcfcfc3fededed3ffbfbfb3fe9e9e93ff2f2f23fe5e5e53feaeaea3ff1f1f13ff2f2f23f"/>
                  <w:rFonts w:ascii="Times New Roman" w:cs="Times New Roman"/>
                  <w:sz w:val="28"/>
                  <w:lang w:val="uk-UA"/>
                </w:rPr>
                <w:t>noreturn</w:t>
              </w:r>
            </w:hyperlink>
            <w:r w:rsidR="005B3E44"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931D797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57"/>
              <w:jc w:val="both"/>
              <w:rPr>
                <w:rFonts w:cs="Times New Roman"/>
              </w:rPr>
            </w:pPr>
            <w:r w:rsidRPr="00E6043C">
              <w:rPr>
                <w:rStyle w:val="c8c8c83ff1f1f13ff5f5f53feeeeee3fe4e4e43fededed3ffbfbfb3fe9e9e93ff2f2f23fe5e5e53feaeaea3ff1f1f13ff2f2f23f"/>
                <w:rFonts w:ascii="Times New Roman" w:cs="Times New Roman"/>
                <w:sz w:val="28"/>
                <w:lang w:val="uk-UA"/>
              </w:rPr>
              <w:t>stdnoreturn.h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</w:p>
        </w:tc>
      </w:tr>
      <w:tr w:rsidR="005B3E44" w14:paraId="254ABFD4" w14:textId="77777777">
        <w:tc>
          <w:tcPr>
            <w:tcW w:w="333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3B166E" w14:textId="77777777" w:rsidR="005B3E44" w:rsidRPr="00E6043C" w:rsidRDefault="00E6043C">
            <w:pPr>
              <w:pStyle w:val="d1d1d13feeeeee3fe4e4e43fe5e5e53ff0f0f03fe6e6e63fe8e8e83fececec3feeeeee3fe5e5e53ff2f2f23fe0e0e03fe1e1e13febebeb3fe8e8e83ff6f6f63ffbfbfb3f"/>
              <w:ind w:firstLine="57"/>
              <w:jc w:val="both"/>
              <w:rPr>
                <w:rFonts w:cs="Times New Roman"/>
              </w:rPr>
            </w:pPr>
            <w:hyperlink r:id="rId100" w:history="1">
              <w:r w:rsidR="005B3E44" w:rsidRPr="00E6043C">
                <w:rPr>
                  <w:rStyle w:val="c8c8c83ff1f1f13ff5f5f53feeeeee3fe4e4e43fededed3ffbfbfb3fe9e9e93ff2f2f23fe5e5e53feaeaea3ff1f1f13ff2f2f23f"/>
                  <w:rFonts w:ascii="Times New Roman" w:cs="Times New Roman"/>
                  <w:sz w:val="28"/>
                  <w:lang w:val="uk-UA"/>
                </w:rPr>
                <w:t>_Static_assert</w:t>
              </w:r>
            </w:hyperlink>
            <w:r w:rsidR="005B3E44" w:rsidRPr="00E6043C">
              <w:rPr>
                <w:rFonts w:ascii="Times New Roman" w:cs="Times New Roman"/>
                <w:sz w:val="28"/>
                <w:lang w:val="uk-UA"/>
              </w:rPr>
              <w:t xml:space="preserve"> (</w:t>
            </w:r>
            <w:r w:rsidR="00485AF1" w:rsidRPr="00E6043C">
              <w:rPr>
                <w:rFonts w:ascii="Times New Roman" w:cs="Times New Roman"/>
                <w:sz w:val="28"/>
                <w:lang w:val="uk-UA"/>
              </w:rPr>
              <w:t>з</w:t>
            </w:r>
            <w:r w:rsidR="005B3E44" w:rsidRPr="00E6043C">
              <w:rPr>
                <w:rFonts w:ascii="Times New Roman" w:cs="Times New Roman"/>
                <w:sz w:val="28"/>
                <w:lang w:val="uk-UA"/>
              </w:rPr>
              <w:t xml:space="preserve"> C11) </w:t>
            </w:r>
          </w:p>
        </w:tc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CD84A36" w14:textId="77777777" w:rsidR="005B3E44" w:rsidRPr="00E6043C" w:rsidRDefault="00E6043C">
            <w:pPr>
              <w:pStyle w:val="d1d1d13feeeeee3fe4e4e43fe5e5e53ff0f0f03fe6e6e63fe8e8e83fececec3feeeeee3fe5e5e53ff2f2f23fe0e0e03fe1e1e13febebeb3fe8e8e83ff6f6f63ffbfbfb3f"/>
              <w:ind w:firstLine="57"/>
              <w:jc w:val="both"/>
              <w:rPr>
                <w:rFonts w:cs="Times New Roman"/>
              </w:rPr>
            </w:pPr>
            <w:hyperlink r:id="rId101" w:history="1">
              <w:r w:rsidR="005B3E44" w:rsidRPr="00E6043C">
                <w:rPr>
                  <w:rStyle w:val="cdcdcd3fe5e5e53fefefef3ff0f0f03feeeeee3fefefef3feeeeee3ff0f0f03ff6f6f63fe8e8e83feeeeee3fededed3fe0e0e03febebeb3ffcfcfc3fededed3ffbfbfb3fe9e9e93ff2f2f23fe5e5e53feaeaea3ff1f1f13ff2f2f23f"/>
                  <w:rFonts w:ascii="Times New Roman" w:cs="Times New Roman"/>
                  <w:sz w:val="28"/>
                  <w:lang w:val="uk-UA"/>
                </w:rPr>
                <w:t>static_assert</w:t>
              </w:r>
            </w:hyperlink>
            <w:r w:rsidR="005B3E44"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A3C1B4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57"/>
              <w:jc w:val="both"/>
              <w:rPr>
                <w:rFonts w:cs="Times New Roman"/>
              </w:rPr>
            </w:pPr>
            <w:r w:rsidRPr="00E6043C">
              <w:rPr>
                <w:rStyle w:val="c8c8c83ff1f1f13ff5f5f53feeeeee3fe4e4e43fededed3ffbfbfb3fe9e9e93ff2f2f23fe5e5e53feaeaea3ff1f1f13ff2f2f23f"/>
                <w:rFonts w:ascii="Times New Roman" w:cs="Times New Roman"/>
                <w:sz w:val="28"/>
                <w:lang w:val="uk-UA"/>
              </w:rPr>
              <w:t>assert.h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</w:p>
        </w:tc>
      </w:tr>
      <w:tr w:rsidR="005B3E44" w14:paraId="4B64A1A5" w14:textId="77777777">
        <w:tc>
          <w:tcPr>
            <w:tcW w:w="333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ADECA7" w14:textId="77777777" w:rsidR="005B3E44" w:rsidRPr="00E6043C" w:rsidRDefault="00E6043C">
            <w:pPr>
              <w:pStyle w:val="d1d1d13feeeeee3fe4e4e43fe5e5e53ff0f0f03fe6e6e63fe8e8e83fececec3feeeeee3fe5e5e53ff2f2f23fe0e0e03fe1e1e13febebeb3fe8e8e83ff6f6f63ffbfbfb3f"/>
              <w:ind w:firstLine="57"/>
              <w:jc w:val="both"/>
              <w:rPr>
                <w:rFonts w:cs="Times New Roman"/>
              </w:rPr>
            </w:pPr>
            <w:hyperlink r:id="rId102" w:history="1">
              <w:r w:rsidR="005B3E44" w:rsidRPr="00E6043C">
                <w:rPr>
                  <w:rStyle w:val="c8c8c83ff1f1f13ff5f5f53feeeeee3fe4e4e43fededed3ffbfbfb3fe9e9e93ff2f2f23fe5e5e53feaeaea3ff1f1f13ff2f2f23f"/>
                  <w:rFonts w:ascii="Times New Roman" w:cs="Times New Roman"/>
                  <w:sz w:val="28"/>
                  <w:lang w:val="uk-UA"/>
                </w:rPr>
                <w:t>_Thread_local</w:t>
              </w:r>
            </w:hyperlink>
            <w:r w:rsidR="005B3E44" w:rsidRPr="00E6043C">
              <w:rPr>
                <w:rFonts w:ascii="Times New Roman" w:cs="Times New Roman"/>
                <w:sz w:val="28"/>
                <w:lang w:val="uk-UA"/>
              </w:rPr>
              <w:t xml:space="preserve"> (</w:t>
            </w:r>
            <w:r w:rsidR="00485AF1" w:rsidRPr="00E6043C">
              <w:rPr>
                <w:rFonts w:ascii="Times New Roman" w:cs="Times New Roman"/>
                <w:sz w:val="28"/>
                <w:lang w:val="uk-UA"/>
              </w:rPr>
              <w:t>з</w:t>
            </w:r>
            <w:r w:rsidR="005B3E44" w:rsidRPr="00E6043C">
              <w:rPr>
                <w:rFonts w:ascii="Times New Roman" w:cs="Times New Roman"/>
                <w:sz w:val="28"/>
                <w:lang w:val="uk-UA"/>
              </w:rPr>
              <w:t xml:space="preserve"> C11) </w:t>
            </w:r>
          </w:p>
        </w:tc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E5C9056" w14:textId="77777777" w:rsidR="005B3E44" w:rsidRPr="00E6043C" w:rsidRDefault="00E6043C">
            <w:pPr>
              <w:pStyle w:val="d1d1d13feeeeee3fe4e4e43fe5e5e53ff0f0f03fe6e6e63fe8e8e83fececec3feeeeee3fe5e5e53ff2f2f23fe0e0e03fe1e1e13febebeb3fe8e8e83ff6f6f63ffbfbfb3f"/>
              <w:ind w:firstLine="57"/>
              <w:jc w:val="both"/>
              <w:rPr>
                <w:rFonts w:cs="Times New Roman"/>
              </w:rPr>
            </w:pPr>
            <w:hyperlink r:id="rId103" w:history="1">
              <w:r w:rsidR="005B3E44" w:rsidRPr="00E6043C">
                <w:rPr>
                  <w:rStyle w:val="cdcdcd3fe5e5e53fefefef3ff0f0f03feeeeee3fefefef3feeeeee3ff0f0f03ff6f6f63fe8e8e83feeeeee3fededed3fe0e0e03febebeb3ffcfcfc3fededed3ffbfbfb3fe9e9e93ff2f2f23fe5e5e53feaeaea3ff1f1f13ff2f2f23f"/>
                  <w:rFonts w:ascii="Times New Roman" w:cs="Times New Roman"/>
                  <w:sz w:val="28"/>
                  <w:lang w:val="uk-UA"/>
                </w:rPr>
                <w:t>thread_local</w:t>
              </w:r>
            </w:hyperlink>
            <w:r w:rsidR="005B3E44"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19DDF4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57"/>
              <w:jc w:val="both"/>
              <w:rPr>
                <w:rFonts w:cs="Times New Roman"/>
              </w:rPr>
            </w:pPr>
            <w:r w:rsidRPr="00E6043C">
              <w:rPr>
                <w:rStyle w:val="c8c8c83ff1f1f13ff5f5f53feeeeee3fe4e4e43fededed3ffbfbfb3fe9e9e93ff2f2f23fe5e5e53feaeaea3ff1f1f13ff2f2f23f"/>
                <w:rFonts w:ascii="Times New Roman" w:cs="Times New Roman"/>
                <w:sz w:val="28"/>
                <w:lang w:val="uk-UA"/>
              </w:rPr>
              <w:t>threads.h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</w:p>
        </w:tc>
      </w:tr>
    </w:tbl>
    <w:p w14:paraId="6E9A2622" w14:textId="77777777" w:rsidR="005B3E44" w:rsidRPr="00E6043C" w:rsidRDefault="005B3E44">
      <w:pPr>
        <w:pStyle w:val="TextBody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after="0"/>
        <w:ind w:firstLine="426"/>
        <w:jc w:val="both"/>
        <w:rPr>
          <w:rFonts w:ascii="Times New Roman" w:cs="Times New Roman"/>
          <w:sz w:val="28"/>
          <w:lang w:val="uk-UA"/>
        </w:rPr>
      </w:pPr>
    </w:p>
    <w:p w14:paraId="2AB5D579" w14:textId="77777777" w:rsidR="005B3E44" w:rsidRPr="00E6043C" w:rsidRDefault="005B3E44">
      <w:pPr>
        <w:pStyle w:val="TextBody"/>
        <w:spacing w:after="0"/>
        <w:ind w:firstLine="426"/>
        <w:jc w:val="both"/>
        <w:rPr>
          <w:rFonts w:cs="Times New Roman"/>
          <w:lang w:val="ru-RU"/>
        </w:rPr>
      </w:pPr>
      <w:r w:rsidRPr="00E6043C">
        <w:rPr>
          <w:rFonts w:ascii="Times New Roman" w:cs="Times New Roman"/>
          <w:sz w:val="28"/>
          <w:lang w:val="uk-UA"/>
        </w:rPr>
        <w:t>Також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є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спецсимволи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диграфи</w:t>
      </w:r>
      <w:r w:rsidRPr="00E6043C">
        <w:rPr>
          <w:rFonts w:ascii="Times New Roman" w:cs="Times New Roman"/>
          <w:sz w:val="28"/>
          <w:lang w:val="uk-UA"/>
        </w:rPr>
        <w:t xml:space="preserve">  </w:t>
      </w:r>
      <w:r w:rsidRPr="00E6043C">
        <w:rPr>
          <w:rStyle w:val="c8c8c83ff1f1f13ff5f5f53feeeeee3fe4e4e43fededed3ffbfbfb3fe9e9e93ff2f2f23fe5e5e53feaeaea3ff1f1f13ff2f2f23f"/>
          <w:rFonts w:ascii="Times New Roman" w:cs="Times New Roman"/>
          <w:sz w:val="28"/>
          <w:lang w:val="uk-UA"/>
        </w:rPr>
        <w:t>&lt;%</w:t>
      </w:r>
      <w:r w:rsidRPr="00E6043C">
        <w:rPr>
          <w:rFonts w:ascii="Times New Roman" w:cs="Times New Roman"/>
          <w:sz w:val="28"/>
          <w:lang w:val="uk-UA"/>
        </w:rPr>
        <w:t xml:space="preserve">, </w:t>
      </w:r>
      <w:r w:rsidRPr="00E6043C">
        <w:rPr>
          <w:rStyle w:val="c8c8c83ff1f1f13ff5f5f53feeeeee3fe4e4e43fededed3ffbfbfb3fe9e9e93ff2f2f23fe5e5e53feaeaea3ff1f1f13ff2f2f23f"/>
          <w:rFonts w:ascii="Times New Roman" w:cs="Times New Roman"/>
          <w:sz w:val="28"/>
          <w:lang w:val="uk-UA"/>
        </w:rPr>
        <w:t>%&gt;</w:t>
      </w:r>
      <w:r w:rsidRPr="00E6043C">
        <w:rPr>
          <w:rFonts w:ascii="Times New Roman" w:cs="Times New Roman"/>
          <w:sz w:val="28"/>
          <w:lang w:val="uk-UA"/>
        </w:rPr>
        <w:t xml:space="preserve">, </w:t>
      </w:r>
      <w:r w:rsidRPr="00E6043C">
        <w:rPr>
          <w:rStyle w:val="c8c8c83ff1f1f13ff5f5f53feeeeee3fe4e4e43fededed3ffbfbfb3fe9e9e93ff2f2f23fe5e5e53feaeaea3ff1f1f13ff2f2f23f"/>
          <w:rFonts w:ascii="Times New Roman" w:cs="Times New Roman"/>
          <w:sz w:val="28"/>
          <w:lang w:val="uk-UA"/>
        </w:rPr>
        <w:t>&lt;:</w:t>
      </w:r>
      <w:r w:rsidRPr="00E6043C">
        <w:rPr>
          <w:rFonts w:ascii="Times New Roman" w:cs="Times New Roman"/>
          <w:sz w:val="28"/>
          <w:lang w:val="uk-UA"/>
        </w:rPr>
        <w:t xml:space="preserve">, </w:t>
      </w:r>
      <w:r w:rsidRPr="00E6043C">
        <w:rPr>
          <w:rStyle w:val="c8c8c83ff1f1f13ff5f5f53feeeeee3fe4e4e43fededed3ffbfbfb3fe9e9e93ff2f2f23fe5e5e53feaeaea3ff1f1f13ff2f2f23f"/>
          <w:rFonts w:ascii="Times New Roman" w:cs="Times New Roman"/>
          <w:sz w:val="28"/>
          <w:lang w:val="uk-UA"/>
        </w:rPr>
        <w:t>:&gt;</w:t>
      </w:r>
      <w:r w:rsidRPr="00E6043C">
        <w:rPr>
          <w:rFonts w:ascii="Times New Roman" w:cs="Times New Roman"/>
          <w:sz w:val="28"/>
          <w:lang w:val="uk-UA"/>
        </w:rPr>
        <w:t xml:space="preserve">, </w:t>
      </w:r>
      <w:r w:rsidRPr="00E6043C">
        <w:rPr>
          <w:rStyle w:val="c8c8c83ff1f1f13ff5f5f53feeeeee3fe4e4e43fededed3ffbfbfb3fe9e9e93ff2f2f23fe5e5e53feaeaea3ff1f1f13ff2f2f23f"/>
          <w:rFonts w:ascii="Times New Roman" w:cs="Times New Roman"/>
          <w:sz w:val="28"/>
          <w:lang w:val="uk-UA"/>
        </w:rPr>
        <w:t>%:</w:t>
      </w:r>
      <w:r w:rsidRPr="00E6043C">
        <w:rPr>
          <w:rFonts w:ascii="Times New Roman" w:cs="Times New Roman"/>
          <w:sz w:val="28"/>
          <w:lang w:val="uk-UA"/>
        </w:rPr>
        <w:t xml:space="preserve">, </w:t>
      </w:r>
      <w:r w:rsidRPr="00E6043C">
        <w:rPr>
          <w:rFonts w:ascii="Times New Roman" w:cs="Times New Roman"/>
          <w:sz w:val="28"/>
          <w:lang w:val="uk-UA"/>
        </w:rPr>
        <w:t>та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Style w:val="c8c8c83ff1f1f13ff5f5f53feeeeee3fe4e4e43fededed3ffbfbfb3fe9e9e93ff2f2f23fe5e5e53feaeaea3ff1f1f13ff2f2f23f"/>
          <w:rFonts w:ascii="Times New Roman" w:cs="Times New Roman"/>
          <w:sz w:val="28"/>
          <w:lang w:val="uk-UA"/>
        </w:rPr>
        <w:t>%:%: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що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представляють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альтернативи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звичайним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токенам</w:t>
      </w:r>
      <w:r w:rsidRPr="00E6043C">
        <w:rPr>
          <w:rFonts w:ascii="Times New Roman" w:cs="Times New Roman"/>
          <w:sz w:val="28"/>
          <w:lang w:val="uk-UA"/>
        </w:rPr>
        <w:t>.</w:t>
      </w:r>
    </w:p>
    <w:p w14:paraId="1CCB44D2" w14:textId="77777777" w:rsidR="005B3E44" w:rsidRPr="00E6043C" w:rsidRDefault="005B3E44">
      <w:pPr>
        <w:pStyle w:val="TextBody"/>
        <w:spacing w:after="0"/>
        <w:ind w:firstLine="426"/>
        <w:jc w:val="both"/>
        <w:rPr>
          <w:rFonts w:cs="Times New Roman"/>
          <w:lang w:val="ru-RU"/>
        </w:rPr>
      </w:pPr>
      <w:r w:rsidRPr="00E6043C">
        <w:rPr>
          <w:rFonts w:ascii="Times New Roman" w:cs="Times New Roman"/>
          <w:sz w:val="28"/>
          <w:lang w:val="uk-UA"/>
        </w:rPr>
        <w:t>Директиви</w:t>
      </w:r>
      <w:r w:rsidRPr="00E6043C">
        <w:rPr>
          <w:rFonts w:ascii="Times New Roman" w:cs="Times New Roman"/>
          <w:sz w:val="28"/>
          <w:lang w:val="uk-UA"/>
        </w:rPr>
        <w:t xml:space="preserve">, </w:t>
      </w:r>
      <w:r w:rsidRPr="00E6043C">
        <w:rPr>
          <w:rFonts w:ascii="Times New Roman" w:cs="Times New Roman"/>
          <w:sz w:val="28"/>
          <w:lang w:val="uk-UA"/>
        </w:rPr>
        <w:t>що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відповідають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макросам</w:t>
      </w:r>
      <w:r w:rsidRPr="00E6043C">
        <w:rPr>
          <w:rFonts w:ascii="Times New Roman" w:cs="Times New Roman"/>
          <w:sz w:val="28"/>
          <w:lang w:val="uk-UA"/>
        </w:rPr>
        <w:t xml:space="preserve"> (</w:t>
      </w:r>
      <w:r w:rsidRPr="00E6043C">
        <w:rPr>
          <w:rFonts w:ascii="Times New Roman" w:cs="Times New Roman"/>
          <w:sz w:val="28"/>
          <w:lang w:val="uk-UA"/>
        </w:rPr>
        <w:t>перед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ними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стоїть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символ</w:t>
      </w:r>
      <w:r w:rsidRPr="00E6043C">
        <w:rPr>
          <w:rFonts w:ascii="Times New Roman" w:cs="Times New Roman"/>
          <w:sz w:val="28"/>
          <w:lang w:val="uk-UA"/>
        </w:rPr>
        <w:t xml:space="preserve"> #): </w:t>
      </w:r>
    </w:p>
    <w:tbl>
      <w:tblPr>
        <w:tblW w:w="0" w:type="auto"/>
        <w:tblInd w:w="2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50"/>
        <w:gridCol w:w="2826"/>
        <w:gridCol w:w="3369"/>
      </w:tblGrid>
      <w:tr w:rsidR="005B3E44" w14:paraId="4B23EF2A" w14:textId="77777777"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1BF92A" w14:textId="77777777" w:rsidR="005B3E44" w:rsidRPr="00E6043C" w:rsidRDefault="00E6043C">
            <w:pPr>
              <w:pStyle w:val="d1d1d13feeeeee3fe4e4e43fe5e5e53ff0f0f03fe6e6e63fe8e8e83fececec3feeeeee3fe5e5e53ff2f2f23fe0e0e03fe1e1e13febebeb3fe8e8e83ff6f6f63ffbfbfb3f"/>
              <w:jc w:val="both"/>
              <w:rPr>
                <w:rFonts w:cs="Times New Roman"/>
                <w:color w:val="002060"/>
              </w:rPr>
            </w:pPr>
            <w:hyperlink r:id="rId104" w:history="1">
              <w:r w:rsidR="005B3E44" w:rsidRPr="00E6043C">
                <w:rPr>
                  <w:rStyle w:val="cdcdcd3fe5e5e53fefefef3ff0f0f03feeeeee3fefefef3feeeeee3ff0f0f03ff6f6f63fe8e8e83feeeeee3fededed3fe0e0e03febebeb3ffcfcfc3fededed3ffbfbfb3fe9e9e93ff2f2f23fe5e5e53feaeaea3ff1f1f13ff2f2f23f"/>
                  <w:rFonts w:ascii="Times New Roman" w:cs="Times New Roman"/>
                  <w:color w:val="002060"/>
                  <w:sz w:val="28"/>
                  <w:lang w:val="uk-UA"/>
                </w:rPr>
                <w:t>if</w:t>
              </w:r>
            </w:hyperlink>
            <w:r w:rsidR="005B3E44" w:rsidRPr="00E6043C">
              <w:rPr>
                <w:rFonts w:cs="Times New Roman"/>
                <w:color w:val="002060"/>
              </w:rPr>
              <w:br/>
            </w:r>
            <w:hyperlink r:id="rId105" w:history="1">
              <w:r w:rsidR="005B3E44" w:rsidRPr="00E6043C">
                <w:rPr>
                  <w:rStyle w:val="cdcdcd3fe5e5e53fefefef3ff0f0f03feeeeee3fefefef3feeeeee3ff0f0f03ff6f6f63fe8e8e83feeeeee3fededed3fe0e0e03febebeb3ffcfcfc3fededed3ffbfbfb3fe9e9e93ff2f2f23fe5e5e53feaeaea3ff1f1f13ff2f2f23f"/>
                  <w:rFonts w:ascii="Times New Roman" w:cs="Times New Roman"/>
                  <w:color w:val="002060"/>
                  <w:sz w:val="28"/>
                  <w:lang w:val="uk-UA"/>
                </w:rPr>
                <w:t>elif</w:t>
              </w:r>
            </w:hyperlink>
            <w:r w:rsidR="005B3E44" w:rsidRPr="00E6043C">
              <w:rPr>
                <w:rFonts w:cs="Times New Roman"/>
                <w:color w:val="002060"/>
              </w:rPr>
              <w:br/>
            </w:r>
            <w:hyperlink r:id="rId106" w:history="1">
              <w:r w:rsidR="005B3E44" w:rsidRPr="00E6043C">
                <w:rPr>
                  <w:rStyle w:val="cdcdcd3fe5e5e53fefefef3ff0f0f03feeeeee3fefefef3feeeeee3ff0f0f03ff6f6f63fe8e8e83feeeeee3fededed3fe0e0e03febebeb3ffcfcfc3fededed3ffbfbfb3fe9e9e93ff2f2f23fe5e5e53feaeaea3ff1f1f13ff2f2f23f"/>
                  <w:rFonts w:ascii="Times New Roman" w:cs="Times New Roman"/>
                  <w:color w:val="002060"/>
                  <w:sz w:val="28"/>
                  <w:lang w:val="uk-UA"/>
                </w:rPr>
                <w:t>else</w:t>
              </w:r>
            </w:hyperlink>
            <w:r w:rsidR="005B3E44" w:rsidRPr="00E6043C">
              <w:rPr>
                <w:rFonts w:cs="Times New Roman"/>
                <w:color w:val="002060"/>
              </w:rPr>
              <w:br/>
            </w:r>
            <w:hyperlink r:id="rId107" w:history="1">
              <w:r w:rsidR="005B3E44" w:rsidRPr="00E6043C">
                <w:rPr>
                  <w:rStyle w:val="cdcdcd3fe5e5e53fefefef3ff0f0f03feeeeee3fefefef3feeeeee3ff0f0f03ff6f6f63fe8e8e83feeeeee3fededed3fe0e0e03febebeb3ffcfcfc3fededed3ffbfbfb3fe9e9e93ff2f2f23fe5e5e53feaeaea3ff1f1f13ff2f2f23f"/>
                  <w:rFonts w:ascii="Times New Roman" w:cs="Times New Roman"/>
                  <w:color w:val="002060"/>
                  <w:sz w:val="28"/>
                  <w:lang w:val="uk-UA"/>
                </w:rPr>
                <w:t>endif</w:t>
              </w:r>
            </w:hyperlink>
            <w:r w:rsidR="005B3E44" w:rsidRPr="00E6043C">
              <w:rPr>
                <w:rFonts w:cs="Times New Roman"/>
                <w:color w:val="002060"/>
              </w:rPr>
              <w:br/>
            </w:r>
            <w:hyperlink r:id="rId108" w:history="1">
              <w:r w:rsidR="005B3E44" w:rsidRPr="00E6043C">
                <w:rPr>
                  <w:rStyle w:val="cdcdcd3fe5e5e53fefefef3ff0f0f03feeeeee3fefefef3feeeeee3ff0f0f03ff6f6f63fe8e8e83feeeeee3fededed3fe0e0e03febebeb3ffcfcfc3fededed3ffbfbfb3fe9e9e93ff2f2f23fe5e5e53feaeaea3ff1f1f13ff2f2f23f"/>
                  <w:rFonts w:ascii="Times New Roman" w:cs="Times New Roman"/>
                  <w:color w:val="002060"/>
                  <w:sz w:val="28"/>
                  <w:lang w:val="uk-UA"/>
                </w:rPr>
                <w:t>defined</w:t>
              </w:r>
            </w:hyperlink>
            <w:r w:rsidR="005B3E44" w:rsidRPr="00E6043C">
              <w:rPr>
                <w:rFonts w:ascii="Times New Roman" w:cs="Times New Roman"/>
                <w:color w:val="002060"/>
                <w:sz w:val="28"/>
                <w:lang w:val="uk-UA"/>
              </w:rPr>
              <w:t xml:space="preserve"> </w:t>
            </w: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32A808" w14:textId="77777777" w:rsidR="005B3E44" w:rsidRPr="00E6043C" w:rsidRDefault="00E6043C">
            <w:pPr>
              <w:pStyle w:val="d1d1d13feeeeee3fe4e4e43fe5e5e53ff0f0f03fe6e6e63fe8e8e83fececec3feeeeee3fe5e5e53ff2f2f23fe0e0e03fe1e1e13febebeb3fe8e8e83ff6f6f63ffbfbfb3f"/>
              <w:jc w:val="both"/>
              <w:rPr>
                <w:rFonts w:cs="Times New Roman"/>
                <w:color w:val="002060"/>
              </w:rPr>
            </w:pPr>
            <w:hyperlink r:id="rId109" w:history="1">
              <w:r w:rsidR="005B3E44" w:rsidRPr="00E6043C">
                <w:rPr>
                  <w:rStyle w:val="cdcdcd3fe5e5e53fefefef3ff0f0f03feeeeee3fefefef3feeeeee3ff0f0f03ff6f6f63fe8e8e83feeeeee3fededed3fe0e0e03febebeb3ffcfcfc3fededed3ffbfbfb3fe9e9e93ff2f2f23fe5e5e53feaeaea3ff1f1f13ff2f2f23f"/>
                  <w:rFonts w:ascii="Times New Roman" w:cs="Times New Roman"/>
                  <w:color w:val="002060"/>
                  <w:sz w:val="28"/>
                  <w:lang w:val="uk-UA"/>
                </w:rPr>
                <w:t>ifdef</w:t>
              </w:r>
            </w:hyperlink>
            <w:r w:rsidR="005B3E44" w:rsidRPr="00E6043C">
              <w:rPr>
                <w:rFonts w:cs="Times New Roman"/>
                <w:color w:val="002060"/>
              </w:rPr>
              <w:br/>
            </w:r>
            <w:hyperlink r:id="rId110" w:history="1">
              <w:r w:rsidR="005B3E44" w:rsidRPr="00E6043C">
                <w:rPr>
                  <w:rStyle w:val="cdcdcd3fe5e5e53fefefef3ff0f0f03feeeeee3fefefef3feeeeee3ff0f0f03ff6f6f63fe8e8e83feeeeee3fededed3fe0e0e03febebeb3ffcfcfc3fededed3ffbfbfb3fe9e9e93ff2f2f23fe5e5e53feaeaea3ff1f1f13ff2f2f23f"/>
                  <w:rFonts w:ascii="Times New Roman" w:cs="Times New Roman"/>
                  <w:color w:val="002060"/>
                  <w:sz w:val="28"/>
                  <w:lang w:val="uk-UA"/>
                </w:rPr>
                <w:t>ifndef</w:t>
              </w:r>
            </w:hyperlink>
            <w:r w:rsidR="005B3E44" w:rsidRPr="00E6043C">
              <w:rPr>
                <w:rFonts w:cs="Times New Roman"/>
                <w:color w:val="002060"/>
              </w:rPr>
              <w:br/>
            </w:r>
            <w:hyperlink r:id="rId111" w:history="1">
              <w:r w:rsidR="005B3E44" w:rsidRPr="00E6043C">
                <w:rPr>
                  <w:rStyle w:val="cdcdcd3fe5e5e53fefefef3ff0f0f03feeeeee3fefefef3feeeeee3ff0f0f03ff6f6f63fe8e8e83feeeeee3fededed3fe0e0e03febebeb3ffcfcfc3fededed3ffbfbfb3fe9e9e93ff2f2f23fe5e5e53feaeaea3ff1f1f13ff2f2f23f"/>
                  <w:rFonts w:ascii="Times New Roman" w:cs="Times New Roman"/>
                  <w:color w:val="002060"/>
                  <w:sz w:val="28"/>
                  <w:lang w:val="uk-UA"/>
                </w:rPr>
                <w:t>define</w:t>
              </w:r>
            </w:hyperlink>
            <w:r w:rsidR="005B3E44" w:rsidRPr="00E6043C">
              <w:rPr>
                <w:rFonts w:cs="Times New Roman"/>
                <w:color w:val="002060"/>
              </w:rPr>
              <w:br/>
            </w:r>
            <w:hyperlink r:id="rId112" w:history="1">
              <w:r w:rsidR="005B3E44" w:rsidRPr="00E6043C">
                <w:rPr>
                  <w:rStyle w:val="cdcdcd3fe5e5e53fefefef3ff0f0f03feeeeee3fefefef3feeeeee3ff0f0f03ff6f6f63fe8e8e83feeeeee3fededed3fe0e0e03febebeb3ffcfcfc3fededed3ffbfbfb3fe9e9e93ff2f2f23fe5e5e53feaeaea3ff1f1f13ff2f2f23f"/>
                  <w:rFonts w:ascii="Times New Roman" w:cs="Times New Roman"/>
                  <w:color w:val="002060"/>
                  <w:sz w:val="28"/>
                  <w:lang w:val="uk-UA"/>
                </w:rPr>
                <w:t>undef</w:t>
              </w:r>
            </w:hyperlink>
          </w:p>
        </w:tc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3652AB3" w14:textId="77777777" w:rsidR="005B3E44" w:rsidRPr="00E6043C" w:rsidRDefault="00E6043C">
            <w:pPr>
              <w:pStyle w:val="d1d1d13feeeeee3fe4e4e43fe5e5e53ff0f0f03fe6e6e63fe8e8e83fececec3feeeeee3fe5e5e53ff2f2f23fe0e0e03fe1e1e13febebeb3fe8e8e83ff6f6f63ffbfbfb3f"/>
              <w:jc w:val="both"/>
              <w:rPr>
                <w:rFonts w:cs="Times New Roman"/>
                <w:color w:val="002060"/>
              </w:rPr>
            </w:pPr>
            <w:hyperlink r:id="rId113" w:history="1">
              <w:r w:rsidR="005B3E44" w:rsidRPr="00E6043C">
                <w:rPr>
                  <w:rStyle w:val="cdcdcd3fe5e5e53fefefef3ff0f0f03feeeeee3fefefef3feeeeee3ff0f0f03ff6f6f63fe8e8e83feeeeee3fededed3fe0e0e03febebeb3ffcfcfc3fededed3ffbfbfb3fe9e9e93ff2f2f23fe5e5e53feaeaea3ff1f1f13ff2f2f23f"/>
                  <w:rFonts w:ascii="Times New Roman" w:cs="Times New Roman"/>
                  <w:color w:val="002060"/>
                  <w:sz w:val="28"/>
                  <w:lang w:val="uk-UA"/>
                </w:rPr>
                <w:t>include</w:t>
              </w:r>
            </w:hyperlink>
            <w:r w:rsidR="005B3E44" w:rsidRPr="00E6043C">
              <w:rPr>
                <w:rFonts w:cs="Times New Roman"/>
                <w:color w:val="002060"/>
              </w:rPr>
              <w:br/>
            </w:r>
            <w:hyperlink r:id="rId114" w:history="1">
              <w:r w:rsidR="005B3E44" w:rsidRPr="00E6043C">
                <w:rPr>
                  <w:rStyle w:val="cdcdcd3fe5e5e53fefefef3ff0f0f03feeeeee3fefefef3feeeeee3ff0f0f03ff6f6f63fe8e8e83feeeeee3fededed3fe0e0e03febebeb3ffcfcfc3fededed3ffbfbfb3fe9e9e93ff2f2f23fe5e5e53feaeaea3ff1f1f13ff2f2f23f"/>
                  <w:rFonts w:ascii="Times New Roman" w:cs="Times New Roman"/>
                  <w:color w:val="002060"/>
                  <w:sz w:val="28"/>
                  <w:lang w:val="uk-UA"/>
                </w:rPr>
                <w:t>line</w:t>
              </w:r>
            </w:hyperlink>
            <w:r w:rsidR="005B3E44" w:rsidRPr="00E6043C">
              <w:rPr>
                <w:rFonts w:cs="Times New Roman"/>
                <w:color w:val="002060"/>
              </w:rPr>
              <w:br/>
            </w:r>
            <w:hyperlink r:id="rId115" w:history="1">
              <w:r w:rsidR="005B3E44" w:rsidRPr="00E6043C">
                <w:rPr>
                  <w:rStyle w:val="cdcdcd3fe5e5e53fefefef3ff0f0f03feeeeee3fefefef3feeeeee3ff0f0f03ff6f6f63fe8e8e83feeeeee3fededed3fe0e0e03febebeb3ffcfcfc3fededed3ffbfbfb3fe9e9e93ff2f2f23fe5e5e53feaeaea3ff1f1f13ff2f2f23f"/>
                  <w:rFonts w:ascii="Times New Roman" w:cs="Times New Roman"/>
                  <w:color w:val="002060"/>
                  <w:sz w:val="28"/>
                  <w:lang w:val="uk-UA"/>
                </w:rPr>
                <w:t>error</w:t>
              </w:r>
            </w:hyperlink>
            <w:r w:rsidR="005B3E44" w:rsidRPr="00E6043C">
              <w:rPr>
                <w:rFonts w:cs="Times New Roman"/>
                <w:color w:val="002060"/>
              </w:rPr>
              <w:br/>
            </w:r>
            <w:hyperlink r:id="rId116" w:history="1">
              <w:r w:rsidR="005B3E44" w:rsidRPr="00E6043C">
                <w:rPr>
                  <w:rStyle w:val="cdcdcd3fe5e5e53fefefef3ff0f0f03feeeeee3fefefef3feeeeee3ff0f0f03ff6f6f63fe8e8e83feeeeee3fededed3fe0e0e03febebeb3ffcfcfc3fededed3ffbfbfb3fe9e9e93ff2f2f23fe5e5e53feaeaea3ff1f1f13ff2f2f23f"/>
                  <w:rFonts w:ascii="Times New Roman" w:cs="Times New Roman"/>
                  <w:color w:val="002060"/>
                  <w:sz w:val="28"/>
                  <w:lang w:val="uk-UA"/>
                </w:rPr>
                <w:t>pragma</w:t>
              </w:r>
            </w:hyperlink>
          </w:p>
        </w:tc>
      </w:tr>
    </w:tbl>
    <w:p w14:paraId="3C9B0BCE" w14:textId="77777777" w:rsidR="005B3E44" w:rsidRPr="00E6043C" w:rsidRDefault="005B3E44">
      <w:pPr>
        <w:pStyle w:val="TextBody"/>
        <w:spacing w:after="0"/>
        <w:ind w:firstLine="426"/>
        <w:jc w:val="both"/>
        <w:rPr>
          <w:rFonts w:cs="Times New Roman"/>
          <w:lang w:val="ru-RU"/>
        </w:rPr>
      </w:pPr>
      <w:r w:rsidRPr="00E6043C">
        <w:rPr>
          <w:rFonts w:ascii="Times New Roman" w:cs="Times New Roman"/>
          <w:sz w:val="28"/>
          <w:lang w:val="uk-UA"/>
        </w:rPr>
        <w:lastRenderedPageBreak/>
        <w:t>Цей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специфічний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токен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розпізнається</w:t>
      </w:r>
      <w:r w:rsidRPr="00E6043C">
        <w:rPr>
          <w:rFonts w:ascii="Times New Roman" w:cs="Times New Roman"/>
          <w:sz w:val="28"/>
          <w:lang w:val="uk-UA"/>
        </w:rPr>
        <w:t xml:space="preserve">, </w:t>
      </w:r>
      <w:r w:rsidRPr="00E6043C">
        <w:rPr>
          <w:rFonts w:ascii="Times New Roman" w:cs="Times New Roman"/>
          <w:sz w:val="28"/>
          <w:lang w:val="uk-UA"/>
        </w:rPr>
        <w:t>якщо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він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знаходиться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зовні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макросів</w:t>
      </w:r>
      <w:r w:rsidRPr="00E6043C">
        <w:rPr>
          <w:rFonts w:ascii="Times New Roman" w:cs="Times New Roman"/>
          <w:sz w:val="28"/>
          <w:lang w:val="uk-UA"/>
        </w:rPr>
        <w:t xml:space="preserve">: </w:t>
      </w:r>
    </w:p>
    <w:tbl>
      <w:tblPr>
        <w:tblW w:w="0" w:type="auto"/>
        <w:tblInd w:w="2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45"/>
      </w:tblGrid>
      <w:tr w:rsidR="005B3E44" w14:paraId="36A996BF" w14:textId="77777777">
        <w:tc>
          <w:tcPr>
            <w:tcW w:w="964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20A6BE" w14:textId="77777777" w:rsidR="005B3E44" w:rsidRPr="00E6043C" w:rsidRDefault="00E6043C">
            <w:pPr>
              <w:pStyle w:val="d1d1d13feeeeee3fe4e4e43fe5e5e53ff0f0f03fe6e6e63fe8e8e83fececec3feeeeee3fe5e5e53ff2f2f23fe0e0e03fe1e1e13febebeb3fe8e8e83ff6f6f63ffbfbfb3f"/>
              <w:jc w:val="both"/>
              <w:rPr>
                <w:rFonts w:cs="Times New Roman"/>
              </w:rPr>
            </w:pPr>
            <w:hyperlink r:id="rId117" w:history="1">
              <w:r w:rsidR="005B3E44" w:rsidRPr="00E6043C">
                <w:rPr>
                  <w:rStyle w:val="cdcdcd3fe5e5e53fefefef3ff0f0f03feeeeee3fefefef3feeeeee3ff0f0f03ff6f6f63fe8e8e83feeeeee3fededed3fe0e0e03febebeb3ffcfcfc3fededed3ffbfbfb3fe9e9e93ff2f2f23fe5e5e53feaeaea3ff1f1f13ff2f2f23f"/>
                  <w:rFonts w:ascii="Times New Roman" w:cs="Times New Roman"/>
                  <w:color w:val="002060"/>
                  <w:sz w:val="28"/>
                  <w:lang w:val="uk-UA"/>
                </w:rPr>
                <w:t>_Pragma</w:t>
              </w:r>
            </w:hyperlink>
            <w:r w:rsidR="005B3E44" w:rsidRPr="00E6043C">
              <w:rPr>
                <w:rFonts w:ascii="Times New Roman" w:cs="Times New Roman"/>
                <w:sz w:val="28"/>
                <w:lang w:val="uk-UA"/>
              </w:rPr>
              <w:t>(</w:t>
            </w:r>
            <w:r w:rsidR="00485AF1" w:rsidRPr="00E6043C">
              <w:rPr>
                <w:rFonts w:ascii="Times New Roman" w:cs="Times New Roman"/>
                <w:sz w:val="28"/>
                <w:lang w:val="uk-UA"/>
              </w:rPr>
              <w:t>з</w:t>
            </w:r>
            <w:r w:rsidR="005B3E44" w:rsidRPr="00E6043C">
              <w:rPr>
                <w:rFonts w:ascii="Times New Roman" w:cs="Times New Roman"/>
                <w:sz w:val="28"/>
                <w:lang w:val="uk-UA"/>
              </w:rPr>
              <w:t xml:space="preserve"> C99) </w:t>
            </w:r>
          </w:p>
        </w:tc>
      </w:tr>
    </w:tbl>
    <w:p w14:paraId="2309016B" w14:textId="77777777" w:rsidR="005B3E44" w:rsidRPr="00E6043C" w:rsidRDefault="005B3E44">
      <w:pPr>
        <w:pStyle w:val="TextBody"/>
        <w:spacing w:after="0"/>
        <w:ind w:firstLine="426"/>
        <w:jc w:val="both"/>
        <w:rPr>
          <w:rFonts w:cs="Times New Roman"/>
          <w:lang w:val="ru-RU"/>
        </w:rPr>
      </w:pPr>
      <w:r w:rsidRPr="00E6043C">
        <w:rPr>
          <w:rFonts w:ascii="Times New Roman" w:cs="Times New Roman"/>
          <w:sz w:val="28"/>
          <w:lang w:val="uk-UA"/>
        </w:rPr>
        <w:t>Наступні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два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токена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вважаються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доповненнями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до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мови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Сі</w:t>
      </w:r>
      <w:r w:rsidRPr="00E6043C">
        <w:rPr>
          <w:rFonts w:ascii="Times New Roman" w:cs="Times New Roman"/>
          <w:sz w:val="28"/>
          <w:lang w:val="uk-UA"/>
        </w:rPr>
        <w:t xml:space="preserve">: </w:t>
      </w:r>
    </w:p>
    <w:tbl>
      <w:tblPr>
        <w:tblW w:w="0" w:type="auto"/>
        <w:tblInd w:w="2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45"/>
      </w:tblGrid>
      <w:tr w:rsidR="005B3E44" w14:paraId="2212BC8C" w14:textId="77777777">
        <w:tc>
          <w:tcPr>
            <w:tcW w:w="964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882C28" w14:textId="77777777" w:rsidR="005B3E44" w:rsidRPr="00E6043C" w:rsidRDefault="00E6043C">
            <w:pPr>
              <w:pStyle w:val="d1d1d13feeeeee3fe4e4e43fe5e5e53ff0f0f03fe6e6e63fe8e8e83fececec3feeeeee3fe5e5e53ff2f2f23fe0e0e03fe1e1e13febebeb3fe8e8e83ff6f6f63ffbfbfb3f"/>
              <w:jc w:val="both"/>
              <w:rPr>
                <w:rFonts w:cs="Times New Roman"/>
                <w:color w:val="002060"/>
              </w:rPr>
            </w:pPr>
            <w:hyperlink r:id="rId118" w:history="1">
              <w:r w:rsidR="005B3E44" w:rsidRPr="00E6043C">
                <w:rPr>
                  <w:rStyle w:val="cdcdcd3fe5e5e53fefefef3ff0f0f03feeeeee3fefefef3feeeeee3ff0f0f03ff6f6f63fe8e8e83feeeeee3fededed3fe0e0e03febebeb3ffcfcfc3fededed3ffbfbfb3fe9e9e93ff2f2f23fe5e5e53feaeaea3ff1f1f13ff2f2f23f"/>
                  <w:rFonts w:ascii="Times New Roman" w:cs="Times New Roman"/>
                  <w:color w:val="002060"/>
                  <w:sz w:val="28"/>
                  <w:lang w:val="uk-UA"/>
                </w:rPr>
                <w:t>asm</w:t>
              </w:r>
            </w:hyperlink>
            <w:r w:rsidR="005B3E44" w:rsidRPr="00E6043C">
              <w:rPr>
                <w:rFonts w:cs="Times New Roman"/>
                <w:color w:val="002060"/>
              </w:rPr>
              <w:br/>
            </w:r>
            <w:hyperlink r:id="rId119" w:history="1">
              <w:r w:rsidR="005B3E44" w:rsidRPr="00E6043C">
                <w:rPr>
                  <w:rStyle w:val="c8c8c83ff1f1f13ff5f5f53feeeeee3fe4e4e43fededed3ffbfbfb3fe9e9e93ff2f2f23fe5e5e53feaeaea3ff1f1f13ff2f2f23f"/>
                  <w:rFonts w:ascii="Times New Roman" w:cs="Times New Roman"/>
                  <w:color w:val="002060"/>
                  <w:sz w:val="28"/>
                  <w:lang w:val="uk-UA"/>
                </w:rPr>
                <w:t>fortran</w:t>
              </w:r>
            </w:hyperlink>
            <w:r w:rsidR="005B3E44" w:rsidRPr="00E6043C">
              <w:rPr>
                <w:rFonts w:ascii="Times New Roman" w:cs="Times New Roman"/>
                <w:color w:val="002060"/>
                <w:sz w:val="28"/>
                <w:lang w:val="uk-UA"/>
              </w:rPr>
              <w:t xml:space="preserve"> </w:t>
            </w:r>
          </w:p>
        </w:tc>
      </w:tr>
    </w:tbl>
    <w:p w14:paraId="43D7FB4F" w14:textId="77777777" w:rsidR="005B3E44" w:rsidRPr="00E6043C" w:rsidRDefault="005B3E44">
      <w:pPr>
        <w:pStyle w:val="TextBody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after="0"/>
        <w:ind w:firstLine="426"/>
        <w:jc w:val="both"/>
        <w:rPr>
          <w:rFonts w:ascii="Times New Roman" w:cs="Times New Roman"/>
          <w:sz w:val="28"/>
          <w:lang w:val="uk-UA"/>
        </w:rPr>
      </w:pPr>
    </w:p>
    <w:p w14:paraId="4FD0E53B" w14:textId="580D471A" w:rsidR="005B3E44" w:rsidRDefault="005B3E44" w:rsidP="00EA39EE">
      <w:pPr>
        <w:pStyle w:val="3"/>
      </w:pPr>
      <w:r>
        <w:rPr>
          <w:lang w:val="uk-UA"/>
        </w:rPr>
        <w:t>Пробіли в C</w:t>
      </w:r>
      <w:r w:rsidR="003C12DD">
        <w:rPr>
          <w:lang w:val="uk-UA"/>
        </w:rPr>
        <w:t>і</w:t>
      </w:r>
    </w:p>
    <w:p w14:paraId="1BF6F8FA" w14:textId="58ABFE2B" w:rsidR="005B3E44" w:rsidRPr="00E6043C" w:rsidRDefault="005B3E44">
      <w:pPr>
        <w:pStyle w:val="TextBody"/>
        <w:spacing w:after="0"/>
        <w:ind w:firstLine="426"/>
        <w:jc w:val="both"/>
        <w:rPr>
          <w:rFonts w:cs="Times New Roman"/>
        </w:rPr>
      </w:pPr>
      <w:r w:rsidRPr="00E6043C">
        <w:rPr>
          <w:rFonts w:ascii="Times New Roman" w:cs="Times New Roman"/>
          <w:sz w:val="28"/>
          <w:lang w:val="uk-UA"/>
        </w:rPr>
        <w:t>Лінія</w:t>
      </w:r>
      <w:r w:rsidR="000A50BA" w:rsidRPr="00E6043C">
        <w:rPr>
          <w:rFonts w:ascii="Times New Roman" w:cs="Times New Roman"/>
          <w:sz w:val="28"/>
          <w:lang w:val="uk-UA"/>
        </w:rPr>
        <w:t>,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що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містить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пробіли</w:t>
      </w:r>
      <w:r w:rsidR="000A50BA"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 xml:space="preserve">(whitespace), </w:t>
      </w:r>
      <w:r w:rsidRPr="00E6043C">
        <w:rPr>
          <w:rFonts w:ascii="Times New Roman" w:cs="Times New Roman"/>
          <w:sz w:val="28"/>
          <w:lang w:val="uk-UA"/>
        </w:rPr>
        <w:t>можливо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коментарієм</w:t>
      </w:r>
      <w:r w:rsidRPr="00E6043C">
        <w:rPr>
          <w:rFonts w:ascii="Times New Roman" w:cs="Times New Roman"/>
          <w:sz w:val="28"/>
          <w:lang w:val="uk-UA"/>
        </w:rPr>
        <w:t xml:space="preserve">, </w:t>
      </w:r>
      <w:r w:rsidRPr="00E6043C">
        <w:rPr>
          <w:rFonts w:ascii="Times New Roman" w:cs="Times New Roman"/>
          <w:sz w:val="28"/>
          <w:lang w:val="uk-UA"/>
        </w:rPr>
        <w:t>зветься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порожньої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лінією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та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ігнорується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компілятором</w:t>
      </w:r>
      <w:r w:rsidRPr="00E6043C">
        <w:rPr>
          <w:rFonts w:ascii="Times New Roman" w:cs="Times New Roman"/>
          <w:sz w:val="28"/>
          <w:lang w:val="uk-UA"/>
        </w:rPr>
        <w:t xml:space="preserve"> C</w:t>
      </w:r>
      <w:r w:rsidR="003C12DD" w:rsidRPr="00E6043C">
        <w:rPr>
          <w:rFonts w:ascii="Times New Roman" w:cs="Times New Roman"/>
          <w:sz w:val="28"/>
          <w:lang w:val="uk-UA"/>
        </w:rPr>
        <w:t>і</w:t>
      </w:r>
      <w:r w:rsidRPr="00E6043C">
        <w:rPr>
          <w:rFonts w:ascii="Times New Roman" w:cs="Times New Roman"/>
          <w:sz w:val="28"/>
          <w:lang w:val="uk-UA"/>
        </w:rPr>
        <w:t>.</w:t>
      </w:r>
    </w:p>
    <w:p w14:paraId="6CBA61EA" w14:textId="77777777" w:rsidR="005B3E44" w:rsidRPr="00E6043C" w:rsidRDefault="005B3E44">
      <w:pPr>
        <w:pStyle w:val="TextBody"/>
        <w:spacing w:after="0"/>
        <w:ind w:firstLine="426"/>
        <w:jc w:val="both"/>
        <w:rPr>
          <w:rFonts w:cs="Times New Roman"/>
          <w:lang w:val="uk-UA"/>
        </w:rPr>
      </w:pPr>
      <w:r w:rsidRPr="00E6043C">
        <w:rPr>
          <w:rFonts w:ascii="Times New Roman" w:cs="Times New Roman"/>
          <w:sz w:val="28"/>
          <w:lang w:val="uk-UA"/>
        </w:rPr>
        <w:t>Пробілами</w:t>
      </w:r>
      <w:r w:rsidRPr="00E6043C">
        <w:rPr>
          <w:rFonts w:ascii="Times New Roman" w:cs="Times New Roman"/>
          <w:sz w:val="28"/>
          <w:lang w:val="uk-UA"/>
        </w:rPr>
        <w:t xml:space="preserve"> (Whitespace) </w:t>
      </w:r>
      <w:r w:rsidRPr="00E6043C">
        <w:rPr>
          <w:rFonts w:ascii="Times New Roman" w:cs="Times New Roman"/>
          <w:sz w:val="28"/>
          <w:lang w:val="uk-UA"/>
        </w:rPr>
        <w:t>в</w:t>
      </w:r>
      <w:r w:rsidRPr="00E6043C">
        <w:rPr>
          <w:rFonts w:ascii="Times New Roman" w:cs="Times New Roman"/>
          <w:sz w:val="28"/>
          <w:lang w:val="uk-UA"/>
        </w:rPr>
        <w:t xml:space="preserve"> C</w:t>
      </w:r>
      <w:r w:rsidRPr="00E6043C">
        <w:rPr>
          <w:rFonts w:ascii="Times New Roman" w:cs="Times New Roman"/>
          <w:sz w:val="28"/>
          <w:lang w:val="uk-UA"/>
        </w:rPr>
        <w:t>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також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звуть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порожні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лінії</w:t>
      </w:r>
      <w:r w:rsidRPr="00E6043C">
        <w:rPr>
          <w:rFonts w:ascii="Times New Roman" w:cs="Times New Roman"/>
          <w:sz w:val="28"/>
          <w:lang w:val="uk-UA"/>
        </w:rPr>
        <w:t xml:space="preserve">, </w:t>
      </w:r>
      <w:r w:rsidRPr="00E6043C">
        <w:rPr>
          <w:rFonts w:ascii="Times New Roman" w:cs="Times New Roman"/>
          <w:sz w:val="28"/>
          <w:lang w:val="uk-UA"/>
        </w:rPr>
        <w:t>табуляцію</w:t>
      </w:r>
      <w:r w:rsidRPr="00E6043C">
        <w:rPr>
          <w:rFonts w:ascii="Times New Roman" w:cs="Times New Roman"/>
          <w:sz w:val="28"/>
          <w:lang w:val="uk-UA"/>
        </w:rPr>
        <w:t xml:space="preserve">, </w:t>
      </w:r>
      <w:r w:rsidRPr="00E6043C">
        <w:rPr>
          <w:rFonts w:ascii="Times New Roman" w:cs="Times New Roman"/>
          <w:sz w:val="28"/>
          <w:lang w:val="uk-UA"/>
        </w:rPr>
        <w:t>символ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переходу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на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новий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рядок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та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коментарі</w:t>
      </w:r>
      <w:r w:rsidRPr="00E6043C">
        <w:rPr>
          <w:rFonts w:ascii="Times New Roman" w:cs="Times New Roman"/>
          <w:sz w:val="28"/>
          <w:lang w:val="uk-UA"/>
        </w:rPr>
        <w:t xml:space="preserve">.  </w:t>
      </w:r>
      <w:r w:rsidRPr="00E6043C">
        <w:rPr>
          <w:rFonts w:ascii="Times New Roman" w:cs="Times New Roman"/>
          <w:sz w:val="28"/>
          <w:lang w:val="uk-UA"/>
        </w:rPr>
        <w:t>Пробіли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також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від</w:t>
      </w:r>
      <w:r w:rsidR="000A50BA" w:rsidRPr="00E6043C">
        <w:rPr>
          <w:rFonts w:ascii="Times New Roman" w:cs="Times New Roman"/>
          <w:sz w:val="28"/>
          <w:lang w:val="uk-UA"/>
        </w:rPr>
        <w:t>окремлюють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елементи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однієї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інструкції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від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іншої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та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дозволяють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йому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зрозуміти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елементи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інструкції</w:t>
      </w:r>
      <w:r w:rsidRPr="00E6043C">
        <w:rPr>
          <w:rFonts w:ascii="Times New Roman" w:cs="Times New Roman"/>
          <w:sz w:val="28"/>
          <w:lang w:val="uk-UA"/>
        </w:rPr>
        <w:t xml:space="preserve">. </w:t>
      </w:r>
      <w:r w:rsidRPr="00E6043C">
        <w:rPr>
          <w:rFonts w:ascii="Times New Roman" w:cs="Times New Roman"/>
          <w:sz w:val="28"/>
          <w:lang w:val="uk-UA"/>
        </w:rPr>
        <w:t>Таким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чином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інструкції</w:t>
      </w:r>
    </w:p>
    <w:p w14:paraId="454B38B5" w14:textId="77777777" w:rsidR="005B3E44" w:rsidRPr="00E6043C" w:rsidRDefault="005B3E44">
      <w:pPr>
        <w:pStyle w:val="d2d2d23fe5e5e53feaeaea3ff1f1f13ff2f2f23fe2e2e23fe7e7e73fe0e0e03fe4e4e43fe0e0e03fededed3fededed3feeeeee3fececec3ff4f4f43feeeeee3ff0f0f03fececec3fe0e0e03ff2f2f23fe5e5e53f"/>
        <w:ind w:firstLine="426"/>
        <w:jc w:val="both"/>
        <w:rPr>
          <w:rFonts w:cs="Times New Roman"/>
          <w:lang w:val="uk-UA"/>
        </w:rPr>
      </w:pPr>
      <w:r w:rsidRPr="00E6043C">
        <w:rPr>
          <w:rFonts w:ascii="Courier New" w:cs="Times New Roman"/>
          <w:sz w:val="28"/>
          <w:lang w:val="uk-UA"/>
        </w:rPr>
        <w:t>int age;</w:t>
      </w:r>
    </w:p>
    <w:p w14:paraId="71CB4467" w14:textId="77777777" w:rsidR="005B3E44" w:rsidRPr="00E6043C" w:rsidRDefault="005B3E44">
      <w:pPr>
        <w:pStyle w:val="TextBody"/>
        <w:spacing w:after="0"/>
        <w:jc w:val="both"/>
        <w:rPr>
          <w:rFonts w:cs="Times New Roman"/>
        </w:rPr>
      </w:pPr>
      <w:r w:rsidRPr="00E6043C">
        <w:rPr>
          <w:rFonts w:ascii="Times New Roman" w:cs="Times New Roman"/>
          <w:sz w:val="28"/>
          <w:lang w:val="uk-UA"/>
        </w:rPr>
        <w:t>повинен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бути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хоча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б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один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роздільник</w:t>
      </w:r>
      <w:r w:rsidRPr="00E6043C">
        <w:rPr>
          <w:rFonts w:ascii="Times New Roman" w:cs="Times New Roman"/>
          <w:sz w:val="28"/>
          <w:lang w:val="uk-UA"/>
        </w:rPr>
        <w:t xml:space="preserve"> (</w:t>
      </w:r>
      <w:r w:rsidRPr="00E6043C">
        <w:rPr>
          <w:rFonts w:ascii="Times New Roman" w:cs="Times New Roman"/>
          <w:sz w:val="28"/>
          <w:lang w:val="uk-UA"/>
        </w:rPr>
        <w:t>пробіл</w:t>
      </w:r>
      <w:r w:rsidRPr="00E6043C">
        <w:rPr>
          <w:rFonts w:ascii="Times New Roman" w:cs="Times New Roman"/>
          <w:sz w:val="28"/>
          <w:lang w:val="uk-UA"/>
        </w:rPr>
        <w:t xml:space="preserve">) </w:t>
      </w:r>
      <w:r w:rsidRPr="00E6043C">
        <w:rPr>
          <w:rFonts w:ascii="Times New Roman" w:cs="Times New Roman"/>
          <w:sz w:val="28"/>
          <w:lang w:val="uk-UA"/>
        </w:rPr>
        <w:t>між</w:t>
      </w:r>
      <w:r w:rsidRPr="00E6043C">
        <w:rPr>
          <w:rFonts w:ascii="Times New Roman" w:cs="Times New Roman"/>
          <w:sz w:val="28"/>
          <w:lang w:val="uk-UA"/>
        </w:rPr>
        <w:t xml:space="preserve"> int </w:t>
      </w:r>
      <w:r w:rsidRPr="00E6043C">
        <w:rPr>
          <w:rFonts w:ascii="Times New Roman" w:cs="Times New Roman"/>
          <w:sz w:val="28"/>
          <w:lang w:val="uk-UA"/>
        </w:rPr>
        <w:t>та</w:t>
      </w:r>
      <w:r w:rsidRPr="00E6043C">
        <w:rPr>
          <w:rFonts w:ascii="Times New Roman" w:cs="Times New Roman"/>
          <w:sz w:val="28"/>
          <w:lang w:val="uk-UA"/>
        </w:rPr>
        <w:t xml:space="preserve"> age </w:t>
      </w:r>
      <w:r w:rsidRPr="00E6043C">
        <w:rPr>
          <w:rFonts w:ascii="Times New Roman" w:cs="Times New Roman"/>
          <w:sz w:val="28"/>
          <w:lang w:val="uk-UA"/>
        </w:rPr>
        <w:t>щоб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компілятор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розрізнив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їх</w:t>
      </w:r>
      <w:r w:rsidRPr="00E6043C">
        <w:rPr>
          <w:rFonts w:ascii="Times New Roman" w:cs="Times New Roman"/>
          <w:sz w:val="28"/>
          <w:lang w:val="uk-UA"/>
        </w:rPr>
        <w:t xml:space="preserve">. </w:t>
      </w:r>
      <w:r w:rsidRPr="00E6043C">
        <w:rPr>
          <w:rFonts w:ascii="Times New Roman" w:cs="Times New Roman"/>
          <w:sz w:val="28"/>
          <w:lang w:val="uk-UA"/>
        </w:rPr>
        <w:t>З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іншого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богу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інструкції</w:t>
      </w:r>
      <w:r w:rsidRPr="00E6043C">
        <w:rPr>
          <w:rFonts w:ascii="Times New Roman" w:cs="Times New Roman"/>
          <w:sz w:val="28"/>
          <w:lang w:val="uk-UA"/>
        </w:rPr>
        <w:t xml:space="preserve"> </w:t>
      </w:r>
    </w:p>
    <w:p w14:paraId="1E0C1CA8" w14:textId="77777777" w:rsidR="005B3E44" w:rsidRPr="00E6043C" w:rsidRDefault="005B3E44">
      <w:pPr>
        <w:pStyle w:val="d2d2d23fe5e5e53feaeaea3ff1f1f13ff2f2f23fe2e2e23fe7e7e73fe0e0e03fe4e4e43fe0e0e03fededed3fededed3feeeeee3fececec3ff4f4f43feeeeee3ff0f0f03fececec3fe0e0e03ff2f2f23fe5e5e53f"/>
        <w:ind w:firstLine="426"/>
        <w:jc w:val="both"/>
        <w:rPr>
          <w:rFonts w:cs="Times New Roman"/>
        </w:rPr>
      </w:pPr>
      <w:r w:rsidRPr="00E6043C">
        <w:rPr>
          <w:rFonts w:ascii="Courier New" w:cs="Times New Roman"/>
          <w:sz w:val="28"/>
          <w:lang w:val="uk-UA"/>
        </w:rPr>
        <w:t xml:space="preserve">fruit = apples + oranges;   </w:t>
      </w:r>
      <w:r w:rsidRPr="00E6043C">
        <w:rPr>
          <w:rFonts w:ascii="Courier New" w:cs="Times New Roman"/>
          <w:color w:val="009900"/>
          <w:sz w:val="28"/>
          <w:lang w:val="uk-UA"/>
        </w:rPr>
        <w:t>// get the total fruit</w:t>
      </w:r>
    </w:p>
    <w:p w14:paraId="51B4089C" w14:textId="77777777" w:rsidR="005B3E44" w:rsidRPr="00E6043C" w:rsidRDefault="005B3E44">
      <w:pPr>
        <w:pStyle w:val="TextBody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after="0"/>
        <w:jc w:val="both"/>
        <w:rPr>
          <w:rFonts w:cs="Times New Roman"/>
          <w:lang w:val="ru-RU"/>
        </w:rPr>
      </w:pPr>
      <w:r w:rsidRPr="00E6043C">
        <w:rPr>
          <w:rFonts w:ascii="Times New Roman" w:cs="Times New Roman"/>
          <w:sz w:val="28"/>
          <w:lang w:val="uk-UA"/>
        </w:rPr>
        <w:t>непотрібні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пробіли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між</w:t>
      </w:r>
      <w:r w:rsidRPr="00E6043C">
        <w:rPr>
          <w:rFonts w:ascii="Times New Roman" w:cs="Times New Roman"/>
          <w:sz w:val="28"/>
          <w:lang w:val="uk-UA"/>
        </w:rPr>
        <w:t xml:space="preserve"> fruit </w:t>
      </w:r>
      <w:r w:rsidRPr="00E6043C">
        <w:rPr>
          <w:rFonts w:ascii="Times New Roman" w:cs="Times New Roman"/>
          <w:sz w:val="28"/>
          <w:lang w:val="uk-UA"/>
        </w:rPr>
        <w:t>та</w:t>
      </w:r>
      <w:r w:rsidRPr="00E6043C">
        <w:rPr>
          <w:rFonts w:ascii="Times New Roman" w:cs="Times New Roman"/>
          <w:sz w:val="28"/>
          <w:lang w:val="uk-UA"/>
        </w:rPr>
        <w:t xml:space="preserve"> =, </w:t>
      </w:r>
      <w:r w:rsidRPr="00E6043C">
        <w:rPr>
          <w:rFonts w:ascii="Times New Roman" w:cs="Times New Roman"/>
          <w:sz w:val="28"/>
          <w:lang w:val="uk-UA"/>
        </w:rPr>
        <w:t>або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між</w:t>
      </w:r>
      <w:r w:rsidRPr="00E6043C">
        <w:rPr>
          <w:rFonts w:ascii="Times New Roman" w:cs="Times New Roman"/>
          <w:sz w:val="28"/>
          <w:lang w:val="uk-UA"/>
        </w:rPr>
        <w:t xml:space="preserve"> = </w:t>
      </w:r>
      <w:r w:rsidRPr="00E6043C">
        <w:rPr>
          <w:rFonts w:ascii="Times New Roman" w:cs="Times New Roman"/>
          <w:sz w:val="28"/>
          <w:lang w:val="uk-UA"/>
        </w:rPr>
        <w:t>та</w:t>
      </w:r>
      <w:r w:rsidRPr="00E6043C">
        <w:rPr>
          <w:rFonts w:ascii="Times New Roman" w:cs="Times New Roman"/>
          <w:sz w:val="28"/>
          <w:lang w:val="uk-UA"/>
        </w:rPr>
        <w:t xml:space="preserve"> apples, </w:t>
      </w:r>
      <w:r w:rsidRPr="00E6043C">
        <w:rPr>
          <w:rFonts w:ascii="Times New Roman" w:cs="Times New Roman"/>
          <w:sz w:val="28"/>
          <w:lang w:val="uk-UA"/>
        </w:rPr>
        <w:t>хоча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їх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бажано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там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ставити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для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гарного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вигляду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коду</w:t>
      </w:r>
      <w:r w:rsidRPr="00E6043C">
        <w:rPr>
          <w:rFonts w:ascii="Times New Roman" w:cs="Times New Roman"/>
          <w:sz w:val="28"/>
          <w:lang w:val="uk-UA"/>
        </w:rPr>
        <w:t>.</w:t>
      </w:r>
    </w:p>
    <w:p w14:paraId="02BB2FA1" w14:textId="77777777" w:rsidR="005B3E44" w:rsidRPr="00636AC6" w:rsidRDefault="005B3E44" w:rsidP="00EA39EE">
      <w:pPr>
        <w:pStyle w:val="2"/>
        <w:jc w:val="center"/>
        <w:rPr>
          <w:lang w:val="ru-RU"/>
        </w:rPr>
      </w:pPr>
      <w:r>
        <w:rPr>
          <w:lang w:val="uk-UA"/>
        </w:rPr>
        <w:t>Введення/виведення</w:t>
      </w:r>
    </w:p>
    <w:p w14:paraId="621ED6A1" w14:textId="5942A10B" w:rsidR="005B3E44" w:rsidRPr="00485AF1" w:rsidRDefault="005B3E44">
      <w:pPr>
        <w:pStyle w:val="TextBody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after="0"/>
        <w:jc w:val="both"/>
        <w:rPr>
          <w:rFonts w:ascii="Times New Roman" w:hAnsi="Times New Roman" w:cs="Times New Roman"/>
          <w:lang w:val="ru-RU"/>
        </w:rPr>
      </w:pPr>
      <w:r w:rsidRPr="00485AF1">
        <w:rPr>
          <w:rFonts w:ascii="Times New Roman" w:hAnsi="Times New Roman" w:cs="Times New Roman"/>
          <w:sz w:val="28"/>
          <w:lang w:val="uk-UA"/>
        </w:rPr>
        <w:t>На С</w:t>
      </w:r>
      <w:r w:rsidR="003C12DD">
        <w:rPr>
          <w:rFonts w:ascii="Times New Roman" w:hAnsi="Times New Roman" w:cs="Times New Roman"/>
          <w:sz w:val="28"/>
          <w:lang w:val="uk-UA"/>
        </w:rPr>
        <w:t>і</w:t>
      </w:r>
      <w:r w:rsidRPr="00485AF1">
        <w:rPr>
          <w:rFonts w:ascii="Times New Roman" w:hAnsi="Times New Roman" w:cs="Times New Roman"/>
          <w:sz w:val="28"/>
          <w:lang w:val="uk-UA"/>
        </w:rPr>
        <w:t>++ введення та виведення можна робити за допомогою команд</w:t>
      </w:r>
    </w:p>
    <w:p w14:paraId="541CBF99" w14:textId="77777777" w:rsidR="005B3E44" w:rsidRPr="00A051EF" w:rsidRDefault="005B3E44">
      <w:pPr>
        <w:pStyle w:val="TextBody"/>
        <w:spacing w:after="0"/>
        <w:jc w:val="both"/>
        <w:rPr>
          <w:rFonts w:ascii="Courier New" w:hAnsi="Courier New" w:cs="Courier New"/>
          <w:color w:val="00B050"/>
          <w:lang w:val="ru-RU"/>
        </w:rPr>
      </w:pPr>
      <w:r w:rsidRPr="000B3B24">
        <w:rPr>
          <w:rFonts w:ascii="Courier New" w:hAnsi="Courier New" w:cs="Courier New"/>
          <w:color w:val="0066FF"/>
          <w:lang w:val="uk-UA"/>
        </w:rPr>
        <w:t xml:space="preserve">std::cin&gt;&gt; </w:t>
      </w:r>
      <w:r w:rsidRPr="000B3B24">
        <w:rPr>
          <w:rFonts w:ascii="Courier New" w:hAnsi="Courier New" w:cs="Courier New"/>
          <w:lang w:val="uk-UA"/>
        </w:rPr>
        <w:t xml:space="preserve"> </w:t>
      </w:r>
      <w:r w:rsidRPr="00A051EF">
        <w:rPr>
          <w:rFonts w:ascii="Courier New" w:hAnsi="Courier New" w:cs="Courier New"/>
          <w:color w:val="00B050"/>
          <w:lang w:val="uk-UA"/>
        </w:rPr>
        <w:t>// команда введення</w:t>
      </w:r>
    </w:p>
    <w:p w14:paraId="6DEF2AA5" w14:textId="77777777" w:rsidR="005B3E44" w:rsidRPr="00A051EF" w:rsidRDefault="005B3E44">
      <w:pPr>
        <w:pStyle w:val="TextBody"/>
        <w:spacing w:after="0"/>
        <w:jc w:val="both"/>
        <w:rPr>
          <w:rFonts w:ascii="Courier New" w:hAnsi="Courier New" w:cs="Courier New"/>
          <w:color w:val="00B050"/>
          <w:lang w:val="ru-RU"/>
        </w:rPr>
      </w:pPr>
      <w:r w:rsidRPr="000B3B24">
        <w:rPr>
          <w:rFonts w:ascii="Courier New" w:hAnsi="Courier New" w:cs="Courier New"/>
          <w:color w:val="0066FF"/>
          <w:lang w:val="uk-UA"/>
        </w:rPr>
        <w:t>std::cout&lt;&lt;</w:t>
      </w:r>
      <w:r w:rsidRPr="000B3B24">
        <w:rPr>
          <w:rFonts w:ascii="Courier New" w:hAnsi="Courier New" w:cs="Courier New"/>
          <w:lang w:val="uk-UA"/>
        </w:rPr>
        <w:t xml:space="preserve"> </w:t>
      </w:r>
      <w:r w:rsidRPr="00A051EF">
        <w:rPr>
          <w:rFonts w:ascii="Courier New" w:hAnsi="Courier New" w:cs="Courier New"/>
          <w:color w:val="00B050"/>
          <w:lang w:val="uk-UA"/>
        </w:rPr>
        <w:t>// команда виведення</w:t>
      </w:r>
    </w:p>
    <w:p w14:paraId="0B43E286" w14:textId="77777777" w:rsidR="005B3E44" w:rsidRPr="00E6043C" w:rsidRDefault="005B3E44">
      <w:pPr>
        <w:pStyle w:val="TextBody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after="0"/>
        <w:jc w:val="both"/>
        <w:rPr>
          <w:rFonts w:cs="Times New Roman"/>
        </w:rPr>
      </w:pPr>
      <w:r w:rsidRPr="00E6043C">
        <w:rPr>
          <w:rFonts w:ascii="Times New Roman" w:cs="Times New Roman"/>
          <w:sz w:val="28"/>
          <w:lang w:val="uk-UA"/>
        </w:rPr>
        <w:t>Приклад</w:t>
      </w:r>
      <w:r w:rsidRPr="00E6043C">
        <w:rPr>
          <w:rFonts w:ascii="Times New Roman" w:cs="Times New Roman"/>
          <w:sz w:val="28"/>
          <w:lang w:val="uk-UA"/>
        </w:rPr>
        <w:t>:</w:t>
      </w:r>
    </w:p>
    <w:p w14:paraId="4655D56B" w14:textId="77777777" w:rsidR="005B3E44" w:rsidRPr="000B3B24" w:rsidRDefault="005B3E44">
      <w:pPr>
        <w:pStyle w:val="TextBody"/>
        <w:spacing w:after="0"/>
        <w:jc w:val="both"/>
        <w:rPr>
          <w:rFonts w:ascii="Courier New" w:hAnsi="Courier New" w:cs="Courier New"/>
        </w:rPr>
      </w:pPr>
      <w:r w:rsidRPr="000B3B24">
        <w:rPr>
          <w:rFonts w:ascii="Courier New" w:hAnsi="Courier New" w:cs="Courier New"/>
          <w:color w:val="0066FF"/>
          <w:lang w:val="uk-UA"/>
        </w:rPr>
        <w:t>#include</w:t>
      </w:r>
      <w:r w:rsidRPr="000B3B24">
        <w:rPr>
          <w:rFonts w:ascii="Courier New" w:hAnsi="Courier New" w:cs="Courier New"/>
          <w:lang w:val="uk-UA"/>
        </w:rPr>
        <w:t xml:space="preserve"> &lt;iostream&gt;</w:t>
      </w:r>
    </w:p>
    <w:p w14:paraId="65E94030" w14:textId="77777777" w:rsidR="005B3E44" w:rsidRPr="000B3B24" w:rsidRDefault="005B3E44">
      <w:pPr>
        <w:pStyle w:val="TextBody"/>
        <w:spacing w:after="0"/>
        <w:jc w:val="both"/>
        <w:rPr>
          <w:rFonts w:ascii="Courier New" w:hAnsi="Courier New" w:cs="Courier New"/>
        </w:rPr>
      </w:pPr>
      <w:r w:rsidRPr="000B3B24">
        <w:rPr>
          <w:rFonts w:ascii="Courier New" w:hAnsi="Courier New" w:cs="Courier New"/>
          <w:color w:val="0066FF"/>
          <w:lang w:val="uk-UA"/>
        </w:rPr>
        <w:t xml:space="preserve">int </w:t>
      </w:r>
      <w:r w:rsidRPr="000B3B24">
        <w:rPr>
          <w:rFonts w:ascii="Courier New" w:hAnsi="Courier New" w:cs="Courier New"/>
          <w:lang w:val="uk-UA"/>
        </w:rPr>
        <w:t>main(){</w:t>
      </w:r>
    </w:p>
    <w:p w14:paraId="405054DE" w14:textId="77777777" w:rsidR="005B3E44" w:rsidRPr="000B3B24" w:rsidRDefault="005B3E44">
      <w:pPr>
        <w:pStyle w:val="TextBody"/>
        <w:spacing w:after="0"/>
        <w:jc w:val="both"/>
        <w:rPr>
          <w:rFonts w:ascii="Courier New" w:hAnsi="Courier New" w:cs="Courier New"/>
        </w:rPr>
      </w:pPr>
      <w:r w:rsidRPr="000B3B24">
        <w:rPr>
          <w:rFonts w:ascii="Courier New" w:hAnsi="Courier New" w:cs="Courier New"/>
          <w:lang w:eastAsia="en-US"/>
        </w:rPr>
        <w:t xml:space="preserve">   </w:t>
      </w:r>
      <w:r w:rsidRPr="000B3B24">
        <w:rPr>
          <w:rFonts w:ascii="Courier New" w:hAnsi="Courier New" w:cs="Courier New"/>
          <w:color w:val="0066FF"/>
          <w:lang w:val="uk-UA"/>
        </w:rPr>
        <w:t>int</w:t>
      </w:r>
      <w:r w:rsidRPr="000B3B24">
        <w:rPr>
          <w:rFonts w:ascii="Courier New" w:hAnsi="Courier New" w:cs="Courier New"/>
          <w:lang w:val="uk-UA"/>
        </w:rPr>
        <w:t xml:space="preserve"> x;</w:t>
      </w:r>
    </w:p>
    <w:p w14:paraId="64D4A3E9" w14:textId="77777777" w:rsidR="005B3E44" w:rsidRPr="000B3B24" w:rsidRDefault="005B3E44">
      <w:pPr>
        <w:pStyle w:val="TextBody"/>
        <w:spacing w:after="0"/>
        <w:jc w:val="both"/>
        <w:rPr>
          <w:rFonts w:ascii="Courier New" w:hAnsi="Courier New" w:cs="Courier New"/>
        </w:rPr>
      </w:pPr>
      <w:r w:rsidRPr="000B3B24">
        <w:rPr>
          <w:rFonts w:ascii="Courier New" w:hAnsi="Courier New" w:cs="Courier New"/>
          <w:lang w:eastAsia="en-US"/>
        </w:rPr>
        <w:t xml:space="preserve">   </w:t>
      </w:r>
      <w:r w:rsidRPr="000B3B24">
        <w:rPr>
          <w:rFonts w:ascii="Courier New" w:hAnsi="Courier New" w:cs="Courier New"/>
          <w:color w:val="0066FF"/>
          <w:lang w:val="uk-UA"/>
        </w:rPr>
        <w:t>std::cin</w:t>
      </w:r>
      <w:r w:rsidRPr="000B3B24">
        <w:rPr>
          <w:rFonts w:ascii="Courier New" w:hAnsi="Courier New" w:cs="Courier New"/>
          <w:color w:val="00CCCC"/>
          <w:lang w:val="uk-UA"/>
        </w:rPr>
        <w:t>&gt;&gt;</w:t>
      </w:r>
      <w:r w:rsidRPr="000B3B24">
        <w:rPr>
          <w:rFonts w:ascii="Courier New" w:hAnsi="Courier New" w:cs="Courier New"/>
          <w:lang w:val="uk-UA"/>
        </w:rPr>
        <w:t>x;</w:t>
      </w:r>
    </w:p>
    <w:p w14:paraId="4CA104A0" w14:textId="77777777" w:rsidR="005B3E44" w:rsidRPr="000B3B24" w:rsidRDefault="005B3E44">
      <w:pPr>
        <w:pStyle w:val="TextBody"/>
        <w:spacing w:after="0"/>
        <w:jc w:val="both"/>
        <w:rPr>
          <w:rFonts w:ascii="Courier New" w:hAnsi="Courier New" w:cs="Courier New"/>
        </w:rPr>
      </w:pPr>
      <w:r w:rsidRPr="000B3B24">
        <w:rPr>
          <w:rFonts w:ascii="Courier New" w:hAnsi="Courier New" w:cs="Courier New"/>
          <w:lang w:eastAsia="en-US"/>
        </w:rPr>
        <w:t xml:space="preserve">   </w:t>
      </w:r>
      <w:r w:rsidRPr="000B3B24">
        <w:rPr>
          <w:rFonts w:ascii="Courier New" w:hAnsi="Courier New" w:cs="Courier New"/>
          <w:color w:val="0066FF"/>
          <w:lang w:val="uk-UA"/>
        </w:rPr>
        <w:t>int</w:t>
      </w:r>
      <w:r w:rsidRPr="000B3B24">
        <w:rPr>
          <w:rFonts w:ascii="Courier New" w:hAnsi="Courier New" w:cs="Courier New"/>
          <w:lang w:val="uk-UA"/>
        </w:rPr>
        <w:t xml:space="preserve"> y = x*2+1;</w:t>
      </w:r>
    </w:p>
    <w:p w14:paraId="583B45F1" w14:textId="77777777" w:rsidR="005B3E44" w:rsidRPr="000B3B24" w:rsidRDefault="005B3E44">
      <w:pPr>
        <w:pStyle w:val="TextBody"/>
        <w:spacing w:after="0"/>
        <w:jc w:val="both"/>
        <w:rPr>
          <w:rFonts w:ascii="Courier New" w:hAnsi="Courier New" w:cs="Courier New"/>
        </w:rPr>
      </w:pPr>
      <w:r w:rsidRPr="000B3B24">
        <w:rPr>
          <w:rFonts w:ascii="Courier New" w:hAnsi="Courier New" w:cs="Courier New"/>
          <w:lang w:eastAsia="en-US"/>
        </w:rPr>
        <w:t xml:space="preserve">   </w:t>
      </w:r>
      <w:r w:rsidRPr="000B3B24">
        <w:rPr>
          <w:rFonts w:ascii="Courier New" w:hAnsi="Courier New" w:cs="Courier New"/>
          <w:color w:val="0066FF"/>
          <w:lang w:val="uk-UA"/>
        </w:rPr>
        <w:t>std::cout</w:t>
      </w:r>
      <w:r w:rsidRPr="000B3B24">
        <w:rPr>
          <w:rFonts w:ascii="Courier New" w:hAnsi="Courier New" w:cs="Courier New"/>
          <w:color w:val="00CCCC"/>
          <w:lang w:val="uk-UA"/>
        </w:rPr>
        <w:t>&lt;&lt;</w:t>
      </w:r>
      <w:r w:rsidRPr="000B3B24">
        <w:rPr>
          <w:rFonts w:ascii="Courier New" w:hAnsi="Courier New" w:cs="Courier New"/>
          <w:lang w:val="uk-UA"/>
        </w:rPr>
        <w:t>”y=”</w:t>
      </w:r>
      <w:r w:rsidRPr="000B3B24">
        <w:rPr>
          <w:rFonts w:ascii="Courier New" w:hAnsi="Courier New" w:cs="Courier New"/>
          <w:color w:val="00CCCC"/>
          <w:lang w:val="uk-UA"/>
        </w:rPr>
        <w:t>&lt;&lt;</w:t>
      </w:r>
      <w:r w:rsidRPr="000B3B24">
        <w:rPr>
          <w:rFonts w:ascii="Courier New" w:hAnsi="Courier New" w:cs="Courier New"/>
          <w:lang w:val="uk-UA"/>
        </w:rPr>
        <w:t>y;</w:t>
      </w:r>
    </w:p>
    <w:p w14:paraId="74F703E4" w14:textId="77777777" w:rsidR="005B3E44" w:rsidRPr="000B3B24" w:rsidRDefault="005B3E44">
      <w:pPr>
        <w:pStyle w:val="TextBody"/>
        <w:spacing w:after="0"/>
        <w:jc w:val="both"/>
        <w:rPr>
          <w:rFonts w:ascii="Courier New" w:hAnsi="Courier New" w:cs="Courier New"/>
          <w:lang w:val="ru-RU"/>
        </w:rPr>
      </w:pPr>
      <w:r w:rsidRPr="000B3B24">
        <w:rPr>
          <w:rFonts w:ascii="Courier New" w:hAnsi="Courier New" w:cs="Courier New"/>
          <w:lang w:val="uk-UA"/>
        </w:rPr>
        <w:t>}</w:t>
      </w:r>
    </w:p>
    <w:p w14:paraId="435D3DC2" w14:textId="77777777" w:rsidR="005B3E44" w:rsidRPr="00485AF1" w:rsidRDefault="005B3E44" w:rsidP="00EA39EE">
      <w:pPr>
        <w:pStyle w:val="3"/>
        <w:rPr>
          <w:rFonts w:ascii="Times New Roman" w:hAnsi="Times New Roman" w:cs="Times New Roman"/>
          <w:lang w:val="ru-RU"/>
        </w:rPr>
      </w:pPr>
      <w:r w:rsidRPr="00485AF1">
        <w:rPr>
          <w:rFonts w:ascii="Times New Roman" w:hAnsi="Times New Roman" w:cs="Times New Roman"/>
          <w:lang w:val="uk-UA"/>
        </w:rPr>
        <w:lastRenderedPageBreak/>
        <w:t xml:space="preserve">Форматоване </w:t>
      </w:r>
      <w:r w:rsidRPr="00485AF1">
        <w:rPr>
          <w:rFonts w:ascii="Times New Roman" w:hAnsi="Times New Roman" w:cs="Times New Roman"/>
          <w:lang w:val="ru-RU"/>
        </w:rPr>
        <w:t>виведення</w:t>
      </w:r>
    </w:p>
    <w:p w14:paraId="6B172619" w14:textId="77777777" w:rsidR="005B3E44" w:rsidRPr="00485AF1" w:rsidRDefault="005B3E44">
      <w:pPr>
        <w:pStyle w:val="TextBody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after="0"/>
        <w:ind w:firstLine="426"/>
        <w:jc w:val="both"/>
        <w:rPr>
          <w:rFonts w:ascii="Times New Roman" w:hAnsi="Times New Roman" w:cs="Times New Roman"/>
          <w:lang w:val="uk-UA"/>
        </w:rPr>
      </w:pPr>
      <w:r w:rsidRPr="00485AF1">
        <w:rPr>
          <w:rFonts w:ascii="Times New Roman" w:hAnsi="Times New Roman" w:cs="Times New Roman"/>
          <w:sz w:val="28"/>
          <w:lang w:val="uk-UA"/>
        </w:rPr>
        <w:t>Розглянемо класичну запропоновану одним з співавторів Сі Керніганом програму привітання “Hello, world!”. На Сі вона виглядатиме наступним чином:</w:t>
      </w:r>
    </w:p>
    <w:p w14:paraId="721D7920" w14:textId="77777777" w:rsidR="005B3E44" w:rsidRPr="000B3B24" w:rsidRDefault="005B3E44">
      <w:pPr>
        <w:ind w:firstLine="426"/>
        <w:jc w:val="both"/>
        <w:rPr>
          <w:rFonts w:ascii="Courier New" w:hAnsi="Courier New" w:cs="Courier New"/>
          <w:lang w:val="uk-UA"/>
        </w:rPr>
      </w:pPr>
      <w:r w:rsidRPr="000B3B24">
        <w:rPr>
          <w:rFonts w:ascii="Courier New" w:hAnsi="Courier New" w:cs="Courier New"/>
          <w:color w:val="0066FF"/>
          <w:lang w:val="uk-UA"/>
        </w:rPr>
        <w:t>#include</w:t>
      </w:r>
      <w:r w:rsidRPr="000B3B24">
        <w:rPr>
          <w:rFonts w:ascii="Courier New" w:hAnsi="Courier New" w:cs="Courier New"/>
          <w:lang w:val="uk-UA"/>
        </w:rPr>
        <w:t xml:space="preserve"> &lt;stdio.h&gt;</w:t>
      </w:r>
    </w:p>
    <w:p w14:paraId="6FBCBE21" w14:textId="77777777" w:rsidR="005B3E44" w:rsidRPr="000B3B24" w:rsidRDefault="005B3E44">
      <w:pPr>
        <w:ind w:firstLine="426"/>
        <w:jc w:val="both"/>
        <w:rPr>
          <w:rFonts w:ascii="Courier New" w:hAnsi="Courier New" w:cs="Courier New"/>
          <w:lang w:val="uk-UA"/>
        </w:rPr>
      </w:pPr>
      <w:r w:rsidRPr="000B3B24">
        <w:rPr>
          <w:rFonts w:ascii="Courier New" w:hAnsi="Courier New" w:cs="Courier New"/>
          <w:color w:val="0066FF"/>
          <w:lang w:val="uk-UA"/>
        </w:rPr>
        <w:t>int</w:t>
      </w:r>
      <w:r w:rsidRPr="000B3B24">
        <w:rPr>
          <w:rFonts w:ascii="Courier New" w:hAnsi="Courier New" w:cs="Courier New"/>
          <w:lang w:val="uk-UA"/>
        </w:rPr>
        <w:t xml:space="preserve"> main(){</w:t>
      </w:r>
    </w:p>
    <w:p w14:paraId="36D6DB6B" w14:textId="77777777" w:rsidR="005B3E44" w:rsidRPr="000B3B24" w:rsidRDefault="005B3E44">
      <w:pPr>
        <w:ind w:firstLine="426"/>
        <w:jc w:val="both"/>
        <w:rPr>
          <w:rFonts w:ascii="Courier New" w:hAnsi="Courier New" w:cs="Courier New"/>
          <w:lang w:val="ru-RU"/>
        </w:rPr>
      </w:pPr>
      <w:r w:rsidRPr="000B3B24">
        <w:rPr>
          <w:rFonts w:ascii="Courier New" w:hAnsi="Courier New" w:cs="Courier New"/>
          <w:lang w:val="uk-UA" w:eastAsia="en-US"/>
        </w:rPr>
        <w:t xml:space="preserve">   </w:t>
      </w:r>
      <w:r w:rsidRPr="000B3B24">
        <w:rPr>
          <w:rFonts w:ascii="Courier New" w:hAnsi="Courier New" w:cs="Courier New"/>
          <w:color w:val="0066FF"/>
          <w:lang w:val="uk-UA"/>
        </w:rPr>
        <w:t>printf</w:t>
      </w:r>
      <w:r w:rsidRPr="000B3B24">
        <w:rPr>
          <w:rFonts w:ascii="Courier New" w:hAnsi="Courier New" w:cs="Courier New"/>
          <w:lang w:val="uk-UA"/>
        </w:rPr>
        <w:t>(“Hello, world!\n”);</w:t>
      </w:r>
    </w:p>
    <w:p w14:paraId="6BAC7335" w14:textId="77777777" w:rsidR="005B3E44" w:rsidRPr="000B3B24" w:rsidRDefault="005B3E44">
      <w:pPr>
        <w:ind w:firstLine="426"/>
        <w:jc w:val="both"/>
        <w:rPr>
          <w:rFonts w:ascii="Courier New" w:hAnsi="Courier New" w:cs="Courier New"/>
          <w:lang w:val="ru-RU"/>
        </w:rPr>
      </w:pPr>
      <w:r w:rsidRPr="000B3B24">
        <w:rPr>
          <w:rFonts w:ascii="Courier New" w:hAnsi="Courier New" w:cs="Courier New"/>
          <w:lang w:val="uk-UA"/>
        </w:rPr>
        <w:t>}</w:t>
      </w:r>
    </w:p>
    <w:p w14:paraId="51CCA234" w14:textId="77777777" w:rsidR="005B3E44" w:rsidRPr="00485AF1" w:rsidRDefault="005B3E44">
      <w:pPr>
        <w:ind w:firstLine="426"/>
        <w:jc w:val="both"/>
        <w:rPr>
          <w:rFonts w:ascii="Times New Roman" w:hAnsi="Times New Roman" w:cs="Times New Roman"/>
          <w:lang w:val="ru-RU"/>
        </w:rPr>
      </w:pPr>
      <w:r w:rsidRPr="00485AF1">
        <w:rPr>
          <w:rFonts w:ascii="Times New Roman" w:hAnsi="Times New Roman" w:cs="Times New Roman"/>
          <w:sz w:val="28"/>
          <w:lang w:val="uk-UA"/>
        </w:rPr>
        <w:t>Вона виводить текст “Hello, world!” та переводить курсор на новий рядок за допомогою спецсимволу ‘\n’.</w:t>
      </w:r>
    </w:p>
    <w:p w14:paraId="327778BD" w14:textId="6C2912A3" w:rsidR="005B3E44" w:rsidRPr="00E6043C" w:rsidRDefault="005B3E44">
      <w:pPr>
        <w:ind w:firstLine="426"/>
        <w:jc w:val="both"/>
        <w:rPr>
          <w:rFonts w:cs="Times New Roman"/>
          <w:lang w:val="ru-RU"/>
        </w:rPr>
      </w:pPr>
      <w:r w:rsidRPr="00485AF1">
        <w:rPr>
          <w:rFonts w:ascii="Times New Roman" w:hAnsi="Times New Roman" w:cs="Times New Roman"/>
          <w:sz w:val="28"/>
          <w:lang w:val="uk-UA"/>
        </w:rPr>
        <w:t>Команда виведення інформації на консоль — printf. Як і деякі інші команди вводу/виводу в форматованому стилі для С</w:t>
      </w:r>
      <w:r w:rsidR="003C12DD">
        <w:rPr>
          <w:rFonts w:ascii="Times New Roman" w:hAnsi="Times New Roman" w:cs="Times New Roman"/>
          <w:sz w:val="28"/>
          <w:lang w:val="uk-UA"/>
        </w:rPr>
        <w:t>і</w:t>
      </w:r>
      <w:r w:rsidRPr="00485AF1">
        <w:rPr>
          <w:rFonts w:ascii="Times New Roman" w:hAnsi="Times New Roman" w:cs="Times New Roman"/>
          <w:sz w:val="28"/>
          <w:lang w:val="uk-UA"/>
        </w:rPr>
        <w:t>, її опис  міститься у заголовочному файлі</w:t>
      </w:r>
      <w:r w:rsidRPr="00E6043C">
        <w:rPr>
          <w:rFonts w:ascii="Times New Roman" w:cs="Times New Roman"/>
          <w:b/>
          <w:sz w:val="28"/>
          <w:lang w:val="uk-UA"/>
        </w:rPr>
        <w:t>&lt;stdio.h&gt;</w:t>
      </w:r>
      <w:r w:rsidRPr="00E6043C">
        <w:rPr>
          <w:rFonts w:ascii="Times New Roman" w:cs="Times New Roman"/>
          <w:sz w:val="28"/>
          <w:lang w:val="uk-UA"/>
        </w:rPr>
        <w:t>:</w:t>
      </w:r>
    </w:p>
    <w:p w14:paraId="2C5FA7F4" w14:textId="77777777" w:rsidR="005B3E44" w:rsidRPr="00E6043C" w:rsidRDefault="005B3E44">
      <w:pPr>
        <w:pStyle w:val="TextBody"/>
        <w:spacing w:after="0"/>
        <w:ind w:firstLine="426"/>
        <w:jc w:val="both"/>
        <w:rPr>
          <w:rFonts w:ascii="Cambria" w:hAnsi="Cambria" w:cs="Times New Roman"/>
          <w:lang w:val="ru-RU"/>
        </w:rPr>
      </w:pPr>
      <w:r w:rsidRPr="00E6043C">
        <w:rPr>
          <w:rFonts w:ascii="Cambria" w:hAnsi="Cambria" w:cs="Times New Roman"/>
          <w:b/>
          <w:sz w:val="28"/>
          <w:lang w:val="uk-UA"/>
        </w:rPr>
        <w:t xml:space="preserve">рrintf </w:t>
      </w:r>
      <w:r w:rsidRPr="00E6043C">
        <w:rPr>
          <w:rFonts w:ascii="Cambria" w:hAnsi="Cambria" w:cs="Times New Roman"/>
          <w:sz w:val="28"/>
          <w:lang w:val="uk-UA"/>
        </w:rPr>
        <w:t>(&lt;керуючий рядок&gt;, &lt;список аргументів&gt;);</w:t>
      </w:r>
    </w:p>
    <w:p w14:paraId="6CBB0571" w14:textId="77777777" w:rsidR="005B3E44" w:rsidRPr="00485AF1" w:rsidRDefault="005B3E44">
      <w:pPr>
        <w:pStyle w:val="TextBody"/>
        <w:spacing w:after="0"/>
        <w:ind w:firstLine="426"/>
        <w:jc w:val="both"/>
        <w:rPr>
          <w:rFonts w:ascii="Times New Roman" w:hAnsi="Times New Roman" w:cs="Times New Roman"/>
          <w:lang w:val="ru-RU"/>
        </w:rPr>
      </w:pPr>
      <w:r w:rsidRPr="00485AF1">
        <w:rPr>
          <w:rFonts w:ascii="Times New Roman" w:hAnsi="Times New Roman" w:cs="Times New Roman"/>
          <w:sz w:val="28"/>
          <w:lang w:val="uk-UA"/>
        </w:rPr>
        <w:t>Керуючий рядок береться у лапки і вказує компілятору вигляд інформації, що виводиться. Вона може містити специфікації перетворення та керуючи або escape-символи.</w:t>
      </w:r>
    </w:p>
    <w:p w14:paraId="5DCCBD08" w14:textId="77777777" w:rsidR="005B3E44" w:rsidRPr="00485AF1" w:rsidRDefault="005B3E44">
      <w:pPr>
        <w:pStyle w:val="TextBody"/>
        <w:spacing w:after="0"/>
        <w:ind w:firstLine="426"/>
        <w:jc w:val="both"/>
        <w:rPr>
          <w:rFonts w:ascii="Times New Roman" w:hAnsi="Times New Roman" w:cs="Times New Roman"/>
          <w:lang w:val="ru-RU"/>
        </w:rPr>
      </w:pPr>
      <w:r w:rsidRPr="00485AF1">
        <w:rPr>
          <w:rFonts w:ascii="Times New Roman" w:hAnsi="Times New Roman" w:cs="Times New Roman"/>
          <w:sz w:val="28"/>
          <w:lang w:val="uk-UA"/>
        </w:rPr>
        <w:t>Специфікація перетворення має такий вигляд:</w:t>
      </w:r>
    </w:p>
    <w:p w14:paraId="127CB4D9" w14:textId="77777777" w:rsidR="005B3E44" w:rsidRPr="00485AF1" w:rsidRDefault="005B3E44">
      <w:pPr>
        <w:pStyle w:val="TextBody"/>
        <w:spacing w:after="0"/>
        <w:ind w:firstLine="426"/>
        <w:jc w:val="both"/>
        <w:rPr>
          <w:rFonts w:ascii="Times New Roman" w:hAnsi="Times New Roman" w:cs="Times New Roman"/>
          <w:lang w:val="ru-RU"/>
        </w:rPr>
      </w:pPr>
      <w:r w:rsidRPr="00485AF1">
        <w:rPr>
          <w:rFonts w:ascii="Times New Roman" w:hAnsi="Times New Roman" w:cs="Times New Roman"/>
          <w:b/>
          <w:sz w:val="28"/>
          <w:lang w:val="uk-UA"/>
        </w:rPr>
        <w:t>%</w:t>
      </w:r>
      <w:r w:rsidRPr="00485AF1">
        <w:rPr>
          <w:rFonts w:ascii="Times New Roman" w:hAnsi="Times New Roman" w:cs="Times New Roman"/>
          <w:sz w:val="28"/>
          <w:lang w:val="uk-UA"/>
        </w:rPr>
        <w:t>&lt;</w:t>
      </w:r>
      <w:bookmarkStart w:id="1" w:name="__DdeLink__44197_1162605640"/>
      <w:r w:rsidRPr="00485AF1">
        <w:rPr>
          <w:rFonts w:ascii="Times New Roman" w:hAnsi="Times New Roman" w:cs="Times New Roman"/>
          <w:b/>
          <w:sz w:val="28"/>
          <w:lang w:val="uk-UA"/>
        </w:rPr>
        <w:t>флаг</w:t>
      </w:r>
      <w:bookmarkEnd w:id="1"/>
      <w:r w:rsidRPr="00485AF1">
        <w:rPr>
          <w:rFonts w:ascii="Times New Roman" w:hAnsi="Times New Roman" w:cs="Times New Roman"/>
          <w:sz w:val="28"/>
          <w:lang w:val="uk-UA"/>
        </w:rPr>
        <w:t>&gt; &lt;</w:t>
      </w:r>
      <w:r w:rsidRPr="00485AF1">
        <w:rPr>
          <w:rFonts w:ascii="Times New Roman" w:hAnsi="Times New Roman" w:cs="Times New Roman"/>
          <w:b/>
          <w:sz w:val="28"/>
          <w:lang w:val="uk-UA"/>
        </w:rPr>
        <w:t>розмір поля. точність</w:t>
      </w:r>
      <w:r w:rsidRPr="00485AF1">
        <w:rPr>
          <w:rFonts w:ascii="Times New Roman" w:hAnsi="Times New Roman" w:cs="Times New Roman"/>
          <w:sz w:val="28"/>
          <w:lang w:val="uk-UA"/>
        </w:rPr>
        <w:t>&gt;</w:t>
      </w:r>
      <w:r w:rsidRPr="00485AF1">
        <w:rPr>
          <w:rFonts w:ascii="Times New Roman" w:hAnsi="Times New Roman" w:cs="Times New Roman"/>
          <w:b/>
          <w:sz w:val="28"/>
          <w:lang w:val="uk-UA"/>
        </w:rPr>
        <w:t>специфікація</w:t>
      </w:r>
      <w:r w:rsidRPr="00485AF1">
        <w:rPr>
          <w:rFonts w:ascii="Times New Roman" w:hAnsi="Times New Roman" w:cs="Times New Roman"/>
          <w:sz w:val="28"/>
          <w:lang w:val="uk-UA"/>
        </w:rPr>
        <w:t>,</w:t>
      </w:r>
    </w:p>
    <w:p w14:paraId="5532B39C" w14:textId="77777777" w:rsidR="005B3E44" w:rsidRPr="00485AF1" w:rsidRDefault="005B3E44" w:rsidP="00485AF1">
      <w:pPr>
        <w:pStyle w:val="TextBody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lang w:val="ru-RU"/>
        </w:rPr>
      </w:pPr>
      <w:r w:rsidRPr="00485AF1">
        <w:rPr>
          <w:rFonts w:ascii="Times New Roman" w:hAnsi="Times New Roman" w:cs="Times New Roman"/>
          <w:sz w:val="28"/>
          <w:lang w:val="uk-UA"/>
        </w:rPr>
        <w:t xml:space="preserve">де </w:t>
      </w:r>
      <w:r w:rsidRPr="00485AF1">
        <w:rPr>
          <w:rFonts w:ascii="Times New Roman" w:hAnsi="Times New Roman" w:cs="Times New Roman"/>
          <w:b/>
          <w:sz w:val="28"/>
          <w:lang w:val="uk-UA"/>
        </w:rPr>
        <w:t>флаг</w:t>
      </w:r>
      <w:r w:rsidRPr="00485AF1">
        <w:rPr>
          <w:rFonts w:ascii="Times New Roman" w:hAnsi="Times New Roman" w:cs="Times New Roman"/>
          <w:sz w:val="28"/>
          <w:lang w:val="uk-UA"/>
        </w:rPr>
        <w:t xml:space="preserve"> може набувати наступних значень:</w:t>
      </w:r>
    </w:p>
    <w:p w14:paraId="15214C27" w14:textId="77777777" w:rsidR="005B3E44" w:rsidRPr="00485AF1" w:rsidRDefault="005B3E44" w:rsidP="00485AF1">
      <w:pPr>
        <w:pStyle w:val="TextBody"/>
        <w:numPr>
          <w:ilvl w:val="1"/>
          <w:numId w:val="8"/>
        </w:numPr>
        <w:spacing w:after="0"/>
        <w:jc w:val="both"/>
        <w:rPr>
          <w:rFonts w:ascii="Times New Roman" w:hAnsi="Times New Roman" w:cs="Times New Roman"/>
          <w:lang w:val="ru-RU"/>
        </w:rPr>
      </w:pPr>
      <w:r w:rsidRPr="00485AF1">
        <w:rPr>
          <w:rFonts w:ascii="Times New Roman" w:hAnsi="Times New Roman" w:cs="Times New Roman"/>
          <w:b/>
          <w:sz w:val="28"/>
          <w:lang w:val="ru-RU" w:eastAsia="uk-UA"/>
        </w:rPr>
        <w:t>“</w:t>
      </w:r>
      <w:r w:rsidRPr="00485AF1">
        <w:rPr>
          <w:rFonts w:ascii="Times New Roman" w:hAnsi="Times New Roman" w:cs="Times New Roman"/>
          <w:b/>
          <w:sz w:val="28"/>
          <w:lang w:val="uk-UA"/>
        </w:rPr>
        <w:t>-”</w:t>
      </w:r>
      <w:r w:rsidRPr="00485AF1">
        <w:rPr>
          <w:rFonts w:ascii="Times New Roman" w:hAnsi="Times New Roman" w:cs="Times New Roman"/>
          <w:sz w:val="28"/>
          <w:lang w:val="uk-UA"/>
        </w:rPr>
        <w:t xml:space="preserve"> вирівнювання вліво числа, що виводиться (за замовчуванням виконується вирівнювання вправо);</w:t>
      </w:r>
    </w:p>
    <w:p w14:paraId="39733DE6" w14:textId="77777777" w:rsidR="005B3E44" w:rsidRPr="00485AF1" w:rsidRDefault="005B3E44" w:rsidP="00485AF1">
      <w:pPr>
        <w:pStyle w:val="TextBody"/>
        <w:numPr>
          <w:ilvl w:val="1"/>
          <w:numId w:val="8"/>
        </w:numPr>
        <w:spacing w:after="0"/>
        <w:jc w:val="both"/>
        <w:rPr>
          <w:rFonts w:ascii="Times New Roman" w:hAnsi="Times New Roman" w:cs="Times New Roman"/>
        </w:rPr>
      </w:pPr>
      <w:r w:rsidRPr="00485AF1">
        <w:rPr>
          <w:rFonts w:ascii="Times New Roman" w:hAnsi="Times New Roman" w:cs="Times New Roman"/>
          <w:b/>
          <w:sz w:val="28"/>
          <w:lang w:eastAsia="uk-UA"/>
        </w:rPr>
        <w:t>“</w:t>
      </w:r>
      <w:r w:rsidRPr="00485AF1">
        <w:rPr>
          <w:rFonts w:ascii="Times New Roman" w:hAnsi="Times New Roman" w:cs="Times New Roman"/>
          <w:b/>
          <w:sz w:val="28"/>
          <w:lang w:val="uk-UA"/>
        </w:rPr>
        <w:t>+”</w:t>
      </w:r>
      <w:r w:rsidRPr="00485AF1">
        <w:rPr>
          <w:rFonts w:ascii="Times New Roman" w:hAnsi="Times New Roman" w:cs="Times New Roman"/>
          <w:sz w:val="28"/>
          <w:lang w:val="uk-UA"/>
        </w:rPr>
        <w:t xml:space="preserve"> виводиться знак додатного числа;</w:t>
      </w:r>
    </w:p>
    <w:p w14:paraId="151A7035" w14:textId="77777777" w:rsidR="005B3E44" w:rsidRPr="00485AF1" w:rsidRDefault="005B3E44" w:rsidP="00485AF1">
      <w:pPr>
        <w:pStyle w:val="TextBody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 w:rsidRPr="00485AF1">
        <w:rPr>
          <w:rFonts w:ascii="Times New Roman" w:hAnsi="Times New Roman" w:cs="Times New Roman"/>
          <w:b/>
          <w:sz w:val="28"/>
          <w:lang w:val="uk-UA"/>
        </w:rPr>
        <w:t>розмір поля</w:t>
      </w:r>
      <w:r w:rsidRPr="00485AF1">
        <w:rPr>
          <w:rFonts w:ascii="Times New Roman" w:hAnsi="Times New Roman" w:cs="Times New Roman"/>
          <w:sz w:val="28"/>
          <w:lang w:val="uk-UA"/>
        </w:rPr>
        <w:t xml:space="preserve"> – задає мінімальну ширину поля, </w:t>
      </w:r>
      <w:r w:rsidR="007B33A8">
        <w:rPr>
          <w:rFonts w:ascii="Times New Roman" w:hAnsi="Times New Roman" w:cs="Times New Roman"/>
          <w:sz w:val="28"/>
          <w:lang w:val="uk-UA"/>
        </w:rPr>
        <w:t>тобто довжину числа. Якщо ширина</w:t>
      </w:r>
      <w:r w:rsidRPr="00485AF1">
        <w:rPr>
          <w:rFonts w:ascii="Times New Roman" w:hAnsi="Times New Roman" w:cs="Times New Roman"/>
          <w:sz w:val="28"/>
          <w:lang w:val="uk-UA"/>
        </w:rPr>
        <w:t xml:space="preserve"> поля недостатня, автоматично виконується його розширення;</w:t>
      </w:r>
    </w:p>
    <w:p w14:paraId="324F57F4" w14:textId="77777777" w:rsidR="005B3E44" w:rsidRPr="00485AF1" w:rsidRDefault="005B3E44" w:rsidP="00485AF1">
      <w:pPr>
        <w:pStyle w:val="TextBody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lang w:val="ru-RU"/>
        </w:rPr>
      </w:pPr>
      <w:r w:rsidRPr="00485AF1">
        <w:rPr>
          <w:rFonts w:ascii="Times New Roman" w:hAnsi="Times New Roman" w:cs="Times New Roman"/>
          <w:b/>
          <w:sz w:val="28"/>
          <w:lang w:val="uk-UA"/>
        </w:rPr>
        <w:t>точність</w:t>
      </w:r>
      <w:r w:rsidRPr="00485AF1">
        <w:rPr>
          <w:rFonts w:ascii="Times New Roman" w:hAnsi="Times New Roman" w:cs="Times New Roman"/>
          <w:sz w:val="28"/>
          <w:lang w:val="uk-UA"/>
        </w:rPr>
        <w:t xml:space="preserve"> – задає точність числа, тобто кількість цифр його дробової частини;</w:t>
      </w:r>
    </w:p>
    <w:p w14:paraId="28EDF60C" w14:textId="77777777" w:rsidR="005B3E44" w:rsidRPr="00485AF1" w:rsidRDefault="005B3E44" w:rsidP="00485AF1">
      <w:pPr>
        <w:pStyle w:val="TextBody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lang w:val="ru-RU"/>
        </w:rPr>
      </w:pPr>
      <w:r w:rsidRPr="00485AF1">
        <w:rPr>
          <w:rFonts w:ascii="Times New Roman" w:hAnsi="Times New Roman" w:cs="Times New Roman"/>
          <w:b/>
          <w:sz w:val="28"/>
          <w:lang w:val="uk-UA"/>
        </w:rPr>
        <w:t>специфікація</w:t>
      </w:r>
      <w:r w:rsidRPr="00485AF1">
        <w:rPr>
          <w:rFonts w:ascii="Times New Roman" w:hAnsi="Times New Roman" w:cs="Times New Roman"/>
          <w:sz w:val="28"/>
          <w:lang w:val="uk-UA"/>
        </w:rPr>
        <w:t xml:space="preserve"> вказує на вигляд інформації, що виводиться. У таблиці 1.3 наведено основні формати функції друку.</w:t>
      </w:r>
    </w:p>
    <w:p w14:paraId="4C04EBFF" w14:textId="77777777" w:rsidR="005B3E44" w:rsidRPr="00E6043C" w:rsidRDefault="005B3E44">
      <w:pPr>
        <w:pStyle w:val="TextBody"/>
        <w:spacing w:after="0"/>
        <w:ind w:firstLine="426"/>
        <w:jc w:val="right"/>
        <w:rPr>
          <w:rFonts w:cs="Times New Roman"/>
        </w:rPr>
      </w:pPr>
      <w:r w:rsidRPr="00E6043C">
        <w:rPr>
          <w:rFonts w:ascii="Times New Roman" w:cs="Times New Roman"/>
          <w:sz w:val="28"/>
          <w:lang w:val="uk-UA"/>
        </w:rPr>
        <w:t>Таблиця</w:t>
      </w:r>
      <w:r w:rsidRPr="00E6043C">
        <w:rPr>
          <w:rFonts w:ascii="Times New Roman" w:cs="Times New Roman"/>
          <w:sz w:val="28"/>
          <w:lang w:val="uk-UA"/>
        </w:rPr>
        <w:t xml:space="preserve"> 1.3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87"/>
        <w:gridCol w:w="8292"/>
      </w:tblGrid>
      <w:tr w:rsidR="005B3E44" w14:paraId="6E4DF740" w14:textId="77777777" w:rsidTr="007B33A8">
        <w:trPr>
          <w:trHeight w:val="184"/>
          <w:jc w:val="center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3DE73F8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Формат</w:t>
            </w:r>
          </w:p>
        </w:tc>
        <w:tc>
          <w:tcPr>
            <w:tcW w:w="8292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813E53C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426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Тип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інформації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,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що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виводиться</w:t>
            </w:r>
          </w:p>
        </w:tc>
      </w:tr>
      <w:tr w:rsidR="005B3E44" w14:paraId="39A8CF7C" w14:textId="77777777" w:rsidTr="007B33A8">
        <w:trPr>
          <w:trHeight w:val="184"/>
          <w:jc w:val="center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01344E4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426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%d</w:t>
            </w:r>
          </w:p>
        </w:tc>
        <w:tc>
          <w:tcPr>
            <w:tcW w:w="8292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E46B55F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426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десяткове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ціле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число</w:t>
            </w:r>
          </w:p>
        </w:tc>
      </w:tr>
      <w:tr w:rsidR="005B3E44" w:rsidRPr="003C12DD" w14:paraId="3B98DB11" w14:textId="77777777" w:rsidTr="007B33A8">
        <w:trPr>
          <w:trHeight w:val="184"/>
          <w:jc w:val="center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C2C96F3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426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 xml:space="preserve">%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і</w:t>
            </w:r>
          </w:p>
        </w:tc>
        <w:tc>
          <w:tcPr>
            <w:tcW w:w="8292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5A7A604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426"/>
              <w:jc w:val="both"/>
              <w:rPr>
                <w:rFonts w:cs="Times New Roman"/>
                <w:lang w:val="ru-RU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для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виведення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цілих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чисел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зі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знаком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lang w:val="uk-UA"/>
              </w:rPr>
              <w:t>(printf (</w:t>
            </w:r>
            <w:r w:rsidRPr="00E6043C">
              <w:rPr>
                <w:rFonts w:ascii="Times New Roman" w:cs="Times New Roman"/>
                <w:lang w:val="uk-UA"/>
              </w:rPr>
              <w:t>“</w:t>
            </w:r>
            <w:r w:rsidRPr="00E6043C">
              <w:rPr>
                <w:rFonts w:ascii="Times New Roman" w:cs="Times New Roman"/>
                <w:lang w:val="uk-UA"/>
              </w:rPr>
              <w:t>a=%i</w:t>
            </w:r>
            <w:r w:rsidRPr="00E6043C">
              <w:rPr>
                <w:rFonts w:ascii="Times New Roman" w:cs="Times New Roman"/>
                <w:lang w:val="uk-UA"/>
              </w:rPr>
              <w:t>”</w:t>
            </w:r>
            <w:r w:rsidRPr="00E6043C">
              <w:rPr>
                <w:rFonts w:ascii="Times New Roman" w:cs="Times New Roman"/>
                <w:lang w:val="uk-UA"/>
              </w:rPr>
              <w:t>, -3));</w:t>
            </w:r>
          </w:p>
        </w:tc>
      </w:tr>
      <w:tr w:rsidR="005B3E44" w:rsidRPr="003C12DD" w14:paraId="08CEC9DC" w14:textId="77777777" w:rsidTr="007B33A8">
        <w:trPr>
          <w:trHeight w:val="184"/>
          <w:jc w:val="center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218FF81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426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 xml:space="preserve">%u </w:t>
            </w:r>
          </w:p>
        </w:tc>
        <w:tc>
          <w:tcPr>
            <w:tcW w:w="8292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40EDA05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426"/>
              <w:jc w:val="both"/>
              <w:rPr>
                <w:rFonts w:cs="Times New Roman"/>
                <w:lang w:val="ru-RU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для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виводу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беззнакових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цілих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чисел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lang w:val="uk-UA"/>
              </w:rPr>
              <w:t>(printf(</w:t>
            </w:r>
            <w:r w:rsidRPr="00E6043C">
              <w:rPr>
                <w:rFonts w:ascii="Times New Roman" w:cs="Times New Roman"/>
                <w:lang w:val="uk-UA"/>
              </w:rPr>
              <w:t>“</w:t>
            </w:r>
            <w:r w:rsidRPr="00E6043C">
              <w:rPr>
                <w:rFonts w:ascii="Times New Roman" w:cs="Times New Roman"/>
                <w:lang w:val="uk-UA"/>
              </w:rPr>
              <w:t>s=%u</w:t>
            </w:r>
            <w:r w:rsidRPr="00E6043C">
              <w:rPr>
                <w:rFonts w:ascii="Times New Roman" w:cs="Times New Roman"/>
                <w:lang w:val="uk-UA"/>
              </w:rPr>
              <w:t>”</w:t>
            </w:r>
            <w:r w:rsidRPr="00E6043C">
              <w:rPr>
                <w:rFonts w:ascii="Times New Roman" w:cs="Times New Roman"/>
                <w:lang w:val="uk-UA"/>
              </w:rPr>
              <w:t>, s))</w:t>
            </w:r>
          </w:p>
        </w:tc>
      </w:tr>
      <w:tr w:rsidR="005B3E44" w14:paraId="7DA2F103" w14:textId="77777777" w:rsidTr="007B33A8">
        <w:trPr>
          <w:trHeight w:val="184"/>
          <w:jc w:val="center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22C0D0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426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%c</w:t>
            </w:r>
          </w:p>
        </w:tc>
        <w:tc>
          <w:tcPr>
            <w:tcW w:w="8292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04B8E67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426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один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символ</w:t>
            </w:r>
          </w:p>
        </w:tc>
      </w:tr>
      <w:tr w:rsidR="005B3E44" w14:paraId="66A5B2E5" w14:textId="77777777" w:rsidTr="007B33A8">
        <w:trPr>
          <w:trHeight w:val="184"/>
          <w:jc w:val="center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F050862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426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%s</w:t>
            </w:r>
          </w:p>
        </w:tc>
        <w:tc>
          <w:tcPr>
            <w:tcW w:w="8292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F1F8107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426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рядок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символів</w:t>
            </w:r>
          </w:p>
        </w:tc>
      </w:tr>
      <w:tr w:rsidR="005B3E44" w:rsidRPr="003C12DD" w14:paraId="243FAFFC" w14:textId="77777777" w:rsidTr="007B33A8">
        <w:trPr>
          <w:trHeight w:val="429"/>
          <w:jc w:val="center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DCCF4B9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426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lastRenderedPageBreak/>
              <w:t>%e</w:t>
            </w:r>
          </w:p>
        </w:tc>
        <w:tc>
          <w:tcPr>
            <w:tcW w:w="8292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AD54EE0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426"/>
              <w:jc w:val="both"/>
              <w:rPr>
                <w:rFonts w:cs="Times New Roman"/>
                <w:lang w:val="ru-RU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число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з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плаваючою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крапкою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(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експоненційний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запис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)</w:t>
            </w:r>
          </w:p>
        </w:tc>
      </w:tr>
      <w:tr w:rsidR="005B3E44" w14:paraId="54FCAEBB" w14:textId="77777777" w:rsidTr="007B33A8">
        <w:trPr>
          <w:trHeight w:val="766"/>
          <w:jc w:val="center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A4F0A66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426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%f</w:t>
            </w:r>
          </w:p>
        </w:tc>
        <w:tc>
          <w:tcPr>
            <w:tcW w:w="8292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54EB935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426"/>
              <w:jc w:val="both"/>
              <w:rPr>
                <w:rFonts w:cs="Times New Roman"/>
                <w:lang w:val="ru-RU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число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з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плаваючою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крапкою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(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десятковий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запис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) </w:t>
            </w:r>
          </w:p>
          <w:p w14:paraId="3823EB0A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426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lang w:val="uk-UA"/>
              </w:rPr>
              <w:t>(printf(</w:t>
            </w:r>
            <w:r w:rsidRPr="00E6043C">
              <w:rPr>
                <w:rFonts w:ascii="Times New Roman" w:cs="Times New Roman"/>
                <w:lang w:val="uk-UA"/>
              </w:rPr>
              <w:t>“</w:t>
            </w:r>
            <w:r w:rsidRPr="00E6043C">
              <w:rPr>
                <w:rFonts w:ascii="Times New Roman" w:cs="Times New Roman"/>
                <w:lang w:val="uk-UA"/>
              </w:rPr>
              <w:t>b=%f\n, c=%f\n, d=%f\n</w:t>
            </w:r>
            <w:r w:rsidRPr="00E6043C">
              <w:rPr>
                <w:rFonts w:ascii="Times New Roman" w:cs="Times New Roman"/>
                <w:lang w:val="uk-UA"/>
              </w:rPr>
              <w:t>”</w:t>
            </w:r>
            <w:r w:rsidRPr="00E6043C">
              <w:rPr>
                <w:rFonts w:ascii="Times New Roman" w:cs="Times New Roman"/>
                <w:lang w:val="uk-UA"/>
              </w:rPr>
              <w:t>, 3.55, 82.2, 0.555 ));</w:t>
            </w:r>
          </w:p>
        </w:tc>
      </w:tr>
      <w:tr w:rsidR="005B3E44" w14:paraId="7A35A3AD" w14:textId="77777777" w:rsidTr="007B33A8">
        <w:trPr>
          <w:trHeight w:val="414"/>
          <w:jc w:val="center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CC81C70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426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%u</w:t>
            </w:r>
          </w:p>
        </w:tc>
        <w:tc>
          <w:tcPr>
            <w:tcW w:w="8292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3F7F318" w14:textId="77777777" w:rsidR="005B3E44" w:rsidRPr="00E6043C" w:rsidRDefault="007B33A8">
            <w:pPr>
              <w:pStyle w:val="d1d1d13feeeeee3fe4e4e43fe5e5e53ff0f0f03fe6e6e63fe8e8e83fececec3feeeeee3fe5e5e53ff2f2f23fe0e0e03fe1e1e13febebeb3fe8e8e83ff6f6f63ffbfbfb3f"/>
              <w:ind w:firstLine="426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д</w:t>
            </w:r>
            <w:r w:rsidR="005B3E44" w:rsidRPr="00E6043C">
              <w:rPr>
                <w:rFonts w:ascii="Times New Roman" w:cs="Times New Roman"/>
                <w:sz w:val="28"/>
                <w:lang w:val="uk-UA"/>
              </w:rPr>
              <w:t>есяткове</w:t>
            </w:r>
            <w:r w:rsidR="005B3E44"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="005B3E44" w:rsidRPr="00E6043C">
              <w:rPr>
                <w:rFonts w:ascii="Times New Roman" w:cs="Times New Roman"/>
                <w:sz w:val="28"/>
                <w:lang w:val="uk-UA"/>
              </w:rPr>
              <w:t>натуральне</w:t>
            </w:r>
            <w:r w:rsidR="005B3E44"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="005B3E44" w:rsidRPr="00E6043C">
              <w:rPr>
                <w:rFonts w:ascii="Times New Roman" w:cs="Times New Roman"/>
                <w:sz w:val="28"/>
                <w:lang w:val="uk-UA"/>
              </w:rPr>
              <w:t>число</w:t>
            </w:r>
            <w:r w:rsidR="005B3E44"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</w:p>
        </w:tc>
      </w:tr>
    </w:tbl>
    <w:p w14:paraId="76D51A62" w14:textId="77777777" w:rsidR="005B3E44" w:rsidRPr="00E6043C" w:rsidRDefault="005B3E44">
      <w:pPr>
        <w:ind w:firstLine="426"/>
        <w:jc w:val="both"/>
        <w:rPr>
          <w:rFonts w:ascii="Times New Roman" w:cs="Times New Roman"/>
          <w:sz w:val="28"/>
          <w:lang w:val="uk-UA"/>
        </w:rPr>
      </w:pPr>
    </w:p>
    <w:p w14:paraId="6862093A" w14:textId="77777777" w:rsidR="005B3E44" w:rsidRPr="00485AF1" w:rsidRDefault="005B3E44">
      <w:pPr>
        <w:pStyle w:val="TextBody"/>
        <w:spacing w:after="0"/>
        <w:ind w:firstLine="426"/>
        <w:jc w:val="both"/>
        <w:rPr>
          <w:rFonts w:ascii="Times New Roman" w:hAnsi="Times New Roman" w:cs="Times New Roman"/>
          <w:lang w:val="ru-RU"/>
        </w:rPr>
      </w:pPr>
      <w:r w:rsidRPr="00485AF1">
        <w:rPr>
          <w:rFonts w:ascii="Times New Roman" w:hAnsi="Times New Roman" w:cs="Times New Roman"/>
          <w:b/>
          <w:sz w:val="28"/>
          <w:lang w:val="uk-UA"/>
        </w:rPr>
        <w:t xml:space="preserve">Керуючий рядок </w:t>
      </w:r>
      <w:r w:rsidRPr="00485AF1">
        <w:rPr>
          <w:rFonts w:ascii="Times New Roman" w:hAnsi="Times New Roman" w:cs="Times New Roman"/>
          <w:sz w:val="28"/>
          <w:lang w:val="uk-UA"/>
        </w:rPr>
        <w:t xml:space="preserve">може містити наступні </w:t>
      </w:r>
      <w:r w:rsidRPr="00485AF1">
        <w:rPr>
          <w:rFonts w:ascii="Times New Roman" w:hAnsi="Times New Roman" w:cs="Times New Roman"/>
          <w:b/>
          <w:sz w:val="28"/>
          <w:lang w:val="uk-UA"/>
        </w:rPr>
        <w:t>керуючі символи:</w:t>
      </w:r>
    </w:p>
    <w:p w14:paraId="1408D801" w14:textId="77777777" w:rsidR="005B3E44" w:rsidRPr="00485AF1" w:rsidRDefault="005B3E44">
      <w:pPr>
        <w:pStyle w:val="TextBody"/>
        <w:spacing w:after="0"/>
        <w:ind w:firstLine="426"/>
        <w:jc w:val="both"/>
        <w:rPr>
          <w:rFonts w:ascii="Times New Roman" w:hAnsi="Times New Roman" w:cs="Times New Roman"/>
          <w:lang w:val="ru-RU"/>
        </w:rPr>
      </w:pPr>
      <w:r w:rsidRPr="00485AF1">
        <w:rPr>
          <w:rFonts w:ascii="Times New Roman" w:hAnsi="Times New Roman" w:cs="Times New Roman"/>
          <w:b/>
          <w:sz w:val="28"/>
          <w:lang w:val="uk-UA"/>
        </w:rPr>
        <w:t>\n</w:t>
      </w:r>
      <w:r w:rsidRPr="00485AF1">
        <w:rPr>
          <w:rFonts w:ascii="Times New Roman" w:hAnsi="Times New Roman" w:cs="Times New Roman"/>
          <w:sz w:val="28"/>
          <w:lang w:val="uk-UA"/>
        </w:rPr>
        <w:t xml:space="preserve"> – перехід на новий рядок; </w:t>
      </w:r>
    </w:p>
    <w:p w14:paraId="3253615A" w14:textId="77777777" w:rsidR="005B3E44" w:rsidRPr="00485AF1" w:rsidRDefault="005B3E44">
      <w:pPr>
        <w:pStyle w:val="TextBody"/>
        <w:spacing w:after="0"/>
        <w:ind w:firstLine="426"/>
        <w:jc w:val="both"/>
        <w:rPr>
          <w:rFonts w:ascii="Times New Roman" w:hAnsi="Times New Roman" w:cs="Times New Roman"/>
          <w:lang w:val="ru-RU"/>
        </w:rPr>
      </w:pPr>
      <w:r w:rsidRPr="00485AF1">
        <w:rPr>
          <w:rFonts w:ascii="Times New Roman" w:hAnsi="Times New Roman" w:cs="Times New Roman"/>
          <w:b/>
          <w:sz w:val="28"/>
          <w:lang w:val="uk-UA"/>
        </w:rPr>
        <w:t>\t</w:t>
      </w:r>
      <w:r w:rsidRPr="00485AF1">
        <w:rPr>
          <w:rFonts w:ascii="Times New Roman" w:hAnsi="Times New Roman" w:cs="Times New Roman"/>
          <w:sz w:val="28"/>
          <w:lang w:val="uk-UA"/>
        </w:rPr>
        <w:t xml:space="preserve"> – горизонтальна і </w:t>
      </w:r>
      <w:r w:rsidRPr="00485AF1">
        <w:rPr>
          <w:rFonts w:ascii="Times New Roman" w:hAnsi="Times New Roman" w:cs="Times New Roman"/>
          <w:b/>
          <w:sz w:val="28"/>
          <w:lang w:val="uk-UA"/>
        </w:rPr>
        <w:t>\v</w:t>
      </w:r>
      <w:r w:rsidRPr="00485AF1">
        <w:rPr>
          <w:rFonts w:ascii="Times New Roman" w:hAnsi="Times New Roman" w:cs="Times New Roman"/>
          <w:sz w:val="28"/>
          <w:lang w:val="uk-UA"/>
        </w:rPr>
        <w:t xml:space="preserve"> – вертикальна табуляція; </w:t>
      </w:r>
    </w:p>
    <w:p w14:paraId="43CA7C02" w14:textId="77777777" w:rsidR="005B3E44" w:rsidRPr="00485AF1" w:rsidRDefault="005B3E44">
      <w:pPr>
        <w:pStyle w:val="TextBody"/>
        <w:spacing w:after="0"/>
        <w:ind w:firstLine="426"/>
        <w:jc w:val="both"/>
        <w:rPr>
          <w:rFonts w:ascii="Times New Roman" w:hAnsi="Times New Roman" w:cs="Times New Roman"/>
          <w:lang w:val="ru-RU"/>
        </w:rPr>
      </w:pPr>
      <w:r w:rsidRPr="00485AF1">
        <w:rPr>
          <w:rFonts w:ascii="Times New Roman" w:hAnsi="Times New Roman" w:cs="Times New Roman"/>
          <w:b/>
          <w:sz w:val="28"/>
          <w:lang w:val="uk-UA"/>
        </w:rPr>
        <w:t>\b</w:t>
      </w:r>
      <w:r w:rsidRPr="00485AF1">
        <w:rPr>
          <w:rFonts w:ascii="Times New Roman" w:hAnsi="Times New Roman" w:cs="Times New Roman"/>
          <w:sz w:val="28"/>
          <w:lang w:val="uk-UA"/>
        </w:rPr>
        <w:t xml:space="preserve"> – повернення назад на один символ; </w:t>
      </w:r>
    </w:p>
    <w:p w14:paraId="4A04290D" w14:textId="77777777" w:rsidR="005B3E44" w:rsidRPr="00485AF1" w:rsidRDefault="005B3E44">
      <w:pPr>
        <w:pStyle w:val="TextBody"/>
        <w:spacing w:after="0"/>
        <w:ind w:firstLine="426"/>
        <w:jc w:val="both"/>
        <w:rPr>
          <w:rFonts w:ascii="Times New Roman" w:hAnsi="Times New Roman" w:cs="Times New Roman"/>
          <w:lang w:val="ru-RU"/>
        </w:rPr>
      </w:pPr>
      <w:r w:rsidRPr="00485AF1">
        <w:rPr>
          <w:rFonts w:ascii="Times New Roman" w:hAnsi="Times New Roman" w:cs="Times New Roman"/>
          <w:b/>
          <w:sz w:val="28"/>
          <w:lang w:val="uk-UA"/>
        </w:rPr>
        <w:t>\r</w:t>
      </w:r>
      <w:r w:rsidRPr="00485AF1">
        <w:rPr>
          <w:rFonts w:ascii="Times New Roman" w:hAnsi="Times New Roman" w:cs="Times New Roman"/>
          <w:sz w:val="28"/>
          <w:lang w:val="uk-UA"/>
        </w:rPr>
        <w:t xml:space="preserve"> – повернення на початок рядка; </w:t>
      </w:r>
    </w:p>
    <w:p w14:paraId="1CA7A6C6" w14:textId="77777777" w:rsidR="005B3E44" w:rsidRPr="00485AF1" w:rsidRDefault="005B3E44">
      <w:pPr>
        <w:pStyle w:val="TextBody"/>
        <w:spacing w:after="0"/>
        <w:ind w:firstLine="426"/>
        <w:jc w:val="both"/>
        <w:rPr>
          <w:rFonts w:ascii="Times New Roman" w:hAnsi="Times New Roman" w:cs="Times New Roman"/>
          <w:lang w:val="ru-RU"/>
        </w:rPr>
      </w:pPr>
      <w:r w:rsidRPr="00485AF1">
        <w:rPr>
          <w:rFonts w:ascii="Times New Roman" w:hAnsi="Times New Roman" w:cs="Times New Roman"/>
          <w:b/>
          <w:sz w:val="28"/>
          <w:lang w:val="uk-UA"/>
        </w:rPr>
        <w:t>\a</w:t>
      </w:r>
      <w:r w:rsidRPr="00485AF1">
        <w:rPr>
          <w:rFonts w:ascii="Times New Roman" w:hAnsi="Times New Roman" w:cs="Times New Roman"/>
          <w:sz w:val="28"/>
          <w:lang w:val="uk-UA"/>
        </w:rPr>
        <w:t xml:space="preserve"> – звуковий сигнал; </w:t>
      </w:r>
    </w:p>
    <w:p w14:paraId="66B5C59B" w14:textId="77777777" w:rsidR="005B3E44" w:rsidRPr="00485AF1" w:rsidRDefault="005B3E44">
      <w:pPr>
        <w:pStyle w:val="TextBody"/>
        <w:spacing w:after="0"/>
        <w:ind w:firstLine="426"/>
        <w:jc w:val="both"/>
        <w:rPr>
          <w:rFonts w:ascii="Times New Roman" w:hAnsi="Times New Roman" w:cs="Times New Roman"/>
          <w:lang w:val="ru-RU"/>
        </w:rPr>
      </w:pPr>
      <w:r w:rsidRPr="00485AF1">
        <w:rPr>
          <w:rFonts w:ascii="Times New Roman" w:hAnsi="Times New Roman" w:cs="Times New Roman"/>
          <w:sz w:val="28"/>
          <w:lang w:val="uk-UA"/>
        </w:rPr>
        <w:t>\” –лапки;</w:t>
      </w:r>
    </w:p>
    <w:p w14:paraId="666AB6AE" w14:textId="77777777" w:rsidR="005B3E44" w:rsidRPr="00485AF1" w:rsidRDefault="005B3E44">
      <w:pPr>
        <w:pStyle w:val="TextBody"/>
        <w:spacing w:after="0"/>
        <w:ind w:firstLine="426"/>
        <w:jc w:val="both"/>
        <w:rPr>
          <w:rFonts w:ascii="Times New Roman" w:hAnsi="Times New Roman" w:cs="Times New Roman"/>
          <w:lang w:val="ru-RU"/>
        </w:rPr>
      </w:pPr>
      <w:r w:rsidRPr="00485AF1">
        <w:rPr>
          <w:rFonts w:ascii="Times New Roman" w:hAnsi="Times New Roman" w:cs="Times New Roman"/>
          <w:sz w:val="28"/>
          <w:lang w:val="uk-UA"/>
        </w:rPr>
        <w:t>\? – знак питання;</w:t>
      </w:r>
    </w:p>
    <w:p w14:paraId="26EF1637" w14:textId="77777777" w:rsidR="005B3E44" w:rsidRPr="00485AF1" w:rsidRDefault="005B3E44">
      <w:pPr>
        <w:pStyle w:val="TextBody"/>
        <w:spacing w:after="0"/>
        <w:ind w:firstLine="426"/>
        <w:jc w:val="both"/>
        <w:rPr>
          <w:rFonts w:ascii="Times New Roman" w:hAnsi="Times New Roman" w:cs="Times New Roman"/>
          <w:lang w:val="ru-RU"/>
        </w:rPr>
      </w:pPr>
      <w:r w:rsidRPr="00485AF1">
        <w:rPr>
          <w:rFonts w:ascii="Times New Roman" w:hAnsi="Times New Roman" w:cs="Times New Roman"/>
          <w:sz w:val="28"/>
          <w:lang w:val="uk-UA"/>
        </w:rPr>
        <w:t>\\ - зворотний слеш.</w:t>
      </w:r>
    </w:p>
    <w:p w14:paraId="3D341020" w14:textId="77777777" w:rsidR="005B3E44" w:rsidRPr="00485AF1" w:rsidRDefault="005B3E44">
      <w:pPr>
        <w:pStyle w:val="TextBody"/>
        <w:spacing w:after="0"/>
        <w:ind w:firstLine="426"/>
        <w:jc w:val="both"/>
        <w:rPr>
          <w:rFonts w:ascii="Times New Roman" w:hAnsi="Times New Roman" w:cs="Times New Roman"/>
          <w:lang w:val="uk-UA"/>
        </w:rPr>
      </w:pPr>
      <w:r w:rsidRPr="00485AF1">
        <w:rPr>
          <w:rFonts w:ascii="Times New Roman" w:hAnsi="Times New Roman" w:cs="Times New Roman"/>
          <w:b/>
          <w:sz w:val="28"/>
          <w:lang w:val="uk-UA"/>
        </w:rPr>
        <w:t>Список аргументів</w:t>
      </w:r>
      <w:r w:rsidRPr="00485AF1">
        <w:rPr>
          <w:rFonts w:ascii="Times New Roman" w:hAnsi="Times New Roman" w:cs="Times New Roman"/>
          <w:sz w:val="28"/>
          <w:lang w:val="uk-UA"/>
        </w:rPr>
        <w:t xml:space="preserve"> – об’єкти, що друкуються (константи, змінні). Кількість аргументів та їх типи повинні відповідати специфікаціям перетворення в керуючому рядку.</w:t>
      </w:r>
    </w:p>
    <w:p w14:paraId="115B74CB" w14:textId="77777777" w:rsidR="005B3E44" w:rsidRPr="00E6043C" w:rsidRDefault="005B3E44">
      <w:pPr>
        <w:pStyle w:val="TextBody"/>
        <w:spacing w:after="0"/>
        <w:ind w:firstLine="426"/>
        <w:jc w:val="both"/>
        <w:rPr>
          <w:rFonts w:cs="Times New Roman"/>
        </w:rPr>
      </w:pPr>
      <w:r w:rsidRPr="00E6043C">
        <w:rPr>
          <w:rFonts w:ascii="Times New Roman" w:cs="Times New Roman"/>
          <w:i/>
          <w:sz w:val="28"/>
          <w:u w:val="single"/>
          <w:lang w:val="uk-UA"/>
        </w:rPr>
        <w:t>Приклад</w:t>
      </w:r>
      <w:r w:rsidRPr="00E6043C">
        <w:rPr>
          <w:rFonts w:ascii="Times New Roman" w:cs="Times New Roman"/>
          <w:i/>
          <w:sz w:val="28"/>
          <w:u w:val="single"/>
          <w:lang w:val="uk-UA"/>
        </w:rPr>
        <w:t xml:space="preserve"> 1.</w:t>
      </w:r>
    </w:p>
    <w:p w14:paraId="7C9C4910" w14:textId="77777777" w:rsidR="005B3E44" w:rsidRPr="000B3B24" w:rsidRDefault="005B3E44">
      <w:pPr>
        <w:pStyle w:val="TextBody"/>
        <w:spacing w:after="0"/>
        <w:ind w:firstLine="426"/>
        <w:jc w:val="both"/>
        <w:rPr>
          <w:rFonts w:ascii="Courier New" w:hAnsi="Courier New" w:cs="Courier New"/>
        </w:rPr>
      </w:pPr>
      <w:r w:rsidRPr="000B3B24">
        <w:rPr>
          <w:rFonts w:ascii="Courier New" w:hAnsi="Courier New" w:cs="Courier New"/>
          <w:color w:val="0066FF"/>
          <w:lang w:val="uk-UA"/>
        </w:rPr>
        <w:t>#include</w:t>
      </w:r>
      <w:r w:rsidRPr="000B3B24">
        <w:rPr>
          <w:rFonts w:ascii="Courier New" w:hAnsi="Courier New" w:cs="Courier New"/>
          <w:lang w:val="uk-UA"/>
        </w:rPr>
        <w:t xml:space="preserve"> &lt;stdio.h&gt;</w:t>
      </w:r>
    </w:p>
    <w:p w14:paraId="12ABE94B" w14:textId="77777777" w:rsidR="005B3E44" w:rsidRPr="000B3B24" w:rsidRDefault="005B3E44">
      <w:pPr>
        <w:pStyle w:val="TextBody"/>
        <w:spacing w:after="0"/>
        <w:ind w:firstLine="426"/>
        <w:jc w:val="both"/>
        <w:rPr>
          <w:rFonts w:ascii="Courier New" w:hAnsi="Courier New" w:cs="Courier New"/>
        </w:rPr>
      </w:pPr>
      <w:r w:rsidRPr="000B3B24">
        <w:rPr>
          <w:rFonts w:ascii="Courier New" w:hAnsi="Courier New" w:cs="Courier New"/>
          <w:color w:val="0066FF"/>
          <w:lang w:val="uk-UA"/>
        </w:rPr>
        <w:t>const float</w:t>
      </w:r>
      <w:r w:rsidRPr="000B3B24">
        <w:rPr>
          <w:rFonts w:ascii="Courier New" w:hAnsi="Courier New" w:cs="Courier New"/>
          <w:lang w:val="uk-UA"/>
        </w:rPr>
        <w:t xml:space="preserve"> pi = 3.14158f;</w:t>
      </w:r>
    </w:p>
    <w:p w14:paraId="6821AD19" w14:textId="77777777" w:rsidR="005B3E44" w:rsidRPr="000B3B24" w:rsidRDefault="005B3E44">
      <w:pPr>
        <w:pStyle w:val="TextBody"/>
        <w:spacing w:after="0"/>
        <w:ind w:firstLine="426"/>
        <w:jc w:val="both"/>
        <w:rPr>
          <w:rFonts w:ascii="Courier New" w:hAnsi="Courier New" w:cs="Courier New"/>
        </w:rPr>
      </w:pPr>
      <w:r w:rsidRPr="000B3B24">
        <w:rPr>
          <w:rFonts w:ascii="Courier New" w:hAnsi="Courier New" w:cs="Courier New"/>
          <w:color w:val="0066FF"/>
          <w:lang w:val="uk-UA"/>
        </w:rPr>
        <w:t>int</w:t>
      </w:r>
      <w:r w:rsidRPr="000B3B24">
        <w:rPr>
          <w:rFonts w:ascii="Courier New" w:hAnsi="Courier New" w:cs="Courier New"/>
          <w:lang w:val="uk-UA"/>
        </w:rPr>
        <w:t xml:space="preserve"> main(){</w:t>
      </w:r>
    </w:p>
    <w:p w14:paraId="6EFA8387" w14:textId="77777777" w:rsidR="005B3E44" w:rsidRPr="000B3B24" w:rsidRDefault="005B3E44">
      <w:pPr>
        <w:pStyle w:val="TextBody"/>
        <w:spacing w:after="0"/>
        <w:ind w:firstLine="426"/>
        <w:jc w:val="both"/>
        <w:rPr>
          <w:rFonts w:ascii="Courier New" w:hAnsi="Courier New" w:cs="Courier New"/>
        </w:rPr>
      </w:pPr>
      <w:r w:rsidRPr="000B3B24">
        <w:rPr>
          <w:rFonts w:ascii="Courier New" w:hAnsi="Courier New" w:cs="Courier New"/>
          <w:color w:val="0066FF"/>
          <w:lang w:val="uk-UA"/>
        </w:rPr>
        <w:t>int</w:t>
      </w:r>
      <w:r w:rsidRPr="000B3B24">
        <w:rPr>
          <w:rFonts w:ascii="Courier New" w:hAnsi="Courier New" w:cs="Courier New"/>
          <w:lang w:val="uk-UA"/>
        </w:rPr>
        <w:t xml:space="preserve"> number=5, cost=11000, s=-777;</w:t>
      </w:r>
    </w:p>
    <w:p w14:paraId="1B94BE04" w14:textId="77777777" w:rsidR="005B3E44" w:rsidRPr="000B3B24" w:rsidRDefault="005B3E44">
      <w:pPr>
        <w:pStyle w:val="TextBody"/>
        <w:spacing w:after="0"/>
        <w:ind w:firstLine="426"/>
        <w:jc w:val="both"/>
        <w:rPr>
          <w:rFonts w:ascii="Courier New" w:hAnsi="Courier New" w:cs="Courier New"/>
        </w:rPr>
      </w:pPr>
      <w:r w:rsidRPr="000B3B24">
        <w:rPr>
          <w:rFonts w:ascii="Courier New" w:hAnsi="Courier New" w:cs="Courier New"/>
          <w:color w:val="0066FF"/>
          <w:lang w:val="uk-UA"/>
        </w:rPr>
        <w:t>float</w:t>
      </w:r>
      <w:r w:rsidRPr="000B3B24">
        <w:rPr>
          <w:rFonts w:ascii="Courier New" w:hAnsi="Courier New" w:cs="Courier New"/>
          <w:lang w:val="uk-UA"/>
        </w:rPr>
        <w:t xml:space="preserve"> bat=255, x=12.345;</w:t>
      </w:r>
    </w:p>
    <w:p w14:paraId="344A6F8D" w14:textId="77777777" w:rsidR="005B3E44" w:rsidRPr="000B3B24" w:rsidRDefault="005B3E44">
      <w:pPr>
        <w:pStyle w:val="TextBody"/>
        <w:spacing w:after="0"/>
        <w:ind w:firstLine="426"/>
        <w:jc w:val="both"/>
        <w:rPr>
          <w:rFonts w:ascii="Courier New" w:hAnsi="Courier New" w:cs="Courier New"/>
        </w:rPr>
      </w:pPr>
      <w:r w:rsidRPr="000B3B24">
        <w:rPr>
          <w:rFonts w:ascii="Courier New" w:hAnsi="Courier New" w:cs="Courier New"/>
          <w:color w:val="0066FF"/>
          <w:lang w:val="uk-UA"/>
        </w:rPr>
        <w:t>printf</w:t>
      </w:r>
      <w:r w:rsidRPr="000B3B24">
        <w:rPr>
          <w:rFonts w:ascii="Courier New" w:hAnsi="Courier New" w:cs="Courier New"/>
          <w:lang w:val="uk-UA"/>
        </w:rPr>
        <w:t xml:space="preserve"> ("%d students drank %f bottles.\n", number, bat);</w:t>
      </w:r>
    </w:p>
    <w:p w14:paraId="26A654BB" w14:textId="77777777" w:rsidR="005B3E44" w:rsidRPr="000B3B24" w:rsidRDefault="005B3E44">
      <w:pPr>
        <w:pStyle w:val="TextBody"/>
        <w:spacing w:after="0"/>
        <w:ind w:firstLine="426"/>
        <w:jc w:val="both"/>
        <w:rPr>
          <w:rFonts w:ascii="Courier New" w:hAnsi="Courier New" w:cs="Courier New"/>
        </w:rPr>
      </w:pPr>
      <w:r w:rsidRPr="000B3B24">
        <w:rPr>
          <w:rFonts w:ascii="Courier New" w:hAnsi="Courier New" w:cs="Courier New"/>
          <w:color w:val="0066FF"/>
          <w:lang w:val="uk-UA"/>
        </w:rPr>
        <w:t>printf</w:t>
      </w:r>
      <w:r w:rsidRPr="000B3B24">
        <w:rPr>
          <w:rFonts w:ascii="Courier New" w:hAnsi="Courier New" w:cs="Courier New"/>
          <w:lang w:val="uk-UA"/>
        </w:rPr>
        <w:t xml:space="preserve"> ("Value of pi is%f.\n", pi);</w:t>
      </w:r>
    </w:p>
    <w:p w14:paraId="560D61F9" w14:textId="77777777" w:rsidR="005B3E44" w:rsidRPr="000B3B24" w:rsidRDefault="005B3E44">
      <w:pPr>
        <w:pStyle w:val="TextBody"/>
        <w:spacing w:after="0"/>
        <w:ind w:firstLine="426"/>
        <w:jc w:val="both"/>
        <w:rPr>
          <w:rFonts w:ascii="Courier New" w:hAnsi="Courier New" w:cs="Courier New"/>
        </w:rPr>
      </w:pPr>
      <w:r w:rsidRPr="000B3B24">
        <w:rPr>
          <w:rFonts w:ascii="Courier New" w:hAnsi="Courier New" w:cs="Courier New"/>
          <w:color w:val="0066FF"/>
          <w:lang w:val="uk-UA"/>
        </w:rPr>
        <w:t>printf</w:t>
      </w:r>
      <w:r w:rsidRPr="000B3B24">
        <w:rPr>
          <w:rFonts w:ascii="Courier New" w:hAnsi="Courier New" w:cs="Courier New"/>
          <w:lang w:val="uk-UA"/>
        </w:rPr>
        <w:t xml:space="preserve"> ("The price is %d%s\n", cost,"у.е");</w:t>
      </w:r>
    </w:p>
    <w:p w14:paraId="5A7477B4" w14:textId="77777777" w:rsidR="005B3E44" w:rsidRPr="000B3B24" w:rsidRDefault="005B3E44">
      <w:pPr>
        <w:pStyle w:val="TextBody"/>
        <w:spacing w:after="0"/>
        <w:ind w:firstLine="426"/>
        <w:jc w:val="both"/>
        <w:rPr>
          <w:rFonts w:ascii="Courier New" w:hAnsi="Courier New" w:cs="Courier New"/>
        </w:rPr>
      </w:pPr>
      <w:r w:rsidRPr="000B3B24">
        <w:rPr>
          <w:rFonts w:ascii="Courier New" w:hAnsi="Courier New" w:cs="Courier New"/>
          <w:color w:val="0066FF"/>
          <w:lang w:val="uk-UA"/>
        </w:rPr>
        <w:t>printf</w:t>
      </w:r>
      <w:r w:rsidRPr="000B3B24">
        <w:rPr>
          <w:rFonts w:ascii="Courier New" w:hAnsi="Courier New" w:cs="Courier New"/>
          <w:lang w:val="uk-UA"/>
        </w:rPr>
        <w:t xml:space="preserve"> ("x=%-8.4f s=%5d%8.2f ", x, s, x);</w:t>
      </w:r>
    </w:p>
    <w:p w14:paraId="412123F6" w14:textId="77777777" w:rsidR="005B3E44" w:rsidRPr="000B3B24" w:rsidRDefault="005B3E44">
      <w:pPr>
        <w:pStyle w:val="TextBody"/>
        <w:spacing w:after="0"/>
        <w:ind w:firstLine="426"/>
        <w:jc w:val="both"/>
        <w:rPr>
          <w:rFonts w:ascii="Courier New" w:hAnsi="Courier New" w:cs="Courier New"/>
          <w:lang w:val="ru-RU"/>
        </w:rPr>
      </w:pPr>
      <w:r w:rsidRPr="000B3B24">
        <w:rPr>
          <w:rFonts w:ascii="Courier New" w:hAnsi="Courier New" w:cs="Courier New"/>
          <w:lang w:val="uk-UA"/>
        </w:rPr>
        <w:t>}</w:t>
      </w:r>
    </w:p>
    <w:p w14:paraId="2F6D599A" w14:textId="77777777" w:rsidR="005B3E44" w:rsidRPr="00485AF1" w:rsidRDefault="005B3E44">
      <w:pPr>
        <w:pStyle w:val="TextBody"/>
        <w:spacing w:after="0"/>
        <w:ind w:firstLine="426"/>
        <w:jc w:val="both"/>
        <w:rPr>
          <w:rFonts w:ascii="Times New Roman" w:hAnsi="Times New Roman" w:cs="Times New Roman"/>
          <w:lang w:val="ru-RU"/>
        </w:rPr>
      </w:pPr>
      <w:r w:rsidRPr="00485AF1">
        <w:rPr>
          <w:rFonts w:ascii="Times New Roman" w:hAnsi="Times New Roman" w:cs="Times New Roman"/>
          <w:sz w:val="28"/>
          <w:lang w:val="uk-UA"/>
        </w:rPr>
        <w:t xml:space="preserve">В результаті виконання останньої функції </w:t>
      </w:r>
      <w:r w:rsidRPr="00485AF1">
        <w:rPr>
          <w:rFonts w:ascii="Times New Roman" w:hAnsi="Times New Roman" w:cs="Times New Roman"/>
          <w:b/>
          <w:sz w:val="28"/>
          <w:lang w:val="uk-UA"/>
        </w:rPr>
        <w:t>printf</w:t>
      </w:r>
      <w:r w:rsidRPr="00485AF1">
        <w:rPr>
          <w:rFonts w:ascii="Times New Roman" w:hAnsi="Times New Roman" w:cs="Times New Roman"/>
          <w:sz w:val="28"/>
          <w:lang w:val="uk-UA"/>
        </w:rPr>
        <w:t>() на екрані буде виведено:</w:t>
      </w:r>
    </w:p>
    <w:p w14:paraId="11133C7E" w14:textId="77777777" w:rsidR="005B3E44" w:rsidRPr="00485AF1" w:rsidRDefault="005B3E44">
      <w:pPr>
        <w:pStyle w:val="TextBody"/>
        <w:spacing w:after="0"/>
        <w:ind w:firstLine="426"/>
        <w:jc w:val="both"/>
        <w:rPr>
          <w:rFonts w:ascii="Times New Roman" w:hAnsi="Times New Roman" w:cs="Times New Roman"/>
          <w:lang w:val="ru-RU"/>
        </w:rPr>
      </w:pPr>
      <w:r w:rsidRPr="00485AF1">
        <w:rPr>
          <w:rFonts w:ascii="Times New Roman" w:hAnsi="Times New Roman" w:cs="Times New Roman"/>
          <w:sz w:val="28"/>
          <w:lang w:val="uk-UA"/>
        </w:rPr>
        <w:t>х=12.3450 s= -777 12.34.</w:t>
      </w:r>
    </w:p>
    <w:p w14:paraId="2A04758E" w14:textId="77777777" w:rsidR="005B3E44" w:rsidRPr="00485AF1" w:rsidRDefault="005B3E44" w:rsidP="00EA39EE">
      <w:pPr>
        <w:pStyle w:val="2"/>
        <w:rPr>
          <w:rFonts w:ascii="Times New Roman" w:hAnsi="Times New Roman" w:cs="Times New Roman"/>
          <w:lang w:val="ru-RU"/>
        </w:rPr>
      </w:pPr>
      <w:r w:rsidRPr="00485AF1">
        <w:rPr>
          <w:rFonts w:ascii="Times New Roman" w:hAnsi="Times New Roman" w:cs="Times New Roman"/>
          <w:lang w:val="uk-UA"/>
        </w:rPr>
        <w:t>Локалізація</w:t>
      </w:r>
    </w:p>
    <w:p w14:paraId="081EA2E1" w14:textId="77777777" w:rsidR="005B3E44" w:rsidRPr="003C12DD" w:rsidRDefault="005B3E44">
      <w:pPr>
        <w:pStyle w:val="TextBody"/>
        <w:spacing w:after="0"/>
        <w:ind w:firstLine="426"/>
        <w:jc w:val="both"/>
        <w:rPr>
          <w:rFonts w:ascii="Times New Roman" w:hAnsi="Times New Roman" w:cs="Times New Roman"/>
          <w:lang w:val="uk-UA"/>
        </w:rPr>
      </w:pPr>
      <w:r w:rsidRPr="00485AF1">
        <w:rPr>
          <w:rFonts w:ascii="Times New Roman" w:hAnsi="Times New Roman" w:cs="Times New Roman"/>
          <w:sz w:val="28"/>
          <w:lang w:val="uk-UA"/>
        </w:rPr>
        <w:t>На</w:t>
      </w:r>
      <w:r w:rsidR="007B33A8">
        <w:rPr>
          <w:rFonts w:ascii="Times New Roman" w:hAnsi="Times New Roman" w:cs="Times New Roman"/>
          <w:sz w:val="28"/>
          <w:lang w:val="uk-UA"/>
        </w:rPr>
        <w:t xml:space="preserve"> </w:t>
      </w:r>
      <w:r w:rsidRPr="00485AF1">
        <w:rPr>
          <w:rFonts w:ascii="Times New Roman" w:hAnsi="Times New Roman" w:cs="Times New Roman"/>
          <w:sz w:val="28"/>
          <w:lang w:val="uk-UA"/>
        </w:rPr>
        <w:t>жаль, коли ми спробуємо вивести інформацію за допомогою іншого алфавіту, зокрема українського, можливе виникнення такої ситуації, що замість символів алфавіту виведуться як</w:t>
      </w:r>
      <w:r w:rsidR="007B33A8">
        <w:rPr>
          <w:rFonts w:ascii="Times New Roman" w:hAnsi="Times New Roman" w:cs="Times New Roman"/>
          <w:sz w:val="28"/>
          <w:lang w:val="uk-UA"/>
        </w:rPr>
        <w:t>і</w:t>
      </w:r>
      <w:r w:rsidRPr="00485AF1">
        <w:rPr>
          <w:rFonts w:ascii="Times New Roman" w:hAnsi="Times New Roman" w:cs="Times New Roman"/>
          <w:sz w:val="28"/>
          <w:lang w:val="uk-UA"/>
        </w:rPr>
        <w:t xml:space="preserve">йсь незрозумілі символи. Це пов’язано з тим, що Сі та навіть Сі++ розроблявся в ті часи, коли розробка програмного </w:t>
      </w:r>
      <w:r w:rsidRPr="00485AF1">
        <w:rPr>
          <w:rFonts w:ascii="Times New Roman" w:hAnsi="Times New Roman" w:cs="Times New Roman"/>
          <w:sz w:val="28"/>
          <w:lang w:val="uk-UA"/>
        </w:rPr>
        <w:lastRenderedPageBreak/>
        <w:t>забезпечення велося цілком англійсько</w:t>
      </w:r>
      <w:r w:rsidR="007B33A8">
        <w:rPr>
          <w:rFonts w:ascii="Times New Roman" w:hAnsi="Times New Roman" w:cs="Times New Roman"/>
          <w:sz w:val="28"/>
          <w:lang w:val="uk-UA"/>
        </w:rPr>
        <w:t>ю</w:t>
      </w:r>
      <w:r w:rsidRPr="00485AF1">
        <w:rPr>
          <w:rFonts w:ascii="Times New Roman" w:hAnsi="Times New Roman" w:cs="Times New Roman"/>
          <w:sz w:val="28"/>
          <w:lang w:val="uk-UA"/>
        </w:rPr>
        <w:t>, а</w:t>
      </w:r>
      <w:r w:rsidR="007B33A8">
        <w:rPr>
          <w:rFonts w:ascii="Times New Roman" w:hAnsi="Times New Roman" w:cs="Times New Roman"/>
          <w:sz w:val="28"/>
          <w:lang w:val="uk-UA"/>
        </w:rPr>
        <w:t xml:space="preserve"> роботу по</w:t>
      </w:r>
      <w:r w:rsidRPr="00485AF1">
        <w:rPr>
          <w:rFonts w:ascii="Times New Roman" w:hAnsi="Times New Roman" w:cs="Times New Roman"/>
          <w:sz w:val="28"/>
          <w:lang w:val="uk-UA"/>
        </w:rPr>
        <w:t xml:space="preserve"> кодуванн</w:t>
      </w:r>
      <w:r w:rsidR="007B33A8">
        <w:rPr>
          <w:rFonts w:ascii="Times New Roman" w:hAnsi="Times New Roman" w:cs="Times New Roman"/>
          <w:sz w:val="28"/>
          <w:lang w:val="uk-UA"/>
        </w:rPr>
        <w:t>ю</w:t>
      </w:r>
      <w:r w:rsidRPr="00485AF1">
        <w:rPr>
          <w:rFonts w:ascii="Times New Roman" w:hAnsi="Times New Roman" w:cs="Times New Roman"/>
          <w:sz w:val="28"/>
          <w:lang w:val="uk-UA"/>
        </w:rPr>
        <w:t xml:space="preserve"> та відображенн</w:t>
      </w:r>
      <w:r w:rsidR="007B33A8">
        <w:rPr>
          <w:rFonts w:ascii="Times New Roman" w:hAnsi="Times New Roman" w:cs="Times New Roman"/>
          <w:sz w:val="28"/>
          <w:lang w:val="uk-UA"/>
        </w:rPr>
        <w:t>ю</w:t>
      </w:r>
      <w:r w:rsidRPr="00485AF1">
        <w:rPr>
          <w:rFonts w:ascii="Times New Roman" w:hAnsi="Times New Roman" w:cs="Times New Roman"/>
          <w:sz w:val="28"/>
          <w:lang w:val="uk-UA"/>
        </w:rPr>
        <w:t xml:space="preserve"> символів було залишено на програміста, стандартних функцій для роботи з кодуваннями не було, юнікоду також. </w:t>
      </w:r>
    </w:p>
    <w:p w14:paraId="1A5B407F" w14:textId="77777777" w:rsidR="005B3E44" w:rsidRPr="003C12DD" w:rsidRDefault="005B3E44">
      <w:pPr>
        <w:spacing w:line="288" w:lineRule="auto"/>
        <w:ind w:firstLine="426"/>
        <w:jc w:val="both"/>
        <w:rPr>
          <w:rFonts w:ascii="Times New Roman" w:hAnsi="Times New Roman" w:cs="Times New Roman"/>
          <w:lang w:val="uk-UA"/>
        </w:rPr>
      </w:pPr>
      <w:r w:rsidRPr="00485AF1">
        <w:rPr>
          <w:rFonts w:ascii="Times New Roman" w:hAnsi="Times New Roman" w:cs="Times New Roman"/>
          <w:sz w:val="28"/>
          <w:lang w:val="uk-UA"/>
        </w:rPr>
        <w:t>Звісно, таке становище дуже шкодило переносимості програм, і були розроблені стандартні засоби для роботи з різними кодуваннями, для Cі - бібліотека &lt;locale.h&gt; (clocale.h в Cі++) із функцією</w:t>
      </w:r>
    </w:p>
    <w:p w14:paraId="39C608CD" w14:textId="77777777" w:rsidR="005B3E44" w:rsidRPr="00485AF1" w:rsidRDefault="005B3E44">
      <w:pPr>
        <w:pStyle w:val="d2d2d23fe5e5e53feaeaea3ff1f1f13ff2f2f23fe2e2e23fe7e7e73fe0e0e03fe4e4e43fe0e0e03fededed3fededed3feeeeee3fececec3ff4f4f43feeeeee3ff0f0f03fececec3fe0e0e03ff2f2f23fe5e5e53f"/>
        <w:ind w:firstLine="426"/>
        <w:jc w:val="both"/>
        <w:rPr>
          <w:rFonts w:ascii="Courier New" w:hAnsi="Courier New" w:cs="Courier New"/>
        </w:rPr>
      </w:pPr>
      <w:r w:rsidRPr="00E6043C">
        <w:rPr>
          <w:rStyle w:val="c8c8c83ff1f1f13ff5f5f53feeeeee3fe4e4e43fededed3ffbfbfb3fe9e9e93ff2f2f23fe5e5e53feaeaea3ff1f1f13ff2f2f23f"/>
          <w:rFonts w:ascii="Courier New" w:hAnsi="Courier New" w:cs="Courier New"/>
          <w:color w:val="4F81BD"/>
          <w:sz w:val="28"/>
          <w:lang w:val="uk-UA"/>
        </w:rPr>
        <w:t>char</w:t>
      </w:r>
      <w:r w:rsidRPr="00485AF1">
        <w:rPr>
          <w:rStyle w:val="c8c8c83ff1f1f13ff5f5f53feeeeee3fe4e4e43fededed3ffbfbfb3fe9e9e93ff2f2f23fe5e5e53feaeaea3ff1f1f13ff2f2f23f"/>
          <w:rFonts w:ascii="Courier New" w:hAnsi="Courier New" w:cs="Courier New"/>
          <w:sz w:val="28"/>
          <w:lang w:val="uk-UA"/>
        </w:rPr>
        <w:t>* setlocale (</w:t>
      </w:r>
      <w:r w:rsidRPr="00E6043C">
        <w:rPr>
          <w:rStyle w:val="c8c8c83ff1f1f13ff5f5f53feeeeee3fe4e4e43fededed3ffbfbfb3fe9e9e93ff2f2f23fe5e5e53feaeaea3ff1f1f13ff2f2f23f"/>
          <w:rFonts w:ascii="Courier New" w:hAnsi="Courier New" w:cs="Courier New"/>
          <w:color w:val="4F81BD"/>
          <w:sz w:val="28"/>
          <w:lang w:val="uk-UA"/>
        </w:rPr>
        <w:t>int</w:t>
      </w:r>
      <w:r w:rsidRPr="00485AF1">
        <w:rPr>
          <w:rStyle w:val="c8c8c83ff1f1f13ff5f5f53feeeeee3fe4e4e43fededed3ffbfbfb3fe9e9e93ff2f2f23fe5e5e53feaeaea3ff1f1f13ff2f2f23f"/>
          <w:rFonts w:ascii="Courier New" w:hAnsi="Courier New" w:cs="Courier New"/>
          <w:sz w:val="28"/>
          <w:lang w:val="uk-UA"/>
        </w:rPr>
        <w:t xml:space="preserve"> category, </w:t>
      </w:r>
      <w:r w:rsidRPr="00E6043C">
        <w:rPr>
          <w:rStyle w:val="c8c8c83ff1f1f13ff5f5f53feeeeee3fe4e4e43fededed3ffbfbfb3fe9e9e93ff2f2f23fe5e5e53feaeaea3ff1f1f13ff2f2f23f"/>
          <w:rFonts w:ascii="Courier New" w:hAnsi="Courier New" w:cs="Courier New"/>
          <w:color w:val="4F81BD"/>
          <w:sz w:val="28"/>
          <w:lang w:val="uk-UA"/>
        </w:rPr>
        <w:t>const char*</w:t>
      </w:r>
      <w:r w:rsidRPr="00485AF1">
        <w:rPr>
          <w:rStyle w:val="c8c8c83ff1f1f13ff5f5f53feeeeee3fe4e4e43fededed3ffbfbfb3fe9e9e93ff2f2f23fe5e5e53feaeaea3ff1f1f13ff2f2f23f"/>
          <w:rFonts w:ascii="Courier New" w:hAnsi="Courier New" w:cs="Courier New"/>
          <w:sz w:val="28"/>
          <w:lang w:val="uk-UA"/>
        </w:rPr>
        <w:t xml:space="preserve"> locale);</w:t>
      </w:r>
    </w:p>
    <w:p w14:paraId="7D4C70F1" w14:textId="77777777" w:rsidR="005B3E44" w:rsidRPr="00485AF1" w:rsidRDefault="005B3E44">
      <w:pPr>
        <w:pStyle w:val="TextBody"/>
        <w:spacing w:after="0"/>
        <w:ind w:firstLine="426"/>
        <w:jc w:val="both"/>
        <w:rPr>
          <w:rFonts w:ascii="Times New Roman" w:hAnsi="Times New Roman" w:cs="Times New Roman"/>
        </w:rPr>
      </w:pPr>
      <w:r w:rsidRPr="00485AF1">
        <w:rPr>
          <w:rFonts w:ascii="Times New Roman" w:hAnsi="Times New Roman" w:cs="Times New Roman"/>
          <w:sz w:val="28"/>
          <w:lang w:val="uk-UA"/>
        </w:rPr>
        <w:t>Ця функція змінює поведінку стандартних функцій Cі для роботи з рядками у відповідності до локалі і категорії, причому категорії бувають:</w:t>
      </w:r>
    </w:p>
    <w:p w14:paraId="7895D0E6" w14:textId="77777777" w:rsidR="005B3E44" w:rsidRPr="00485AF1" w:rsidRDefault="005B3E44">
      <w:pPr>
        <w:pStyle w:val="TextBody"/>
        <w:tabs>
          <w:tab w:val="left" w:pos="2558"/>
        </w:tabs>
        <w:spacing w:after="0"/>
        <w:ind w:firstLine="426"/>
        <w:jc w:val="both"/>
        <w:rPr>
          <w:rFonts w:ascii="Times New Roman" w:hAnsi="Times New Roman" w:cs="Times New Roman"/>
        </w:rPr>
      </w:pPr>
      <w:r w:rsidRPr="00485AF1">
        <w:rPr>
          <w:rFonts w:ascii="Times New Roman" w:hAnsi="Times New Roman" w:cs="Times New Roman"/>
          <w:sz w:val="28"/>
          <w:lang w:val="uk-UA"/>
        </w:rPr>
        <w:t>LC_COLLATE - впливає на функції strcoll and strxfrm</w:t>
      </w:r>
    </w:p>
    <w:p w14:paraId="267BF16E" w14:textId="77777777" w:rsidR="005B3E44" w:rsidRPr="00485AF1" w:rsidRDefault="005B3E44">
      <w:pPr>
        <w:pStyle w:val="TextBody"/>
        <w:tabs>
          <w:tab w:val="left" w:pos="2558"/>
        </w:tabs>
        <w:spacing w:after="0"/>
        <w:ind w:firstLine="426"/>
        <w:jc w:val="both"/>
        <w:rPr>
          <w:rFonts w:ascii="Times New Roman" w:hAnsi="Times New Roman" w:cs="Times New Roman"/>
        </w:rPr>
      </w:pPr>
      <w:r w:rsidRPr="00485AF1">
        <w:rPr>
          <w:rFonts w:ascii="Times New Roman" w:hAnsi="Times New Roman" w:cs="Times New Roman"/>
          <w:sz w:val="28"/>
          <w:lang w:val="uk-UA"/>
        </w:rPr>
        <w:t>LC_CTYPE - впливає на функції з cctype, крім isdigit and isxdigit</w:t>
      </w:r>
    </w:p>
    <w:p w14:paraId="7BE9D5C2" w14:textId="77777777" w:rsidR="005B3E44" w:rsidRPr="00485AF1" w:rsidRDefault="005B3E44">
      <w:pPr>
        <w:pStyle w:val="TextBody"/>
        <w:tabs>
          <w:tab w:val="left" w:pos="2558"/>
        </w:tabs>
        <w:spacing w:after="0"/>
        <w:ind w:firstLine="426"/>
        <w:jc w:val="both"/>
        <w:rPr>
          <w:rFonts w:ascii="Times New Roman" w:hAnsi="Times New Roman" w:cs="Times New Roman"/>
        </w:rPr>
      </w:pPr>
      <w:r w:rsidRPr="00485AF1">
        <w:rPr>
          <w:rFonts w:ascii="Times New Roman" w:hAnsi="Times New Roman" w:cs="Times New Roman"/>
          <w:sz w:val="28"/>
          <w:lang w:val="uk-UA"/>
        </w:rPr>
        <w:t>LC_MONETARY - впливає на інформацію про грошові одиниці з функції localeconv.</w:t>
      </w:r>
    </w:p>
    <w:p w14:paraId="54BA7AA5" w14:textId="77777777" w:rsidR="005B3E44" w:rsidRPr="00485AF1" w:rsidRDefault="005B3E44">
      <w:pPr>
        <w:pStyle w:val="TextBody"/>
        <w:tabs>
          <w:tab w:val="left" w:pos="2558"/>
        </w:tabs>
        <w:spacing w:after="0"/>
        <w:ind w:firstLine="426"/>
        <w:jc w:val="both"/>
        <w:rPr>
          <w:rFonts w:ascii="Times New Roman" w:hAnsi="Times New Roman" w:cs="Times New Roman"/>
        </w:rPr>
      </w:pPr>
      <w:r w:rsidRPr="00485AF1">
        <w:rPr>
          <w:rFonts w:ascii="Times New Roman" w:hAnsi="Times New Roman" w:cs="Times New Roman"/>
          <w:sz w:val="28"/>
          <w:lang w:val="uk-UA"/>
        </w:rPr>
        <w:t>LC_NUMERIC - впливає на форматування чисел при вводі-виводі (зокрема, на десяткову кому) і включає LC_MONETARY</w:t>
      </w:r>
    </w:p>
    <w:p w14:paraId="10FFFFDC" w14:textId="77777777" w:rsidR="005B3E44" w:rsidRPr="00485AF1" w:rsidRDefault="005B3E44">
      <w:pPr>
        <w:pStyle w:val="TextBody"/>
        <w:tabs>
          <w:tab w:val="left" w:pos="2558"/>
        </w:tabs>
        <w:spacing w:after="0"/>
        <w:ind w:firstLine="426"/>
        <w:jc w:val="both"/>
        <w:rPr>
          <w:rFonts w:ascii="Times New Roman" w:hAnsi="Times New Roman" w:cs="Times New Roman"/>
        </w:rPr>
      </w:pPr>
      <w:r w:rsidRPr="00485AF1">
        <w:rPr>
          <w:rFonts w:ascii="Times New Roman" w:hAnsi="Times New Roman" w:cs="Times New Roman"/>
          <w:sz w:val="28"/>
          <w:lang w:val="uk-UA"/>
        </w:rPr>
        <w:t>LC_TIME - впливає на strftime</w:t>
      </w:r>
    </w:p>
    <w:p w14:paraId="48074E53" w14:textId="77777777" w:rsidR="005B3E44" w:rsidRPr="00485AF1" w:rsidRDefault="005B3E44">
      <w:pPr>
        <w:pStyle w:val="TextBody"/>
        <w:tabs>
          <w:tab w:val="left" w:pos="2558"/>
        </w:tabs>
        <w:spacing w:after="0"/>
        <w:ind w:firstLine="426"/>
        <w:jc w:val="both"/>
        <w:rPr>
          <w:rFonts w:ascii="Times New Roman" w:hAnsi="Times New Roman" w:cs="Times New Roman"/>
        </w:rPr>
      </w:pPr>
      <w:r w:rsidRPr="00485AF1">
        <w:rPr>
          <w:rFonts w:ascii="Times New Roman" w:hAnsi="Times New Roman" w:cs="Times New Roman"/>
          <w:sz w:val="28"/>
          <w:lang w:val="uk-UA"/>
        </w:rPr>
        <w:t>LC_ALL - включає все попереднє</w:t>
      </w:r>
    </w:p>
    <w:p w14:paraId="5B5490DB" w14:textId="77777777" w:rsidR="007B33A8" w:rsidRDefault="005B3E44">
      <w:pPr>
        <w:pStyle w:val="TextBody"/>
        <w:spacing w:after="0"/>
        <w:ind w:firstLine="426"/>
        <w:jc w:val="both"/>
        <w:rPr>
          <w:rFonts w:ascii="Times New Roman" w:hAnsi="Times New Roman" w:cs="Times New Roman"/>
          <w:sz w:val="28"/>
          <w:lang w:val="uk-UA"/>
        </w:rPr>
      </w:pPr>
      <w:r w:rsidRPr="00485AF1">
        <w:rPr>
          <w:rFonts w:ascii="Times New Roman" w:hAnsi="Times New Roman" w:cs="Times New Roman"/>
          <w:sz w:val="28"/>
          <w:lang w:val="uk-UA"/>
        </w:rPr>
        <w:t xml:space="preserve">Другий параметр - назва локалі - залежить </w:t>
      </w:r>
      <w:r w:rsidR="007B33A8">
        <w:rPr>
          <w:rFonts w:ascii="Times New Roman" w:hAnsi="Times New Roman" w:cs="Times New Roman"/>
          <w:sz w:val="28"/>
          <w:lang w:val="uk-UA"/>
        </w:rPr>
        <w:t>від ОС. Windows та Linux розуміють</w:t>
      </w:r>
      <w:r w:rsidRPr="00485AF1">
        <w:rPr>
          <w:rFonts w:ascii="Times New Roman" w:hAnsi="Times New Roman" w:cs="Times New Roman"/>
          <w:sz w:val="28"/>
          <w:lang w:val="uk-UA"/>
        </w:rPr>
        <w:t xml:space="preserve"> прості назви на кшталт "Ukrainian" чи "Russian"; іншим системам треба давати більш точні вказівки типу "uk_UA.cp1251" чи "en_US.utf8" (у форматі мова_країна.кодування).</w:t>
      </w:r>
    </w:p>
    <w:p w14:paraId="5645FF11" w14:textId="77777777" w:rsidR="007B33A8" w:rsidRDefault="005B3E44">
      <w:pPr>
        <w:pStyle w:val="TextBody"/>
        <w:spacing w:after="0"/>
        <w:ind w:firstLine="426"/>
        <w:jc w:val="both"/>
        <w:rPr>
          <w:rFonts w:ascii="Times New Roman" w:hAnsi="Times New Roman" w:cs="Times New Roman"/>
          <w:sz w:val="28"/>
          <w:lang w:val="uk-UA"/>
        </w:rPr>
      </w:pPr>
      <w:r w:rsidRPr="00485AF1">
        <w:rPr>
          <w:rFonts w:ascii="Times New Roman" w:hAnsi="Times New Roman" w:cs="Times New Roman"/>
          <w:sz w:val="28"/>
          <w:lang w:val="uk-UA"/>
        </w:rPr>
        <w:t>Для Cі++ була повністю перероблена бібліотека cctype (ctype.h), і тепер є бібліотека locale, що містить всі важливі функції з ctype і ще купу різних функцій.</w:t>
      </w:r>
    </w:p>
    <w:p w14:paraId="56572363" w14:textId="77777777" w:rsidR="005B3E44" w:rsidRPr="00485AF1" w:rsidRDefault="005B3E44">
      <w:pPr>
        <w:pStyle w:val="TextBody"/>
        <w:spacing w:after="0"/>
        <w:ind w:firstLine="426"/>
        <w:jc w:val="both"/>
        <w:rPr>
          <w:rFonts w:ascii="Times New Roman" w:hAnsi="Times New Roman" w:cs="Times New Roman"/>
          <w:lang w:val="uk-UA"/>
        </w:rPr>
      </w:pPr>
      <w:r w:rsidRPr="00485AF1">
        <w:rPr>
          <w:rFonts w:ascii="Times New Roman" w:hAnsi="Times New Roman" w:cs="Times New Roman"/>
          <w:sz w:val="28"/>
          <w:lang w:val="uk-UA"/>
        </w:rPr>
        <w:t xml:space="preserve">Крім того, в сучасних стандартах була додана підтримка юнікоду: </w:t>
      </w:r>
      <w:r w:rsidR="00A051EF">
        <w:rPr>
          <w:rFonts w:ascii="Times New Roman" w:hAnsi="Times New Roman" w:cs="Times New Roman"/>
          <w:sz w:val="28"/>
          <w:lang w:val="uk-UA"/>
        </w:rPr>
        <w:t>широкі</w:t>
      </w:r>
      <w:r w:rsidRPr="00485AF1">
        <w:rPr>
          <w:rFonts w:ascii="Times New Roman" w:hAnsi="Times New Roman" w:cs="Times New Roman"/>
          <w:sz w:val="28"/>
          <w:lang w:val="uk-UA"/>
        </w:rPr>
        <w:t xml:space="preserve"> символи (wchar_t), </w:t>
      </w:r>
      <w:r w:rsidR="00A051EF">
        <w:rPr>
          <w:rFonts w:ascii="Times New Roman" w:hAnsi="Times New Roman" w:cs="Times New Roman"/>
          <w:sz w:val="28"/>
          <w:lang w:val="uk-UA"/>
        </w:rPr>
        <w:t>широкі</w:t>
      </w:r>
      <w:r w:rsidRPr="00485AF1">
        <w:rPr>
          <w:rFonts w:ascii="Times New Roman" w:hAnsi="Times New Roman" w:cs="Times New Roman"/>
          <w:sz w:val="28"/>
          <w:lang w:val="uk-UA"/>
        </w:rPr>
        <w:t xml:space="preserve"> рядки (L"</w:t>
      </w:r>
      <w:r w:rsidRPr="00485AF1">
        <w:rPr>
          <w:rFonts w:ascii="Times New Roman" w:eastAsia="MS Mincho" w:hAnsi="Times New Roman" w:cs="Times New Roman"/>
          <w:lang w:val="uk-UA"/>
        </w:rPr>
        <w:t>日本語</w:t>
      </w:r>
      <w:r w:rsidRPr="00485AF1">
        <w:rPr>
          <w:rFonts w:ascii="Times New Roman" w:hAnsi="Times New Roman" w:cs="Times New Roman"/>
          <w:sz w:val="28"/>
          <w:lang w:val="uk-UA"/>
        </w:rPr>
        <w:t>" буде кодовано в wchar_t, а не в char), бібліотеки &lt;cwchar&gt; (wchar.h) та &lt;cwctype&gt; (wctype.h), класс std::wstring і т.д.</w:t>
      </w:r>
    </w:p>
    <w:p w14:paraId="67F5829A" w14:textId="77777777" w:rsidR="005B3E44" w:rsidRPr="00485AF1" w:rsidRDefault="005B3E44">
      <w:pPr>
        <w:pStyle w:val="TextBody"/>
        <w:spacing w:after="0"/>
        <w:ind w:firstLine="426"/>
        <w:jc w:val="both"/>
        <w:rPr>
          <w:rFonts w:ascii="Times New Roman" w:hAnsi="Times New Roman" w:cs="Times New Roman"/>
          <w:lang w:val="ru-RU"/>
        </w:rPr>
      </w:pPr>
      <w:r w:rsidRPr="00485AF1">
        <w:rPr>
          <w:rFonts w:ascii="Times New Roman" w:hAnsi="Times New Roman" w:cs="Times New Roman"/>
          <w:sz w:val="28"/>
          <w:lang w:val="uk-UA"/>
        </w:rPr>
        <w:t>На</w:t>
      </w:r>
      <w:r w:rsidR="007B33A8">
        <w:rPr>
          <w:rFonts w:ascii="Times New Roman" w:hAnsi="Times New Roman" w:cs="Times New Roman"/>
          <w:sz w:val="28"/>
          <w:lang w:val="uk-UA"/>
        </w:rPr>
        <w:t xml:space="preserve"> </w:t>
      </w:r>
      <w:r w:rsidRPr="00485AF1">
        <w:rPr>
          <w:rFonts w:ascii="Times New Roman" w:hAnsi="Times New Roman" w:cs="Times New Roman"/>
          <w:sz w:val="28"/>
          <w:lang w:val="uk-UA"/>
        </w:rPr>
        <w:t>жаль, при використанні старих версій Сі</w:t>
      </w:r>
      <w:r w:rsidR="007B33A8">
        <w:rPr>
          <w:rFonts w:ascii="Times New Roman" w:hAnsi="Times New Roman" w:cs="Times New Roman"/>
          <w:sz w:val="28"/>
          <w:lang w:val="uk-UA"/>
        </w:rPr>
        <w:t>,</w:t>
      </w:r>
      <w:r w:rsidRPr="00485AF1">
        <w:rPr>
          <w:rFonts w:ascii="Times New Roman" w:hAnsi="Times New Roman" w:cs="Times New Roman"/>
          <w:sz w:val="28"/>
          <w:lang w:val="uk-UA"/>
        </w:rPr>
        <w:t xml:space="preserve"> незважаючи на зміні в цій бібліотеці</w:t>
      </w:r>
      <w:r w:rsidR="007B33A8">
        <w:rPr>
          <w:rFonts w:ascii="Times New Roman" w:hAnsi="Times New Roman" w:cs="Times New Roman"/>
          <w:sz w:val="28"/>
          <w:lang w:val="uk-UA"/>
        </w:rPr>
        <w:t>,</w:t>
      </w:r>
      <w:r w:rsidRPr="00485AF1">
        <w:rPr>
          <w:rFonts w:ascii="Times New Roman" w:hAnsi="Times New Roman" w:cs="Times New Roman"/>
          <w:sz w:val="28"/>
          <w:lang w:val="uk-UA"/>
        </w:rPr>
        <w:t xml:space="preserve"> все одно можуть виникнути проблеми, тому краще користуватись свіжими компіляторами для уникнення цих проблем.</w:t>
      </w:r>
    </w:p>
    <w:p w14:paraId="50A02E87" w14:textId="77777777" w:rsidR="005B3E44" w:rsidRPr="00485AF1" w:rsidRDefault="005B3E44">
      <w:pPr>
        <w:pStyle w:val="TextBody"/>
        <w:spacing w:after="0"/>
        <w:ind w:firstLine="426"/>
        <w:jc w:val="both"/>
        <w:rPr>
          <w:rFonts w:ascii="Times New Roman" w:hAnsi="Times New Roman" w:cs="Times New Roman"/>
          <w:lang w:val="ru-RU"/>
        </w:rPr>
      </w:pPr>
      <w:r w:rsidRPr="00485AF1">
        <w:rPr>
          <w:rFonts w:ascii="Times New Roman" w:hAnsi="Times New Roman" w:cs="Times New Roman"/>
          <w:sz w:val="28"/>
          <w:lang w:val="uk-UA"/>
        </w:rPr>
        <w:t>Для того</w:t>
      </w:r>
      <w:r w:rsidR="007B33A8">
        <w:rPr>
          <w:rFonts w:ascii="Times New Roman" w:hAnsi="Times New Roman" w:cs="Times New Roman"/>
          <w:sz w:val="28"/>
          <w:lang w:val="uk-UA"/>
        </w:rPr>
        <w:t>,</w:t>
      </w:r>
      <w:r w:rsidRPr="00485AF1">
        <w:rPr>
          <w:rFonts w:ascii="Times New Roman" w:hAnsi="Times New Roman" w:cs="Times New Roman"/>
          <w:sz w:val="28"/>
          <w:lang w:val="uk-UA"/>
        </w:rPr>
        <w:t xml:space="preserve"> щоб встановити власну локаль корисно користуватись наступними автоматичними локалями</w:t>
      </w:r>
    </w:p>
    <w:p w14:paraId="2C25D00E" w14:textId="77777777" w:rsidR="005B3E44" w:rsidRPr="00485AF1" w:rsidRDefault="005B3E44">
      <w:pPr>
        <w:pStyle w:val="d1d1d13feeeeee3fe4e4e43fe5e5e53ff0f0f03fe6e6e63fe8e8e83fececec3feeeeee3fe5e5e53ff1f1f13fefefef3fe8e8e83ff1f1f13feaeaea3fe0e0e03f"/>
        <w:ind w:left="0" w:firstLine="426"/>
        <w:jc w:val="right"/>
        <w:rPr>
          <w:rFonts w:ascii="Times New Roman" w:hAnsi="Times New Roman" w:cs="Times New Roman"/>
        </w:rPr>
      </w:pPr>
      <w:r w:rsidRPr="00485AF1">
        <w:rPr>
          <w:rFonts w:ascii="Times New Roman" w:hAnsi="Times New Roman" w:cs="Times New Roman"/>
          <w:sz w:val="28"/>
          <w:lang w:val="uk-UA"/>
        </w:rPr>
        <w:t>Таблиця 1.4</w:t>
      </w:r>
    </w:p>
    <w:tbl>
      <w:tblPr>
        <w:tblW w:w="0" w:type="auto"/>
        <w:tblInd w:w="59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30"/>
        <w:gridCol w:w="5414"/>
      </w:tblGrid>
      <w:tr w:rsidR="005B3E44" w:rsidRPr="00485AF1" w14:paraId="6D426001" w14:textId="77777777"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1AB68DA" w14:textId="77777777" w:rsidR="005B3E44" w:rsidRPr="00485AF1" w:rsidRDefault="005B3E44">
            <w:pPr>
              <w:pStyle w:val="c7c7c73fe0e0e03fe3e3e33feeeeee3febebeb3feeeeee3fe2e2e23feeeeee3feaeaea3ff2f2f23fe0e0e03fe1e1e13febebeb3fe8e8e83ff6f6f63ffbfbfb3f"/>
              <w:ind w:firstLine="426"/>
              <w:jc w:val="both"/>
              <w:rPr>
                <w:rFonts w:ascii="Times New Roman" w:hAnsi="Times New Roman" w:cs="Times New Roman"/>
                <w:bCs w:val="0"/>
              </w:rPr>
            </w:pPr>
            <w:r w:rsidRPr="00485AF1">
              <w:rPr>
                <w:rFonts w:ascii="Times New Roman" w:hAnsi="Times New Roman" w:cs="Times New Roman"/>
                <w:b w:val="0"/>
                <w:bCs w:val="0"/>
                <w:sz w:val="28"/>
                <w:lang w:val="uk-UA"/>
              </w:rPr>
              <w:t>Ім’я локалі</w:t>
            </w:r>
          </w:p>
        </w:tc>
        <w:tc>
          <w:tcPr>
            <w:tcW w:w="541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E23CC6" w14:textId="77777777" w:rsidR="005B3E44" w:rsidRPr="00485AF1" w:rsidRDefault="005B3E44">
            <w:pPr>
              <w:pStyle w:val="c7c7c73fe0e0e03fe3e3e33feeeeee3febebeb3feeeeee3fe2e2e23feeeeee3feaeaea3ff2f2f23fe0e0e03fe1e1e13febebeb3fe8e8e83ff6f6f63ffbfbfb3f"/>
              <w:ind w:firstLine="426"/>
              <w:jc w:val="both"/>
              <w:rPr>
                <w:rFonts w:ascii="Times New Roman" w:hAnsi="Times New Roman" w:cs="Times New Roman"/>
                <w:bCs w:val="0"/>
              </w:rPr>
            </w:pPr>
            <w:r w:rsidRPr="00485AF1">
              <w:rPr>
                <w:rFonts w:ascii="Times New Roman" w:hAnsi="Times New Roman" w:cs="Times New Roman"/>
                <w:b w:val="0"/>
                <w:bCs w:val="0"/>
                <w:sz w:val="28"/>
                <w:lang w:val="uk-UA"/>
              </w:rPr>
              <w:t>Опис локалі</w:t>
            </w:r>
          </w:p>
        </w:tc>
      </w:tr>
      <w:tr w:rsidR="005B3E44" w:rsidRPr="00485AF1" w14:paraId="5C5D42F9" w14:textId="77777777"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669EBAB" w14:textId="77777777" w:rsidR="005B3E44" w:rsidRPr="00485AF1" w:rsidRDefault="005B3E44">
            <w:pPr>
              <w:pStyle w:val="d1d1d13feeeeee3fe4e4e43fe5e5e53ff0f0f03fe6e6e63fe8e8e83fececec3feeeeee3fe5e5e53ff2f2f23fe0e0e03fe1e1e13febebeb3fe8e8e83ff6f6f63ffbfbfb3f"/>
              <w:ind w:firstLine="426"/>
              <w:jc w:val="both"/>
              <w:rPr>
                <w:rFonts w:ascii="Times New Roman" w:hAnsi="Times New Roman" w:cs="Times New Roman"/>
              </w:rPr>
            </w:pPr>
            <w:r w:rsidRPr="00485AF1">
              <w:rPr>
                <w:rStyle w:val="c8c8c83ff1f1f13ff5f5f53feeeeee3fe4e4e43fededed3ffbfbfb3fe9e9e93ff2f2f23fe5e5e53feaeaea3ff1f1f13ff2f2f23f"/>
                <w:rFonts w:ascii="Times New Roman" w:hAnsi="Times New Roman" w:cs="Times New Roman"/>
                <w:sz w:val="28"/>
                <w:lang w:val="uk-UA"/>
              </w:rPr>
              <w:t>"C"</w:t>
            </w:r>
          </w:p>
        </w:tc>
        <w:tc>
          <w:tcPr>
            <w:tcW w:w="541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82C8C7" w14:textId="77777777" w:rsidR="005B3E44" w:rsidRPr="00485AF1" w:rsidRDefault="005B3E44">
            <w:pPr>
              <w:pStyle w:val="d1d1d13feeeeee3fe4e4e43fe5e5e53ff0f0f03fe6e6e63fe8e8e83fececec3feeeeee3fe5e5e53ff2f2f23fe0e0e03fe1e1e13febebeb3fe8e8e83ff6f6f63ffbfbfb3f"/>
              <w:ind w:firstLine="426"/>
              <w:jc w:val="both"/>
              <w:rPr>
                <w:rFonts w:ascii="Times New Roman" w:hAnsi="Times New Roman" w:cs="Times New Roman"/>
              </w:rPr>
            </w:pPr>
            <w:r w:rsidRPr="00485AF1">
              <w:rPr>
                <w:rFonts w:ascii="Times New Roman" w:hAnsi="Times New Roman" w:cs="Times New Roman"/>
                <w:sz w:val="28"/>
                <w:lang w:val="uk-UA"/>
              </w:rPr>
              <w:t xml:space="preserve">Мінімальна локаль "C" </w:t>
            </w:r>
          </w:p>
        </w:tc>
      </w:tr>
      <w:tr w:rsidR="005B3E44" w:rsidRPr="003C12DD" w14:paraId="0A7CB1D6" w14:textId="77777777">
        <w:trPr>
          <w:trHeight w:val="416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DF2BA5" w14:textId="77777777" w:rsidR="005B3E44" w:rsidRPr="00485AF1" w:rsidRDefault="005B3E44">
            <w:pPr>
              <w:pStyle w:val="d1d1d13feeeeee3fe4e4e43fe5e5e53ff0f0f03fe6e6e63fe8e8e83fececec3feeeeee3fe5e5e53ff2f2f23fe0e0e03fe1e1e13febebeb3fe8e8e83ff6f6f63ffbfbfb3f"/>
              <w:ind w:firstLine="426"/>
              <w:jc w:val="both"/>
              <w:rPr>
                <w:rFonts w:ascii="Times New Roman" w:hAnsi="Times New Roman" w:cs="Times New Roman"/>
              </w:rPr>
            </w:pPr>
            <w:r w:rsidRPr="00485AF1">
              <w:rPr>
                <w:rStyle w:val="c8c8c83ff1f1f13ff5f5f53feeeeee3fe4e4e43fededed3ffbfbfb3fe9e9e93ff2f2f23fe5e5e53feaeaea3ff1f1f13ff2f2f23f"/>
                <w:rFonts w:ascii="Times New Roman" w:hAnsi="Times New Roman" w:cs="Times New Roman"/>
                <w:sz w:val="28"/>
                <w:lang w:val="uk-UA"/>
              </w:rPr>
              <w:lastRenderedPageBreak/>
              <w:t>""</w:t>
            </w:r>
          </w:p>
        </w:tc>
        <w:tc>
          <w:tcPr>
            <w:tcW w:w="541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C99FC9C" w14:textId="77777777" w:rsidR="005B3E44" w:rsidRPr="00485AF1" w:rsidRDefault="005B3E44">
            <w:pPr>
              <w:pStyle w:val="d1d1d13feeeeee3fe4e4e43fe5e5e53ff0f0f03fe6e6e63fe8e8e83fececec3feeeeee3fe5e5e53ff2f2f23fe0e0e03fe1e1e13febebeb3fe8e8e83ff6f6f63ffbfbfb3f"/>
              <w:ind w:firstLine="426"/>
              <w:jc w:val="both"/>
              <w:rPr>
                <w:rFonts w:ascii="Times New Roman" w:hAnsi="Times New Roman" w:cs="Times New Roman"/>
                <w:lang w:val="ru-RU"/>
              </w:rPr>
            </w:pPr>
            <w:r w:rsidRPr="00485AF1">
              <w:rPr>
                <w:rFonts w:ascii="Times New Roman" w:hAnsi="Times New Roman" w:cs="Times New Roman"/>
                <w:sz w:val="28"/>
                <w:lang w:val="uk-UA"/>
              </w:rPr>
              <w:t>Локаль</w:t>
            </w:r>
            <w:r w:rsidR="007B33A8">
              <w:rPr>
                <w:rFonts w:ascii="Times New Roman" w:hAnsi="Times New Roman" w:cs="Times New Roman"/>
                <w:sz w:val="28"/>
                <w:lang w:val="uk-UA"/>
              </w:rPr>
              <w:t>,</w:t>
            </w:r>
            <w:r w:rsidRPr="00485AF1">
              <w:rPr>
                <w:rFonts w:ascii="Times New Roman" w:hAnsi="Times New Roman" w:cs="Times New Roman"/>
                <w:sz w:val="28"/>
                <w:lang w:val="uk-UA"/>
              </w:rPr>
              <w:t xml:space="preserve"> яка прописана в системі</w:t>
            </w:r>
          </w:p>
        </w:tc>
      </w:tr>
    </w:tbl>
    <w:p w14:paraId="6CBF1074" w14:textId="77777777" w:rsidR="005B3E44" w:rsidRPr="00E6043C" w:rsidRDefault="005B3E44">
      <w:pPr>
        <w:pStyle w:val="c7c7c73fe0e0e03fe3e3e33feeeeee3febebeb3feeeeee3fe2e2e23feeeeee3feaeaea3f3"/>
        <w:spacing w:before="0" w:after="0"/>
        <w:ind w:firstLine="426"/>
        <w:jc w:val="both"/>
        <w:rPr>
          <w:rFonts w:ascii="Times New Roman" w:cs="Times New Roman"/>
          <w:b w:val="0"/>
          <w:bCs w:val="0"/>
          <w:szCs w:val="24"/>
          <w:lang w:val="uk-UA"/>
        </w:rPr>
      </w:pPr>
      <w:r w:rsidRPr="00E6043C">
        <w:rPr>
          <w:rFonts w:ascii="Times New Roman" w:cs="Times New Roman"/>
          <w:b w:val="0"/>
          <w:bCs w:val="0"/>
          <w:szCs w:val="24"/>
          <w:lang w:val="uk-UA"/>
        </w:rPr>
        <w:t>Приклад</w:t>
      </w:r>
      <w:r w:rsidRPr="00E6043C">
        <w:rPr>
          <w:rFonts w:ascii="Times New Roman" w:cs="Times New Roman"/>
          <w:b w:val="0"/>
          <w:bCs w:val="0"/>
          <w:szCs w:val="24"/>
          <w:lang w:val="uk-UA"/>
        </w:rPr>
        <w:t>:</w:t>
      </w:r>
    </w:p>
    <w:p w14:paraId="78E7330D" w14:textId="77777777" w:rsidR="000B3B24" w:rsidRPr="000B3B24" w:rsidRDefault="000B3B24" w:rsidP="000B3B24">
      <w:pPr>
        <w:pStyle w:val="d2d2d23fe5e5e53feaeaea3ff1f1f13ff2f2f23fe2e2e23fe7e7e73fe0e0e03fe4e4e43fe0e0e03fededed3fededed3feeeeee3fececec3ff4f4f43feeeeee3ff0f0f03fececec3fe0e0e03ff2f2f23fe5e5e53f"/>
        <w:ind w:firstLine="426"/>
        <w:jc w:val="both"/>
        <w:rPr>
          <w:rFonts w:ascii="Courier New" w:hAnsi="Courier New" w:cs="Courier New"/>
        </w:rPr>
      </w:pPr>
      <w:r w:rsidRPr="000B3B24">
        <w:rPr>
          <w:rStyle w:val="Quotation"/>
          <w:rFonts w:ascii="Courier New" w:hAnsi="Courier New" w:cs="Courier New"/>
          <w:iCs w:val="0"/>
          <w:lang w:val="uk-UA"/>
        </w:rPr>
        <w:t>/* setlocale example */</w:t>
      </w:r>
    </w:p>
    <w:p w14:paraId="589E7A86" w14:textId="77777777" w:rsidR="000B3B24" w:rsidRPr="000B3B24" w:rsidRDefault="000B3B24" w:rsidP="000B3B24">
      <w:pPr>
        <w:pStyle w:val="d2d2d23fe5e5e53feaeaea3ff1f1f13ff2f2f23fe2e2e23fe7e7e73fe0e0e03fe4e4e43fe0e0e03fededed3fededed3feeeeee3fececec3ff4f4f43feeeeee3ff0f0f03fececec3fe0e0e03ff2f2f23fe5e5e53f"/>
        <w:ind w:firstLine="426"/>
        <w:jc w:val="both"/>
        <w:rPr>
          <w:rFonts w:ascii="Courier New" w:hAnsi="Courier New" w:cs="Courier New"/>
        </w:rPr>
      </w:pPr>
      <w:r w:rsidRPr="000B3B24">
        <w:rPr>
          <w:rStyle w:val="3f3f3f3f3f3f3f3f3f3f3f3f3f3f3f3f3f3f3f3f3f3f3f3f3f3f3f3f3f3f3f3f3f3f3f3f3f3f3f3f3f3f3f3f"/>
          <w:rFonts w:ascii="Courier New" w:hAnsi="Courier New" w:cs="Courier New"/>
          <w:lang w:val="uk-UA"/>
        </w:rPr>
        <w:t>#</w:t>
      </w:r>
      <w:r w:rsidRPr="00E6043C">
        <w:rPr>
          <w:rStyle w:val="3f3f3f3f3f3f3f3f3f3f3f3f3f3f3f3f3f3f3f3f3f3f3f3f3f3f3f3f3f3f3f3f3f3f3f3f3f3f3f3f3f3f3f3f"/>
          <w:rFonts w:ascii="Courier New" w:hAnsi="Courier New" w:cs="Courier New"/>
          <w:color w:val="4F81BD"/>
          <w:lang w:val="uk-UA"/>
        </w:rPr>
        <w:t>include</w:t>
      </w:r>
      <w:r w:rsidRPr="000B3B24">
        <w:rPr>
          <w:rStyle w:val="3f3f3f3f3f3f3f3f3f3f3f3f3f3f3f3f3f3f3f3f3f3f3f3f3f3f3f3f3f3f3f3f3f3f3f3f3f3f3f3f3f3f3f3f"/>
          <w:rFonts w:ascii="Courier New" w:hAnsi="Courier New" w:cs="Courier New"/>
          <w:lang w:val="uk-UA"/>
        </w:rPr>
        <w:t xml:space="preserve"> &lt;stdio.h&gt;      </w:t>
      </w:r>
      <w:r w:rsidRPr="000B3B24">
        <w:rPr>
          <w:rStyle w:val="Quotation"/>
          <w:rFonts w:ascii="Courier New" w:hAnsi="Courier New" w:cs="Courier New"/>
          <w:iCs w:val="0"/>
          <w:lang w:val="uk-UA"/>
        </w:rPr>
        <w:t>/* printf */</w:t>
      </w:r>
    </w:p>
    <w:p w14:paraId="52CF49CF" w14:textId="77777777" w:rsidR="000B3B24" w:rsidRPr="000B3B24" w:rsidRDefault="000B3B24" w:rsidP="000B3B24">
      <w:pPr>
        <w:pStyle w:val="d2d2d23fe5e5e53feaeaea3ff1f1f13ff2f2f23fe2e2e23fe7e7e73fe0e0e03fe4e4e43fe0e0e03fededed3fededed3feeeeee3fececec3ff4f4f43feeeeee3ff0f0f03fececec3fe0e0e03ff2f2f23fe5e5e53f"/>
        <w:ind w:firstLine="426"/>
        <w:jc w:val="both"/>
        <w:rPr>
          <w:rFonts w:ascii="Courier New" w:hAnsi="Courier New" w:cs="Courier New"/>
        </w:rPr>
      </w:pPr>
      <w:r w:rsidRPr="000B3B24">
        <w:rPr>
          <w:rStyle w:val="3f3f3f3f3f3f3f3f3f3f3f3f3f3f3f3f3f3f3f3f3f3f3f3f3f3f3f3f3f3f3f3f3f3f3f3f3f3f3f3f3f3f3f3f"/>
          <w:rFonts w:ascii="Courier New" w:hAnsi="Courier New" w:cs="Courier New"/>
          <w:lang w:val="uk-UA"/>
        </w:rPr>
        <w:t>#</w:t>
      </w:r>
      <w:r w:rsidRPr="00E6043C">
        <w:rPr>
          <w:rStyle w:val="3f3f3f3f3f3f3f3f3f3f3f3f3f3f3f3f3f3f3f3f3f3f3f3f3f3f3f3f3f3f3f3f3f3f3f3f3f3f3f3f3f3f3f3f"/>
          <w:rFonts w:ascii="Courier New" w:hAnsi="Courier New" w:cs="Courier New"/>
          <w:color w:val="4F81BD"/>
          <w:lang w:val="uk-UA"/>
        </w:rPr>
        <w:t>include</w:t>
      </w:r>
      <w:r w:rsidRPr="000B3B24">
        <w:rPr>
          <w:rStyle w:val="3f3f3f3f3f3f3f3f3f3f3f3f3f3f3f3f3f3f3f3f3f3f3f3f3f3f3f3f3f3f3f3f3f3f3f3f3f3f3f3f3f3f3f3f"/>
          <w:rFonts w:ascii="Courier New" w:hAnsi="Courier New" w:cs="Courier New"/>
          <w:lang w:val="uk-UA"/>
        </w:rPr>
        <w:t xml:space="preserve"> &lt;locale.h&gt;     </w:t>
      </w:r>
      <w:r w:rsidRPr="000B3B24">
        <w:rPr>
          <w:rStyle w:val="Quotation"/>
          <w:rFonts w:ascii="Courier New" w:hAnsi="Courier New" w:cs="Courier New"/>
          <w:iCs w:val="0"/>
          <w:lang w:val="uk-UA"/>
        </w:rPr>
        <w:t>/* struct lconv, setlocale, localeconv */</w:t>
      </w:r>
    </w:p>
    <w:p w14:paraId="754F6FF3" w14:textId="77777777" w:rsidR="000B3B24" w:rsidRPr="000B3B24" w:rsidRDefault="000B3B24" w:rsidP="000B3B24">
      <w:pPr>
        <w:pStyle w:val="d2d2d23fe5e5e53feaeaea3ff1f1f13ff2f2f23fe2e2e23fe7e7e73fe0e0e03fe4e4e43fe0e0e03fededed3fededed3feeeeee3fececec3ff4f4f43feeeeee3ff0f0f03fececec3fe0e0e03ff2f2f23fe5e5e53f"/>
        <w:ind w:firstLine="426"/>
        <w:jc w:val="both"/>
        <w:rPr>
          <w:rFonts w:ascii="Courier New" w:hAnsi="Courier New" w:cs="Courier New"/>
          <w:lang w:val="uk-UA"/>
        </w:rPr>
      </w:pPr>
    </w:p>
    <w:p w14:paraId="0386B0BF" w14:textId="77777777" w:rsidR="000B3B24" w:rsidRPr="000B3B24" w:rsidRDefault="000B3B24" w:rsidP="000B3B24">
      <w:pPr>
        <w:pStyle w:val="d2d2d23fe5e5e53feaeaea3ff1f1f13ff2f2f23fe2e2e23fe7e7e73fe0e0e03fe4e4e43fe0e0e03fededed3fededed3feeeeee3fececec3ff4f4f43feeeeee3ff0f0f03fececec3fe0e0e03ff2f2f23fe5e5e53f"/>
        <w:ind w:firstLine="426"/>
        <w:jc w:val="both"/>
        <w:rPr>
          <w:rFonts w:ascii="Courier New" w:hAnsi="Courier New" w:cs="Courier New"/>
        </w:rPr>
      </w:pPr>
      <w:r w:rsidRPr="00E6043C">
        <w:rPr>
          <w:rStyle w:val="3f3f3f3f3f3f3f3f3f3f3f3f3f3f3f3f3f3f3f3f3f3f3f3f3f3f3f3f3f3f3f3f3f3f3f3f3f3f3f3f"/>
          <w:rFonts w:ascii="Courier New" w:hAnsi="Courier New" w:cs="Courier New"/>
          <w:i w:val="0"/>
          <w:iCs w:val="0"/>
          <w:color w:val="4F81BD"/>
          <w:lang w:val="uk-UA"/>
        </w:rPr>
        <w:t>int</w:t>
      </w:r>
      <w:r w:rsidRPr="000B3B24">
        <w:rPr>
          <w:rStyle w:val="c8c8c83ff1f1f13ff5f5f53feeeeee3fe4e4e43fededed3ffbfbfb3fe9e9e93ff2f2f23fe5e5e53feaeaea3ff1f1f13ff2f2f23f"/>
          <w:rFonts w:ascii="Courier New" w:hAnsi="Courier New" w:cs="Courier New"/>
          <w:lang w:val="uk-UA"/>
        </w:rPr>
        <w:t xml:space="preserve"> main ()</w:t>
      </w:r>
    </w:p>
    <w:p w14:paraId="61373F6A" w14:textId="77777777" w:rsidR="000B3B24" w:rsidRPr="000B3B24" w:rsidRDefault="000B3B24" w:rsidP="000B3B24">
      <w:pPr>
        <w:pStyle w:val="d2d2d23fe5e5e53feaeaea3ff1f1f13ff2f2f23fe2e2e23fe7e7e73fe0e0e03fe4e4e43fe0e0e03fededed3fededed3feeeeee3fececec3ff4f4f43feeeeee3ff0f0f03fececec3fe0e0e03ff2f2f23fe5e5e53f"/>
        <w:ind w:firstLine="426"/>
        <w:jc w:val="both"/>
        <w:rPr>
          <w:rFonts w:ascii="Courier New" w:hAnsi="Courier New" w:cs="Courier New"/>
        </w:rPr>
      </w:pPr>
      <w:r w:rsidRPr="000B3B24">
        <w:rPr>
          <w:rStyle w:val="c8c8c83ff1f1f13ff5f5f53feeeeee3fe4e4e43fededed3ffbfbfb3fe9e9e93ff2f2f23fe5e5e53feaeaea3ff1f1f13ff2f2f23f"/>
          <w:rFonts w:ascii="Courier New" w:hAnsi="Courier New" w:cs="Courier New"/>
          <w:lang w:val="uk-UA"/>
        </w:rPr>
        <w:t>{</w:t>
      </w:r>
    </w:p>
    <w:p w14:paraId="1F88AFE9" w14:textId="77777777" w:rsidR="000B3B24" w:rsidRPr="000B3B24" w:rsidRDefault="000B3B24" w:rsidP="000B3B24">
      <w:pPr>
        <w:pStyle w:val="d2d2d23fe5e5e53feaeaea3ff1f1f13ff2f2f23fe2e2e23fe7e7e73fe0e0e03fe4e4e43fe0e0e03fededed3fededed3feeeeee3fececec3ff4f4f43feeeeee3ff0f0f03fececec3fe0e0e03ff2f2f23fe5e5e53f"/>
        <w:ind w:firstLine="426"/>
        <w:jc w:val="both"/>
        <w:rPr>
          <w:rFonts w:ascii="Courier New" w:hAnsi="Courier New" w:cs="Courier New"/>
        </w:rPr>
      </w:pPr>
      <w:r w:rsidRPr="000B3B24">
        <w:rPr>
          <w:rStyle w:val="c8c8c83ff1f1f13ff5f5f53feeeeee3fe4e4e43fededed3ffbfbfb3fe9e9e93ff2f2f23fe5e5e53feaeaea3ff1f1f13ff2f2f23f"/>
          <w:rFonts w:ascii="Courier New" w:hAnsi="Courier New" w:cs="Courier New"/>
          <w:lang w:eastAsia="uk-UA"/>
        </w:rPr>
        <w:t xml:space="preserve">    </w:t>
      </w:r>
      <w:r w:rsidRPr="000B3B24">
        <w:rPr>
          <w:rStyle w:val="c8c8c83ff1f1f13ff5f5f53feeeeee3fe4e4e43fededed3ffbfbfb3fe9e9e93ff2f2f23fe5e5e53feaeaea3ff1f1f13ff2f2f23f"/>
          <w:rFonts w:ascii="Courier New" w:hAnsi="Courier New" w:cs="Courier New"/>
          <w:lang w:val="uk-UA"/>
        </w:rPr>
        <w:t>printf (</w:t>
      </w:r>
      <w:r w:rsidRPr="000B3B24">
        <w:rPr>
          <w:rStyle w:val="c2c2c23fe2e2e23feeeeee3fe4e4e43fefefef3feeeeee3febebeb3ffcfcfc3fe7e7e73feeeeee3fe2e2e23fe0e0e03ff2f2f23fe5e5e53febebeb3fffffff3f"/>
          <w:rFonts w:ascii="Courier New" w:hAnsi="Courier New" w:cs="Courier New"/>
          <w:lang w:val="uk-UA"/>
        </w:rPr>
        <w:t>"Locale is: %s\n"</w:t>
      </w:r>
      <w:r w:rsidRPr="000B3B24">
        <w:rPr>
          <w:rStyle w:val="c8c8c83ff1f1f13ff5f5f53feeeeee3fe4e4e43fededed3ffbfbfb3fe9e9e93ff2f2f23fe5e5e53feaeaea3ff1f1f13ff2f2f23f"/>
          <w:rFonts w:ascii="Courier New" w:hAnsi="Courier New" w:cs="Courier New"/>
          <w:lang w:val="uk-UA"/>
        </w:rPr>
        <w:t>, setlocale(LC_ALL,NULL) );</w:t>
      </w:r>
    </w:p>
    <w:p w14:paraId="59D12E6C" w14:textId="77777777" w:rsidR="000B3B24" w:rsidRPr="00E95DBE" w:rsidRDefault="000B3B24" w:rsidP="000B3B24">
      <w:pPr>
        <w:pStyle w:val="d2d2d23fe5e5e53feaeaea3ff1f1f13ff2f2f23fe2e2e23fe7e7e73fe0e0e03fe4e4e43fe0e0e03fededed3fededed3feeeeee3fececec3ff4f4f43feeeeee3ff0f0f03fececec3fe0e0e03ff2f2f23fe5e5e53f"/>
        <w:ind w:firstLine="426"/>
        <w:jc w:val="both"/>
        <w:rPr>
          <w:rFonts w:ascii="Courier New" w:hAnsi="Courier New" w:cs="Courier New"/>
          <w:b/>
        </w:rPr>
      </w:pPr>
      <w:r w:rsidRPr="000B3B24">
        <w:rPr>
          <w:rStyle w:val="c8c8c83ff1f1f13ff5f5f53feeeeee3fe4e4e43fededed3ffbfbfb3fe9e9e93ff2f2f23fe5e5e53feaeaea3ff1f1f13ff2f2f23f"/>
          <w:rFonts w:ascii="Courier New" w:hAnsi="Courier New" w:cs="Courier New"/>
          <w:lang w:eastAsia="uk-UA"/>
        </w:rPr>
        <w:t xml:space="preserve">    </w:t>
      </w:r>
      <w:r w:rsidRPr="00E95DBE">
        <w:rPr>
          <w:rStyle w:val="c8c8c83ff1f1f13ff5f5f53feeeeee3fe4e4e43fededed3ffbfbfb3fe9e9e93ff2f2f23fe5e5e53feaeaea3ff1f1f13ff2f2f23f"/>
          <w:rFonts w:ascii="Courier New" w:hAnsi="Courier New" w:cs="Courier New"/>
          <w:b/>
          <w:lang w:val="uk-UA"/>
        </w:rPr>
        <w:t>setlocale (LC_ALL,</w:t>
      </w:r>
      <w:r w:rsidRPr="00E95DBE">
        <w:rPr>
          <w:rStyle w:val="c2c2c23fe2e2e23feeeeee3fe4e4e43fefefef3feeeeee3febebeb3ffcfcfc3fe7e7e73feeeeee3fe2e2e23fe0e0e03ff2f2f23fe5e5e53febebeb3fffffff3f"/>
          <w:rFonts w:ascii="Courier New" w:hAnsi="Courier New" w:cs="Courier New"/>
          <w:b/>
          <w:lang w:val="uk-UA"/>
        </w:rPr>
        <w:t>""</w:t>
      </w:r>
      <w:r w:rsidRPr="00E95DBE">
        <w:rPr>
          <w:rStyle w:val="c8c8c83ff1f1f13ff5f5f53feeeeee3fe4e4e43fededed3ffbfbfb3fe9e9e93ff2f2f23fe5e5e53feaeaea3ff1f1f13ff2f2f23f"/>
          <w:rFonts w:ascii="Courier New" w:hAnsi="Courier New" w:cs="Courier New"/>
          <w:b/>
          <w:lang w:val="uk-UA"/>
        </w:rPr>
        <w:t>);</w:t>
      </w:r>
    </w:p>
    <w:p w14:paraId="48EEC897" w14:textId="77777777" w:rsidR="000B3B24" w:rsidRPr="00E95DBE" w:rsidRDefault="000B3B24" w:rsidP="000B3B24">
      <w:pPr>
        <w:pStyle w:val="d2d2d23fe5e5e53feaeaea3ff1f1f13ff2f2f23fe2e2e23fe7e7e73fe0e0e03fe4e4e43fe0e0e03fededed3fededed3feeeeee3fececec3ff4f4f43feeeeee3ff0f0f03fececec3fe0e0e03ff2f2f23fe5e5e53f"/>
        <w:ind w:firstLine="426"/>
        <w:jc w:val="both"/>
        <w:rPr>
          <w:rFonts w:ascii="Courier New" w:hAnsi="Courier New" w:cs="Courier New"/>
          <w:b/>
        </w:rPr>
      </w:pPr>
      <w:r w:rsidRPr="00E95DBE">
        <w:rPr>
          <w:rStyle w:val="c8c8c83ff1f1f13ff5f5f53feeeeee3fe4e4e43fededed3ffbfbfb3fe9e9e93ff2f2f23fe5e5e53feaeaea3ff1f1f13ff2f2f23f"/>
          <w:rFonts w:ascii="Courier New" w:hAnsi="Courier New" w:cs="Courier New"/>
          <w:b/>
          <w:lang w:eastAsia="uk-UA"/>
        </w:rPr>
        <w:t xml:space="preserve">    </w:t>
      </w:r>
      <w:r w:rsidRPr="00E95DBE">
        <w:rPr>
          <w:rStyle w:val="Quotation"/>
          <w:rFonts w:ascii="Courier New" w:hAnsi="Courier New" w:cs="Courier New"/>
          <w:b/>
          <w:iCs w:val="0"/>
          <w:lang w:val="uk-UA"/>
        </w:rPr>
        <w:t>struct lconv *</w:t>
      </w:r>
      <w:r w:rsidRPr="00E95DBE">
        <w:rPr>
          <w:rStyle w:val="Quotation"/>
          <w:rFonts w:ascii="Courier New" w:hAnsi="Courier New" w:cs="Courier New"/>
          <w:b/>
          <w:iCs w:val="0"/>
        </w:rPr>
        <w:t>lc;</w:t>
      </w:r>
    </w:p>
    <w:p w14:paraId="0B921D27" w14:textId="77777777" w:rsidR="000B3B24" w:rsidRPr="00E95DBE" w:rsidRDefault="000B3B24" w:rsidP="000B3B24">
      <w:pPr>
        <w:pStyle w:val="d2d2d23fe5e5e53feaeaea3ff1f1f13ff2f2f23fe2e2e23fe7e7e73fe0e0e03fe4e4e43fe0e0e03fededed3fededed3feeeeee3fececec3ff4f4f43feeeeee3ff0f0f03fececec3fe0e0e03ff2f2f23fe5e5e53f"/>
        <w:ind w:firstLine="426"/>
        <w:jc w:val="both"/>
        <w:rPr>
          <w:rFonts w:ascii="Courier New" w:hAnsi="Courier New" w:cs="Courier New"/>
          <w:b/>
        </w:rPr>
      </w:pPr>
      <w:r w:rsidRPr="00E95DBE">
        <w:rPr>
          <w:rStyle w:val="c8c8c83ff1f1f13ff5f5f53feeeeee3fe4e4e43fededed3ffbfbfb3fe9e9e93ff2f2f23fe5e5e53feaeaea3ff1f1f13ff2f2f23f"/>
          <w:rFonts w:ascii="Courier New" w:hAnsi="Courier New" w:cs="Courier New"/>
          <w:b/>
          <w:lang w:eastAsia="uk-UA"/>
        </w:rPr>
        <w:t xml:space="preserve">    </w:t>
      </w:r>
      <w:r w:rsidRPr="00E95DBE">
        <w:rPr>
          <w:rStyle w:val="c8c8c83ff1f1f13ff5f5f53feeeeee3fe4e4e43fededed3ffbfbfb3fe9e9e93ff2f2f23fe5e5e53feaeaea3ff1f1f13ff2f2f23f"/>
          <w:rFonts w:ascii="Courier New" w:hAnsi="Courier New" w:cs="Courier New"/>
          <w:b/>
          <w:lang w:val="uk-UA"/>
        </w:rPr>
        <w:t>lc = localeconv ();</w:t>
      </w:r>
    </w:p>
    <w:p w14:paraId="7F7521E7" w14:textId="77777777" w:rsidR="000B3B24" w:rsidRPr="000B3B24" w:rsidRDefault="000B3B24" w:rsidP="000B3B24">
      <w:pPr>
        <w:pStyle w:val="d2d2d23fe5e5e53feaeaea3ff1f1f13ff2f2f23fe2e2e23fe7e7e73fe0e0e03fe4e4e43fe0e0e03fededed3fededed3feeeeee3fececec3ff4f4f43feeeeee3ff0f0f03fececec3fe0e0e03ff2f2f23fe5e5e53f"/>
        <w:ind w:firstLine="426"/>
        <w:jc w:val="both"/>
        <w:rPr>
          <w:rFonts w:ascii="Courier New" w:hAnsi="Courier New" w:cs="Courier New"/>
        </w:rPr>
      </w:pPr>
      <w:r w:rsidRPr="000B3B24">
        <w:rPr>
          <w:rStyle w:val="c8c8c83ff1f1f13ff5f5f53feeeeee3fe4e4e43fededed3ffbfbfb3fe9e9e93ff2f2f23fe5e5e53feaeaea3ff1f1f13ff2f2f23f"/>
          <w:rFonts w:ascii="Courier New" w:hAnsi="Courier New" w:cs="Courier New"/>
          <w:lang w:eastAsia="uk-UA"/>
        </w:rPr>
        <w:t xml:space="preserve">    </w:t>
      </w:r>
      <w:r w:rsidRPr="000B3B24">
        <w:rPr>
          <w:rStyle w:val="c8c8c83ff1f1f13ff5f5f53feeeeee3fe4e4e43fededed3ffbfbfb3fe9e9e93ff2f2f23fe5e5e53feaeaea3ff1f1f13ff2f2f23f"/>
          <w:rFonts w:ascii="Courier New" w:hAnsi="Courier New" w:cs="Courier New"/>
          <w:lang w:val="uk-UA"/>
        </w:rPr>
        <w:t>printf (</w:t>
      </w:r>
      <w:r w:rsidRPr="000B3B24">
        <w:rPr>
          <w:rStyle w:val="c2c2c23fe2e2e23feeeeee3fe4e4e43fefefef3feeeeee3febebeb3ffcfcfc3fe7e7e73feeeeee3fe2e2e23fe0e0e03ff2f2f23fe5e5e53febebeb3fffffff3f"/>
          <w:rFonts w:ascii="Courier New" w:hAnsi="Courier New" w:cs="Courier New"/>
          <w:lang w:val="uk-UA"/>
        </w:rPr>
        <w:t>"Currency symbol is: %s\n-\n"</w:t>
      </w:r>
      <w:r w:rsidRPr="000B3B24">
        <w:rPr>
          <w:rStyle w:val="c8c8c83ff1f1f13ff5f5f53feeeeee3fe4e4e43fededed3ffbfbfb3fe9e9e93ff2f2f23fe5e5e53feaeaea3ff1f1f13ff2f2f23f"/>
          <w:rFonts w:ascii="Courier New" w:hAnsi="Courier New" w:cs="Courier New"/>
          <w:lang w:val="uk-UA"/>
        </w:rPr>
        <w:t>,lc-&gt;currency_symbol);</w:t>
      </w:r>
    </w:p>
    <w:p w14:paraId="4BA298B9" w14:textId="77777777" w:rsidR="000B3B24" w:rsidRPr="00E95DBE" w:rsidRDefault="000B3B24" w:rsidP="000B3B24">
      <w:pPr>
        <w:pStyle w:val="d2d2d23fe5e5e53feaeaea3ff1f1f13ff2f2f23fe2e2e23fe7e7e73fe0e0e03fe4e4e43fe0e0e03fededed3fededed3feeeeee3fececec3ff4f4f43feeeeee3ff0f0f03fececec3fe0e0e03ff2f2f23fe5e5e53f"/>
        <w:ind w:firstLine="426"/>
        <w:jc w:val="both"/>
        <w:rPr>
          <w:rFonts w:ascii="Courier New" w:hAnsi="Courier New" w:cs="Courier New"/>
          <w:b/>
        </w:rPr>
      </w:pPr>
      <w:r w:rsidRPr="00E95DBE">
        <w:rPr>
          <w:rStyle w:val="c8c8c83ff1f1f13ff5f5f53feeeeee3fe4e4e43fededed3ffbfbfb3fe9e9e93ff2f2f23fe5e5e53feaeaea3ff1f1f13ff2f2f23f"/>
          <w:rFonts w:ascii="Courier New" w:hAnsi="Courier New" w:cs="Courier New"/>
          <w:b/>
          <w:lang w:eastAsia="uk-UA"/>
        </w:rPr>
        <w:t xml:space="preserve">    </w:t>
      </w:r>
      <w:r w:rsidRPr="00E95DBE">
        <w:rPr>
          <w:rStyle w:val="c8c8c83ff1f1f13ff5f5f53feeeeee3fe4e4e43fededed3ffbfbfb3fe9e9e93ff2f2f23fe5e5e53feaeaea3ff1f1f13ff2f2f23f"/>
          <w:rFonts w:ascii="Courier New" w:hAnsi="Courier New" w:cs="Courier New"/>
          <w:b/>
          <w:lang w:val="uk-UA"/>
        </w:rPr>
        <w:t>setlocale (LC_ALL,</w:t>
      </w:r>
      <w:r w:rsidRPr="00E95DBE">
        <w:rPr>
          <w:rStyle w:val="c2c2c23fe2e2e23feeeeee3fe4e4e43fefefef3feeeeee3febebeb3ffcfcfc3fe7e7e73feeeeee3fe2e2e23fe0e0e03ff2f2f23fe5e5e53febebeb3fffffff3f"/>
          <w:rFonts w:ascii="Courier New" w:hAnsi="Courier New" w:cs="Courier New"/>
          <w:b/>
          <w:lang w:val="uk-UA"/>
        </w:rPr>
        <w:t>"Ukrainain"</w:t>
      </w:r>
      <w:r w:rsidRPr="00E95DBE">
        <w:rPr>
          <w:rStyle w:val="c8c8c83ff1f1f13ff5f5f53feeeeee3fe4e4e43fededed3ffbfbfb3fe9e9e93ff2f2f23fe5e5e53feaeaea3ff1f1f13ff2f2f23f"/>
          <w:rFonts w:ascii="Courier New" w:hAnsi="Courier New" w:cs="Courier New"/>
          <w:b/>
          <w:lang w:val="uk-UA"/>
        </w:rPr>
        <w:t>);</w:t>
      </w:r>
    </w:p>
    <w:p w14:paraId="37C9CA26" w14:textId="77777777" w:rsidR="000B3B24" w:rsidRPr="000B3B24" w:rsidRDefault="000B3B24" w:rsidP="000B3B24">
      <w:pPr>
        <w:pStyle w:val="d2d2d23fe5e5e53feaeaea3ff1f1f13ff2f2f23fe2e2e23fe7e7e73fe0e0e03fe4e4e43fe0e0e03fededed3fededed3feeeeee3fececec3ff4f4f43feeeeee3ff0f0f03fececec3fe0e0e03ff2f2f23fe5e5e53f"/>
        <w:ind w:firstLine="426"/>
        <w:jc w:val="both"/>
        <w:rPr>
          <w:rFonts w:ascii="Courier New" w:hAnsi="Courier New" w:cs="Courier New"/>
        </w:rPr>
      </w:pPr>
      <w:r w:rsidRPr="000B3B24">
        <w:rPr>
          <w:rStyle w:val="c8c8c83ff1f1f13ff5f5f53feeeeee3fe4e4e43fededed3ffbfbfb3fe9e9e93ff2f2f23fe5e5e53feaeaea3ff1f1f13ff2f2f23f"/>
          <w:rFonts w:ascii="Courier New" w:hAnsi="Courier New" w:cs="Courier New"/>
          <w:lang w:eastAsia="uk-UA"/>
        </w:rPr>
        <w:t xml:space="preserve">    </w:t>
      </w:r>
      <w:r w:rsidRPr="000B3B24">
        <w:rPr>
          <w:rStyle w:val="c8c8c83ff1f1f13ff5f5f53feeeeee3fe4e4e43fededed3ffbfbfb3fe9e9e93ff2f2f23fe5e5e53feaeaea3ff1f1f13ff2f2f23f"/>
          <w:rFonts w:ascii="Courier New" w:hAnsi="Courier New" w:cs="Courier New"/>
          <w:lang w:val="uk-UA"/>
        </w:rPr>
        <w:t>printf (</w:t>
      </w:r>
      <w:r w:rsidRPr="000B3B24">
        <w:rPr>
          <w:rStyle w:val="c2c2c23fe2e2e23feeeeee3fe4e4e43fefefef3feeeeee3febebeb3ffcfcfc3fe7e7e73feeeeee3fe2e2e23fe0e0e03ff2f2f23fe5e5e53febebeb3fffffff3f"/>
          <w:rFonts w:ascii="Courier New" w:hAnsi="Courier New" w:cs="Courier New"/>
          <w:lang w:val="uk-UA"/>
        </w:rPr>
        <w:t>"наша валюта: %s\n-\n"</w:t>
      </w:r>
      <w:r w:rsidRPr="000B3B24">
        <w:rPr>
          <w:rStyle w:val="c8c8c83ff1f1f13ff5f5f53feeeeee3fe4e4e43fededed3ffbfbfb3fe9e9e93ff2f2f23fe5e5e53feaeaea3ff1f1f13ff2f2f23f"/>
          <w:rFonts w:ascii="Courier New" w:hAnsi="Courier New" w:cs="Courier New"/>
          <w:lang w:val="uk-UA"/>
        </w:rPr>
        <w:t>,lc-&gt;currency_symbol);</w:t>
      </w:r>
    </w:p>
    <w:p w14:paraId="535CDE95" w14:textId="77777777" w:rsidR="000B3B24" w:rsidRPr="000B3B24" w:rsidRDefault="000B3B24" w:rsidP="000B3B24">
      <w:pPr>
        <w:pStyle w:val="d2d2d23fe5e5e53feaeaea3ff1f1f13ff2f2f23fe2e2e23fe7e7e73fe0e0e03fe4e4e43fe0e0e03fededed3fededed3feeeeee3fececec3ff4f4f43feeeeee3ff0f0f03fececec3fe0e0e03ff2f2f23fe5e5e53f"/>
        <w:ind w:firstLine="426"/>
        <w:jc w:val="both"/>
        <w:rPr>
          <w:rFonts w:ascii="Courier New" w:hAnsi="Courier New" w:cs="Courier New"/>
        </w:rPr>
      </w:pPr>
      <w:r w:rsidRPr="000B3B24">
        <w:rPr>
          <w:rStyle w:val="c8c8c83ff1f1f13ff5f5f53feeeeee3fe4e4e43fededed3ffbfbfb3fe9e9e93ff2f2f23fe5e5e53feaeaea3ff1f1f13ff2f2f23f"/>
          <w:rFonts w:ascii="Courier New" w:hAnsi="Courier New" w:cs="Courier New"/>
          <w:lang w:eastAsia="uk-UA"/>
        </w:rPr>
        <w:t xml:space="preserve">  </w:t>
      </w:r>
      <w:r w:rsidRPr="00E6043C">
        <w:rPr>
          <w:rStyle w:val="3f3f3f3f3f3f3f3f3f3f3f3f3f3f3f3f3f3f3f3f3f3f3f3f3f3f3f3f3f3f3f3f3f3f3f3f3f3f3f3f"/>
          <w:rFonts w:ascii="Courier New" w:hAnsi="Courier New" w:cs="Courier New"/>
          <w:i w:val="0"/>
          <w:iCs w:val="0"/>
          <w:color w:val="4F81BD"/>
          <w:lang w:val="uk-UA"/>
        </w:rPr>
        <w:t>return</w:t>
      </w:r>
      <w:r w:rsidRPr="000B3B24">
        <w:rPr>
          <w:rStyle w:val="c8c8c83ff1f1f13ff5f5f53feeeeee3fe4e4e43fededed3ffbfbfb3fe9e9e93ff2f2f23fe5e5e53feaeaea3ff1f1f13ff2f2f23f"/>
          <w:rFonts w:ascii="Courier New" w:hAnsi="Courier New" w:cs="Courier New"/>
          <w:lang w:val="uk-UA"/>
        </w:rPr>
        <w:t xml:space="preserve"> 0;</w:t>
      </w:r>
    </w:p>
    <w:p w14:paraId="2CD3DE9C" w14:textId="77777777" w:rsidR="000B3B24" w:rsidRPr="000B3B24" w:rsidRDefault="000B3B24" w:rsidP="000B3B24">
      <w:pPr>
        <w:pStyle w:val="c7c7c73fe0e0e03fe3e3e33feeeeee3febebeb3feeeeee3fe2e2e23feeeeee3feaeaea3f3"/>
        <w:spacing w:before="0" w:after="0"/>
        <w:ind w:firstLine="426"/>
        <w:jc w:val="both"/>
        <w:rPr>
          <w:rFonts w:ascii="Courier New" w:hAnsi="Courier New" w:cs="Courier New"/>
          <w:b w:val="0"/>
          <w:bCs w:val="0"/>
          <w:szCs w:val="24"/>
          <w:lang w:val="uk-UA"/>
        </w:rPr>
      </w:pPr>
      <w:r w:rsidRPr="000B3B24">
        <w:rPr>
          <w:rStyle w:val="c8c8c83ff1f1f13ff5f5f53feeeeee3fe4e4e43fededed3ffbfbfb3fe9e9e93ff2f2f23fe5e5e53feaeaea3ff1f1f13ff2f2f23f"/>
          <w:rFonts w:ascii="Courier New" w:hAnsi="Courier New" w:cs="Courier New"/>
          <w:lang w:val="uk-UA"/>
        </w:rPr>
        <w:t>}</w:t>
      </w:r>
    </w:p>
    <w:p w14:paraId="570FD066" w14:textId="77777777" w:rsidR="005B3E44" w:rsidRPr="00E6043C" w:rsidRDefault="005B3E44">
      <w:pPr>
        <w:pStyle w:val="d2d2d23fe5e5e53feaeaea3ff1f1f13ff2f2f23fe2e2e23fe7e7e73fe0e0e03fe4e4e43fe0e0e03fededed3fededed3feeeeee3fececec3ff4f4f43feeeeee3ff0f0f03fececec3fe0e0e03ff2f2f23fe5e5e53f"/>
        <w:spacing w:line="288" w:lineRule="auto"/>
        <w:ind w:firstLine="426"/>
        <w:jc w:val="both"/>
        <w:rPr>
          <w:rFonts w:cs="Times New Roman"/>
          <w:lang w:val="uk-UA"/>
        </w:rPr>
      </w:pPr>
      <w:r w:rsidRPr="00E6043C">
        <w:rPr>
          <w:rFonts w:ascii="Times New Roman" w:cs="Times New Roman"/>
          <w:sz w:val="28"/>
          <w:lang w:val="uk-UA"/>
        </w:rPr>
        <w:t>За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допомогою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структури</w:t>
      </w:r>
      <w:r w:rsidRPr="00E6043C">
        <w:rPr>
          <w:rFonts w:ascii="Times New Roman" w:cs="Times New Roman"/>
          <w:sz w:val="28"/>
          <w:lang w:val="uk-UA"/>
        </w:rPr>
        <w:t xml:space="preserve"> lconv </w:t>
      </w:r>
      <w:r w:rsidRPr="00E6043C">
        <w:rPr>
          <w:rFonts w:ascii="Times New Roman" w:cs="Times New Roman"/>
          <w:sz w:val="28"/>
          <w:lang w:val="uk-UA"/>
        </w:rPr>
        <w:t>можна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також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змінювати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можливість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вводу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виводу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дійсних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чисел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у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форматі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крапки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чи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коми</w:t>
      </w:r>
      <w:r w:rsidRPr="00E6043C">
        <w:rPr>
          <w:rFonts w:ascii="Times New Roman" w:cs="Times New Roman"/>
          <w:sz w:val="28"/>
          <w:lang w:val="uk-UA"/>
        </w:rPr>
        <w:t xml:space="preserve">, </w:t>
      </w:r>
      <w:r w:rsidRPr="00E6043C">
        <w:rPr>
          <w:rFonts w:ascii="Times New Roman" w:cs="Times New Roman"/>
          <w:sz w:val="28"/>
          <w:lang w:val="uk-UA"/>
        </w:rPr>
        <w:t>параметри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виводу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часу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т</w:t>
      </w:r>
      <w:r w:rsidRPr="00E6043C">
        <w:rPr>
          <w:rFonts w:ascii="Times New Roman" w:cs="Times New Roman"/>
          <w:sz w:val="28"/>
          <w:lang w:val="uk-UA"/>
        </w:rPr>
        <w:t>.</w:t>
      </w:r>
      <w:r w:rsidRPr="00E6043C">
        <w:rPr>
          <w:rFonts w:ascii="Times New Roman" w:cs="Times New Roman"/>
          <w:sz w:val="28"/>
          <w:lang w:val="uk-UA"/>
        </w:rPr>
        <w:t>п</w:t>
      </w:r>
      <w:r w:rsidRPr="00E6043C">
        <w:rPr>
          <w:rFonts w:ascii="Times New Roman" w:cs="Times New Roman"/>
          <w:sz w:val="28"/>
          <w:lang w:val="uk-UA"/>
        </w:rPr>
        <w:t xml:space="preserve">., </w:t>
      </w:r>
      <w:r w:rsidRPr="00E6043C">
        <w:rPr>
          <w:rFonts w:ascii="Times New Roman" w:cs="Times New Roman"/>
          <w:sz w:val="28"/>
          <w:lang w:val="uk-UA"/>
        </w:rPr>
        <w:t>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функції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hyperlink r:id="rId120" w:history="1">
        <w:r w:rsidRPr="00E6043C">
          <w:rPr>
            <w:rStyle w:val="cfcfcf3ff0f0f03fe8e8e83fececec3fe5e5e53ff0f0f03f"/>
            <w:rFonts w:ascii="Times New Roman" w:cs="Times New Roman"/>
            <w:sz w:val="28"/>
            <w:lang w:val="uk-UA"/>
          </w:rPr>
          <w:t>localeconv</w:t>
        </w:r>
      </w:hyperlink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повертає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програму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відповідну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структуру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для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роботи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нею</w:t>
      </w:r>
      <w:r w:rsidRPr="00E6043C">
        <w:rPr>
          <w:rFonts w:ascii="Times New Roman" w:cs="Times New Roman"/>
          <w:sz w:val="28"/>
          <w:lang w:val="uk-UA"/>
        </w:rPr>
        <w:t>.</w:t>
      </w:r>
    </w:p>
    <w:p w14:paraId="14BACF12" w14:textId="77777777" w:rsidR="005B3E44" w:rsidRPr="00E6043C" w:rsidRDefault="005B3E44">
      <w:pPr>
        <w:pStyle w:val="d2d2d23fe5e5e53feaeaea3ff1f1f13ff2f2f23fe2e2e23fe7e7e73fe0e0e03fe4e4e43fe0e0e03fededed3fededed3feeeeee3fececec3ff4f4f43feeeeee3ff0f0f03fececec3fe0e0e03ff2f2f23fe5e5e53f"/>
        <w:spacing w:line="288" w:lineRule="auto"/>
        <w:ind w:firstLine="426"/>
        <w:jc w:val="both"/>
        <w:rPr>
          <w:rFonts w:ascii="Times New Roman" w:cs="Times New Roman"/>
          <w:lang w:val="uk-UA"/>
        </w:rPr>
      </w:pPr>
    </w:p>
    <w:p w14:paraId="5DA69C3C" w14:textId="77777777" w:rsidR="005B3E44" w:rsidRPr="00636AC6" w:rsidRDefault="005B3E44" w:rsidP="00EA39EE">
      <w:pPr>
        <w:pStyle w:val="3"/>
        <w:rPr>
          <w:lang w:val="ru-RU"/>
        </w:rPr>
      </w:pPr>
      <w:r>
        <w:rPr>
          <w:lang w:val="uk-UA"/>
        </w:rPr>
        <w:t>Зупинка терміналу</w:t>
      </w:r>
    </w:p>
    <w:p w14:paraId="5BC49A90" w14:textId="77777777" w:rsidR="005B3E44" w:rsidRPr="00E6043C" w:rsidRDefault="005B3E44">
      <w:pPr>
        <w:pStyle w:val="d2d23fe5e53feaea3ff1f13ff2f23fe2e23fe7e73fe0e03fe4e43fe0e03feded3feded3feeee3fecec3ff4f43feeee3ff0f03fecec3fe0e03ff2f23fe5e53f"/>
        <w:spacing w:line="288" w:lineRule="auto"/>
        <w:jc w:val="both"/>
        <w:rPr>
          <w:rFonts w:cs="Times New Roman"/>
          <w:lang w:val="ru-RU"/>
        </w:rPr>
      </w:pPr>
      <w:r w:rsidRPr="00E6043C">
        <w:rPr>
          <w:rFonts w:ascii="Times New Roman" w:cs="Times New Roman"/>
          <w:sz w:val="28"/>
          <w:lang w:val="uk-UA"/>
        </w:rPr>
        <w:t>Ще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одна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проблема</w:t>
      </w:r>
      <w:r w:rsidRPr="00E6043C">
        <w:rPr>
          <w:rFonts w:ascii="Times New Roman" w:cs="Times New Roman"/>
          <w:sz w:val="28"/>
          <w:lang w:val="uk-UA"/>
        </w:rPr>
        <w:t xml:space="preserve">, </w:t>
      </w:r>
      <w:r w:rsidRPr="00E6043C">
        <w:rPr>
          <w:rFonts w:ascii="Times New Roman" w:cs="Times New Roman"/>
          <w:sz w:val="28"/>
          <w:lang w:val="uk-UA"/>
        </w:rPr>
        <w:t>яка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може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виникнути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при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запуску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програмного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застосування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–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це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те</w:t>
      </w:r>
      <w:r w:rsidR="007B33A8" w:rsidRPr="00E6043C">
        <w:rPr>
          <w:rFonts w:ascii="Times New Roman" w:cs="Times New Roman"/>
          <w:sz w:val="28"/>
          <w:lang w:val="uk-UA"/>
        </w:rPr>
        <w:t>,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що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після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запуску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програми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вікно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терміналу</w:t>
      </w:r>
      <w:r w:rsidRPr="00E6043C">
        <w:rPr>
          <w:rFonts w:ascii="Times New Roman" w:cs="Times New Roman"/>
          <w:sz w:val="28"/>
          <w:lang w:val="uk-UA"/>
        </w:rPr>
        <w:t xml:space="preserve">, </w:t>
      </w:r>
      <w:r w:rsidRPr="00E6043C">
        <w:rPr>
          <w:rFonts w:ascii="Times New Roman" w:cs="Times New Roman"/>
          <w:sz w:val="28"/>
          <w:lang w:val="uk-UA"/>
        </w:rPr>
        <w:t>що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з’явиться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після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виконання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програми</w:t>
      </w:r>
      <w:r w:rsidR="007B33A8" w:rsidRPr="00E6043C">
        <w:rPr>
          <w:rFonts w:ascii="Times New Roman" w:cs="Times New Roman"/>
          <w:sz w:val="28"/>
          <w:lang w:val="uk-UA"/>
        </w:rPr>
        <w:t>,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після</w:t>
      </w:r>
      <w:r w:rsidR="007B33A8" w:rsidRPr="00E6043C">
        <w:rPr>
          <w:rFonts w:ascii="Times New Roman" w:cs="Times New Roman"/>
          <w:sz w:val="28"/>
          <w:lang w:val="uk-UA"/>
        </w:rPr>
        <w:t xml:space="preserve"> </w:t>
      </w:r>
      <w:r w:rsidR="007B33A8" w:rsidRPr="00E6043C">
        <w:rPr>
          <w:rFonts w:ascii="Times New Roman" w:cs="Times New Roman"/>
          <w:sz w:val="28"/>
          <w:lang w:val="uk-UA"/>
        </w:rPr>
        <w:t>самого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виконання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закриється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не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дасть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насолодитися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красотою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виведеного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тексту</w:t>
      </w:r>
      <w:r w:rsidRPr="00E6043C">
        <w:rPr>
          <w:rFonts w:ascii="Times New Roman" w:cs="Times New Roman"/>
          <w:sz w:val="28"/>
          <w:lang w:val="uk-UA"/>
        </w:rPr>
        <w:t xml:space="preserve">. </w:t>
      </w:r>
      <w:r w:rsidRPr="00E6043C">
        <w:rPr>
          <w:rFonts w:ascii="Times New Roman" w:cs="Times New Roman"/>
          <w:sz w:val="28"/>
          <w:lang w:val="uk-UA"/>
        </w:rPr>
        <w:t>Деякі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середовища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та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платформи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залишають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термінал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чекати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спеціального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його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закриття</w:t>
      </w:r>
      <w:r w:rsidRPr="00E6043C">
        <w:rPr>
          <w:rFonts w:ascii="Times New Roman" w:cs="Times New Roman"/>
          <w:sz w:val="28"/>
          <w:lang w:val="uk-UA"/>
        </w:rPr>
        <w:t xml:space="preserve">, </w:t>
      </w:r>
      <w:r w:rsidRPr="00E6043C">
        <w:rPr>
          <w:rFonts w:ascii="Times New Roman" w:cs="Times New Roman"/>
          <w:sz w:val="28"/>
          <w:lang w:val="uk-UA"/>
        </w:rPr>
        <w:t>деякі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дозволяють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тримати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його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фоні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дають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можливість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побачити</w:t>
      </w:r>
      <w:r w:rsidRPr="00E6043C">
        <w:rPr>
          <w:rFonts w:ascii="Times New Roman" w:cs="Times New Roman"/>
          <w:sz w:val="28"/>
          <w:lang w:val="uk-UA"/>
        </w:rPr>
        <w:t xml:space="preserve">, </w:t>
      </w:r>
      <w:r w:rsidRPr="00E6043C">
        <w:rPr>
          <w:rFonts w:ascii="Times New Roman" w:cs="Times New Roman"/>
          <w:sz w:val="28"/>
          <w:lang w:val="uk-UA"/>
        </w:rPr>
        <w:t>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деякі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відразу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закривають</w:t>
      </w:r>
      <w:r w:rsidR="000A50BA" w:rsidRPr="00E6043C">
        <w:rPr>
          <w:rFonts w:ascii="Times New Roman" w:cs="Times New Roman"/>
          <w:sz w:val="28"/>
          <w:lang w:val="uk-UA"/>
        </w:rPr>
        <w:t xml:space="preserve"> </w:t>
      </w:r>
      <w:r w:rsidR="000A50BA" w:rsidRPr="00E6043C">
        <w:rPr>
          <w:rFonts w:ascii="Times New Roman" w:cs="Times New Roman"/>
          <w:sz w:val="28"/>
          <w:lang w:val="uk-UA"/>
        </w:rPr>
        <w:t>термінал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після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виконання</w:t>
      </w:r>
      <w:r w:rsidRPr="00E6043C">
        <w:rPr>
          <w:rFonts w:ascii="Times New Roman" w:cs="Times New Roman"/>
          <w:sz w:val="28"/>
          <w:lang w:val="uk-UA"/>
        </w:rPr>
        <w:t xml:space="preserve">. </w:t>
      </w:r>
      <w:r w:rsidRPr="00E6043C">
        <w:rPr>
          <w:rFonts w:ascii="Times New Roman" w:cs="Times New Roman"/>
          <w:sz w:val="28"/>
          <w:lang w:val="uk-UA"/>
        </w:rPr>
        <w:t>В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останньому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варіанті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мож</w:t>
      </w:r>
      <w:r w:rsidR="000A50BA" w:rsidRPr="00E6043C">
        <w:rPr>
          <w:rFonts w:ascii="Times New Roman" w:cs="Times New Roman"/>
          <w:sz w:val="28"/>
          <w:lang w:val="uk-UA"/>
        </w:rPr>
        <w:t>уть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допомогти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декілька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варіантів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трюків</w:t>
      </w:r>
      <w:r w:rsidRPr="00E6043C">
        <w:rPr>
          <w:rFonts w:ascii="Times New Roman" w:cs="Times New Roman"/>
          <w:sz w:val="28"/>
          <w:lang w:val="uk-UA"/>
        </w:rPr>
        <w:t xml:space="preserve">. </w:t>
      </w:r>
      <w:r w:rsidRPr="00E6043C">
        <w:rPr>
          <w:rFonts w:ascii="Times New Roman" w:cs="Times New Roman"/>
          <w:sz w:val="28"/>
          <w:lang w:val="uk-UA"/>
        </w:rPr>
        <w:t>Перший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–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якщо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середовище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дозволяє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робити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відлагодження</w:t>
      </w:r>
      <w:r w:rsidRPr="00E6043C">
        <w:rPr>
          <w:rFonts w:ascii="Times New Roman" w:cs="Times New Roman"/>
          <w:sz w:val="28"/>
          <w:lang w:val="uk-UA"/>
        </w:rPr>
        <w:t xml:space="preserve"> (</w:t>
      </w:r>
      <w:r w:rsidRPr="00E6043C">
        <w:rPr>
          <w:rFonts w:ascii="Times New Roman" w:cs="Times New Roman"/>
          <w:sz w:val="28"/>
          <w:lang w:val="uk-UA"/>
        </w:rPr>
        <w:t>дебаггінг</w:t>
      </w:r>
      <w:r w:rsidRPr="00E6043C">
        <w:rPr>
          <w:rFonts w:ascii="Times New Roman" w:cs="Times New Roman"/>
          <w:sz w:val="28"/>
          <w:lang w:val="uk-UA"/>
        </w:rPr>
        <w:t xml:space="preserve">, debug) </w:t>
      </w:r>
      <w:r w:rsidRPr="00E6043C">
        <w:rPr>
          <w:rFonts w:ascii="Times New Roman" w:cs="Times New Roman"/>
          <w:sz w:val="28"/>
          <w:lang w:val="uk-UA"/>
        </w:rPr>
        <w:t>програми</w:t>
      </w:r>
      <w:r w:rsidRPr="00E6043C">
        <w:rPr>
          <w:rFonts w:ascii="Times New Roman" w:cs="Times New Roman"/>
          <w:sz w:val="28"/>
          <w:lang w:val="uk-UA"/>
        </w:rPr>
        <w:t xml:space="preserve">, </w:t>
      </w:r>
      <w:r w:rsidRPr="00E6043C">
        <w:rPr>
          <w:rFonts w:ascii="Times New Roman" w:cs="Times New Roman"/>
          <w:sz w:val="28"/>
          <w:lang w:val="uk-UA"/>
        </w:rPr>
        <w:t>то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можна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поставити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точку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зупинки</w:t>
      </w:r>
      <w:r w:rsidRPr="00E6043C">
        <w:rPr>
          <w:rFonts w:ascii="Times New Roman" w:cs="Times New Roman"/>
          <w:sz w:val="28"/>
          <w:lang w:val="uk-UA"/>
        </w:rPr>
        <w:t xml:space="preserve"> (</w:t>
      </w:r>
      <w:r w:rsidRPr="00E6043C">
        <w:rPr>
          <w:rFonts w:ascii="Times New Roman" w:cs="Times New Roman"/>
          <w:sz w:val="28"/>
          <w:lang w:val="uk-UA"/>
        </w:rPr>
        <w:t>брейкпойнт</w:t>
      </w:r>
      <w:r w:rsidRPr="00E6043C">
        <w:rPr>
          <w:rFonts w:ascii="Times New Roman" w:cs="Times New Roman"/>
          <w:sz w:val="28"/>
          <w:lang w:val="uk-UA"/>
        </w:rPr>
        <w:t xml:space="preserve">) </w:t>
      </w:r>
      <w:r w:rsidRPr="00E6043C">
        <w:rPr>
          <w:rFonts w:ascii="Times New Roman" w:cs="Times New Roman"/>
          <w:sz w:val="28"/>
          <w:lang w:val="uk-UA"/>
        </w:rPr>
        <w:t>перед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останнім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Style w:val="3f3f3f3f3f3f3f3f3f3f3f3f3f3f3f3f3f3f3f3f3f3f3f3f3f3f3f3f3f3f"/>
          <w:rFonts w:ascii="Times New Roman" w:cs="Times New Roman"/>
          <w:iCs w:val="0"/>
          <w:sz w:val="28"/>
          <w:lang w:val="uk-UA"/>
        </w:rPr>
        <w:t>return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тоді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дочекатись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коли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програма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зупиниться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перед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виходом</w:t>
      </w:r>
      <w:r w:rsidRPr="00E6043C">
        <w:rPr>
          <w:rFonts w:ascii="Times New Roman" w:cs="Times New Roman"/>
          <w:sz w:val="28"/>
          <w:lang w:val="uk-UA"/>
        </w:rPr>
        <w:t xml:space="preserve">. </w:t>
      </w:r>
      <w:r w:rsidRPr="00E6043C">
        <w:rPr>
          <w:rFonts w:ascii="Times New Roman" w:cs="Times New Roman"/>
          <w:sz w:val="28"/>
          <w:lang w:val="uk-UA"/>
        </w:rPr>
        <w:t>Іншим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варіантом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є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додати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останню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команду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вводу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символу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клавіатури</w:t>
      </w:r>
      <w:r w:rsidRPr="00E6043C">
        <w:rPr>
          <w:rFonts w:ascii="Times New Roman" w:cs="Times New Roman"/>
          <w:sz w:val="28"/>
          <w:lang w:val="uk-UA"/>
        </w:rPr>
        <w:t xml:space="preserve"> getchar </w:t>
      </w:r>
      <w:r w:rsidRPr="00E6043C">
        <w:rPr>
          <w:rFonts w:ascii="Times New Roman" w:cs="Times New Roman"/>
          <w:sz w:val="28"/>
          <w:lang w:val="uk-UA"/>
        </w:rPr>
        <w:t>–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ця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команда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чекає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натиснення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на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клавіатуру</w:t>
      </w:r>
      <w:r w:rsidRPr="00E6043C">
        <w:rPr>
          <w:rFonts w:ascii="Times New Roman" w:cs="Times New Roman"/>
          <w:sz w:val="28"/>
          <w:lang w:val="uk-UA"/>
        </w:rPr>
        <w:t xml:space="preserve">: </w:t>
      </w:r>
    </w:p>
    <w:p w14:paraId="206A6E51" w14:textId="77777777" w:rsidR="005B3E44" w:rsidRPr="000B3B24" w:rsidRDefault="005B3E44">
      <w:pPr>
        <w:ind w:firstLine="426"/>
        <w:jc w:val="both"/>
        <w:rPr>
          <w:rFonts w:ascii="Courier New" w:hAnsi="Courier New" w:cs="Courier New"/>
        </w:rPr>
      </w:pPr>
      <w:r w:rsidRPr="000B3B24">
        <w:rPr>
          <w:rFonts w:ascii="Courier New" w:hAnsi="Courier New" w:cs="Courier New"/>
          <w:lang w:val="uk-UA"/>
        </w:rPr>
        <w:t>#include &lt;stdio.h&gt;</w:t>
      </w:r>
    </w:p>
    <w:p w14:paraId="2E16D166" w14:textId="77777777" w:rsidR="005B3E44" w:rsidRPr="000B3B24" w:rsidRDefault="005B3E44">
      <w:pPr>
        <w:ind w:firstLine="426"/>
        <w:jc w:val="both"/>
        <w:rPr>
          <w:rFonts w:ascii="Courier New" w:hAnsi="Courier New" w:cs="Courier New"/>
        </w:rPr>
      </w:pPr>
      <w:r w:rsidRPr="000B3B24">
        <w:rPr>
          <w:rFonts w:ascii="Courier New" w:hAnsi="Courier New" w:cs="Courier New"/>
          <w:lang w:val="uk-UA"/>
        </w:rPr>
        <w:t>int main(){</w:t>
      </w:r>
    </w:p>
    <w:p w14:paraId="3C6C03D5" w14:textId="77777777" w:rsidR="005B3E44" w:rsidRPr="000B3B24" w:rsidRDefault="005B3E44">
      <w:pPr>
        <w:ind w:firstLine="426"/>
        <w:jc w:val="both"/>
        <w:rPr>
          <w:rFonts w:ascii="Courier New" w:hAnsi="Courier New" w:cs="Courier New"/>
        </w:rPr>
      </w:pPr>
      <w:r w:rsidRPr="000B3B24">
        <w:rPr>
          <w:rFonts w:ascii="Courier New" w:hAnsi="Courier New" w:cs="Courier New"/>
          <w:lang w:eastAsia="en-US"/>
        </w:rPr>
        <w:t xml:space="preserve">   </w:t>
      </w:r>
      <w:r w:rsidRPr="000B3B24">
        <w:rPr>
          <w:rFonts w:ascii="Courier New" w:hAnsi="Courier New" w:cs="Courier New"/>
          <w:lang w:val="uk-UA"/>
        </w:rPr>
        <w:t>printf(“Hello, world!\n”);</w:t>
      </w:r>
    </w:p>
    <w:p w14:paraId="16DBCAB0" w14:textId="77777777" w:rsidR="005B3E44" w:rsidRPr="000B3B24" w:rsidRDefault="005B3E44">
      <w:pPr>
        <w:ind w:firstLine="426"/>
        <w:jc w:val="both"/>
        <w:rPr>
          <w:rFonts w:ascii="Courier New" w:hAnsi="Courier New" w:cs="Courier New"/>
        </w:rPr>
      </w:pPr>
      <w:r w:rsidRPr="000B3B24">
        <w:rPr>
          <w:rFonts w:ascii="Courier New" w:hAnsi="Courier New" w:cs="Courier New"/>
          <w:lang w:eastAsia="en-US"/>
        </w:rPr>
        <w:t xml:space="preserve">   </w:t>
      </w:r>
      <w:r w:rsidRPr="000B3B24">
        <w:rPr>
          <w:rFonts w:ascii="Courier New" w:hAnsi="Courier New" w:cs="Courier New"/>
          <w:lang w:val="uk-UA"/>
        </w:rPr>
        <w:t xml:space="preserve">getchar();  </w:t>
      </w:r>
      <w:r w:rsidRPr="000B3B24">
        <w:rPr>
          <w:rFonts w:ascii="Courier New" w:hAnsi="Courier New" w:cs="Courier New"/>
          <w:color w:val="009900"/>
          <w:lang w:val="uk-UA"/>
        </w:rPr>
        <w:t xml:space="preserve">// або </w:t>
      </w:r>
      <w:r w:rsidRPr="000B3B24">
        <w:rPr>
          <w:rFonts w:ascii="Courier New" w:hAnsi="Courier New" w:cs="Courier New"/>
        </w:rPr>
        <w:t>int</w:t>
      </w:r>
      <w:r w:rsidRPr="000B3B24">
        <w:rPr>
          <w:rFonts w:ascii="Courier New" w:hAnsi="Courier New" w:cs="Courier New"/>
          <w:lang w:val="uk-UA"/>
        </w:rPr>
        <w:t xml:space="preserve"> c = getchar();</w:t>
      </w:r>
    </w:p>
    <w:p w14:paraId="08FB8048" w14:textId="77777777" w:rsidR="005B3E44" w:rsidRPr="000B3B24" w:rsidRDefault="005B3E44">
      <w:pPr>
        <w:ind w:firstLine="426"/>
        <w:jc w:val="both"/>
        <w:rPr>
          <w:rFonts w:ascii="Courier New" w:hAnsi="Courier New" w:cs="Courier New"/>
          <w:lang w:val="ru-RU"/>
        </w:rPr>
      </w:pPr>
      <w:r w:rsidRPr="000B3B24">
        <w:rPr>
          <w:rFonts w:ascii="Courier New" w:hAnsi="Courier New" w:cs="Courier New"/>
          <w:lang w:val="uk-UA"/>
        </w:rPr>
        <w:t>}</w:t>
      </w:r>
    </w:p>
    <w:p w14:paraId="3375026E" w14:textId="77777777" w:rsidR="005B3E44" w:rsidRPr="00E6043C" w:rsidRDefault="005B3E44">
      <w:pPr>
        <w:ind w:firstLine="426"/>
        <w:jc w:val="both"/>
        <w:rPr>
          <w:rFonts w:ascii="Courier New" w:cs="Times New Roman"/>
          <w:lang w:val="ru-RU"/>
        </w:rPr>
      </w:pPr>
    </w:p>
    <w:p w14:paraId="2AEAF940" w14:textId="77777777" w:rsidR="005B3E44" w:rsidRPr="00636AC6" w:rsidRDefault="005B3E44" w:rsidP="00EA39EE">
      <w:pPr>
        <w:pStyle w:val="2"/>
        <w:jc w:val="center"/>
        <w:rPr>
          <w:lang w:val="ru-RU"/>
        </w:rPr>
      </w:pPr>
      <w:r>
        <w:rPr>
          <w:lang w:val="uk-UA"/>
        </w:rPr>
        <w:lastRenderedPageBreak/>
        <w:t>Форматоване введення</w:t>
      </w:r>
    </w:p>
    <w:p w14:paraId="1368C413" w14:textId="77777777" w:rsidR="005B3E44" w:rsidRPr="00E6043C" w:rsidRDefault="005B3E44">
      <w:pPr>
        <w:pStyle w:val="TextBody"/>
        <w:spacing w:after="0"/>
        <w:ind w:firstLine="426"/>
        <w:jc w:val="both"/>
        <w:rPr>
          <w:rFonts w:cs="Times New Roman"/>
          <w:lang w:val="uk-UA"/>
        </w:rPr>
      </w:pPr>
      <w:r w:rsidRPr="00E6043C">
        <w:rPr>
          <w:rFonts w:ascii="Times New Roman" w:cs="Times New Roman"/>
          <w:sz w:val="28"/>
          <w:lang w:val="uk-UA"/>
        </w:rPr>
        <w:t>Функція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b/>
          <w:sz w:val="28"/>
          <w:lang w:val="uk-UA"/>
        </w:rPr>
        <w:t>scanf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передбачена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для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форматного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вводу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інформації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довільного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вигляду</w:t>
      </w:r>
      <w:r w:rsidRPr="00E6043C">
        <w:rPr>
          <w:rFonts w:ascii="Times New Roman" w:cs="Times New Roman"/>
          <w:sz w:val="28"/>
          <w:lang w:val="uk-UA"/>
        </w:rPr>
        <w:t xml:space="preserve">. </w:t>
      </w:r>
      <w:r w:rsidRPr="00E6043C">
        <w:rPr>
          <w:rFonts w:ascii="Times New Roman" w:cs="Times New Roman"/>
          <w:sz w:val="28"/>
          <w:lang w:val="uk-UA"/>
        </w:rPr>
        <w:t>Загальний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вигляд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функції</w:t>
      </w:r>
      <w:r w:rsidRPr="00E6043C">
        <w:rPr>
          <w:rFonts w:ascii="Times New Roman" w:cs="Times New Roman"/>
          <w:sz w:val="28"/>
          <w:lang w:val="uk-UA"/>
        </w:rPr>
        <w:t>:</w:t>
      </w:r>
    </w:p>
    <w:p w14:paraId="3536CCBE" w14:textId="77777777" w:rsidR="005B3E44" w:rsidRPr="00E6043C" w:rsidRDefault="005B3E44">
      <w:pPr>
        <w:pStyle w:val="TextBody"/>
        <w:spacing w:after="0"/>
        <w:ind w:firstLine="426"/>
        <w:jc w:val="both"/>
        <w:rPr>
          <w:rFonts w:cs="Times New Roman"/>
          <w:lang w:val="uk-UA"/>
        </w:rPr>
      </w:pPr>
      <w:r w:rsidRPr="00E6043C">
        <w:rPr>
          <w:rFonts w:ascii="Times New Roman" w:cs="Times New Roman"/>
          <w:b/>
          <w:sz w:val="28"/>
          <w:lang w:val="uk-UA"/>
        </w:rPr>
        <w:t xml:space="preserve">scanf </w:t>
      </w:r>
      <w:r w:rsidRPr="00E6043C">
        <w:rPr>
          <w:rFonts w:ascii="Times New Roman" w:cs="Times New Roman"/>
          <w:sz w:val="28"/>
          <w:lang w:val="uk-UA"/>
        </w:rPr>
        <w:t>(&lt;</w:t>
      </w:r>
      <w:r w:rsidRPr="00E6043C">
        <w:rPr>
          <w:rFonts w:ascii="Times New Roman" w:cs="Times New Roman"/>
          <w:sz w:val="28"/>
          <w:lang w:val="uk-UA"/>
        </w:rPr>
        <w:t>керуючий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рядок</w:t>
      </w:r>
      <w:r w:rsidRPr="00E6043C">
        <w:rPr>
          <w:rFonts w:ascii="Times New Roman" w:cs="Times New Roman"/>
          <w:sz w:val="28"/>
          <w:lang w:val="uk-UA"/>
        </w:rPr>
        <w:t xml:space="preserve">&gt;, &lt; </w:t>
      </w:r>
      <w:r w:rsidRPr="00E6043C">
        <w:rPr>
          <w:rFonts w:ascii="Times New Roman" w:cs="Times New Roman"/>
          <w:sz w:val="28"/>
          <w:lang w:val="uk-UA"/>
        </w:rPr>
        <w:t>список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адрес</w:t>
      </w:r>
      <w:r w:rsidRPr="00E6043C">
        <w:rPr>
          <w:rFonts w:ascii="Times New Roman" w:cs="Times New Roman"/>
          <w:sz w:val="28"/>
          <w:lang w:val="uk-UA"/>
        </w:rPr>
        <w:t>&gt;);</w:t>
      </w:r>
    </w:p>
    <w:p w14:paraId="12596593" w14:textId="77777777" w:rsidR="005B3E44" w:rsidRPr="00E6043C" w:rsidRDefault="005B3E44">
      <w:pPr>
        <w:pStyle w:val="TextBody"/>
        <w:spacing w:after="0"/>
        <w:ind w:firstLine="426"/>
        <w:jc w:val="both"/>
        <w:rPr>
          <w:rFonts w:cs="Times New Roman"/>
          <w:lang w:val="ru-RU"/>
        </w:rPr>
      </w:pPr>
      <w:r w:rsidRPr="00E6043C">
        <w:rPr>
          <w:rFonts w:ascii="Times New Roman" w:cs="Times New Roman"/>
          <w:sz w:val="28"/>
          <w:lang w:val="uk-UA"/>
        </w:rPr>
        <w:t>На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відміну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від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функції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виводу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b/>
          <w:sz w:val="28"/>
          <w:lang w:val="uk-UA"/>
        </w:rPr>
        <w:t>printf</w:t>
      </w:r>
      <w:r w:rsidRPr="00E6043C">
        <w:rPr>
          <w:rFonts w:ascii="Times New Roman" w:cs="Times New Roman"/>
          <w:sz w:val="28"/>
          <w:lang w:val="uk-UA"/>
        </w:rPr>
        <w:t xml:space="preserve">(), </w:t>
      </w:r>
      <w:r w:rsidRPr="00E6043C">
        <w:rPr>
          <w:rFonts w:ascii="Times New Roman" w:cs="Times New Roman"/>
          <w:b/>
          <w:sz w:val="28"/>
          <w:lang w:val="uk-UA"/>
        </w:rPr>
        <w:t>scanf</w:t>
      </w:r>
      <w:r w:rsidRPr="00E6043C">
        <w:rPr>
          <w:rFonts w:ascii="Times New Roman" w:cs="Times New Roman"/>
          <w:sz w:val="28"/>
          <w:lang w:val="uk-UA"/>
        </w:rPr>
        <w:t xml:space="preserve">() </w:t>
      </w:r>
      <w:r w:rsidRPr="00E6043C">
        <w:rPr>
          <w:rFonts w:ascii="Times New Roman" w:cs="Times New Roman"/>
          <w:sz w:val="28"/>
          <w:lang w:val="uk-UA"/>
        </w:rPr>
        <w:t>використовує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у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списку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адреси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змінних</w:t>
      </w:r>
      <w:r w:rsidRPr="00E6043C">
        <w:rPr>
          <w:rFonts w:ascii="Times New Roman" w:cs="Times New Roman"/>
          <w:sz w:val="28"/>
          <w:lang w:val="uk-UA"/>
        </w:rPr>
        <w:t xml:space="preserve">, </w:t>
      </w:r>
      <w:r w:rsidRPr="00E6043C">
        <w:rPr>
          <w:rFonts w:ascii="Times New Roman" w:cs="Times New Roman"/>
          <w:sz w:val="28"/>
          <w:lang w:val="uk-UA"/>
        </w:rPr>
        <w:t>для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одержання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яких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перед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іменем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змінної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ставиться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символ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”</w:t>
      </w:r>
      <w:r w:rsidRPr="00E6043C">
        <w:rPr>
          <w:rFonts w:ascii="Times New Roman" w:cs="Times New Roman"/>
          <w:sz w:val="28"/>
          <w:lang w:val="uk-UA"/>
        </w:rPr>
        <w:t>&amp;</w:t>
      </w:r>
      <w:r w:rsidRPr="00E6043C">
        <w:rPr>
          <w:rFonts w:ascii="Times New Roman" w:cs="Times New Roman"/>
          <w:sz w:val="28"/>
          <w:lang w:val="uk-UA"/>
        </w:rPr>
        <w:t>”</w:t>
      </w:r>
      <w:r w:rsidRPr="00E6043C">
        <w:rPr>
          <w:rFonts w:ascii="Times New Roman" w:cs="Times New Roman"/>
          <w:sz w:val="28"/>
          <w:lang w:val="uk-UA"/>
        </w:rPr>
        <w:t xml:space="preserve">, </w:t>
      </w:r>
      <w:r w:rsidRPr="00E6043C">
        <w:rPr>
          <w:rFonts w:ascii="Times New Roman" w:cs="Times New Roman"/>
          <w:sz w:val="28"/>
          <w:lang w:val="uk-UA"/>
        </w:rPr>
        <w:t>що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позначає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унарну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операцію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одержання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адреси</w:t>
      </w:r>
      <w:r w:rsidRPr="00E6043C">
        <w:rPr>
          <w:rFonts w:ascii="Times New Roman" w:cs="Times New Roman"/>
          <w:sz w:val="28"/>
          <w:lang w:val="uk-UA"/>
        </w:rPr>
        <w:t xml:space="preserve">. </w:t>
      </w:r>
      <w:r w:rsidRPr="00E6043C">
        <w:rPr>
          <w:rFonts w:ascii="Times New Roman" w:cs="Times New Roman"/>
          <w:sz w:val="28"/>
          <w:lang w:val="uk-UA"/>
        </w:rPr>
        <w:t>Для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вводу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значень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рядкових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змінних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символ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”</w:t>
      </w:r>
      <w:r w:rsidRPr="00E6043C">
        <w:rPr>
          <w:rFonts w:ascii="Times New Roman" w:cs="Times New Roman"/>
          <w:sz w:val="28"/>
          <w:lang w:val="uk-UA"/>
        </w:rPr>
        <w:t>&amp;</w:t>
      </w:r>
      <w:r w:rsidRPr="00E6043C">
        <w:rPr>
          <w:rFonts w:ascii="Times New Roman" w:cs="Times New Roman"/>
          <w:sz w:val="28"/>
          <w:lang w:val="uk-UA"/>
        </w:rPr>
        <w:t>”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не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використовується</w:t>
      </w:r>
      <w:r w:rsidRPr="00E6043C">
        <w:rPr>
          <w:rFonts w:ascii="Times New Roman" w:cs="Times New Roman"/>
          <w:sz w:val="28"/>
          <w:lang w:val="uk-UA"/>
        </w:rPr>
        <w:t xml:space="preserve">. </w:t>
      </w:r>
      <w:r w:rsidRPr="00E6043C">
        <w:rPr>
          <w:rFonts w:ascii="Times New Roman" w:cs="Times New Roman"/>
          <w:sz w:val="28"/>
          <w:lang w:val="uk-UA"/>
        </w:rPr>
        <w:t>При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використанні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формату</w:t>
      </w:r>
      <w:r w:rsidRPr="00E6043C">
        <w:rPr>
          <w:rFonts w:ascii="Times New Roman" w:cs="Times New Roman"/>
          <w:sz w:val="28"/>
          <w:lang w:val="uk-UA"/>
        </w:rPr>
        <w:t xml:space="preserve"> %s </w:t>
      </w:r>
      <w:r w:rsidRPr="00E6043C">
        <w:rPr>
          <w:rFonts w:ascii="Times New Roman" w:cs="Times New Roman"/>
          <w:sz w:val="28"/>
          <w:lang w:val="uk-UA"/>
        </w:rPr>
        <w:t>рядок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вводиться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до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першого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пропуску</w:t>
      </w:r>
      <w:r w:rsidRPr="00E6043C">
        <w:rPr>
          <w:rFonts w:ascii="Times New Roman" w:cs="Times New Roman"/>
          <w:sz w:val="28"/>
          <w:lang w:val="uk-UA"/>
        </w:rPr>
        <w:t xml:space="preserve">. </w:t>
      </w:r>
      <w:r w:rsidRPr="00E6043C">
        <w:rPr>
          <w:rFonts w:ascii="Times New Roman" w:cs="Times New Roman"/>
          <w:sz w:val="28"/>
          <w:lang w:val="uk-UA"/>
        </w:rPr>
        <w:t>Вводити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дані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можна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як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одному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рядку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через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пропуск</w:t>
      </w:r>
      <w:r w:rsidRPr="00E6043C">
        <w:rPr>
          <w:rFonts w:ascii="Times New Roman" w:cs="Times New Roman"/>
          <w:sz w:val="28"/>
          <w:lang w:val="uk-UA"/>
        </w:rPr>
        <w:t xml:space="preserve">, </w:t>
      </w:r>
      <w:r w:rsidRPr="00E6043C">
        <w:rPr>
          <w:rFonts w:ascii="Times New Roman" w:cs="Times New Roman"/>
          <w:sz w:val="28"/>
          <w:lang w:val="uk-UA"/>
        </w:rPr>
        <w:t>так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різних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рядках</w:t>
      </w:r>
      <w:r w:rsidRPr="00E6043C">
        <w:rPr>
          <w:rFonts w:ascii="Times New Roman" w:cs="Times New Roman"/>
          <w:sz w:val="28"/>
          <w:lang w:val="uk-UA"/>
        </w:rPr>
        <w:t>.</w:t>
      </w:r>
    </w:p>
    <w:p w14:paraId="0A9A75FF" w14:textId="77777777" w:rsidR="005B3E44" w:rsidRPr="00E6043C" w:rsidRDefault="005B3E44">
      <w:pPr>
        <w:pStyle w:val="TextBody"/>
        <w:spacing w:after="0"/>
        <w:ind w:firstLine="426"/>
        <w:jc w:val="both"/>
        <w:rPr>
          <w:rFonts w:cs="Times New Roman"/>
          <w:lang w:val="ru-RU"/>
        </w:rPr>
      </w:pPr>
      <w:r w:rsidRPr="00E6043C">
        <w:rPr>
          <w:rFonts w:ascii="Times New Roman" w:cs="Times New Roman"/>
          <w:sz w:val="28"/>
          <w:lang w:val="uk-UA"/>
        </w:rPr>
        <w:t>Дану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особливість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ілюструє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відповідна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частина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програми</w:t>
      </w:r>
      <w:r w:rsidRPr="00E6043C">
        <w:rPr>
          <w:rFonts w:ascii="Times New Roman" w:cs="Times New Roman"/>
          <w:sz w:val="28"/>
          <w:lang w:val="uk-UA"/>
        </w:rPr>
        <w:t>:</w:t>
      </w:r>
    </w:p>
    <w:p w14:paraId="62AD76F3" w14:textId="77777777" w:rsidR="005B3E44" w:rsidRPr="000B3B24" w:rsidRDefault="005B3E44">
      <w:pPr>
        <w:pStyle w:val="TextBody"/>
        <w:spacing w:after="0"/>
        <w:ind w:firstLine="426"/>
        <w:jc w:val="both"/>
        <w:rPr>
          <w:rFonts w:ascii="Courier New" w:hAnsi="Courier New" w:cs="Courier New"/>
        </w:rPr>
      </w:pPr>
      <w:r w:rsidRPr="000B3B24">
        <w:rPr>
          <w:rFonts w:ascii="Courier New" w:hAnsi="Courier New" w:cs="Courier New"/>
          <w:color w:val="3333FF"/>
          <w:lang w:val="uk-UA"/>
        </w:rPr>
        <w:t>int</w:t>
      </w:r>
      <w:r w:rsidRPr="000B3B24">
        <w:rPr>
          <w:rFonts w:ascii="Courier New" w:hAnsi="Courier New" w:cs="Courier New"/>
          <w:lang w:val="uk-UA"/>
        </w:rPr>
        <w:t xml:space="preserve"> course;</w:t>
      </w:r>
    </w:p>
    <w:p w14:paraId="33B934C6" w14:textId="77777777" w:rsidR="005B3E44" w:rsidRPr="000B3B24" w:rsidRDefault="005B3E44">
      <w:pPr>
        <w:pStyle w:val="TextBody"/>
        <w:spacing w:after="0"/>
        <w:ind w:firstLine="426"/>
        <w:jc w:val="both"/>
        <w:rPr>
          <w:rFonts w:ascii="Courier New" w:hAnsi="Courier New" w:cs="Courier New"/>
        </w:rPr>
      </w:pPr>
      <w:r w:rsidRPr="000B3B24">
        <w:rPr>
          <w:rFonts w:ascii="Courier New" w:hAnsi="Courier New" w:cs="Courier New"/>
          <w:color w:val="3333FF"/>
          <w:lang w:val="uk-UA"/>
        </w:rPr>
        <w:t>float</w:t>
      </w:r>
      <w:r w:rsidRPr="000B3B24">
        <w:rPr>
          <w:rFonts w:ascii="Courier New" w:hAnsi="Courier New" w:cs="Courier New"/>
          <w:lang w:val="uk-UA"/>
        </w:rPr>
        <w:t xml:space="preserve"> grant;</w:t>
      </w:r>
    </w:p>
    <w:p w14:paraId="632A6A5E" w14:textId="77777777" w:rsidR="005B3E44" w:rsidRPr="000B3B24" w:rsidRDefault="005B3E44">
      <w:pPr>
        <w:pStyle w:val="TextBody"/>
        <w:spacing w:after="0"/>
        <w:ind w:firstLine="426"/>
        <w:jc w:val="both"/>
        <w:rPr>
          <w:rFonts w:ascii="Courier New" w:hAnsi="Courier New" w:cs="Courier New"/>
        </w:rPr>
      </w:pPr>
      <w:r w:rsidRPr="000B3B24">
        <w:rPr>
          <w:rFonts w:ascii="Courier New" w:hAnsi="Courier New" w:cs="Courier New"/>
          <w:color w:val="3333FF"/>
          <w:lang w:val="uk-UA"/>
        </w:rPr>
        <w:t>char</w:t>
      </w:r>
      <w:r w:rsidRPr="000B3B24">
        <w:rPr>
          <w:rFonts w:ascii="Courier New" w:hAnsi="Courier New" w:cs="Courier New"/>
          <w:lang w:val="uk-UA"/>
        </w:rPr>
        <w:t xml:space="preserve"> name[20];</w:t>
      </w:r>
    </w:p>
    <w:p w14:paraId="6D3F7B34" w14:textId="77777777" w:rsidR="005B3E44" w:rsidRPr="000B3B24" w:rsidRDefault="005B3E44">
      <w:pPr>
        <w:pStyle w:val="TextBody"/>
        <w:spacing w:after="0"/>
        <w:ind w:firstLine="426"/>
        <w:jc w:val="both"/>
        <w:rPr>
          <w:rFonts w:ascii="Courier New" w:hAnsi="Courier New" w:cs="Courier New"/>
        </w:rPr>
      </w:pPr>
      <w:r w:rsidRPr="000B3B24">
        <w:rPr>
          <w:rFonts w:ascii="Courier New" w:hAnsi="Courier New" w:cs="Courier New"/>
          <w:lang w:val="uk-UA"/>
        </w:rPr>
        <w:t>printf ( "Вкажіть ваш курс, стипендію, ім’я \n");</w:t>
      </w:r>
    </w:p>
    <w:p w14:paraId="376658AD" w14:textId="77777777" w:rsidR="005B3E44" w:rsidRPr="000B3B24" w:rsidRDefault="005B3E44">
      <w:pPr>
        <w:pStyle w:val="TextBody"/>
        <w:spacing w:after="0"/>
        <w:ind w:firstLine="426"/>
        <w:jc w:val="both"/>
        <w:rPr>
          <w:rFonts w:ascii="Courier New" w:hAnsi="Courier New" w:cs="Courier New"/>
        </w:rPr>
      </w:pPr>
      <w:r w:rsidRPr="000B3B24">
        <w:rPr>
          <w:rFonts w:ascii="Courier New" w:hAnsi="Courier New" w:cs="Courier New"/>
          <w:lang w:val="uk-UA"/>
        </w:rPr>
        <w:t>scanf ( "%d%f", &amp;course, &amp;grant);</w:t>
      </w:r>
    </w:p>
    <w:p w14:paraId="6C64B624" w14:textId="77777777" w:rsidR="005B3E44" w:rsidRPr="000B3B24" w:rsidRDefault="005B3E44">
      <w:pPr>
        <w:pStyle w:val="TextBody"/>
        <w:spacing w:after="0"/>
        <w:ind w:firstLine="426"/>
        <w:jc w:val="both"/>
        <w:rPr>
          <w:rFonts w:ascii="Courier New" w:hAnsi="Courier New" w:cs="Courier New"/>
        </w:rPr>
      </w:pPr>
      <w:r w:rsidRPr="000B3B24">
        <w:rPr>
          <w:rFonts w:ascii="Courier New" w:hAnsi="Courier New" w:cs="Courier New"/>
          <w:lang w:val="uk-UA"/>
        </w:rPr>
        <w:t xml:space="preserve">scanf ( "%s", name); </w:t>
      </w:r>
      <w:r w:rsidRPr="000B3B24">
        <w:rPr>
          <w:rFonts w:ascii="Courier New" w:hAnsi="Courier New" w:cs="Courier New"/>
          <w:color w:val="009900"/>
          <w:lang w:val="uk-UA"/>
        </w:rPr>
        <w:t>/* ”&amp;” відсутній при зазначенні масиву символів */</w:t>
      </w:r>
    </w:p>
    <w:p w14:paraId="6EAC865A" w14:textId="77777777" w:rsidR="005B3E44" w:rsidRPr="00E6043C" w:rsidRDefault="005B3E44">
      <w:pPr>
        <w:pStyle w:val="TextBody"/>
        <w:spacing w:after="0"/>
        <w:ind w:firstLine="426"/>
        <w:jc w:val="both"/>
        <w:rPr>
          <w:rFonts w:cs="Times New Roman"/>
          <w:lang w:val="ru-RU"/>
        </w:rPr>
      </w:pPr>
      <w:r w:rsidRPr="00E6043C">
        <w:rPr>
          <w:rFonts w:ascii="Times New Roman" w:cs="Times New Roman"/>
          <w:sz w:val="28"/>
          <w:lang w:val="uk-UA"/>
        </w:rPr>
        <w:t>Для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введення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форматованому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вигляді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використовуються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майже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ті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самі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флагі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та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специфікації</w:t>
      </w:r>
      <w:r w:rsidRPr="00E6043C">
        <w:rPr>
          <w:rFonts w:ascii="Times New Roman" w:cs="Times New Roman"/>
          <w:sz w:val="28"/>
          <w:lang w:val="uk-UA"/>
        </w:rPr>
        <w:t xml:space="preserve">, </w:t>
      </w:r>
      <w:r w:rsidRPr="00E6043C">
        <w:rPr>
          <w:rFonts w:ascii="Times New Roman" w:cs="Times New Roman"/>
          <w:sz w:val="28"/>
          <w:lang w:val="uk-UA"/>
        </w:rPr>
        <w:t>що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використовуються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для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функції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b/>
          <w:sz w:val="28"/>
          <w:lang w:val="uk-UA"/>
        </w:rPr>
        <w:t>printf.</w:t>
      </w:r>
    </w:p>
    <w:p w14:paraId="6BAB0D86" w14:textId="77777777" w:rsidR="005B3E44" w:rsidRPr="00E6043C" w:rsidRDefault="005B3E44">
      <w:pPr>
        <w:pStyle w:val="TextBody"/>
        <w:spacing w:after="0"/>
        <w:ind w:firstLine="426"/>
        <w:jc w:val="both"/>
        <w:rPr>
          <w:rFonts w:cs="Times New Roman"/>
          <w:lang w:val="ru-RU"/>
        </w:rPr>
      </w:pPr>
      <w:r w:rsidRPr="00E6043C">
        <w:rPr>
          <w:rFonts w:ascii="Times New Roman" w:cs="Times New Roman"/>
          <w:sz w:val="28"/>
          <w:lang w:val="uk-UA"/>
        </w:rPr>
        <w:t>В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середовищі</w:t>
      </w:r>
      <w:r w:rsidRPr="00E6043C">
        <w:rPr>
          <w:rFonts w:ascii="Times New Roman" w:cs="Times New Roman"/>
          <w:sz w:val="28"/>
          <w:lang w:val="uk-UA"/>
        </w:rPr>
        <w:t xml:space="preserve"> Visual Studio </w:t>
      </w:r>
      <w:r w:rsidRPr="00E6043C">
        <w:rPr>
          <w:rFonts w:ascii="Times New Roman" w:cs="Times New Roman"/>
          <w:sz w:val="28"/>
          <w:lang w:val="uk-UA"/>
        </w:rPr>
        <w:t>можливе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виникнення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наступної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проблеми</w:t>
      </w:r>
      <w:r w:rsidRPr="00E6043C">
        <w:rPr>
          <w:rFonts w:ascii="Times New Roman" w:cs="Times New Roman"/>
          <w:sz w:val="28"/>
          <w:lang w:val="uk-UA"/>
        </w:rPr>
        <w:t xml:space="preserve">: </w:t>
      </w:r>
      <w:r w:rsidRPr="00E6043C">
        <w:rPr>
          <w:rFonts w:ascii="Times New Roman" w:cs="Times New Roman"/>
          <w:sz w:val="28"/>
          <w:lang w:val="uk-UA"/>
        </w:rPr>
        <w:t>при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компілюванні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або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зборці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програми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цей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компілятор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видасть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помилку</w:t>
      </w:r>
      <w:r w:rsidRPr="00E6043C">
        <w:rPr>
          <w:rFonts w:ascii="Times New Roman" w:cs="Times New Roman"/>
          <w:sz w:val="28"/>
          <w:lang w:val="uk-UA"/>
        </w:rPr>
        <w:t>:</w:t>
      </w:r>
    </w:p>
    <w:p w14:paraId="1C32BE00" w14:textId="77777777" w:rsidR="005B3E44" w:rsidRPr="00E6043C" w:rsidRDefault="005B3E44">
      <w:pPr>
        <w:pStyle w:val="TextBody"/>
        <w:spacing w:after="0"/>
        <w:ind w:firstLine="426"/>
        <w:jc w:val="both"/>
        <w:rPr>
          <w:rFonts w:cs="Times New Roman"/>
          <w:lang w:val="uk-UA"/>
        </w:rPr>
      </w:pPr>
      <w:r w:rsidRPr="00E6043C">
        <w:rPr>
          <w:rFonts w:ascii="Arial Narrow" w:cs="Times New Roman"/>
          <w:lang w:val="uk-UA"/>
        </w:rPr>
        <w:t>Error 1 error C4996: 'scanf': This function or variable may be unsafe. Consider using scanf_s instead. To disable deprecation, use _CRT_SECURE_NO_WARNINGS. See online help for details</w:t>
      </w:r>
      <w:r w:rsidRPr="00E6043C">
        <w:rPr>
          <w:rFonts w:ascii="Times New Roman" w:cs="Times New Roman"/>
          <w:lang w:val="uk-UA"/>
        </w:rPr>
        <w:t>.</w:t>
      </w:r>
    </w:p>
    <w:p w14:paraId="61AFC444" w14:textId="77777777" w:rsidR="005B3E44" w:rsidRPr="00E6043C" w:rsidRDefault="005B3E44">
      <w:pPr>
        <w:pStyle w:val="TextBody"/>
        <w:spacing w:after="0"/>
        <w:ind w:firstLine="426"/>
        <w:jc w:val="both"/>
        <w:rPr>
          <w:rFonts w:cs="Times New Roman"/>
        </w:rPr>
      </w:pPr>
      <w:r w:rsidRPr="00E6043C">
        <w:rPr>
          <w:rFonts w:ascii="Times New Roman" w:cs="Times New Roman"/>
          <w:sz w:val="28"/>
          <w:lang w:val="uk-UA"/>
        </w:rPr>
        <w:t>Ця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помилка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пов’язана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тим</w:t>
      </w:r>
      <w:r w:rsidRPr="00E6043C">
        <w:rPr>
          <w:rFonts w:ascii="Times New Roman" w:cs="Times New Roman"/>
          <w:sz w:val="28"/>
          <w:lang w:val="uk-UA"/>
        </w:rPr>
        <w:t xml:space="preserve">, </w:t>
      </w:r>
      <w:r w:rsidRPr="00E6043C">
        <w:rPr>
          <w:rFonts w:ascii="Times New Roman" w:cs="Times New Roman"/>
          <w:sz w:val="28"/>
          <w:lang w:val="uk-UA"/>
        </w:rPr>
        <w:t>що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команда</w:t>
      </w:r>
      <w:r w:rsidRPr="00E6043C">
        <w:rPr>
          <w:rFonts w:ascii="Times New Roman" w:cs="Times New Roman"/>
          <w:sz w:val="28"/>
          <w:lang w:val="uk-UA"/>
        </w:rPr>
        <w:t xml:space="preserve"> scanf() </w:t>
      </w:r>
      <w:r w:rsidRPr="00E6043C">
        <w:rPr>
          <w:rFonts w:ascii="Times New Roman" w:cs="Times New Roman"/>
          <w:sz w:val="28"/>
          <w:lang w:val="uk-UA"/>
        </w:rPr>
        <w:t>допускає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так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звану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проблему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переповнення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буферу</w:t>
      </w:r>
      <w:r w:rsidRPr="00E6043C">
        <w:rPr>
          <w:rFonts w:ascii="Times New Roman" w:cs="Times New Roman"/>
          <w:sz w:val="28"/>
          <w:lang w:val="uk-UA"/>
        </w:rPr>
        <w:t xml:space="preserve"> (Buffer Overflow Problem), </w:t>
      </w:r>
      <w:r w:rsidRPr="00E6043C">
        <w:rPr>
          <w:rFonts w:ascii="Times New Roman" w:cs="Times New Roman"/>
          <w:sz w:val="28"/>
          <w:lang w:val="uk-UA"/>
        </w:rPr>
        <w:t>що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дозволяє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хакерам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ломати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комерційні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застосування</w:t>
      </w:r>
      <w:r w:rsidRPr="00E6043C">
        <w:rPr>
          <w:rFonts w:ascii="Times New Roman" w:cs="Times New Roman"/>
          <w:sz w:val="28"/>
          <w:lang w:val="uk-UA"/>
        </w:rPr>
        <w:t xml:space="preserve">, </w:t>
      </w:r>
      <w:r w:rsidRPr="00E6043C">
        <w:rPr>
          <w:rFonts w:ascii="Times New Roman" w:cs="Times New Roman"/>
          <w:sz w:val="28"/>
          <w:lang w:val="uk-UA"/>
        </w:rPr>
        <w:t>а</w:t>
      </w:r>
      <w:r w:rsidRPr="00E6043C">
        <w:rPr>
          <w:rFonts w:ascii="Times New Roman" w:cs="Times New Roman"/>
          <w:sz w:val="28"/>
          <w:lang w:val="uk-UA"/>
        </w:rPr>
        <w:t xml:space="preserve"> Visual Studio</w:t>
      </w:r>
      <w:r w:rsidR="007B33A8" w:rsidRPr="00E6043C">
        <w:rPr>
          <w:rFonts w:ascii="Times New Roman" w:cs="Times New Roman"/>
          <w:sz w:val="28"/>
          <w:lang w:val="uk-UA"/>
        </w:rPr>
        <w:t>,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свою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чергу</w:t>
      </w:r>
      <w:r w:rsidR="007B33A8" w:rsidRPr="00E6043C">
        <w:rPr>
          <w:rFonts w:ascii="Times New Roman" w:cs="Times New Roman"/>
          <w:sz w:val="28"/>
          <w:lang w:val="uk-UA"/>
        </w:rPr>
        <w:t>,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вимагає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більш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безпечного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коду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від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програміста</w:t>
      </w:r>
      <w:r w:rsidRPr="00E6043C">
        <w:rPr>
          <w:rFonts w:ascii="Times New Roman" w:cs="Times New Roman"/>
          <w:sz w:val="28"/>
          <w:lang w:val="uk-UA"/>
        </w:rPr>
        <w:t xml:space="preserve">. </w:t>
      </w:r>
      <w:r w:rsidRPr="00E6043C">
        <w:rPr>
          <w:rFonts w:ascii="Times New Roman" w:cs="Times New Roman"/>
          <w:sz w:val="28"/>
          <w:lang w:val="uk-UA"/>
        </w:rPr>
        <w:t>Для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компіляції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коду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цьому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середовищі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можливі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наступні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опції</w:t>
      </w:r>
      <w:r w:rsidRPr="00E6043C">
        <w:rPr>
          <w:rFonts w:ascii="Times New Roman" w:cs="Times New Roman"/>
          <w:sz w:val="28"/>
          <w:lang w:val="uk-UA"/>
        </w:rPr>
        <w:t>:</w:t>
      </w:r>
    </w:p>
    <w:p w14:paraId="2F093C5F" w14:textId="77777777" w:rsidR="005B3E44" w:rsidRPr="00E6043C" w:rsidRDefault="005B3E44">
      <w:pPr>
        <w:pStyle w:val="TextBody"/>
        <w:numPr>
          <w:ilvl w:val="0"/>
          <w:numId w:val="3"/>
        </w:numPr>
        <w:spacing w:after="0"/>
        <w:ind w:left="0"/>
        <w:jc w:val="both"/>
        <w:rPr>
          <w:rFonts w:cs="Times New Roman"/>
        </w:rPr>
      </w:pPr>
      <w:r w:rsidRPr="00E6043C">
        <w:rPr>
          <w:rFonts w:ascii="Times New Roman" w:cs="Times New Roman"/>
          <w:sz w:val="28"/>
          <w:lang w:val="uk-UA"/>
        </w:rPr>
        <w:t>Поставити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при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компіляції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флаг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lang w:val="uk-UA"/>
        </w:rPr>
        <w:t>_CRT_SECURE_NO_WARNINGS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у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властивості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проекту</w:t>
      </w:r>
      <w:r w:rsidRPr="00E6043C">
        <w:rPr>
          <w:rFonts w:ascii="Times New Roman" w:cs="Times New Roman"/>
          <w:sz w:val="28"/>
          <w:lang w:val="uk-UA"/>
        </w:rPr>
        <w:t xml:space="preserve">, </w:t>
      </w:r>
      <w:r w:rsidRPr="00E6043C">
        <w:rPr>
          <w:rFonts w:ascii="Times New Roman" w:cs="Times New Roman"/>
          <w:sz w:val="28"/>
          <w:lang w:val="uk-UA"/>
        </w:rPr>
        <w:t>або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макрос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lang w:val="uk-UA"/>
        </w:rPr>
        <w:t>#define _CRT_SECURE_NO_WARNINGS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на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початок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проекту</w:t>
      </w:r>
    </w:p>
    <w:p w14:paraId="105DCFEC" w14:textId="77777777" w:rsidR="005B3E44" w:rsidRPr="00E6043C" w:rsidRDefault="005B3E44">
      <w:pPr>
        <w:pStyle w:val="TextBody"/>
        <w:numPr>
          <w:ilvl w:val="0"/>
          <w:numId w:val="3"/>
        </w:numPr>
        <w:spacing w:after="0"/>
        <w:ind w:left="0"/>
        <w:jc w:val="both"/>
        <w:rPr>
          <w:rFonts w:cs="Times New Roman"/>
          <w:lang w:val="ru-RU"/>
        </w:rPr>
      </w:pPr>
      <w:r w:rsidRPr="00E6043C">
        <w:rPr>
          <w:rFonts w:ascii="Times New Roman" w:cs="Times New Roman"/>
          <w:sz w:val="28"/>
          <w:lang w:val="uk-UA"/>
        </w:rPr>
        <w:t>Поставити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макрос</w:t>
      </w:r>
      <w:r w:rsidRPr="00E6043C">
        <w:rPr>
          <w:rFonts w:ascii="Times New Roman" w:cs="Times New Roman"/>
          <w:sz w:val="28"/>
          <w:lang w:val="uk-UA"/>
        </w:rPr>
        <w:t xml:space="preserve"> #pragma warning(disable:4996) </w:t>
      </w:r>
      <w:r w:rsidRPr="00E6043C">
        <w:rPr>
          <w:rFonts w:ascii="Times New Roman" w:cs="Times New Roman"/>
          <w:sz w:val="28"/>
          <w:lang w:val="uk-UA"/>
        </w:rPr>
        <w:t>на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початок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проекту</w:t>
      </w:r>
    </w:p>
    <w:p w14:paraId="79FE482E" w14:textId="77777777" w:rsidR="005B3E44" w:rsidRPr="00E6043C" w:rsidRDefault="005B3E44">
      <w:pPr>
        <w:pStyle w:val="TextBody"/>
        <w:numPr>
          <w:ilvl w:val="0"/>
          <w:numId w:val="3"/>
        </w:numPr>
        <w:spacing w:after="0"/>
        <w:ind w:left="0"/>
        <w:jc w:val="both"/>
        <w:rPr>
          <w:rFonts w:cs="Times New Roman"/>
          <w:lang w:val="ru-RU"/>
        </w:rPr>
      </w:pPr>
      <w:r w:rsidRPr="00E6043C">
        <w:rPr>
          <w:rFonts w:ascii="Times New Roman" w:cs="Times New Roman"/>
          <w:sz w:val="28"/>
          <w:lang w:val="uk-UA"/>
        </w:rPr>
        <w:t>Скористатись</w:t>
      </w:r>
      <w:r w:rsidR="007B33A8" w:rsidRPr="00E6043C">
        <w:rPr>
          <w:rFonts w:ascii="Times New Roman" w:cs="Times New Roman"/>
          <w:sz w:val="28"/>
          <w:lang w:val="uk-UA"/>
        </w:rPr>
        <w:t>,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як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радить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компілятор</w:t>
      </w:r>
      <w:r w:rsidR="007B33A8" w:rsidRPr="00E6043C">
        <w:rPr>
          <w:rFonts w:ascii="Times New Roman" w:cs="Times New Roman"/>
          <w:sz w:val="28"/>
          <w:lang w:val="uk-UA"/>
        </w:rPr>
        <w:t>,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функцією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форматованого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вводу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Cambria" w:cs="Times New Roman"/>
          <w:lang w:val="uk-UA"/>
        </w:rPr>
        <w:t>scanf_</w:t>
      </w:r>
      <w:r w:rsidRPr="00E6043C">
        <w:rPr>
          <w:rFonts w:ascii="Cambria" w:cs="Times New Roman"/>
        </w:rPr>
        <w:t>s</w:t>
      </w:r>
      <w:r w:rsidRPr="00E6043C">
        <w:rPr>
          <w:rFonts w:ascii="Times New Roman" w:cs="Times New Roman"/>
          <w:sz w:val="28"/>
          <w:lang w:val="uk-UA"/>
        </w:rPr>
        <w:t xml:space="preserve">. </w:t>
      </w:r>
      <w:r w:rsidRPr="00E6043C">
        <w:rPr>
          <w:rFonts w:ascii="Times New Roman" w:cs="Times New Roman"/>
          <w:sz w:val="28"/>
          <w:lang w:val="uk-UA"/>
        </w:rPr>
        <w:t>Зауважимо</w:t>
      </w:r>
      <w:r w:rsidRPr="00E6043C">
        <w:rPr>
          <w:rFonts w:ascii="Times New Roman" w:cs="Times New Roman"/>
          <w:sz w:val="28"/>
          <w:lang w:val="uk-UA"/>
        </w:rPr>
        <w:t xml:space="preserve">, </w:t>
      </w:r>
      <w:r w:rsidRPr="00E6043C">
        <w:rPr>
          <w:rFonts w:ascii="Times New Roman" w:cs="Times New Roman"/>
          <w:sz w:val="28"/>
          <w:lang w:val="uk-UA"/>
        </w:rPr>
        <w:t>що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ця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функція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увійшла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формат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Сі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починаючі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версії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С</w:t>
      </w:r>
      <w:r w:rsidRPr="00E6043C">
        <w:rPr>
          <w:rFonts w:ascii="Times New Roman" w:cs="Times New Roman"/>
          <w:sz w:val="28"/>
          <w:lang w:val="uk-UA"/>
        </w:rPr>
        <w:t xml:space="preserve">11.  </w:t>
      </w:r>
    </w:p>
    <w:p w14:paraId="2B23F670" w14:textId="77777777" w:rsidR="005B3E44" w:rsidRPr="000B3B24" w:rsidRDefault="005B3E44">
      <w:pPr>
        <w:pStyle w:val="TextBody"/>
        <w:spacing w:after="0"/>
        <w:jc w:val="both"/>
        <w:rPr>
          <w:rFonts w:ascii="Courier New" w:hAnsi="Courier New" w:cs="Courier New"/>
        </w:rPr>
      </w:pPr>
      <w:r w:rsidRPr="000B3B24">
        <w:rPr>
          <w:rFonts w:ascii="Courier New" w:hAnsi="Courier New" w:cs="Courier New"/>
          <w:lang w:val="uk-UA"/>
        </w:rPr>
        <w:t>#include &lt;stdio.h&gt;</w:t>
      </w:r>
    </w:p>
    <w:p w14:paraId="1DB1E58E" w14:textId="77777777" w:rsidR="005B3E44" w:rsidRPr="000B3B24" w:rsidRDefault="005B3E44">
      <w:pPr>
        <w:pStyle w:val="TextBody"/>
        <w:spacing w:after="0"/>
        <w:jc w:val="both"/>
        <w:rPr>
          <w:rFonts w:ascii="Courier New" w:hAnsi="Courier New" w:cs="Courier New"/>
        </w:rPr>
      </w:pPr>
      <w:r w:rsidRPr="000B3B24">
        <w:rPr>
          <w:rFonts w:ascii="Courier New" w:hAnsi="Courier New" w:cs="Courier New"/>
          <w:color w:val="3333FF"/>
          <w:lang w:val="uk-UA"/>
        </w:rPr>
        <w:t>int</w:t>
      </w:r>
      <w:r w:rsidRPr="000B3B24">
        <w:rPr>
          <w:rFonts w:ascii="Courier New" w:hAnsi="Courier New" w:cs="Courier New"/>
          <w:lang w:val="uk-UA"/>
        </w:rPr>
        <w:t xml:space="preserve"> main(){</w:t>
      </w:r>
    </w:p>
    <w:p w14:paraId="4CC03B46" w14:textId="77777777" w:rsidR="005B3E44" w:rsidRPr="000B3B24" w:rsidRDefault="005B3E44">
      <w:pPr>
        <w:pStyle w:val="TextBody"/>
        <w:spacing w:after="0"/>
        <w:ind w:firstLine="426"/>
        <w:jc w:val="both"/>
        <w:rPr>
          <w:rFonts w:ascii="Courier New" w:hAnsi="Courier New" w:cs="Courier New"/>
        </w:rPr>
      </w:pPr>
      <w:r w:rsidRPr="000B3B24">
        <w:rPr>
          <w:rFonts w:ascii="Courier New" w:hAnsi="Courier New" w:cs="Courier New"/>
          <w:lang w:eastAsia="en-US"/>
        </w:rPr>
        <w:t xml:space="preserve">   </w:t>
      </w:r>
      <w:r w:rsidRPr="000B3B24">
        <w:rPr>
          <w:rFonts w:ascii="Courier New" w:hAnsi="Courier New" w:cs="Courier New"/>
          <w:color w:val="3333FF"/>
          <w:lang w:val="uk-UA"/>
        </w:rPr>
        <w:t>int</w:t>
      </w:r>
      <w:r w:rsidRPr="000B3B24">
        <w:rPr>
          <w:rFonts w:ascii="Courier New" w:hAnsi="Courier New" w:cs="Courier New"/>
          <w:lang w:val="uk-UA"/>
        </w:rPr>
        <w:t xml:space="preserve">   i, result;</w:t>
      </w:r>
    </w:p>
    <w:p w14:paraId="05AEB93C" w14:textId="77777777" w:rsidR="005B3E44" w:rsidRPr="000B3B24" w:rsidRDefault="005B3E44">
      <w:pPr>
        <w:pStyle w:val="TextBody"/>
        <w:spacing w:after="0"/>
        <w:ind w:firstLine="426"/>
        <w:jc w:val="both"/>
        <w:rPr>
          <w:rFonts w:ascii="Courier New" w:hAnsi="Courier New" w:cs="Courier New"/>
        </w:rPr>
      </w:pPr>
      <w:r w:rsidRPr="000B3B24">
        <w:rPr>
          <w:rFonts w:ascii="Courier New" w:hAnsi="Courier New" w:cs="Courier New"/>
          <w:lang w:eastAsia="en-US"/>
        </w:rPr>
        <w:t xml:space="preserve">   </w:t>
      </w:r>
      <w:r w:rsidRPr="000B3B24">
        <w:rPr>
          <w:rFonts w:ascii="Courier New" w:hAnsi="Courier New" w:cs="Courier New"/>
          <w:color w:val="3333FF"/>
          <w:lang w:val="uk-UA"/>
        </w:rPr>
        <w:t>float</w:t>
      </w:r>
      <w:r w:rsidRPr="000B3B24">
        <w:rPr>
          <w:rFonts w:ascii="Courier New" w:hAnsi="Courier New" w:cs="Courier New"/>
          <w:lang w:val="uk-UA"/>
        </w:rPr>
        <w:t xml:space="preserve"> fp;    </w:t>
      </w:r>
      <w:r w:rsidRPr="000B3B24">
        <w:rPr>
          <w:rFonts w:ascii="Courier New" w:hAnsi="Courier New" w:cs="Courier New"/>
          <w:color w:val="3333FF"/>
          <w:lang w:val="uk-UA"/>
        </w:rPr>
        <w:t>char</w:t>
      </w:r>
      <w:r w:rsidRPr="000B3B24">
        <w:rPr>
          <w:rFonts w:ascii="Courier New" w:hAnsi="Courier New" w:cs="Courier New"/>
          <w:lang w:val="uk-UA"/>
        </w:rPr>
        <w:t xml:space="preserve">  c, s[81];</w:t>
      </w:r>
    </w:p>
    <w:p w14:paraId="1B04ED3E" w14:textId="77777777" w:rsidR="005B3E44" w:rsidRPr="000B3B24" w:rsidRDefault="005B3E44">
      <w:pPr>
        <w:pStyle w:val="TextBody"/>
        <w:spacing w:after="0"/>
        <w:ind w:firstLine="426"/>
        <w:jc w:val="both"/>
        <w:rPr>
          <w:rFonts w:ascii="Courier New" w:hAnsi="Courier New" w:cs="Courier New"/>
        </w:rPr>
      </w:pPr>
      <w:r w:rsidRPr="000B3B24">
        <w:rPr>
          <w:rFonts w:ascii="Courier New" w:hAnsi="Courier New" w:cs="Courier New"/>
          <w:lang w:eastAsia="en-US"/>
        </w:rPr>
        <w:lastRenderedPageBreak/>
        <w:t xml:space="preserve">  </w:t>
      </w:r>
      <w:r w:rsidRPr="000B3B24">
        <w:rPr>
          <w:rFonts w:ascii="Courier New" w:hAnsi="Courier New" w:cs="Courier New"/>
          <w:color w:val="3333FF"/>
          <w:lang w:val="uk-UA"/>
        </w:rPr>
        <w:t xml:space="preserve">wchar_t </w:t>
      </w:r>
      <w:r w:rsidRPr="000B3B24">
        <w:rPr>
          <w:rFonts w:ascii="Courier New" w:hAnsi="Courier New" w:cs="Courier New"/>
          <w:lang w:val="uk-UA"/>
        </w:rPr>
        <w:t>wc, ws[81];</w:t>
      </w:r>
    </w:p>
    <w:p w14:paraId="270E3113" w14:textId="77777777" w:rsidR="005B3E44" w:rsidRPr="000B3B24" w:rsidRDefault="005B3E44">
      <w:pPr>
        <w:pStyle w:val="TextBody"/>
        <w:spacing w:after="0"/>
        <w:jc w:val="both"/>
        <w:rPr>
          <w:rFonts w:ascii="Courier New" w:hAnsi="Courier New" w:cs="Courier New"/>
        </w:rPr>
      </w:pPr>
      <w:r w:rsidRPr="000B3B24">
        <w:rPr>
          <w:rFonts w:ascii="Courier New" w:hAnsi="Courier New" w:cs="Courier New"/>
          <w:lang w:eastAsia="en-US"/>
        </w:rPr>
        <w:t xml:space="preserve">        </w:t>
      </w:r>
      <w:r w:rsidRPr="000B3B24">
        <w:rPr>
          <w:rFonts w:ascii="Courier New" w:hAnsi="Courier New" w:cs="Courier New"/>
          <w:lang w:val="uk-UA"/>
        </w:rPr>
        <w:t xml:space="preserve">result = </w:t>
      </w:r>
      <w:r w:rsidRPr="00CC6F59">
        <w:rPr>
          <w:rFonts w:ascii="Courier New" w:hAnsi="Courier New" w:cs="Courier New"/>
          <w:color w:val="0070C0"/>
          <w:lang w:val="uk-UA"/>
        </w:rPr>
        <w:t>scanf_</w:t>
      </w:r>
      <w:r w:rsidRPr="00CC6F59">
        <w:rPr>
          <w:rFonts w:ascii="Courier New" w:hAnsi="Courier New" w:cs="Courier New"/>
          <w:color w:val="0070C0"/>
        </w:rPr>
        <w:t>s</w:t>
      </w:r>
      <w:r w:rsidRPr="000B3B24">
        <w:rPr>
          <w:rFonts w:ascii="Courier New" w:hAnsi="Courier New" w:cs="Courier New"/>
          <w:lang w:val="uk-UA"/>
        </w:rPr>
        <w:t xml:space="preserve">( "%d %f %c %C %80s %80S", &amp;i, &amp;fp, &amp;c, &amp;wc, s, ws ); </w:t>
      </w:r>
    </w:p>
    <w:p w14:paraId="667D7FAA" w14:textId="77777777" w:rsidR="005B3E44" w:rsidRPr="000B3B24" w:rsidRDefault="005B3E44">
      <w:pPr>
        <w:pStyle w:val="TextBody"/>
        <w:spacing w:after="0"/>
        <w:jc w:val="both"/>
        <w:rPr>
          <w:rFonts w:ascii="Courier New" w:hAnsi="Courier New" w:cs="Courier New"/>
        </w:rPr>
      </w:pPr>
      <w:r w:rsidRPr="000B3B24">
        <w:rPr>
          <w:rFonts w:ascii="Courier New" w:hAnsi="Courier New" w:cs="Courier New"/>
          <w:color w:val="009900"/>
          <w:lang w:val="uk-UA"/>
        </w:rPr>
        <w:t>// C4996 warning</w:t>
      </w:r>
      <w:r w:rsidR="00636AC6" w:rsidRPr="000B3B24">
        <w:rPr>
          <w:rFonts w:ascii="Courier New" w:hAnsi="Courier New" w:cs="Courier New"/>
          <w:color w:val="009900"/>
        </w:rPr>
        <w:t>:</w:t>
      </w:r>
      <w:r w:rsidRPr="000B3B24">
        <w:rPr>
          <w:rFonts w:ascii="Courier New" w:hAnsi="Courier New" w:cs="Courier New"/>
          <w:color w:val="009900"/>
          <w:lang w:val="uk-UA"/>
        </w:rPr>
        <w:t xml:space="preserve"> consider using scanf_s</w:t>
      </w:r>
    </w:p>
    <w:p w14:paraId="77978DD2" w14:textId="77777777" w:rsidR="005B3E44" w:rsidRPr="000B3B24" w:rsidRDefault="005B3E44">
      <w:pPr>
        <w:pStyle w:val="TextBody"/>
        <w:spacing w:after="0"/>
        <w:ind w:firstLine="426"/>
        <w:jc w:val="both"/>
        <w:rPr>
          <w:rFonts w:ascii="Courier New" w:hAnsi="Courier New" w:cs="Courier New"/>
        </w:rPr>
      </w:pPr>
      <w:r w:rsidRPr="000B3B24">
        <w:rPr>
          <w:rFonts w:ascii="Courier New" w:hAnsi="Courier New" w:cs="Courier New"/>
          <w:lang w:eastAsia="en-US"/>
        </w:rPr>
        <w:t xml:space="preserve">   </w:t>
      </w:r>
      <w:r w:rsidRPr="000B3B24">
        <w:rPr>
          <w:rFonts w:ascii="Courier New" w:hAnsi="Courier New" w:cs="Courier New"/>
          <w:lang w:val="uk-UA"/>
        </w:rPr>
        <w:t>printf( "The number of fields input is %d\n", result );</w:t>
      </w:r>
    </w:p>
    <w:p w14:paraId="0C28B52B" w14:textId="77777777" w:rsidR="005B3E44" w:rsidRPr="000B3B24" w:rsidRDefault="005B3E44">
      <w:pPr>
        <w:pStyle w:val="TextBody"/>
        <w:spacing w:after="0"/>
        <w:ind w:firstLine="426"/>
        <w:jc w:val="both"/>
        <w:rPr>
          <w:rFonts w:ascii="Courier New" w:hAnsi="Courier New" w:cs="Courier New"/>
        </w:rPr>
      </w:pPr>
      <w:r w:rsidRPr="000B3B24">
        <w:rPr>
          <w:rFonts w:ascii="Courier New" w:hAnsi="Courier New" w:cs="Courier New"/>
          <w:lang w:eastAsia="en-US"/>
        </w:rPr>
        <w:t xml:space="preserve">   </w:t>
      </w:r>
      <w:r w:rsidRPr="000B3B24">
        <w:rPr>
          <w:rFonts w:ascii="Courier New" w:hAnsi="Courier New" w:cs="Courier New"/>
          <w:lang w:val="uk-UA"/>
        </w:rPr>
        <w:t>printf( "The contents are: %d %f %c %C %s %S\n", i, fp, c, wc, s, ws);</w:t>
      </w:r>
    </w:p>
    <w:p w14:paraId="10BADA1D" w14:textId="77777777" w:rsidR="005B3E44" w:rsidRPr="000B3B24" w:rsidRDefault="005B3E44">
      <w:pPr>
        <w:pStyle w:val="TextBody"/>
        <w:spacing w:after="0"/>
        <w:ind w:firstLine="426"/>
        <w:jc w:val="both"/>
        <w:rPr>
          <w:rFonts w:ascii="Courier New" w:hAnsi="Courier New" w:cs="Courier New"/>
        </w:rPr>
      </w:pPr>
      <w:r w:rsidRPr="000B3B24">
        <w:rPr>
          <w:rFonts w:ascii="Courier New" w:hAnsi="Courier New" w:cs="Courier New"/>
          <w:lang w:val="uk-UA"/>
        </w:rPr>
        <w:t>}</w:t>
      </w:r>
    </w:p>
    <w:p w14:paraId="6B4E3372" w14:textId="77777777" w:rsidR="005B3E44" w:rsidRPr="00E6043C" w:rsidRDefault="005B3E44">
      <w:pPr>
        <w:pStyle w:val="3f3f3f3f3f3f3f3f3f3"/>
        <w:rPr>
          <w:rFonts w:cs="Times New Roman"/>
          <w:bCs w:val="0"/>
          <w:szCs w:val="24"/>
        </w:rPr>
      </w:pPr>
      <w:r w:rsidRPr="00E6043C">
        <w:rPr>
          <w:rFonts w:ascii="Times New Roman" w:cs="Times New Roman"/>
          <w:bCs w:val="0"/>
          <w:sz w:val="28"/>
          <w:szCs w:val="24"/>
        </w:rPr>
        <w:t>Примітка</w:t>
      </w:r>
      <w:r w:rsidRPr="00E6043C">
        <w:rPr>
          <w:rFonts w:ascii="Times New Roman" w:cs="Times New Roman"/>
          <w:b w:val="0"/>
          <w:bCs w:val="0"/>
          <w:sz w:val="28"/>
          <w:szCs w:val="24"/>
        </w:rPr>
        <w:t xml:space="preserve">: </w:t>
      </w:r>
      <w:r w:rsidRPr="00E6043C">
        <w:rPr>
          <w:rFonts w:ascii="Times New Roman" w:cs="Times New Roman"/>
          <w:b w:val="0"/>
          <w:bCs w:val="0"/>
          <w:sz w:val="28"/>
          <w:szCs w:val="24"/>
        </w:rPr>
        <w:t>Більш</w:t>
      </w:r>
      <w:r w:rsidR="007B33A8" w:rsidRPr="00E6043C">
        <w:rPr>
          <w:rFonts w:ascii="Times New Roman" w:cs="Times New Roman"/>
          <w:b w:val="0"/>
          <w:bCs w:val="0"/>
          <w:sz w:val="28"/>
          <w:szCs w:val="24"/>
          <w:lang w:val="uk-UA"/>
        </w:rPr>
        <w:t>і</w:t>
      </w:r>
      <w:r w:rsidRPr="00E6043C">
        <w:rPr>
          <w:rFonts w:ascii="Times New Roman" w:cs="Times New Roman"/>
          <w:b w:val="0"/>
          <w:bCs w:val="0"/>
          <w:sz w:val="28"/>
          <w:szCs w:val="24"/>
        </w:rPr>
        <w:t>сть</w:t>
      </w:r>
      <w:r w:rsidRPr="00E6043C">
        <w:rPr>
          <w:rFonts w:ascii="Times New Roman" w:cs="Times New Roman"/>
          <w:b w:val="0"/>
          <w:bCs w:val="0"/>
          <w:sz w:val="28"/>
          <w:szCs w:val="24"/>
        </w:rPr>
        <w:t xml:space="preserve"> </w:t>
      </w:r>
      <w:r w:rsidRPr="00E6043C">
        <w:rPr>
          <w:rFonts w:ascii="Times New Roman" w:cs="Times New Roman"/>
          <w:b w:val="0"/>
          <w:bCs w:val="0"/>
          <w:sz w:val="28"/>
          <w:szCs w:val="24"/>
        </w:rPr>
        <w:t>специфікаторів</w:t>
      </w:r>
      <w:r w:rsidRPr="00E6043C">
        <w:rPr>
          <w:rFonts w:ascii="Times New Roman" w:cs="Times New Roman"/>
          <w:b w:val="0"/>
          <w:bCs w:val="0"/>
          <w:sz w:val="28"/>
          <w:szCs w:val="24"/>
        </w:rPr>
        <w:t xml:space="preserve"> </w:t>
      </w:r>
      <w:r w:rsidRPr="00E6043C">
        <w:rPr>
          <w:rFonts w:ascii="Times New Roman" w:cs="Times New Roman"/>
          <w:b w:val="0"/>
          <w:bCs w:val="0"/>
          <w:sz w:val="28"/>
          <w:szCs w:val="24"/>
        </w:rPr>
        <w:t>враховує</w:t>
      </w:r>
      <w:r w:rsidRPr="00E6043C">
        <w:rPr>
          <w:rFonts w:ascii="Times New Roman" w:cs="Times New Roman"/>
          <w:b w:val="0"/>
          <w:bCs w:val="0"/>
          <w:sz w:val="28"/>
          <w:szCs w:val="24"/>
        </w:rPr>
        <w:t xml:space="preserve"> </w:t>
      </w:r>
      <w:r w:rsidRPr="00E6043C">
        <w:rPr>
          <w:rFonts w:ascii="Times New Roman" w:cs="Times New Roman"/>
          <w:b w:val="0"/>
          <w:bCs w:val="0"/>
          <w:sz w:val="28"/>
          <w:szCs w:val="24"/>
        </w:rPr>
        <w:t>пробіли</w:t>
      </w:r>
      <w:r w:rsidRPr="00E6043C">
        <w:rPr>
          <w:rFonts w:ascii="Times New Roman" w:cs="Times New Roman"/>
          <w:b w:val="0"/>
          <w:bCs w:val="0"/>
          <w:sz w:val="28"/>
          <w:szCs w:val="24"/>
        </w:rPr>
        <w:t xml:space="preserve"> </w:t>
      </w:r>
      <w:r w:rsidRPr="00E6043C">
        <w:rPr>
          <w:rFonts w:ascii="Times New Roman" w:cs="Times New Roman"/>
          <w:b w:val="0"/>
          <w:bCs w:val="0"/>
          <w:sz w:val="28"/>
          <w:szCs w:val="24"/>
        </w:rPr>
        <w:t>всередині</w:t>
      </w:r>
      <w:r w:rsidRPr="00E6043C">
        <w:rPr>
          <w:rFonts w:ascii="Times New Roman" w:cs="Times New Roman"/>
          <w:b w:val="0"/>
          <w:bCs w:val="0"/>
          <w:sz w:val="28"/>
          <w:szCs w:val="24"/>
        </w:rPr>
        <w:t xml:space="preserve"> </w:t>
      </w:r>
      <w:proofErr w:type="gramStart"/>
      <w:r w:rsidRPr="00E6043C">
        <w:rPr>
          <w:rFonts w:ascii="Times New Roman" w:cs="Times New Roman"/>
          <w:b w:val="0"/>
          <w:bCs w:val="0"/>
          <w:sz w:val="28"/>
          <w:szCs w:val="24"/>
        </w:rPr>
        <w:t>scanf(</w:t>
      </w:r>
      <w:proofErr w:type="gramEnd"/>
      <w:r w:rsidRPr="00E6043C">
        <w:rPr>
          <w:rFonts w:ascii="Times New Roman" w:cs="Times New Roman"/>
          <w:b w:val="0"/>
          <w:bCs w:val="0"/>
          <w:sz w:val="28"/>
          <w:szCs w:val="24"/>
        </w:rPr>
        <w:t xml:space="preserve">). </w:t>
      </w:r>
      <w:r w:rsidRPr="00E6043C">
        <w:rPr>
          <w:rFonts w:ascii="Times New Roman" w:cs="Times New Roman"/>
          <w:b w:val="0"/>
          <w:bCs w:val="0"/>
          <w:sz w:val="28"/>
          <w:szCs w:val="24"/>
        </w:rPr>
        <w:t>Послідовні</w:t>
      </w:r>
      <w:r w:rsidRPr="00E6043C">
        <w:rPr>
          <w:rFonts w:ascii="Times New Roman" w:cs="Times New Roman"/>
          <w:b w:val="0"/>
          <w:bCs w:val="0"/>
          <w:sz w:val="28"/>
          <w:szCs w:val="24"/>
        </w:rPr>
        <w:t xml:space="preserve"> </w:t>
      </w:r>
      <w:r w:rsidRPr="00E6043C">
        <w:rPr>
          <w:rFonts w:ascii="Times New Roman" w:cs="Times New Roman"/>
          <w:b w:val="0"/>
          <w:bCs w:val="0"/>
          <w:sz w:val="28"/>
          <w:szCs w:val="24"/>
        </w:rPr>
        <w:t>команди</w:t>
      </w:r>
    </w:p>
    <w:p w14:paraId="32187CFF" w14:textId="77777777" w:rsidR="005B3E44" w:rsidRPr="000B3B24" w:rsidRDefault="005B3E44">
      <w:pPr>
        <w:pStyle w:val="3f3f3f3f3f3f3f3f3f3f3f3f3f3f3f3f3f3f3f3f3f"/>
        <w:rPr>
          <w:rFonts w:ascii="Courier New" w:hAnsi="Courier New" w:cs="Courier New"/>
        </w:rPr>
      </w:pPr>
      <w:r w:rsidRPr="000B3B24">
        <w:rPr>
          <w:rFonts w:ascii="Courier New" w:hAnsi="Courier New" w:cs="Courier New"/>
          <w:color w:val="0066FF"/>
          <w:lang w:val="uk-UA"/>
        </w:rPr>
        <w:t>scanf</w:t>
      </w:r>
      <w:r w:rsidRPr="000B3B24">
        <w:rPr>
          <w:rFonts w:ascii="Courier New" w:hAnsi="Courier New" w:cs="Courier New"/>
          <w:lang w:val="uk-UA"/>
        </w:rPr>
        <w:t>("%d", &amp;a);</w:t>
      </w:r>
      <w:r w:rsidR="00AD7958" w:rsidRPr="00AD7958">
        <w:rPr>
          <w:rFonts w:ascii="Courier New" w:hAnsi="Courier New" w:cs="Courier New"/>
          <w:lang w:val="uk-UA"/>
        </w:rPr>
        <w:t xml:space="preserve"> </w:t>
      </w:r>
      <w:r w:rsidR="00AD7958" w:rsidRPr="00E74935">
        <w:rPr>
          <w:rFonts w:ascii="Courier New" w:hAnsi="Courier New" w:cs="Courier New"/>
          <w:color w:val="00B050"/>
          <w:lang w:val="uk-UA"/>
        </w:rPr>
        <w:t xml:space="preserve">// </w:t>
      </w:r>
      <w:r w:rsidR="00AD7958" w:rsidRPr="000B3B24">
        <w:rPr>
          <w:rFonts w:ascii="Courier New" w:hAnsi="Courier New" w:cs="Courier New"/>
          <w:color w:val="0066FF"/>
          <w:lang w:val="uk-UA"/>
        </w:rPr>
        <w:t>scanf</w:t>
      </w:r>
      <w:r w:rsidR="00AD7958">
        <w:rPr>
          <w:rFonts w:ascii="Courier New" w:hAnsi="Courier New" w:cs="Courier New"/>
          <w:color w:val="0066FF"/>
        </w:rPr>
        <w:t>_s</w:t>
      </w:r>
      <w:r w:rsidR="00AD7958" w:rsidRPr="000B3B24">
        <w:rPr>
          <w:rFonts w:ascii="Courier New" w:hAnsi="Courier New" w:cs="Courier New"/>
          <w:lang w:val="uk-UA"/>
        </w:rPr>
        <w:t>("%d", &amp;a);</w:t>
      </w:r>
    </w:p>
    <w:p w14:paraId="708021B8" w14:textId="77777777" w:rsidR="005B3E44" w:rsidRPr="000B3B24" w:rsidRDefault="005B3E44">
      <w:pPr>
        <w:pStyle w:val="3f3f3f3f3f3f3f3f3f3f3f3f3f3f3f3f3f3f3f3f3f"/>
        <w:spacing w:after="283"/>
        <w:rPr>
          <w:rFonts w:ascii="Courier New" w:hAnsi="Courier New" w:cs="Courier New"/>
        </w:rPr>
      </w:pPr>
      <w:r w:rsidRPr="000B3B24">
        <w:rPr>
          <w:rFonts w:ascii="Courier New" w:hAnsi="Courier New" w:cs="Courier New"/>
          <w:color w:val="0066FF"/>
          <w:lang w:val="uk-UA"/>
        </w:rPr>
        <w:t>scanf</w:t>
      </w:r>
      <w:r w:rsidRPr="000B3B24">
        <w:rPr>
          <w:rFonts w:ascii="Courier New" w:hAnsi="Courier New" w:cs="Courier New"/>
          <w:lang w:val="uk-UA"/>
        </w:rPr>
        <w:t>("%d", &amp;b);</w:t>
      </w:r>
      <w:r w:rsidR="00AD7958" w:rsidRPr="00AD7958">
        <w:rPr>
          <w:rFonts w:ascii="Courier New" w:hAnsi="Courier New" w:cs="Courier New"/>
          <w:lang w:val="uk-UA"/>
        </w:rPr>
        <w:t xml:space="preserve"> </w:t>
      </w:r>
      <w:r w:rsidR="00AD7958" w:rsidRPr="00E74935">
        <w:rPr>
          <w:rFonts w:ascii="Courier New" w:hAnsi="Courier New" w:cs="Courier New"/>
          <w:color w:val="00B050"/>
          <w:lang w:val="uk-UA"/>
        </w:rPr>
        <w:t>//</w:t>
      </w:r>
      <w:r w:rsidR="00AD7958" w:rsidRPr="00AD7958">
        <w:rPr>
          <w:rFonts w:ascii="Courier New" w:hAnsi="Courier New" w:cs="Courier New"/>
          <w:color w:val="0066FF"/>
          <w:lang w:val="uk-UA"/>
        </w:rPr>
        <w:t xml:space="preserve"> </w:t>
      </w:r>
      <w:r w:rsidR="00AD7958" w:rsidRPr="000B3B24">
        <w:rPr>
          <w:rFonts w:ascii="Courier New" w:hAnsi="Courier New" w:cs="Courier New"/>
          <w:color w:val="0066FF"/>
          <w:lang w:val="uk-UA"/>
        </w:rPr>
        <w:t>scanf</w:t>
      </w:r>
      <w:r w:rsidR="00AD7958">
        <w:rPr>
          <w:rFonts w:ascii="Courier New" w:hAnsi="Courier New" w:cs="Courier New"/>
          <w:color w:val="0066FF"/>
        </w:rPr>
        <w:t>_s</w:t>
      </w:r>
      <w:r w:rsidR="00AD7958" w:rsidRPr="000B3B24">
        <w:rPr>
          <w:rFonts w:ascii="Courier New" w:hAnsi="Courier New" w:cs="Courier New"/>
          <w:lang w:val="uk-UA"/>
        </w:rPr>
        <w:t>("%d", &amp;</w:t>
      </w:r>
      <w:r w:rsidR="00AD7958">
        <w:rPr>
          <w:rFonts w:ascii="Courier New" w:hAnsi="Courier New" w:cs="Courier New"/>
        </w:rPr>
        <w:t>b</w:t>
      </w:r>
      <w:r w:rsidR="00AD7958" w:rsidRPr="000B3B24">
        <w:rPr>
          <w:rFonts w:ascii="Courier New" w:hAnsi="Courier New" w:cs="Courier New"/>
          <w:lang w:val="uk-UA"/>
        </w:rPr>
        <w:t>);</w:t>
      </w:r>
    </w:p>
    <w:p w14:paraId="7E9A7CF0" w14:textId="77777777" w:rsidR="005B3E44" w:rsidRPr="00E6043C" w:rsidRDefault="005B3E44">
      <w:pPr>
        <w:pStyle w:val="3f3f3f3f3f3f3f3f3f3f3f3f3f3f3f3f3f3f3f3f3f"/>
        <w:spacing w:after="283"/>
        <w:rPr>
          <w:rFonts w:cs="Times New Roman"/>
          <w:lang w:val="ru-RU"/>
        </w:rPr>
      </w:pPr>
      <w:r w:rsidRPr="00E6043C">
        <w:rPr>
          <w:rFonts w:ascii="Times New Roman" w:cs="Times New Roman"/>
          <w:sz w:val="28"/>
          <w:lang w:val="ru-RU"/>
        </w:rPr>
        <w:t>зчитують</w:t>
      </w:r>
      <w:r w:rsidRPr="00E6043C">
        <w:rPr>
          <w:rFonts w:ascii="Times New Roman" w:cs="Times New Roman"/>
          <w:sz w:val="28"/>
          <w:lang w:val="ru-RU"/>
        </w:rPr>
        <w:t xml:space="preserve"> </w:t>
      </w:r>
      <w:r w:rsidRPr="00E6043C">
        <w:rPr>
          <w:rFonts w:ascii="Times New Roman" w:cs="Times New Roman"/>
          <w:sz w:val="28"/>
          <w:lang w:val="ru-RU"/>
        </w:rPr>
        <w:t>два</w:t>
      </w:r>
      <w:r w:rsidRPr="00E6043C">
        <w:rPr>
          <w:rFonts w:ascii="Times New Roman" w:cs="Times New Roman"/>
          <w:sz w:val="28"/>
          <w:lang w:val="ru-RU"/>
        </w:rPr>
        <w:t xml:space="preserve"> </w:t>
      </w:r>
      <w:r w:rsidRPr="00E6043C">
        <w:rPr>
          <w:rFonts w:ascii="Times New Roman" w:cs="Times New Roman"/>
          <w:sz w:val="28"/>
          <w:lang w:val="ru-RU"/>
        </w:rPr>
        <w:t>цілих</w:t>
      </w:r>
      <w:r w:rsidRPr="00E6043C">
        <w:rPr>
          <w:rFonts w:ascii="Times New Roman" w:cs="Times New Roman"/>
          <w:sz w:val="28"/>
          <w:lang w:val="ru-RU"/>
        </w:rPr>
        <w:t xml:space="preserve"> </w:t>
      </w:r>
      <w:r w:rsidRPr="00E6043C">
        <w:rPr>
          <w:rFonts w:ascii="Times New Roman" w:cs="Times New Roman"/>
          <w:sz w:val="28"/>
          <w:lang w:val="ru-RU"/>
        </w:rPr>
        <w:t>числа</w:t>
      </w:r>
      <w:r w:rsidRPr="00E6043C">
        <w:rPr>
          <w:rFonts w:ascii="Times New Roman" w:cs="Times New Roman"/>
          <w:sz w:val="28"/>
          <w:lang w:val="ru-RU"/>
        </w:rPr>
        <w:t xml:space="preserve"> </w:t>
      </w:r>
      <w:r w:rsidRPr="00E6043C">
        <w:rPr>
          <w:rFonts w:ascii="Times New Roman" w:cs="Times New Roman"/>
          <w:sz w:val="28"/>
          <w:lang w:val="ru-RU"/>
        </w:rPr>
        <w:t>в</w:t>
      </w:r>
      <w:r w:rsidRPr="00E6043C">
        <w:rPr>
          <w:rFonts w:ascii="Times New Roman" w:cs="Times New Roman"/>
          <w:sz w:val="28"/>
          <w:lang w:val="ru-RU"/>
        </w:rPr>
        <w:t xml:space="preserve"> </w:t>
      </w:r>
      <w:r w:rsidRPr="00E6043C">
        <w:rPr>
          <w:rFonts w:ascii="Times New Roman" w:cs="Times New Roman"/>
          <w:sz w:val="28"/>
          <w:lang w:val="ru-RU"/>
        </w:rPr>
        <w:t>різних</w:t>
      </w:r>
      <w:r w:rsidRPr="00E6043C">
        <w:rPr>
          <w:rFonts w:ascii="Times New Roman" w:cs="Times New Roman"/>
          <w:sz w:val="28"/>
          <w:lang w:val="ru-RU"/>
        </w:rPr>
        <w:t xml:space="preserve"> </w:t>
      </w:r>
      <w:r w:rsidRPr="00E6043C">
        <w:rPr>
          <w:rFonts w:ascii="Times New Roman" w:cs="Times New Roman"/>
          <w:sz w:val="28"/>
          <w:lang w:val="ru-RU"/>
        </w:rPr>
        <w:t>рядках</w:t>
      </w:r>
      <w:r w:rsidRPr="00E6043C">
        <w:rPr>
          <w:rFonts w:ascii="Times New Roman" w:cs="Times New Roman"/>
          <w:sz w:val="28"/>
          <w:lang w:val="ru-RU"/>
        </w:rPr>
        <w:t xml:space="preserve"> (</w:t>
      </w:r>
      <w:r w:rsidRPr="00E6043C">
        <w:rPr>
          <w:rFonts w:ascii="Times New Roman" w:cs="Times New Roman"/>
          <w:sz w:val="28"/>
          <w:lang w:val="ru-RU"/>
        </w:rPr>
        <w:t>друге</w:t>
      </w:r>
      <w:r w:rsidRPr="00E6043C">
        <w:rPr>
          <w:rFonts w:ascii="Times New Roman" w:cs="Times New Roman"/>
          <w:sz w:val="28"/>
          <w:lang w:val="ru-RU"/>
        </w:rPr>
        <w:t xml:space="preserve"> %</w:t>
      </w:r>
      <w:r w:rsidRPr="00E6043C">
        <w:rPr>
          <w:rFonts w:ascii="Times New Roman" w:cs="Times New Roman"/>
          <w:sz w:val="28"/>
        </w:rPr>
        <w:t>d</w:t>
      </w:r>
      <w:r w:rsidRPr="00E6043C">
        <w:rPr>
          <w:rFonts w:ascii="Times New Roman" w:cs="Times New Roman"/>
          <w:sz w:val="28"/>
          <w:lang w:val="ru-RU"/>
        </w:rPr>
        <w:t xml:space="preserve"> </w:t>
      </w:r>
      <w:r w:rsidRPr="00E6043C">
        <w:rPr>
          <w:rFonts w:ascii="Times New Roman" w:cs="Times New Roman"/>
          <w:sz w:val="28"/>
          <w:lang w:val="ru-RU"/>
        </w:rPr>
        <w:t>вставить</w:t>
      </w:r>
      <w:r w:rsidRPr="00E6043C">
        <w:rPr>
          <w:rFonts w:ascii="Times New Roman" w:cs="Times New Roman"/>
          <w:sz w:val="28"/>
          <w:lang w:val="ru-RU"/>
        </w:rPr>
        <w:t xml:space="preserve"> </w:t>
      </w:r>
      <w:r w:rsidRPr="00E6043C">
        <w:rPr>
          <w:rFonts w:ascii="Times New Roman" w:cs="Times New Roman"/>
          <w:sz w:val="28"/>
          <w:lang w:val="ru-RU"/>
        </w:rPr>
        <w:t>новий</w:t>
      </w:r>
      <w:r w:rsidRPr="00E6043C">
        <w:rPr>
          <w:rFonts w:ascii="Times New Roman" w:cs="Times New Roman"/>
          <w:sz w:val="28"/>
          <w:lang w:val="ru-RU"/>
        </w:rPr>
        <w:t xml:space="preserve"> </w:t>
      </w:r>
      <w:r w:rsidRPr="00E6043C">
        <w:rPr>
          <w:rFonts w:ascii="Times New Roman" w:cs="Times New Roman"/>
          <w:sz w:val="28"/>
          <w:lang w:val="ru-RU"/>
        </w:rPr>
        <w:t>рядок</w:t>
      </w:r>
      <w:r w:rsidRPr="00E6043C">
        <w:rPr>
          <w:rFonts w:ascii="Times New Roman" w:cs="Times New Roman"/>
          <w:sz w:val="28"/>
          <w:lang w:val="ru-RU"/>
        </w:rPr>
        <w:t xml:space="preserve"> </w:t>
      </w:r>
      <w:r w:rsidRPr="00E6043C">
        <w:rPr>
          <w:rFonts w:ascii="Times New Roman" w:cs="Times New Roman"/>
          <w:sz w:val="28"/>
          <w:lang w:val="ru-RU"/>
        </w:rPr>
        <w:t>після</w:t>
      </w:r>
      <w:r w:rsidRPr="00E6043C">
        <w:rPr>
          <w:rFonts w:ascii="Times New Roman" w:cs="Times New Roman"/>
          <w:sz w:val="28"/>
          <w:lang w:val="ru-RU"/>
        </w:rPr>
        <w:t xml:space="preserve"> </w:t>
      </w:r>
      <w:r w:rsidRPr="00E6043C">
        <w:rPr>
          <w:rFonts w:ascii="Times New Roman" w:cs="Times New Roman"/>
          <w:sz w:val="28"/>
          <w:lang w:val="ru-RU"/>
        </w:rPr>
        <w:t>вводу</w:t>
      </w:r>
      <w:r w:rsidRPr="00E6043C">
        <w:rPr>
          <w:rFonts w:ascii="Times New Roman" w:cs="Times New Roman"/>
          <w:sz w:val="28"/>
          <w:lang w:val="ru-RU"/>
        </w:rPr>
        <w:t xml:space="preserve">) </w:t>
      </w:r>
      <w:r w:rsidRPr="00E6043C">
        <w:rPr>
          <w:rFonts w:ascii="Times New Roman" w:cs="Times New Roman"/>
          <w:sz w:val="28"/>
          <w:lang w:val="ru-RU"/>
        </w:rPr>
        <w:t>або</w:t>
      </w:r>
      <w:r w:rsidRPr="00E6043C">
        <w:rPr>
          <w:rFonts w:ascii="Times New Roman" w:cs="Times New Roman"/>
          <w:sz w:val="28"/>
          <w:lang w:val="ru-RU"/>
        </w:rPr>
        <w:t xml:space="preserve"> </w:t>
      </w:r>
      <w:r w:rsidRPr="00E6043C">
        <w:rPr>
          <w:rFonts w:ascii="Times New Roman" w:cs="Times New Roman"/>
          <w:sz w:val="28"/>
          <w:lang w:val="ru-RU"/>
        </w:rPr>
        <w:t>на</w:t>
      </w:r>
      <w:r w:rsidRPr="00E6043C">
        <w:rPr>
          <w:rFonts w:ascii="Times New Roman" w:cs="Times New Roman"/>
          <w:sz w:val="28"/>
          <w:lang w:val="ru-RU"/>
        </w:rPr>
        <w:t xml:space="preserve"> </w:t>
      </w:r>
      <w:r w:rsidRPr="00E6043C">
        <w:rPr>
          <w:rFonts w:ascii="Times New Roman" w:cs="Times New Roman"/>
          <w:sz w:val="28"/>
          <w:lang w:val="ru-RU"/>
        </w:rPr>
        <w:t>той</w:t>
      </w:r>
      <w:r w:rsidRPr="00E6043C">
        <w:rPr>
          <w:rFonts w:ascii="Times New Roman" w:cs="Times New Roman"/>
          <w:sz w:val="28"/>
          <w:lang w:val="ru-RU"/>
        </w:rPr>
        <w:t xml:space="preserve"> </w:t>
      </w:r>
      <w:r w:rsidRPr="00E6043C">
        <w:rPr>
          <w:rFonts w:ascii="Times New Roman" w:cs="Times New Roman"/>
          <w:sz w:val="28"/>
          <w:lang w:val="ru-RU"/>
        </w:rPr>
        <w:t>самій</w:t>
      </w:r>
      <w:r w:rsidRPr="00E6043C">
        <w:rPr>
          <w:rFonts w:ascii="Times New Roman" w:cs="Times New Roman"/>
          <w:sz w:val="28"/>
          <w:lang w:val="ru-RU"/>
        </w:rPr>
        <w:t xml:space="preserve"> </w:t>
      </w:r>
      <w:r w:rsidRPr="00E6043C">
        <w:rPr>
          <w:rFonts w:ascii="Times New Roman" w:cs="Times New Roman"/>
          <w:sz w:val="28"/>
          <w:lang w:val="ru-RU"/>
        </w:rPr>
        <w:t>лінії</w:t>
      </w:r>
      <w:r w:rsidRPr="00E6043C">
        <w:rPr>
          <w:rFonts w:ascii="Times New Roman" w:cs="Times New Roman"/>
          <w:sz w:val="28"/>
          <w:lang w:val="ru-RU"/>
        </w:rPr>
        <w:t xml:space="preserve"> </w:t>
      </w:r>
      <w:r w:rsidRPr="00E6043C">
        <w:rPr>
          <w:rFonts w:ascii="Times New Roman" w:cs="Times New Roman"/>
          <w:sz w:val="28"/>
          <w:lang w:val="ru-RU"/>
        </w:rPr>
        <w:t>відокремлені</w:t>
      </w:r>
      <w:r w:rsidRPr="00E6043C">
        <w:rPr>
          <w:rFonts w:ascii="Times New Roman" w:cs="Times New Roman"/>
          <w:sz w:val="28"/>
          <w:lang w:val="ru-RU"/>
        </w:rPr>
        <w:t xml:space="preserve"> </w:t>
      </w:r>
      <w:r w:rsidRPr="00E6043C">
        <w:rPr>
          <w:rFonts w:ascii="Times New Roman" w:cs="Times New Roman"/>
          <w:sz w:val="28"/>
          <w:lang w:val="ru-RU"/>
        </w:rPr>
        <w:t>пробілами</w:t>
      </w:r>
      <w:r w:rsidRPr="00E6043C">
        <w:rPr>
          <w:rFonts w:ascii="Times New Roman" w:cs="Times New Roman"/>
          <w:sz w:val="28"/>
          <w:lang w:val="ru-RU"/>
        </w:rPr>
        <w:t xml:space="preserve"> </w:t>
      </w:r>
      <w:r w:rsidRPr="00E6043C">
        <w:rPr>
          <w:rFonts w:ascii="Times New Roman" w:cs="Times New Roman"/>
          <w:sz w:val="28"/>
          <w:lang w:val="ru-RU"/>
        </w:rPr>
        <w:t>або</w:t>
      </w:r>
      <w:r w:rsidRPr="00E6043C">
        <w:rPr>
          <w:rFonts w:ascii="Times New Roman" w:cs="Times New Roman"/>
          <w:sz w:val="28"/>
          <w:lang w:val="ru-RU"/>
        </w:rPr>
        <w:t xml:space="preserve"> </w:t>
      </w:r>
      <w:r w:rsidRPr="00E6043C">
        <w:rPr>
          <w:rFonts w:ascii="Times New Roman" w:cs="Times New Roman"/>
          <w:sz w:val="28"/>
          <w:lang w:val="ru-RU"/>
        </w:rPr>
        <w:t>табуляціями</w:t>
      </w:r>
      <w:r w:rsidRPr="00E6043C">
        <w:rPr>
          <w:rFonts w:ascii="Times New Roman" w:cs="Times New Roman"/>
          <w:sz w:val="28"/>
          <w:lang w:val="ru-RU"/>
        </w:rPr>
        <w:t xml:space="preserve"> (</w:t>
      </w:r>
      <w:r w:rsidRPr="00E6043C">
        <w:rPr>
          <w:rFonts w:ascii="Times New Roman" w:cs="Times New Roman"/>
          <w:sz w:val="28"/>
          <w:lang w:val="ru-RU"/>
        </w:rPr>
        <w:t>другий</w:t>
      </w:r>
      <w:r w:rsidRPr="00E6043C">
        <w:rPr>
          <w:rFonts w:ascii="Times New Roman" w:cs="Times New Roman"/>
          <w:sz w:val="28"/>
          <w:lang w:val="ru-RU"/>
        </w:rPr>
        <w:t xml:space="preserve"> %</w:t>
      </w:r>
      <w:r w:rsidRPr="00E6043C">
        <w:rPr>
          <w:rFonts w:ascii="Times New Roman" w:cs="Times New Roman"/>
          <w:sz w:val="28"/>
        </w:rPr>
        <w:t>d</w:t>
      </w:r>
      <w:r w:rsidRPr="00E6043C">
        <w:rPr>
          <w:rFonts w:ascii="Times New Roman" w:cs="Times New Roman"/>
          <w:sz w:val="28"/>
          <w:lang w:val="ru-RU"/>
        </w:rPr>
        <w:t xml:space="preserve"> </w:t>
      </w:r>
      <w:r w:rsidRPr="00E6043C">
        <w:rPr>
          <w:rFonts w:ascii="Times New Roman" w:cs="Times New Roman"/>
          <w:sz w:val="28"/>
          <w:lang w:val="ru-RU"/>
        </w:rPr>
        <w:t>пропустить</w:t>
      </w:r>
      <w:r w:rsidRPr="00E6043C">
        <w:rPr>
          <w:rFonts w:ascii="Times New Roman" w:cs="Times New Roman"/>
          <w:sz w:val="28"/>
          <w:lang w:val="ru-RU"/>
        </w:rPr>
        <w:t xml:space="preserve"> </w:t>
      </w:r>
      <w:r w:rsidRPr="00E6043C">
        <w:rPr>
          <w:rFonts w:ascii="Times New Roman" w:cs="Times New Roman"/>
          <w:sz w:val="28"/>
          <w:lang w:val="ru-RU"/>
        </w:rPr>
        <w:t>пробіли</w:t>
      </w:r>
      <w:r w:rsidRPr="00E6043C">
        <w:rPr>
          <w:rFonts w:ascii="Times New Roman" w:cs="Times New Roman"/>
          <w:sz w:val="28"/>
          <w:lang w:val="ru-RU"/>
        </w:rPr>
        <w:t xml:space="preserve"> </w:t>
      </w:r>
      <w:r w:rsidRPr="00E6043C">
        <w:rPr>
          <w:rFonts w:ascii="Times New Roman" w:cs="Times New Roman"/>
          <w:sz w:val="28"/>
          <w:lang w:val="ru-RU"/>
        </w:rPr>
        <w:t>та</w:t>
      </w:r>
      <w:r w:rsidRPr="00E6043C">
        <w:rPr>
          <w:rFonts w:ascii="Times New Roman" w:cs="Times New Roman"/>
          <w:sz w:val="28"/>
          <w:lang w:val="ru-RU"/>
        </w:rPr>
        <w:t xml:space="preserve"> </w:t>
      </w:r>
      <w:r w:rsidRPr="00E6043C">
        <w:rPr>
          <w:rFonts w:ascii="Times New Roman" w:cs="Times New Roman"/>
          <w:sz w:val="28"/>
          <w:lang w:val="ru-RU"/>
        </w:rPr>
        <w:t>табуляції</w:t>
      </w:r>
      <w:r w:rsidRPr="00E6043C">
        <w:rPr>
          <w:rFonts w:ascii="Times New Roman" w:cs="Times New Roman"/>
          <w:sz w:val="28"/>
          <w:lang w:val="ru-RU"/>
        </w:rPr>
        <w:t xml:space="preserve">). </w:t>
      </w:r>
      <w:r w:rsidRPr="00E6043C">
        <w:rPr>
          <w:rFonts w:ascii="Times New Roman" w:cs="Times New Roman"/>
          <w:sz w:val="28"/>
          <w:lang w:val="ru-RU"/>
        </w:rPr>
        <w:t>Специфікатори</w:t>
      </w:r>
      <w:r w:rsidR="007B33A8" w:rsidRPr="00E6043C">
        <w:rPr>
          <w:rFonts w:ascii="Times New Roman" w:cs="Times New Roman"/>
          <w:sz w:val="28"/>
          <w:lang w:val="ru-RU"/>
        </w:rPr>
        <w:t>,</w:t>
      </w:r>
      <w:r w:rsidRPr="00E6043C">
        <w:rPr>
          <w:rFonts w:ascii="Times New Roman" w:cs="Times New Roman"/>
          <w:sz w:val="28"/>
          <w:lang w:val="ru-RU"/>
        </w:rPr>
        <w:t xml:space="preserve"> </w:t>
      </w:r>
      <w:r w:rsidRPr="00E6043C">
        <w:rPr>
          <w:rFonts w:ascii="Times New Roman" w:cs="Times New Roman"/>
          <w:sz w:val="28"/>
          <w:lang w:val="ru-RU"/>
        </w:rPr>
        <w:t>які</w:t>
      </w:r>
      <w:r w:rsidRPr="00E6043C">
        <w:rPr>
          <w:rFonts w:ascii="Times New Roman" w:cs="Times New Roman"/>
          <w:sz w:val="28"/>
          <w:lang w:val="ru-RU"/>
        </w:rPr>
        <w:t xml:space="preserve"> </w:t>
      </w:r>
      <w:r w:rsidRPr="00E6043C">
        <w:rPr>
          <w:rFonts w:ascii="Times New Roman" w:cs="Times New Roman"/>
          <w:sz w:val="28"/>
          <w:lang w:val="ru-RU"/>
        </w:rPr>
        <w:t>не</w:t>
      </w:r>
      <w:r w:rsidRPr="00E6043C">
        <w:rPr>
          <w:rFonts w:ascii="Times New Roman" w:cs="Times New Roman"/>
          <w:sz w:val="28"/>
          <w:lang w:val="ru-RU"/>
        </w:rPr>
        <w:t xml:space="preserve"> </w:t>
      </w:r>
      <w:r w:rsidRPr="00E6043C">
        <w:rPr>
          <w:rFonts w:ascii="Times New Roman" w:cs="Times New Roman"/>
          <w:sz w:val="28"/>
          <w:lang w:val="ru-RU"/>
        </w:rPr>
        <w:t>пропускають</w:t>
      </w:r>
      <w:r w:rsidRPr="00E6043C">
        <w:rPr>
          <w:rFonts w:ascii="Times New Roman" w:cs="Times New Roman"/>
          <w:sz w:val="28"/>
          <w:lang w:val="ru-RU"/>
        </w:rPr>
        <w:t xml:space="preserve"> </w:t>
      </w:r>
      <w:r w:rsidRPr="00E6043C">
        <w:rPr>
          <w:rFonts w:ascii="Times New Roman" w:cs="Times New Roman"/>
          <w:sz w:val="28"/>
          <w:lang w:val="ru-RU"/>
        </w:rPr>
        <w:t>пробіли</w:t>
      </w:r>
      <w:r w:rsidR="007B33A8" w:rsidRPr="00E6043C">
        <w:rPr>
          <w:rFonts w:ascii="Times New Roman" w:cs="Times New Roman"/>
          <w:sz w:val="28"/>
          <w:lang w:val="ru-RU"/>
        </w:rPr>
        <w:t>,</w:t>
      </w:r>
      <w:r w:rsidRPr="00E6043C">
        <w:rPr>
          <w:rFonts w:ascii="Times New Roman" w:cs="Times New Roman"/>
          <w:sz w:val="28"/>
          <w:lang w:val="ru-RU"/>
        </w:rPr>
        <w:t xml:space="preserve"> </w:t>
      </w:r>
      <w:r w:rsidRPr="00E6043C">
        <w:rPr>
          <w:rFonts w:ascii="Times New Roman" w:cs="Times New Roman"/>
          <w:sz w:val="28"/>
          <w:lang w:val="ru-RU"/>
        </w:rPr>
        <w:t>такі</w:t>
      </w:r>
      <w:r w:rsidRPr="00E6043C">
        <w:rPr>
          <w:rFonts w:ascii="Times New Roman" w:cs="Times New Roman"/>
          <w:sz w:val="28"/>
          <w:lang w:val="ru-RU"/>
        </w:rPr>
        <w:t xml:space="preserve"> </w:t>
      </w:r>
      <w:r w:rsidRPr="00E6043C">
        <w:rPr>
          <w:rFonts w:ascii="Times New Roman" w:cs="Times New Roman"/>
          <w:sz w:val="28"/>
          <w:lang w:val="ru-RU"/>
        </w:rPr>
        <w:t>як</w:t>
      </w:r>
      <w:r w:rsidRPr="00E6043C">
        <w:rPr>
          <w:rFonts w:ascii="Times New Roman" w:cs="Times New Roman"/>
          <w:sz w:val="28"/>
          <w:lang w:val="ru-RU"/>
        </w:rPr>
        <w:t xml:space="preserve"> %</w:t>
      </w:r>
      <w:r w:rsidRPr="00E6043C">
        <w:rPr>
          <w:rFonts w:ascii="Times New Roman" w:cs="Times New Roman"/>
          <w:sz w:val="28"/>
        </w:rPr>
        <w:t>c</w:t>
      </w:r>
      <w:r w:rsidRPr="00E6043C">
        <w:rPr>
          <w:rFonts w:ascii="Times New Roman" w:cs="Times New Roman"/>
          <w:sz w:val="28"/>
          <w:lang w:val="ru-RU"/>
        </w:rPr>
        <w:t xml:space="preserve">, </w:t>
      </w:r>
      <w:r w:rsidRPr="00E6043C">
        <w:rPr>
          <w:rFonts w:ascii="Times New Roman" w:cs="Times New Roman"/>
          <w:sz w:val="28"/>
          <w:lang w:val="ru-RU"/>
        </w:rPr>
        <w:t>можна</w:t>
      </w:r>
      <w:r w:rsidRPr="00E6043C">
        <w:rPr>
          <w:rFonts w:ascii="Times New Roman" w:cs="Times New Roman"/>
          <w:sz w:val="28"/>
          <w:lang w:val="ru-RU"/>
        </w:rPr>
        <w:t xml:space="preserve"> </w:t>
      </w:r>
      <w:r w:rsidRPr="00E6043C">
        <w:rPr>
          <w:rFonts w:ascii="Times New Roman" w:cs="Times New Roman"/>
          <w:sz w:val="28"/>
          <w:lang w:val="ru-RU"/>
        </w:rPr>
        <w:t>примусити</w:t>
      </w:r>
      <w:r w:rsidRPr="00E6043C">
        <w:rPr>
          <w:rFonts w:ascii="Times New Roman" w:cs="Times New Roman"/>
          <w:sz w:val="28"/>
          <w:lang w:val="ru-RU"/>
        </w:rPr>
        <w:t xml:space="preserve"> </w:t>
      </w:r>
      <w:r w:rsidRPr="00E6043C">
        <w:rPr>
          <w:rFonts w:ascii="Times New Roman" w:cs="Times New Roman"/>
          <w:sz w:val="28"/>
          <w:lang w:val="ru-RU"/>
        </w:rPr>
        <w:t>приймати</w:t>
      </w:r>
      <w:r w:rsidRPr="00E6043C">
        <w:rPr>
          <w:rFonts w:ascii="Times New Roman" w:cs="Times New Roman"/>
          <w:sz w:val="28"/>
          <w:lang w:val="ru-RU"/>
        </w:rPr>
        <w:t xml:space="preserve"> </w:t>
      </w:r>
      <w:r w:rsidRPr="00E6043C">
        <w:rPr>
          <w:rFonts w:ascii="Times New Roman" w:cs="Times New Roman"/>
          <w:sz w:val="28"/>
          <w:lang w:val="ru-RU"/>
        </w:rPr>
        <w:t>їх</w:t>
      </w:r>
      <w:r w:rsidRPr="00E6043C">
        <w:rPr>
          <w:rFonts w:ascii="Times New Roman" w:cs="Times New Roman"/>
          <w:sz w:val="28"/>
          <w:lang w:val="ru-RU"/>
        </w:rPr>
        <w:t xml:space="preserve"> </w:t>
      </w:r>
      <w:r w:rsidRPr="00E6043C">
        <w:rPr>
          <w:rFonts w:ascii="Times New Roman" w:cs="Times New Roman"/>
          <w:sz w:val="28"/>
          <w:lang w:val="ru-RU"/>
        </w:rPr>
        <w:t>за</w:t>
      </w:r>
      <w:r w:rsidRPr="00E6043C">
        <w:rPr>
          <w:rFonts w:ascii="Times New Roman" w:cs="Times New Roman"/>
          <w:sz w:val="28"/>
          <w:lang w:val="ru-RU"/>
        </w:rPr>
        <w:t xml:space="preserve"> </w:t>
      </w:r>
      <w:r w:rsidRPr="00E6043C">
        <w:rPr>
          <w:rFonts w:ascii="Times New Roman" w:cs="Times New Roman"/>
          <w:sz w:val="28"/>
          <w:lang w:val="ru-RU"/>
        </w:rPr>
        <w:t>допомогою</w:t>
      </w:r>
      <w:r w:rsidRPr="00E6043C">
        <w:rPr>
          <w:rFonts w:ascii="Times New Roman" w:cs="Times New Roman"/>
          <w:sz w:val="28"/>
          <w:lang w:val="ru-RU"/>
        </w:rPr>
        <w:t xml:space="preserve"> </w:t>
      </w:r>
      <w:r w:rsidRPr="00E6043C">
        <w:rPr>
          <w:rFonts w:ascii="Times New Roman" w:cs="Times New Roman"/>
          <w:sz w:val="28"/>
          <w:lang w:val="ru-RU"/>
        </w:rPr>
        <w:t>пробілів</w:t>
      </w:r>
      <w:r w:rsidRPr="00E6043C">
        <w:rPr>
          <w:rFonts w:ascii="Times New Roman" w:cs="Times New Roman"/>
          <w:sz w:val="28"/>
          <w:lang w:val="ru-RU"/>
        </w:rPr>
        <w:t xml:space="preserve"> </w:t>
      </w:r>
      <w:r w:rsidRPr="00E6043C">
        <w:rPr>
          <w:rFonts w:ascii="Times New Roman" w:cs="Times New Roman"/>
          <w:sz w:val="28"/>
          <w:lang w:val="ru-RU"/>
        </w:rPr>
        <w:t>перед</w:t>
      </w:r>
      <w:r w:rsidRPr="00E6043C">
        <w:rPr>
          <w:rFonts w:ascii="Times New Roman" w:cs="Times New Roman"/>
          <w:sz w:val="28"/>
          <w:lang w:val="ru-RU"/>
        </w:rPr>
        <w:t xml:space="preserve"> </w:t>
      </w:r>
      <w:r w:rsidRPr="00E6043C">
        <w:rPr>
          <w:rFonts w:ascii="Times New Roman" w:cs="Times New Roman"/>
          <w:sz w:val="28"/>
          <w:lang w:val="ru-RU"/>
        </w:rPr>
        <w:t>специфікатором</w:t>
      </w:r>
      <w:r w:rsidRPr="00E6043C">
        <w:rPr>
          <w:rFonts w:ascii="Times New Roman" w:cs="Times New Roman"/>
          <w:sz w:val="28"/>
          <w:lang w:val="ru-RU"/>
        </w:rPr>
        <w:t xml:space="preserve">: </w:t>
      </w:r>
    </w:p>
    <w:p w14:paraId="07B7EF03" w14:textId="77777777" w:rsidR="005B3E44" w:rsidRPr="00AD7958" w:rsidRDefault="005B3E44">
      <w:pPr>
        <w:pStyle w:val="3f3f3f3f3f3f3f3f3f3f3f3f3f3f3f3f3f3f3f3f3f"/>
        <w:rPr>
          <w:rFonts w:ascii="Courier New" w:hAnsi="Courier New" w:cs="Courier New"/>
        </w:rPr>
      </w:pPr>
      <w:r w:rsidRPr="000B3B24">
        <w:rPr>
          <w:rFonts w:ascii="Courier New" w:hAnsi="Courier New" w:cs="Courier New"/>
          <w:color w:val="0066FF"/>
          <w:lang w:val="uk-UA"/>
        </w:rPr>
        <w:t>scanf</w:t>
      </w:r>
      <w:r w:rsidRPr="000B3B24">
        <w:rPr>
          <w:rFonts w:ascii="Courier New" w:hAnsi="Courier New" w:cs="Courier New"/>
          <w:lang w:val="uk-UA"/>
        </w:rPr>
        <w:t>("%d", &amp;a);</w:t>
      </w:r>
      <w:r w:rsidR="00AD7958">
        <w:rPr>
          <w:rFonts w:ascii="Courier New" w:hAnsi="Courier New" w:cs="Courier New"/>
          <w:lang w:val="uk-UA"/>
        </w:rPr>
        <w:t xml:space="preserve"> </w:t>
      </w:r>
      <w:r w:rsidR="00AD7958" w:rsidRPr="00E74935">
        <w:rPr>
          <w:rFonts w:ascii="Courier New" w:hAnsi="Courier New" w:cs="Courier New"/>
          <w:color w:val="00B050"/>
          <w:lang w:val="uk-UA"/>
        </w:rPr>
        <w:t>//</w:t>
      </w:r>
      <w:r w:rsidR="00AD7958" w:rsidRPr="00AD7958">
        <w:rPr>
          <w:rFonts w:ascii="Courier New" w:hAnsi="Courier New" w:cs="Courier New"/>
          <w:color w:val="0066FF"/>
          <w:lang w:val="uk-UA"/>
        </w:rPr>
        <w:t xml:space="preserve"> </w:t>
      </w:r>
      <w:r w:rsidR="00AD7958" w:rsidRPr="000B3B24">
        <w:rPr>
          <w:rFonts w:ascii="Courier New" w:hAnsi="Courier New" w:cs="Courier New"/>
          <w:color w:val="0066FF"/>
          <w:lang w:val="uk-UA"/>
        </w:rPr>
        <w:t>scanf</w:t>
      </w:r>
      <w:r w:rsidR="00AD7958">
        <w:rPr>
          <w:rFonts w:ascii="Courier New" w:hAnsi="Courier New" w:cs="Courier New"/>
          <w:color w:val="0066FF"/>
        </w:rPr>
        <w:t>_s</w:t>
      </w:r>
      <w:r w:rsidR="00AD7958" w:rsidRPr="000B3B24">
        <w:rPr>
          <w:rFonts w:ascii="Courier New" w:hAnsi="Courier New" w:cs="Courier New"/>
          <w:lang w:val="uk-UA"/>
        </w:rPr>
        <w:t>("%d", &amp;a);</w:t>
      </w:r>
    </w:p>
    <w:p w14:paraId="36590841" w14:textId="77777777" w:rsidR="00AD7958" w:rsidRPr="00AD7958" w:rsidRDefault="005B3E44" w:rsidP="00AD7958">
      <w:pPr>
        <w:pStyle w:val="3f3f3f3f3f3f3f3f3f3f3f3f3f3f3f3f3f3f3f3f3f"/>
        <w:rPr>
          <w:rFonts w:ascii="Courier New" w:hAnsi="Courier New" w:cs="Courier New"/>
        </w:rPr>
      </w:pPr>
      <w:r w:rsidRPr="000B3B24">
        <w:rPr>
          <w:rFonts w:ascii="Courier New" w:hAnsi="Courier New" w:cs="Courier New"/>
          <w:color w:val="0066FF"/>
          <w:lang w:val="uk-UA"/>
        </w:rPr>
        <w:t>scanf</w:t>
      </w:r>
      <w:r w:rsidR="00CC6F59">
        <w:rPr>
          <w:rFonts w:ascii="Courier New" w:hAnsi="Courier New" w:cs="Courier New"/>
          <w:lang w:val="uk-UA"/>
        </w:rPr>
        <w:t>(" %</w:t>
      </w:r>
      <w:r w:rsidR="00CC6F59">
        <w:rPr>
          <w:rFonts w:ascii="Courier New" w:hAnsi="Courier New" w:cs="Courier New"/>
        </w:rPr>
        <w:t>c</w:t>
      </w:r>
      <w:r w:rsidRPr="000B3B24">
        <w:rPr>
          <w:rFonts w:ascii="Courier New" w:hAnsi="Courier New" w:cs="Courier New"/>
          <w:lang w:val="uk-UA"/>
        </w:rPr>
        <w:t>", &amp;</w:t>
      </w:r>
      <w:r w:rsidR="00CC6F59">
        <w:rPr>
          <w:rFonts w:ascii="Courier New" w:hAnsi="Courier New" w:cs="Courier New"/>
        </w:rPr>
        <w:t>b</w:t>
      </w:r>
      <w:r w:rsidRPr="000B3B24">
        <w:rPr>
          <w:rFonts w:ascii="Courier New" w:hAnsi="Courier New" w:cs="Courier New"/>
          <w:lang w:val="uk-UA"/>
        </w:rPr>
        <w:t xml:space="preserve">); </w:t>
      </w:r>
      <w:r w:rsidRPr="00CC6F59">
        <w:rPr>
          <w:rFonts w:ascii="Courier New" w:hAnsi="Courier New" w:cs="Courier New"/>
          <w:color w:val="00B050"/>
          <w:lang w:val="uk-UA"/>
        </w:rPr>
        <w:t>/</w:t>
      </w:r>
      <w:r w:rsidRPr="000B3B24">
        <w:rPr>
          <w:rFonts w:ascii="Courier New" w:hAnsi="Courier New" w:cs="Courier New"/>
          <w:color w:val="009933"/>
          <w:lang w:val="uk-UA"/>
        </w:rPr>
        <w:t>/</w:t>
      </w:r>
      <w:r w:rsidR="00CC6F59">
        <w:rPr>
          <w:rFonts w:ascii="Courier New" w:hAnsi="Courier New" w:cs="Courier New"/>
          <w:color w:val="009933"/>
          <w:lang w:val="uk-UA"/>
        </w:rPr>
        <w:t xml:space="preserve"> </w:t>
      </w:r>
      <w:r w:rsidR="00AD7958" w:rsidRPr="000B3B24">
        <w:rPr>
          <w:rFonts w:ascii="Courier New" w:hAnsi="Courier New" w:cs="Courier New"/>
          <w:color w:val="0066FF"/>
          <w:lang w:val="uk-UA"/>
        </w:rPr>
        <w:t>scanf</w:t>
      </w:r>
      <w:r w:rsidR="00AD7958">
        <w:rPr>
          <w:rFonts w:ascii="Courier New" w:hAnsi="Courier New" w:cs="Courier New"/>
          <w:color w:val="0066FF"/>
        </w:rPr>
        <w:t>_s</w:t>
      </w:r>
      <w:r w:rsidR="00AD7958" w:rsidRPr="000B3B24">
        <w:rPr>
          <w:rFonts w:ascii="Courier New" w:hAnsi="Courier New" w:cs="Courier New"/>
          <w:lang w:val="uk-UA"/>
        </w:rPr>
        <w:t>("%d", &amp;</w:t>
      </w:r>
      <w:r w:rsidR="00AD7958">
        <w:rPr>
          <w:rFonts w:ascii="Courier New" w:hAnsi="Courier New" w:cs="Courier New"/>
        </w:rPr>
        <w:t>b</w:t>
      </w:r>
      <w:r w:rsidR="00AD7958" w:rsidRPr="000B3B24">
        <w:rPr>
          <w:rFonts w:ascii="Courier New" w:hAnsi="Courier New" w:cs="Courier New"/>
          <w:lang w:val="uk-UA"/>
        </w:rPr>
        <w:t>);</w:t>
      </w:r>
    </w:p>
    <w:p w14:paraId="109E6801" w14:textId="77777777" w:rsidR="005B3E44" w:rsidRPr="00AD7958" w:rsidRDefault="00AD7958">
      <w:pPr>
        <w:pStyle w:val="3f3f3f3f3f3f3f3f3f3f3f3f3f3f3f3f3f3f3f3f3f"/>
        <w:spacing w:after="283"/>
        <w:rPr>
          <w:rFonts w:ascii="Courier New" w:hAnsi="Courier New" w:cs="Courier New"/>
          <w:color w:val="009933"/>
          <w:lang w:val="ru-RU"/>
        </w:rPr>
      </w:pPr>
      <w:r w:rsidRPr="00AD7958">
        <w:rPr>
          <w:rFonts w:ascii="Courier New" w:hAnsi="Courier New" w:cs="Courier New"/>
          <w:color w:val="009933"/>
          <w:lang w:val="ru-RU"/>
        </w:rPr>
        <w:t>/*</w:t>
      </w:r>
      <w:r w:rsidR="005B3E44" w:rsidRPr="000B3B24">
        <w:rPr>
          <w:rFonts w:ascii="Courier New" w:hAnsi="Courier New" w:cs="Courier New"/>
          <w:color w:val="009933"/>
          <w:lang w:val="uk-UA"/>
        </w:rPr>
        <w:t xml:space="preserve"> пропустить всі пробіли перед %d, потім введе </w:t>
      </w:r>
      <w:proofErr w:type="gramStart"/>
      <w:r w:rsidR="00CC6F59">
        <w:rPr>
          <w:rFonts w:ascii="Courier New" w:hAnsi="Courier New" w:cs="Courier New"/>
          <w:color w:val="009933"/>
          <w:lang w:val="ru-RU"/>
        </w:rPr>
        <w:t>символ</w:t>
      </w:r>
      <w:r w:rsidR="005B3E44" w:rsidRPr="000B3B24">
        <w:rPr>
          <w:rFonts w:ascii="Courier New" w:hAnsi="Courier New" w:cs="Courier New"/>
          <w:color w:val="009933"/>
          <w:lang w:val="uk-UA"/>
        </w:rPr>
        <w:t>.</w:t>
      </w:r>
      <w:r w:rsidRPr="00AD7958">
        <w:rPr>
          <w:rFonts w:ascii="Courier New" w:hAnsi="Courier New" w:cs="Courier New"/>
          <w:color w:val="009933"/>
          <w:lang w:val="ru-RU"/>
        </w:rPr>
        <w:t>*</w:t>
      </w:r>
      <w:proofErr w:type="gramEnd"/>
      <w:r w:rsidRPr="00AD7958">
        <w:rPr>
          <w:rFonts w:ascii="Courier New" w:hAnsi="Courier New" w:cs="Courier New"/>
          <w:color w:val="009933"/>
          <w:lang w:val="ru-RU"/>
        </w:rPr>
        <w:t>/</w:t>
      </w:r>
    </w:p>
    <w:p w14:paraId="28089F4B" w14:textId="77777777" w:rsidR="00CC6F59" w:rsidRPr="00AD7958" w:rsidRDefault="00CC6F59">
      <w:pPr>
        <w:pStyle w:val="3f3f3f3f3f3f3f3f3f3f3f3f3f3f3f3f3f3f3f3f3f"/>
        <w:spacing w:after="283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AD795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Прим</w:t>
      </w:r>
      <w:r w:rsidRPr="00AD7958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ітка</w:t>
      </w:r>
      <w:r w:rsidR="00A051EF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 2</w:t>
      </w:r>
      <w:r w:rsidRPr="00AD7958">
        <w:rPr>
          <w:rFonts w:ascii="Times New Roman" w:hAnsi="Times New Roman" w:cs="Times New Roman"/>
          <w:color w:val="auto"/>
          <w:sz w:val="28"/>
          <w:szCs w:val="28"/>
          <w:lang w:val="uk-UA"/>
        </w:rPr>
        <w:t>. Якщо у вас більш-менш сучасний компілятор</w:t>
      </w:r>
      <w:r w:rsidR="00AD7958" w:rsidRPr="00AD7958">
        <w:rPr>
          <w:rFonts w:ascii="Times New Roman" w:hAnsi="Times New Roman" w:cs="Times New Roman"/>
          <w:color w:val="auto"/>
          <w:sz w:val="28"/>
          <w:szCs w:val="28"/>
          <w:lang w:val="uk-UA"/>
        </w:rPr>
        <w:t>(С11)</w:t>
      </w:r>
      <w:r w:rsidRPr="00AD7958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, то краще використовувати замість </w:t>
      </w:r>
      <w:r w:rsidRPr="00E6043C">
        <w:rPr>
          <w:rFonts w:ascii="Times New Roman" w:hAnsi="Times New Roman" w:cs="Times New Roman"/>
          <w:color w:val="4F81BD"/>
          <w:sz w:val="28"/>
          <w:szCs w:val="28"/>
          <w:lang w:val="uk-UA"/>
        </w:rPr>
        <w:t>scanf</w:t>
      </w:r>
      <w:r w:rsidRPr="00AD7958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функцію </w:t>
      </w:r>
      <w:r w:rsidRPr="00E6043C">
        <w:rPr>
          <w:rFonts w:ascii="Times New Roman" w:hAnsi="Times New Roman" w:cs="Times New Roman"/>
          <w:color w:val="4F81BD"/>
          <w:sz w:val="28"/>
          <w:szCs w:val="28"/>
          <w:lang w:val="uk-UA"/>
        </w:rPr>
        <w:t>scanf_</w:t>
      </w:r>
      <w:r w:rsidRPr="00E6043C">
        <w:rPr>
          <w:rFonts w:ascii="Times New Roman" w:hAnsi="Times New Roman" w:cs="Times New Roman"/>
          <w:color w:val="4F81BD"/>
          <w:sz w:val="28"/>
          <w:szCs w:val="28"/>
        </w:rPr>
        <w:t>s</w:t>
      </w:r>
      <w:r w:rsidRPr="00E6043C">
        <w:rPr>
          <w:rFonts w:ascii="Times New Roman" w:hAnsi="Times New Roman" w:cs="Times New Roman"/>
          <w:color w:val="4F81BD"/>
          <w:sz w:val="28"/>
          <w:szCs w:val="28"/>
          <w:lang w:val="uk-UA"/>
        </w:rPr>
        <w:t>.</w:t>
      </w:r>
      <w:r w:rsidRPr="00AD7958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Якщо ж</w:t>
      </w:r>
      <w:r w:rsidR="00AD7958" w:rsidRPr="00AD7958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потрібно заб</w:t>
      </w:r>
      <w:r w:rsidR="000A50BA">
        <w:rPr>
          <w:rFonts w:ascii="Times New Roman" w:hAnsi="Times New Roman" w:cs="Times New Roman"/>
          <w:color w:val="auto"/>
          <w:sz w:val="28"/>
          <w:szCs w:val="28"/>
          <w:lang w:val="uk-UA"/>
        </w:rPr>
        <w:t>е</w:t>
      </w:r>
      <w:r w:rsidR="00AD7958" w:rsidRPr="00AD7958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зпечити крос-платформеність, то краще записати власний варіант введення, що використовує </w:t>
      </w:r>
      <w:r w:rsidR="00AD7958" w:rsidRPr="00E6043C">
        <w:rPr>
          <w:rFonts w:ascii="Times New Roman" w:hAnsi="Times New Roman" w:cs="Times New Roman"/>
          <w:color w:val="4F81BD"/>
          <w:sz w:val="28"/>
          <w:szCs w:val="28"/>
          <w:lang w:val="uk-UA"/>
        </w:rPr>
        <w:t>scanf_</w:t>
      </w:r>
      <w:r w:rsidR="00AD7958" w:rsidRPr="00E6043C">
        <w:rPr>
          <w:rFonts w:ascii="Times New Roman" w:hAnsi="Times New Roman" w:cs="Times New Roman"/>
          <w:color w:val="4F81BD"/>
          <w:sz w:val="28"/>
          <w:szCs w:val="28"/>
        </w:rPr>
        <w:t>s</w:t>
      </w:r>
      <w:r w:rsidR="00AD7958" w:rsidRPr="00AD7958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у випадку сумісного з С11 компілятора, а в іншому випадку, наприклад, форматоване введення рядку з потрібними специф</w:t>
      </w:r>
      <w:r w:rsidR="00E74935">
        <w:rPr>
          <w:rFonts w:ascii="Times New Roman" w:hAnsi="Times New Roman" w:cs="Times New Roman"/>
          <w:color w:val="auto"/>
          <w:sz w:val="28"/>
          <w:szCs w:val="28"/>
          <w:lang w:val="uk-UA"/>
        </w:rPr>
        <w:t>і</w:t>
      </w:r>
      <w:r w:rsidR="00AD7958" w:rsidRPr="00AD7958">
        <w:rPr>
          <w:rFonts w:ascii="Times New Roman" w:hAnsi="Times New Roman" w:cs="Times New Roman"/>
          <w:color w:val="auto"/>
          <w:sz w:val="28"/>
          <w:szCs w:val="28"/>
          <w:lang w:val="uk-UA"/>
        </w:rPr>
        <w:t>чними опціями.</w:t>
      </w:r>
    </w:p>
    <w:p w14:paraId="6DD3CB2C" w14:textId="77777777" w:rsidR="005B3E44" w:rsidRPr="00636AC6" w:rsidRDefault="005B3E44" w:rsidP="00EA39EE">
      <w:pPr>
        <w:pStyle w:val="2"/>
        <w:jc w:val="center"/>
        <w:rPr>
          <w:lang w:val="uk-UA"/>
        </w:rPr>
      </w:pPr>
      <w:bookmarkStart w:id="2" w:name="__DdeLink__26572_298208883"/>
      <w:r>
        <w:rPr>
          <w:lang w:val="uk-UA"/>
        </w:rPr>
        <w:t>Визначення змінної в C</w:t>
      </w:r>
      <w:bookmarkEnd w:id="2"/>
      <w:r>
        <w:rPr>
          <w:lang w:val="uk-UA"/>
        </w:rPr>
        <w:t>і</w:t>
      </w:r>
    </w:p>
    <w:p w14:paraId="71264966" w14:textId="77777777" w:rsidR="005B3E44" w:rsidRPr="00E6043C" w:rsidRDefault="005B3E44">
      <w:pPr>
        <w:pStyle w:val="TextBody"/>
        <w:spacing w:after="0"/>
        <w:ind w:firstLine="426"/>
        <w:jc w:val="both"/>
        <w:rPr>
          <w:rFonts w:cs="Times New Roman"/>
          <w:lang w:val="ru-RU"/>
        </w:rPr>
      </w:pPr>
      <w:r w:rsidRPr="00E6043C">
        <w:rPr>
          <w:rFonts w:ascii="Times New Roman" w:cs="Times New Roman"/>
          <w:sz w:val="28"/>
          <w:lang w:val="uk-UA"/>
        </w:rPr>
        <w:t>Визначення</w:t>
      </w:r>
      <w:r w:rsidRPr="00E6043C">
        <w:rPr>
          <w:rFonts w:ascii="Times New Roman" w:cs="Times New Roman"/>
          <w:sz w:val="28"/>
          <w:lang w:val="uk-UA"/>
        </w:rPr>
        <w:t xml:space="preserve"> (</w:t>
      </w:r>
      <w:r w:rsidRPr="00E6043C">
        <w:rPr>
          <w:rFonts w:ascii="Times New Roman" w:cs="Times New Roman"/>
          <w:sz w:val="28"/>
          <w:lang w:val="uk-UA"/>
        </w:rPr>
        <w:t>означення</w:t>
      </w:r>
      <w:r w:rsidRPr="00E6043C">
        <w:rPr>
          <w:rFonts w:ascii="Times New Roman" w:cs="Times New Roman"/>
          <w:sz w:val="28"/>
          <w:lang w:val="uk-UA"/>
        </w:rPr>
        <w:t xml:space="preserve">, </w:t>
      </w:r>
      <w:r w:rsidRPr="00E6043C">
        <w:rPr>
          <w:rFonts w:ascii="Times New Roman" w:cs="Times New Roman"/>
          <w:sz w:val="28"/>
          <w:lang w:val="uk-UA"/>
        </w:rPr>
        <w:t>декларація</w:t>
      </w:r>
      <w:r w:rsidRPr="00E6043C">
        <w:rPr>
          <w:rFonts w:ascii="Times New Roman" w:cs="Times New Roman"/>
          <w:sz w:val="28"/>
          <w:lang w:val="uk-UA"/>
        </w:rPr>
        <w:t xml:space="preserve">) </w:t>
      </w:r>
      <w:r w:rsidRPr="00E6043C">
        <w:rPr>
          <w:rFonts w:ascii="Times New Roman" w:cs="Times New Roman"/>
          <w:sz w:val="28"/>
          <w:lang w:val="uk-UA"/>
        </w:rPr>
        <w:t>змінної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призначено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для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того</w:t>
      </w:r>
      <w:r w:rsidRPr="00E6043C">
        <w:rPr>
          <w:rFonts w:ascii="Times New Roman" w:cs="Times New Roman"/>
          <w:sz w:val="28"/>
          <w:lang w:val="uk-UA"/>
        </w:rPr>
        <w:t xml:space="preserve">, </w:t>
      </w:r>
      <w:r w:rsidRPr="00E6043C">
        <w:rPr>
          <w:rFonts w:ascii="Times New Roman" w:cs="Times New Roman"/>
          <w:sz w:val="28"/>
          <w:lang w:val="uk-UA"/>
        </w:rPr>
        <w:t>що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компілятор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визначив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де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та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скільки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потрібно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пам’яті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виділити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під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цю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змінну</w:t>
      </w:r>
      <w:r w:rsidRPr="00E6043C">
        <w:rPr>
          <w:rFonts w:ascii="Times New Roman" w:cs="Times New Roman"/>
          <w:sz w:val="28"/>
          <w:lang w:val="uk-UA"/>
        </w:rPr>
        <w:t xml:space="preserve">. </w:t>
      </w:r>
      <w:r w:rsidRPr="00E6043C">
        <w:rPr>
          <w:rFonts w:ascii="Times New Roman" w:cs="Times New Roman"/>
          <w:sz w:val="28"/>
          <w:lang w:val="uk-UA"/>
        </w:rPr>
        <w:t>Для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цього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визначенні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потрібно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вказати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тип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даної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змінної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та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вказати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одну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або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більше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ідентифікаторів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змінних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через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кому</w:t>
      </w:r>
      <w:r w:rsidRPr="00E6043C">
        <w:rPr>
          <w:rFonts w:ascii="Times New Roman" w:cs="Times New Roman"/>
          <w:sz w:val="28"/>
          <w:lang w:val="uk-UA"/>
        </w:rPr>
        <w:t xml:space="preserve">. </w:t>
      </w:r>
    </w:p>
    <w:p w14:paraId="64DAB5FA" w14:textId="77777777" w:rsidR="005B3E44" w:rsidRPr="00E6043C" w:rsidRDefault="005B3E44">
      <w:pPr>
        <w:pStyle w:val="d2d2d23fe5e5e53feaeaea3ff1f1f13ff2f2f23fe2e2e23fe7e7e73fe0e0e03fe4e4e43fe0e0e03fededed3fededed3feeeeee3fececec3ff4f4f43feeeeee3ff0f0f03fececec3fe0e0e03ff2f2f23fe5e5e53f"/>
        <w:ind w:firstLine="426"/>
        <w:jc w:val="both"/>
        <w:rPr>
          <w:rFonts w:cs="Times New Roman"/>
          <w:lang w:val="ru-RU"/>
        </w:rPr>
      </w:pPr>
      <w:r w:rsidRPr="00E6043C">
        <w:rPr>
          <w:rFonts w:ascii="Times New Roman" w:cs="Times New Roman"/>
          <w:b/>
          <w:sz w:val="28"/>
          <w:lang w:val="uk-UA"/>
        </w:rPr>
        <w:t>type variable_list;</w:t>
      </w:r>
    </w:p>
    <w:p w14:paraId="358435A0" w14:textId="77777777" w:rsidR="005B3E44" w:rsidRPr="00E6043C" w:rsidRDefault="005B3E44">
      <w:pPr>
        <w:pStyle w:val="TextBody"/>
        <w:spacing w:after="0"/>
        <w:ind w:firstLine="426"/>
        <w:jc w:val="both"/>
        <w:rPr>
          <w:rFonts w:cs="Times New Roman"/>
          <w:lang w:val="uk-UA"/>
        </w:rPr>
      </w:pPr>
      <w:r w:rsidRPr="00E6043C">
        <w:rPr>
          <w:rFonts w:ascii="Times New Roman" w:cs="Times New Roman"/>
          <w:sz w:val="28"/>
          <w:lang w:val="uk-UA"/>
        </w:rPr>
        <w:t>Тут</w:t>
      </w:r>
      <w:r w:rsidRPr="00E6043C">
        <w:rPr>
          <w:rFonts w:ascii="Times New Roman" w:cs="Times New Roman"/>
          <w:sz w:val="28"/>
          <w:lang w:val="uk-UA"/>
        </w:rPr>
        <w:t xml:space="preserve">, </w:t>
      </w:r>
      <w:r w:rsidRPr="00E6043C">
        <w:rPr>
          <w:rFonts w:ascii="Times New Roman" w:cs="Times New Roman"/>
          <w:b/>
          <w:sz w:val="28"/>
          <w:lang w:val="uk-UA"/>
        </w:rPr>
        <w:t>type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повинен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бути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типом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мови</w:t>
      </w:r>
      <w:r w:rsidRPr="00E6043C">
        <w:rPr>
          <w:rFonts w:ascii="Times New Roman" w:cs="Times New Roman"/>
          <w:sz w:val="28"/>
          <w:lang w:val="uk-UA"/>
        </w:rPr>
        <w:t xml:space="preserve"> C</w:t>
      </w:r>
      <w:r w:rsidRPr="00E6043C">
        <w:rPr>
          <w:rFonts w:ascii="Times New Roman" w:cs="Times New Roman"/>
          <w:sz w:val="28"/>
          <w:lang w:val="uk-UA"/>
        </w:rPr>
        <w:t>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включаючи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color w:val="3333FF"/>
          <w:sz w:val="28"/>
          <w:lang w:val="uk-UA"/>
        </w:rPr>
        <w:t>char</w:t>
      </w:r>
      <w:r w:rsidRPr="00E6043C">
        <w:rPr>
          <w:rFonts w:ascii="Times New Roman" w:cs="Times New Roman"/>
          <w:sz w:val="28"/>
          <w:lang w:val="uk-UA"/>
        </w:rPr>
        <w:t xml:space="preserve">, </w:t>
      </w:r>
      <w:r w:rsidRPr="00E6043C">
        <w:rPr>
          <w:rFonts w:ascii="Times New Roman" w:cs="Times New Roman"/>
          <w:color w:val="3333FF"/>
          <w:sz w:val="28"/>
          <w:lang w:val="uk-UA"/>
        </w:rPr>
        <w:t>w_char</w:t>
      </w:r>
      <w:r w:rsidRPr="00E6043C">
        <w:rPr>
          <w:rFonts w:ascii="Times New Roman" w:cs="Times New Roman"/>
          <w:sz w:val="28"/>
          <w:lang w:val="uk-UA"/>
        </w:rPr>
        <w:t xml:space="preserve">, </w:t>
      </w:r>
      <w:r w:rsidRPr="00E6043C">
        <w:rPr>
          <w:rFonts w:ascii="Times New Roman" w:cs="Times New Roman"/>
          <w:color w:val="3333FF"/>
          <w:sz w:val="28"/>
          <w:lang w:val="uk-UA"/>
        </w:rPr>
        <w:t>int</w:t>
      </w:r>
      <w:r w:rsidRPr="00E6043C">
        <w:rPr>
          <w:rFonts w:ascii="Times New Roman" w:cs="Times New Roman"/>
          <w:sz w:val="28"/>
          <w:lang w:val="uk-UA"/>
        </w:rPr>
        <w:t xml:space="preserve">, </w:t>
      </w:r>
      <w:r w:rsidRPr="00E6043C">
        <w:rPr>
          <w:rFonts w:ascii="Times New Roman" w:cs="Times New Roman"/>
          <w:color w:val="3333FF"/>
          <w:sz w:val="28"/>
          <w:lang w:val="uk-UA"/>
        </w:rPr>
        <w:t>float</w:t>
      </w:r>
      <w:r w:rsidRPr="00E6043C">
        <w:rPr>
          <w:rFonts w:ascii="Times New Roman" w:cs="Times New Roman"/>
          <w:sz w:val="28"/>
          <w:lang w:val="uk-UA"/>
        </w:rPr>
        <w:t xml:space="preserve">, </w:t>
      </w:r>
      <w:r w:rsidRPr="00E6043C">
        <w:rPr>
          <w:rFonts w:ascii="Times New Roman" w:cs="Times New Roman"/>
          <w:color w:val="3333FF"/>
          <w:sz w:val="28"/>
          <w:lang w:val="uk-UA"/>
        </w:rPr>
        <w:t>double</w:t>
      </w:r>
      <w:r w:rsidRPr="00E6043C">
        <w:rPr>
          <w:rFonts w:ascii="Times New Roman" w:cs="Times New Roman"/>
          <w:sz w:val="28"/>
          <w:lang w:val="uk-UA"/>
        </w:rPr>
        <w:t xml:space="preserve">, </w:t>
      </w:r>
      <w:r w:rsidRPr="00E6043C">
        <w:rPr>
          <w:rFonts w:ascii="Times New Roman" w:cs="Times New Roman"/>
          <w:color w:val="3333FF"/>
          <w:sz w:val="28"/>
          <w:lang w:val="uk-UA"/>
        </w:rPr>
        <w:t>bool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="00636AC6" w:rsidRPr="00E6043C">
        <w:rPr>
          <w:rFonts w:ascii="Times New Roman" w:cs="Times New Roman"/>
          <w:sz w:val="28"/>
          <w:lang w:val="uk-UA"/>
        </w:rPr>
        <w:t>або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будь</w:t>
      </w:r>
      <w:r w:rsidRPr="00E6043C">
        <w:rPr>
          <w:rFonts w:ascii="Times New Roman" w:cs="Times New Roman"/>
          <w:sz w:val="28"/>
          <w:lang w:val="uk-UA"/>
        </w:rPr>
        <w:t>-</w:t>
      </w:r>
      <w:r w:rsidRPr="00E6043C">
        <w:rPr>
          <w:rFonts w:ascii="Times New Roman" w:cs="Times New Roman"/>
          <w:sz w:val="28"/>
          <w:lang w:val="uk-UA"/>
        </w:rPr>
        <w:t>яки</w:t>
      </w:r>
      <w:r w:rsidR="00636AC6" w:rsidRPr="00E6043C">
        <w:rPr>
          <w:rFonts w:ascii="Times New Roman" w:cs="Times New Roman"/>
          <w:sz w:val="28"/>
          <w:lang w:val="uk-UA"/>
        </w:rPr>
        <w:t>м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визначени</w:t>
      </w:r>
      <w:r w:rsidR="00636AC6" w:rsidRPr="00E6043C">
        <w:rPr>
          <w:rFonts w:ascii="Times New Roman" w:cs="Times New Roman"/>
          <w:sz w:val="28"/>
          <w:lang w:val="uk-UA"/>
        </w:rPr>
        <w:t>м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користувачем</w:t>
      </w:r>
      <w:r w:rsidRPr="00E6043C">
        <w:rPr>
          <w:rFonts w:ascii="Times New Roman" w:cs="Times New Roman"/>
          <w:sz w:val="28"/>
          <w:lang w:val="uk-UA"/>
        </w:rPr>
        <w:t xml:space="preserve"> (user-defined) </w:t>
      </w:r>
      <w:r w:rsidR="00636AC6" w:rsidRPr="00E6043C">
        <w:rPr>
          <w:rFonts w:ascii="Times New Roman" w:cs="Times New Roman"/>
          <w:sz w:val="28"/>
          <w:lang w:val="ru-RU"/>
        </w:rPr>
        <w:t>типом</w:t>
      </w:r>
      <w:r w:rsidR="00636AC6" w:rsidRPr="00E6043C">
        <w:rPr>
          <w:rFonts w:ascii="Times New Roman" w:cs="Times New Roman"/>
          <w:sz w:val="28"/>
          <w:lang w:val="ru-RU"/>
        </w:rPr>
        <w:t xml:space="preserve"> </w:t>
      </w:r>
      <w:r w:rsidR="00636AC6" w:rsidRPr="00E6043C">
        <w:rPr>
          <w:rFonts w:ascii="Times New Roman" w:cs="Times New Roman"/>
          <w:sz w:val="28"/>
          <w:lang w:val="ru-RU"/>
        </w:rPr>
        <w:t>чи</w:t>
      </w:r>
      <w:r w:rsidR="00636AC6" w:rsidRPr="00E6043C">
        <w:rPr>
          <w:rFonts w:ascii="Times New Roman" w:cs="Times New Roman"/>
          <w:sz w:val="28"/>
          <w:lang w:val="ru-RU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об’єкт</w:t>
      </w:r>
      <w:r w:rsidR="00636AC6" w:rsidRPr="00E6043C">
        <w:rPr>
          <w:rFonts w:ascii="Times New Roman" w:cs="Times New Roman"/>
          <w:sz w:val="28"/>
          <w:lang w:val="uk-UA"/>
        </w:rPr>
        <w:t>ом</w:t>
      </w:r>
      <w:r w:rsidRPr="00E6043C">
        <w:rPr>
          <w:rFonts w:ascii="Times New Roman" w:cs="Times New Roman"/>
          <w:sz w:val="28"/>
          <w:lang w:val="uk-UA"/>
        </w:rPr>
        <w:t xml:space="preserve">; </w:t>
      </w:r>
      <w:r w:rsidRPr="00E6043C">
        <w:rPr>
          <w:rFonts w:ascii="Times New Roman" w:cs="Times New Roman"/>
          <w:sz w:val="28"/>
          <w:lang w:val="uk-UA"/>
        </w:rPr>
        <w:t>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список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змінних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b/>
          <w:sz w:val="28"/>
          <w:lang w:val="uk-UA"/>
        </w:rPr>
        <w:t>variable_list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може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складатись</w:t>
      </w:r>
      <w:r w:rsidR="00636AC6" w:rsidRPr="00E6043C">
        <w:rPr>
          <w:rFonts w:ascii="Times New Roman" w:cs="Times New Roman"/>
          <w:sz w:val="28"/>
          <w:lang w:val="uk-UA"/>
        </w:rPr>
        <w:t xml:space="preserve"> </w:t>
      </w:r>
      <w:r w:rsidR="00636AC6" w:rsidRPr="00E6043C">
        <w:rPr>
          <w:rFonts w:ascii="Times New Roman" w:cs="Times New Roman"/>
          <w:sz w:val="28"/>
          <w:lang w:val="uk-UA"/>
        </w:rPr>
        <w:t>з</w:t>
      </w:r>
      <w:r w:rsidR="00636AC6" w:rsidRPr="00E6043C">
        <w:rPr>
          <w:rFonts w:ascii="Times New Roman" w:cs="Times New Roman"/>
          <w:sz w:val="28"/>
          <w:lang w:val="uk-UA"/>
        </w:rPr>
        <w:t xml:space="preserve"> </w:t>
      </w:r>
      <w:r w:rsidR="00636AC6" w:rsidRPr="00E6043C">
        <w:rPr>
          <w:rFonts w:ascii="Times New Roman" w:cs="Times New Roman"/>
          <w:sz w:val="28"/>
          <w:lang w:val="uk-UA"/>
        </w:rPr>
        <w:t>одного</w:t>
      </w:r>
      <w:r w:rsidR="00636AC6"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або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більше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ідентифікаторів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змінних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через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кому</w:t>
      </w:r>
      <w:r w:rsidRPr="00E6043C">
        <w:rPr>
          <w:rFonts w:ascii="Times New Roman" w:cs="Times New Roman"/>
          <w:sz w:val="28"/>
          <w:lang w:val="uk-UA"/>
        </w:rPr>
        <w:t xml:space="preserve">. </w:t>
      </w:r>
      <w:r w:rsidRPr="00E6043C">
        <w:rPr>
          <w:rFonts w:ascii="Times New Roman" w:cs="Times New Roman"/>
          <w:sz w:val="28"/>
          <w:lang w:val="uk-UA"/>
        </w:rPr>
        <w:t>Приклади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декларацій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змінних</w:t>
      </w:r>
      <w:r w:rsidRPr="00E6043C">
        <w:rPr>
          <w:rFonts w:ascii="Times New Roman" w:cs="Times New Roman"/>
          <w:sz w:val="28"/>
          <w:lang w:val="uk-UA"/>
        </w:rPr>
        <w:t>:</w:t>
      </w:r>
    </w:p>
    <w:p w14:paraId="2C0A13FE" w14:textId="77777777" w:rsidR="005B3E44" w:rsidRPr="00E6043C" w:rsidRDefault="005B3E44">
      <w:pPr>
        <w:pStyle w:val="d2d2d23fe5e5e53feaeaea3ff1f1f13ff2f2f23fe2e2e23fe7e7e73fe0e0e03fe4e4e43fe0e0e03fededed3fededed3feeeeee3fececec3ff4f4f43feeeeee3ff0f0f03fececec3fe0e0e03ff2f2f23fe5e5e53f"/>
        <w:ind w:firstLine="426"/>
        <w:jc w:val="both"/>
        <w:rPr>
          <w:rFonts w:cs="Times New Roman"/>
          <w:lang w:val="uk-UA"/>
        </w:rPr>
      </w:pPr>
      <w:r w:rsidRPr="00E6043C">
        <w:rPr>
          <w:rFonts w:ascii="Cambria" w:cs="Times New Roman"/>
          <w:color w:val="0070C0"/>
          <w:lang w:val="uk-UA"/>
        </w:rPr>
        <w:t>int</w:t>
      </w:r>
      <w:r w:rsidRPr="00E6043C">
        <w:rPr>
          <w:rFonts w:ascii="Cambria" w:cs="Times New Roman"/>
          <w:lang w:val="uk-UA"/>
        </w:rPr>
        <w:t xml:space="preserve">    i, j1, k_2;</w:t>
      </w:r>
    </w:p>
    <w:p w14:paraId="19ADBB16" w14:textId="77777777" w:rsidR="005B3E44" w:rsidRPr="00E6043C" w:rsidRDefault="005B3E44">
      <w:pPr>
        <w:pStyle w:val="d2d2d23fe5e5e53feaeaea3ff1f1f13ff2f2f23fe2e2e23fe7e7e73fe0e0e03fe4e4e43fe0e0e03fededed3fededed3feeeeee3fececec3ff4f4f43feeeeee3ff0f0f03fececec3fe0e0e03ff2f2f23fe5e5e53f"/>
        <w:ind w:firstLine="426"/>
        <w:jc w:val="both"/>
        <w:rPr>
          <w:rFonts w:cs="Times New Roman"/>
          <w:lang w:val="uk-UA"/>
        </w:rPr>
      </w:pPr>
      <w:r w:rsidRPr="00E6043C">
        <w:rPr>
          <w:rFonts w:ascii="Cambria" w:cs="Times New Roman"/>
          <w:color w:val="0070C0"/>
          <w:lang w:val="uk-UA"/>
        </w:rPr>
        <w:lastRenderedPageBreak/>
        <w:t>char</w:t>
      </w:r>
      <w:r w:rsidRPr="00E6043C">
        <w:rPr>
          <w:rFonts w:ascii="Cambria" w:cs="Times New Roman"/>
          <w:lang w:val="uk-UA"/>
        </w:rPr>
        <w:t xml:space="preserve">   c, ch;</w:t>
      </w:r>
    </w:p>
    <w:p w14:paraId="38EEFD3B" w14:textId="77777777" w:rsidR="005B3E44" w:rsidRPr="00E6043C" w:rsidRDefault="005B3E44">
      <w:pPr>
        <w:pStyle w:val="d2d2d23fe5e5e53feaeaea3ff1f1f13ff2f2f23fe2e2e23fe7e7e73fe0e0e03fe4e4e43fe0e0e03fededed3fededed3feeeeee3fececec3ff4f4f43feeeeee3ff0f0f03fececec3fe0e0e03ff2f2f23fe5e5e53f"/>
        <w:ind w:firstLine="426"/>
        <w:jc w:val="both"/>
        <w:rPr>
          <w:rFonts w:cs="Times New Roman"/>
        </w:rPr>
      </w:pPr>
      <w:r w:rsidRPr="00E6043C">
        <w:rPr>
          <w:rFonts w:ascii="Cambria" w:cs="Times New Roman"/>
          <w:color w:val="0070C0"/>
          <w:lang w:val="uk-UA"/>
        </w:rPr>
        <w:t>float</w:t>
      </w:r>
      <w:r w:rsidRPr="00E6043C">
        <w:rPr>
          <w:rFonts w:ascii="Cambria" w:cs="Times New Roman"/>
          <w:lang w:val="uk-UA"/>
        </w:rPr>
        <w:t xml:space="preserve">  f, salary;</w:t>
      </w:r>
    </w:p>
    <w:p w14:paraId="437589CA" w14:textId="77777777" w:rsidR="005B3E44" w:rsidRPr="00E6043C" w:rsidRDefault="005B3E44">
      <w:pPr>
        <w:pStyle w:val="d2d2d23fe5e5e53feaeaea3ff1f1f13ff2f2f23fe2e2e23fe7e7e73fe0e0e03fe4e4e43fe0e0e03fededed3fededed3feeeeee3fececec3ff4f4f43feeeeee3ff0f0f03fececec3fe0e0e03ff2f2f23fe5e5e53f"/>
        <w:ind w:firstLine="426"/>
        <w:jc w:val="both"/>
        <w:rPr>
          <w:rFonts w:cs="Times New Roman"/>
        </w:rPr>
      </w:pPr>
      <w:r w:rsidRPr="00E6043C">
        <w:rPr>
          <w:rFonts w:ascii="Cambria" w:cs="Times New Roman"/>
          <w:color w:val="0070C0"/>
          <w:lang w:val="uk-UA"/>
        </w:rPr>
        <w:t>double</w:t>
      </w:r>
      <w:r w:rsidRPr="00E6043C">
        <w:rPr>
          <w:rFonts w:ascii="Cambria" w:cs="Times New Roman"/>
          <w:lang w:val="uk-UA"/>
        </w:rPr>
        <w:t xml:space="preserve"> d;</w:t>
      </w:r>
    </w:p>
    <w:p w14:paraId="0F33DD8E" w14:textId="77777777" w:rsidR="005B3E44" w:rsidRPr="00E6043C" w:rsidRDefault="005B3E44">
      <w:pPr>
        <w:pStyle w:val="TextBody"/>
        <w:spacing w:after="0"/>
        <w:ind w:firstLine="426"/>
        <w:jc w:val="both"/>
        <w:rPr>
          <w:rFonts w:cs="Times New Roman"/>
        </w:rPr>
      </w:pPr>
      <w:r w:rsidRPr="00E6043C">
        <w:rPr>
          <w:rFonts w:ascii="Times New Roman" w:cs="Times New Roman"/>
          <w:sz w:val="28"/>
          <w:lang w:val="uk-UA"/>
        </w:rPr>
        <w:t>Рядок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b/>
          <w:sz w:val="28"/>
          <w:lang w:val="uk-UA"/>
        </w:rPr>
        <w:t>int i, j1, k_2;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визначає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цілі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змінні</w:t>
      </w:r>
      <w:r w:rsidRPr="00E6043C">
        <w:rPr>
          <w:rFonts w:ascii="Times New Roman" w:cs="Times New Roman"/>
          <w:sz w:val="28"/>
          <w:lang w:val="uk-UA"/>
        </w:rPr>
        <w:t xml:space="preserve"> i, j1, </w:t>
      </w:r>
      <w:r w:rsidRPr="00E6043C">
        <w:rPr>
          <w:rFonts w:ascii="Times New Roman" w:cs="Times New Roman"/>
          <w:sz w:val="28"/>
          <w:lang w:val="uk-UA"/>
        </w:rPr>
        <w:t>та</w:t>
      </w:r>
      <w:r w:rsidRPr="00E6043C">
        <w:rPr>
          <w:rFonts w:ascii="Times New Roman" w:cs="Times New Roman"/>
          <w:sz w:val="28"/>
          <w:lang w:val="uk-UA"/>
        </w:rPr>
        <w:t xml:space="preserve"> k_2; </w:t>
      </w:r>
      <w:r w:rsidRPr="00E6043C">
        <w:rPr>
          <w:rFonts w:ascii="Times New Roman" w:cs="Times New Roman"/>
          <w:sz w:val="28"/>
          <w:lang w:val="uk-UA"/>
        </w:rPr>
        <w:t>ця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інструкція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каже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компілятору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створити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змінні</w:t>
      </w:r>
      <w:r w:rsidR="007B33A8" w:rsidRPr="00E6043C">
        <w:rPr>
          <w:rFonts w:ascii="Times New Roman" w:cs="Times New Roman"/>
          <w:sz w:val="28"/>
          <w:lang w:val="uk-UA"/>
        </w:rPr>
        <w:t>,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що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звуться</w:t>
      </w:r>
      <w:r w:rsidRPr="00E6043C">
        <w:rPr>
          <w:rFonts w:ascii="Times New Roman" w:cs="Times New Roman"/>
          <w:sz w:val="28"/>
          <w:lang w:val="uk-UA"/>
        </w:rPr>
        <w:t xml:space="preserve"> i, j1 </w:t>
      </w:r>
      <w:r w:rsidRPr="00E6043C">
        <w:rPr>
          <w:rFonts w:ascii="Times New Roman" w:cs="Times New Roman"/>
          <w:sz w:val="28"/>
          <w:lang w:val="uk-UA"/>
        </w:rPr>
        <w:t>та</w:t>
      </w:r>
      <w:r w:rsidRPr="00E6043C">
        <w:rPr>
          <w:rFonts w:ascii="Times New Roman" w:cs="Times New Roman"/>
          <w:sz w:val="28"/>
          <w:lang w:val="uk-UA"/>
        </w:rPr>
        <w:t xml:space="preserve"> k_2 </w:t>
      </w:r>
      <w:r w:rsidRPr="00E6043C">
        <w:rPr>
          <w:rFonts w:ascii="Times New Roman" w:cs="Times New Roman"/>
          <w:sz w:val="28"/>
          <w:lang w:val="uk-UA"/>
        </w:rPr>
        <w:t>типу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color w:val="0070C0"/>
          <w:sz w:val="28"/>
          <w:lang w:val="uk-UA"/>
        </w:rPr>
        <w:t>int</w:t>
      </w:r>
      <w:r w:rsidRPr="00E6043C">
        <w:rPr>
          <w:rFonts w:ascii="Times New Roman" w:cs="Times New Roman"/>
          <w:sz w:val="28"/>
          <w:lang w:val="uk-UA"/>
        </w:rPr>
        <w:t>.</w:t>
      </w:r>
    </w:p>
    <w:p w14:paraId="53C75BE3" w14:textId="77777777" w:rsidR="005B3E44" w:rsidRPr="00E6043C" w:rsidRDefault="005B3E44">
      <w:pPr>
        <w:pStyle w:val="TextBody"/>
        <w:spacing w:after="0"/>
        <w:ind w:firstLine="426"/>
        <w:jc w:val="both"/>
        <w:rPr>
          <w:rFonts w:cs="Times New Roman"/>
          <w:lang w:val="uk-UA"/>
        </w:rPr>
      </w:pPr>
      <w:r w:rsidRPr="00E6043C">
        <w:rPr>
          <w:rFonts w:ascii="Times New Roman" w:cs="Times New Roman"/>
          <w:sz w:val="28"/>
          <w:lang w:val="uk-UA"/>
        </w:rPr>
        <w:t>Змінні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можуть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бути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b/>
          <w:sz w:val="28"/>
          <w:lang w:val="uk-UA"/>
        </w:rPr>
        <w:t>ініціалізовані</w:t>
      </w:r>
      <w:r w:rsidRPr="00E6043C">
        <w:rPr>
          <w:rFonts w:ascii="Times New Roman" w:cs="Times New Roman"/>
          <w:sz w:val="28"/>
          <w:lang w:val="uk-UA"/>
        </w:rPr>
        <w:t xml:space="preserve"> (initialized)</w:t>
      </w:r>
      <w:r w:rsidR="00636AC6" w:rsidRPr="00E6043C">
        <w:rPr>
          <w:rFonts w:ascii="Times New Roman" w:cs="Times New Roman"/>
          <w:sz w:val="28"/>
          <w:lang w:val="uk-UA"/>
        </w:rPr>
        <w:t xml:space="preserve">, </w:t>
      </w:r>
      <w:r w:rsidR="00636AC6" w:rsidRPr="00E6043C">
        <w:rPr>
          <w:rFonts w:ascii="Times New Roman" w:cs="Times New Roman"/>
          <w:sz w:val="28"/>
          <w:lang w:val="uk-UA"/>
        </w:rPr>
        <w:t>тобто</w:t>
      </w:r>
      <w:r w:rsidR="00636AC6" w:rsidRPr="00E6043C">
        <w:rPr>
          <w:rFonts w:ascii="Times New Roman" w:cs="Times New Roman"/>
          <w:sz w:val="28"/>
          <w:lang w:val="uk-UA"/>
        </w:rPr>
        <w:t xml:space="preserve"> </w:t>
      </w:r>
      <w:r w:rsidR="00636AC6" w:rsidRPr="00E6043C">
        <w:rPr>
          <w:rFonts w:ascii="Times New Roman" w:cs="Times New Roman"/>
          <w:sz w:val="28"/>
          <w:lang w:val="uk-UA"/>
        </w:rPr>
        <w:t>їм</w:t>
      </w:r>
      <w:r w:rsidR="00636AC6" w:rsidRPr="00E6043C">
        <w:rPr>
          <w:rFonts w:ascii="Times New Roman" w:cs="Times New Roman"/>
          <w:sz w:val="28"/>
          <w:lang w:val="uk-UA"/>
        </w:rPr>
        <w:t xml:space="preserve"> </w:t>
      </w:r>
      <w:r w:rsidR="00636AC6" w:rsidRPr="00E6043C">
        <w:rPr>
          <w:rFonts w:ascii="Times New Roman" w:cs="Times New Roman"/>
          <w:sz w:val="28"/>
          <w:lang w:val="uk-UA"/>
        </w:rPr>
        <w:t>може</w:t>
      </w:r>
      <w:r w:rsidR="00636AC6" w:rsidRPr="00E6043C">
        <w:rPr>
          <w:rFonts w:ascii="Times New Roman" w:cs="Times New Roman"/>
          <w:sz w:val="28"/>
          <w:lang w:val="uk-UA"/>
        </w:rPr>
        <w:t xml:space="preserve"> </w:t>
      </w:r>
      <w:r w:rsidR="00636AC6" w:rsidRPr="00E6043C">
        <w:rPr>
          <w:rFonts w:ascii="Times New Roman" w:cs="Times New Roman"/>
          <w:sz w:val="28"/>
          <w:lang w:val="uk-UA"/>
        </w:rPr>
        <w:t>бути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присвоєно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початкове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значення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під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час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визначення</w:t>
      </w:r>
      <w:r w:rsidRPr="00E6043C">
        <w:rPr>
          <w:rFonts w:ascii="Times New Roman" w:cs="Times New Roman"/>
          <w:sz w:val="28"/>
          <w:lang w:val="uk-UA"/>
        </w:rPr>
        <w:t xml:space="preserve">. </w:t>
      </w:r>
      <w:r w:rsidRPr="00E6043C">
        <w:rPr>
          <w:rFonts w:ascii="Times New Roman" w:cs="Times New Roman"/>
          <w:sz w:val="28"/>
          <w:lang w:val="uk-UA"/>
        </w:rPr>
        <w:t>Ініціалізатор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складається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знаку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рівне</w:t>
      </w:r>
      <w:r w:rsidRPr="00E6043C">
        <w:rPr>
          <w:rFonts w:ascii="Times New Roman" w:cs="Times New Roman"/>
          <w:sz w:val="28"/>
          <w:lang w:val="uk-UA"/>
        </w:rPr>
        <w:t xml:space="preserve"> (equal sign), </w:t>
      </w:r>
      <w:r w:rsidRPr="00E6043C">
        <w:rPr>
          <w:rFonts w:ascii="Times New Roman" w:cs="Times New Roman"/>
          <w:sz w:val="28"/>
          <w:lang w:val="uk-UA"/>
        </w:rPr>
        <w:t>за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яким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йде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вираз</w:t>
      </w:r>
      <w:r w:rsidRPr="00E6043C">
        <w:rPr>
          <w:rFonts w:ascii="Times New Roman" w:cs="Times New Roman"/>
          <w:sz w:val="28"/>
          <w:lang w:val="uk-UA"/>
        </w:rPr>
        <w:t>:</w:t>
      </w:r>
    </w:p>
    <w:p w14:paraId="221D025C" w14:textId="77777777" w:rsidR="005B3E44" w:rsidRPr="00E6043C" w:rsidRDefault="005B3E44">
      <w:pPr>
        <w:pStyle w:val="d2d2d23fe5e5e53feaeaea3ff1f1f13ff2f2f23fe2e2e23fe7e7e73fe0e0e03fe4e4e43fe0e0e03fededed3fededed3feeeeee3fececec3ff4f4f43feeeeee3ff0f0f03fececec3fe0e0e03ff2f2f23fe5e5e53f"/>
        <w:ind w:firstLine="426"/>
        <w:jc w:val="both"/>
        <w:rPr>
          <w:rFonts w:cs="Times New Roman"/>
        </w:rPr>
      </w:pPr>
      <w:r w:rsidRPr="00E6043C">
        <w:rPr>
          <w:rFonts w:ascii="Times New Roman" w:cs="Times New Roman"/>
          <w:b/>
          <w:sz w:val="28"/>
          <w:lang w:val="uk-UA"/>
        </w:rPr>
        <w:t>type variable_name = value;</w:t>
      </w:r>
    </w:p>
    <w:p w14:paraId="4DF056AB" w14:textId="77777777" w:rsidR="005B3E44" w:rsidRPr="00E6043C" w:rsidRDefault="005B3E44">
      <w:pPr>
        <w:pStyle w:val="TextBody"/>
        <w:spacing w:after="0"/>
        <w:ind w:firstLine="426"/>
        <w:jc w:val="both"/>
        <w:rPr>
          <w:rFonts w:cs="Times New Roman"/>
        </w:rPr>
      </w:pPr>
      <w:r w:rsidRPr="00E6043C">
        <w:rPr>
          <w:rFonts w:ascii="Times New Roman" w:cs="Times New Roman"/>
          <w:sz w:val="28"/>
          <w:lang w:val="uk-UA"/>
        </w:rPr>
        <w:t>Приклади</w:t>
      </w:r>
      <w:r w:rsidRPr="00E6043C">
        <w:rPr>
          <w:rFonts w:ascii="Times New Roman" w:cs="Times New Roman"/>
          <w:sz w:val="28"/>
          <w:lang w:val="uk-UA"/>
        </w:rPr>
        <w:t>:</w:t>
      </w:r>
    </w:p>
    <w:p w14:paraId="1839B065" w14:textId="77777777" w:rsidR="005B3E44" w:rsidRPr="00E6043C" w:rsidRDefault="005B3E44">
      <w:pPr>
        <w:pStyle w:val="d2d2d23fe5e5e53feaeaea3ff1f1f13ff2f2f23fe2e2e23fe7e7e73fe0e0e03fe4e4e43fe0e0e03fededed3fededed3feeeeee3fececec3ff4f4f43feeeeee3ff0f0f03fececec3fe0e0e03ff2f2f23fe5e5e53f"/>
        <w:ind w:firstLine="426"/>
        <w:jc w:val="both"/>
        <w:rPr>
          <w:rFonts w:cs="Times New Roman"/>
        </w:rPr>
      </w:pPr>
      <w:r w:rsidRPr="00E6043C">
        <w:rPr>
          <w:rFonts w:ascii="Cambria" w:cs="Times New Roman"/>
          <w:color w:val="0066FF"/>
          <w:lang w:val="uk-UA"/>
        </w:rPr>
        <w:t>extern int</w:t>
      </w:r>
      <w:r w:rsidRPr="00E6043C">
        <w:rPr>
          <w:rFonts w:ascii="Cambria" w:cs="Times New Roman"/>
          <w:lang w:val="uk-UA"/>
        </w:rPr>
        <w:t xml:space="preserve"> d = 3, f = 5;    </w:t>
      </w:r>
      <w:r w:rsidR="00636AC6" w:rsidRPr="00E6043C">
        <w:rPr>
          <w:rFonts w:ascii="Cambria" w:cs="Times New Roman"/>
          <w:lang w:val="uk-UA"/>
        </w:rPr>
        <w:t xml:space="preserve">  </w:t>
      </w:r>
      <w:r w:rsidRPr="00E6043C">
        <w:rPr>
          <w:rFonts w:ascii="Cambria" w:cs="Times New Roman"/>
          <w:color w:val="009933"/>
          <w:lang w:val="uk-UA"/>
        </w:rPr>
        <w:t xml:space="preserve">// </w:t>
      </w:r>
      <w:r w:rsidRPr="00E6043C">
        <w:rPr>
          <w:rFonts w:ascii="Cambria" w:cs="Times New Roman"/>
          <w:color w:val="009933"/>
          <w:lang w:val="uk-UA"/>
        </w:rPr>
        <w:t>ініціалізація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цілих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змінних</w:t>
      </w:r>
      <w:r w:rsidRPr="00E6043C">
        <w:rPr>
          <w:rFonts w:ascii="Cambria" w:cs="Times New Roman"/>
          <w:color w:val="009933"/>
          <w:lang w:val="uk-UA"/>
        </w:rPr>
        <w:t xml:space="preserve"> d </w:t>
      </w:r>
      <w:r w:rsidRPr="00E6043C">
        <w:rPr>
          <w:rFonts w:ascii="Cambria" w:cs="Times New Roman"/>
          <w:color w:val="009933"/>
          <w:lang w:val="uk-UA"/>
        </w:rPr>
        <w:t>і</w:t>
      </w:r>
      <w:r w:rsidRPr="00E6043C">
        <w:rPr>
          <w:rFonts w:ascii="Cambria" w:cs="Times New Roman"/>
          <w:color w:val="009933"/>
          <w:lang w:val="uk-UA"/>
        </w:rPr>
        <w:t xml:space="preserve"> f. </w:t>
      </w:r>
    </w:p>
    <w:p w14:paraId="7830D719" w14:textId="77777777" w:rsidR="005B3E44" w:rsidRPr="00E6043C" w:rsidRDefault="005B3E44">
      <w:pPr>
        <w:pStyle w:val="d2d2d23fe5e5e53feaeaea3ff1f1f13ff2f2f23fe2e2e23fe7e7e73fe0e0e03fe4e4e43fe0e0e03fededed3fededed3feeeeee3fececec3ff4f4f43feeeeee3ff0f0f03fececec3fe0e0e03ff2f2f23fe5e5e53f"/>
        <w:ind w:firstLine="426"/>
        <w:jc w:val="both"/>
        <w:rPr>
          <w:rFonts w:cs="Times New Roman"/>
        </w:rPr>
      </w:pPr>
      <w:r w:rsidRPr="00E6043C">
        <w:rPr>
          <w:rFonts w:ascii="Cambria" w:cs="Times New Roman"/>
          <w:color w:val="0066FF"/>
          <w:lang w:val="uk-UA"/>
        </w:rPr>
        <w:t>int</w:t>
      </w:r>
      <w:r w:rsidRPr="00E6043C">
        <w:rPr>
          <w:rFonts w:ascii="Cambria" w:cs="Times New Roman"/>
          <w:lang w:val="uk-UA"/>
        </w:rPr>
        <w:t xml:space="preserve"> d = 3, f = 5;           </w:t>
      </w:r>
      <w:r w:rsidRPr="00E6043C">
        <w:rPr>
          <w:rFonts w:ascii="Cambria" w:cs="Times New Roman"/>
          <w:color w:val="009933"/>
          <w:lang w:val="uk-UA"/>
        </w:rPr>
        <w:t xml:space="preserve">// </w:t>
      </w:r>
      <w:r w:rsidRPr="00E6043C">
        <w:rPr>
          <w:rFonts w:ascii="Cambria" w:cs="Times New Roman"/>
          <w:color w:val="009933"/>
          <w:lang w:val="uk-UA"/>
        </w:rPr>
        <w:t>ініціалізація</w:t>
      </w:r>
      <w:r w:rsidRPr="00E6043C">
        <w:rPr>
          <w:rFonts w:ascii="Cambria" w:cs="Times New Roman"/>
          <w:color w:val="009933"/>
          <w:lang w:val="uk-UA"/>
        </w:rPr>
        <w:t xml:space="preserve"> d </w:t>
      </w:r>
      <w:r w:rsidRPr="00E6043C">
        <w:rPr>
          <w:rFonts w:ascii="Cambria" w:cs="Times New Roman"/>
          <w:color w:val="009933"/>
          <w:lang w:val="uk-UA"/>
        </w:rPr>
        <w:t>і</w:t>
      </w:r>
      <w:r w:rsidRPr="00E6043C">
        <w:rPr>
          <w:rFonts w:ascii="Cambria" w:cs="Times New Roman"/>
          <w:color w:val="009933"/>
          <w:lang w:val="uk-UA"/>
        </w:rPr>
        <w:t xml:space="preserve"> f. </w:t>
      </w:r>
    </w:p>
    <w:p w14:paraId="04B8D412" w14:textId="77777777" w:rsidR="005B3E44" w:rsidRPr="00E6043C" w:rsidRDefault="005B3E44">
      <w:pPr>
        <w:pStyle w:val="d2d2d23fe5e5e53feaeaea3ff1f1f13ff2f2f23fe2e2e23fe7e7e73fe0e0e03fe4e4e43fe0e0e03fededed3fededed3feeeeee3fececec3ff4f4f43feeeeee3ff0f0f03fececec3fe0e0e03ff2f2f23fe5e5e53f"/>
        <w:ind w:firstLine="426"/>
        <w:jc w:val="both"/>
        <w:rPr>
          <w:rFonts w:cs="Times New Roman"/>
        </w:rPr>
      </w:pPr>
      <w:r w:rsidRPr="00E6043C">
        <w:rPr>
          <w:rFonts w:ascii="Cambria" w:cs="Times New Roman"/>
          <w:color w:val="0066FF"/>
          <w:lang w:val="uk-UA"/>
        </w:rPr>
        <w:t>byte</w:t>
      </w:r>
      <w:r w:rsidRPr="00E6043C">
        <w:rPr>
          <w:rFonts w:ascii="Cambria" w:cs="Times New Roman"/>
          <w:lang w:val="uk-UA"/>
        </w:rPr>
        <w:t xml:space="preserve"> z = 22;             </w:t>
      </w:r>
      <w:r w:rsidRPr="00E6043C">
        <w:rPr>
          <w:rFonts w:ascii="Cambria" w:cs="Times New Roman"/>
          <w:color w:val="009933"/>
          <w:lang w:val="uk-UA"/>
        </w:rPr>
        <w:t xml:space="preserve">// </w:t>
      </w:r>
      <w:r w:rsidRPr="00E6043C">
        <w:rPr>
          <w:rFonts w:ascii="Cambria" w:cs="Times New Roman"/>
          <w:color w:val="009933"/>
          <w:lang w:val="uk-UA"/>
        </w:rPr>
        <w:t>ініціалізація</w:t>
      </w:r>
      <w:r w:rsidRPr="00E6043C">
        <w:rPr>
          <w:rFonts w:ascii="Cambria" w:cs="Times New Roman"/>
          <w:color w:val="009933"/>
          <w:lang w:val="uk-UA"/>
        </w:rPr>
        <w:t xml:space="preserve">  z. </w:t>
      </w:r>
    </w:p>
    <w:p w14:paraId="41AC5EED" w14:textId="77777777" w:rsidR="005B3E44" w:rsidRPr="00E6043C" w:rsidRDefault="005B3E44">
      <w:pPr>
        <w:pStyle w:val="d2d2d23fe5e5e53feaeaea3ff1f1f13ff2f2f23fe2e2e23fe7e7e73fe0e0e03fe4e4e43fe0e0e03fededed3fededed3feeeeee3fececec3ff4f4f43feeeeee3ff0f0f03fececec3fe0e0e03ff2f2f23fe5e5e53f"/>
        <w:ind w:firstLine="426"/>
        <w:jc w:val="both"/>
        <w:rPr>
          <w:rFonts w:cs="Times New Roman"/>
        </w:rPr>
      </w:pPr>
      <w:r w:rsidRPr="00E6043C">
        <w:rPr>
          <w:rFonts w:ascii="Cambria" w:cs="Times New Roman"/>
          <w:color w:val="0066FF"/>
          <w:lang w:val="uk-UA"/>
        </w:rPr>
        <w:t>char</w:t>
      </w:r>
      <w:r w:rsidRPr="00E6043C">
        <w:rPr>
          <w:rFonts w:ascii="Cambria" w:cs="Times New Roman"/>
          <w:lang w:val="uk-UA"/>
        </w:rPr>
        <w:t xml:space="preserve"> x = 'x';             </w:t>
      </w:r>
      <w:r w:rsidRPr="00E6043C">
        <w:rPr>
          <w:rFonts w:ascii="Cambria" w:cs="Times New Roman"/>
          <w:color w:val="009933"/>
          <w:lang w:val="uk-UA"/>
        </w:rPr>
        <w:t xml:space="preserve">// </w:t>
      </w:r>
      <w:r w:rsidRPr="00E6043C">
        <w:rPr>
          <w:rFonts w:ascii="Cambria" w:cs="Times New Roman"/>
          <w:color w:val="009933"/>
          <w:lang w:val="uk-UA"/>
        </w:rPr>
        <w:t>змінній</w:t>
      </w:r>
      <w:r w:rsidRPr="00E6043C">
        <w:rPr>
          <w:rFonts w:ascii="Cambria" w:cs="Times New Roman"/>
          <w:color w:val="009933"/>
          <w:lang w:val="uk-UA"/>
        </w:rPr>
        <w:t xml:space="preserve"> x </w:t>
      </w:r>
      <w:r w:rsidRPr="00E6043C">
        <w:rPr>
          <w:rFonts w:ascii="Cambria" w:cs="Times New Roman"/>
          <w:color w:val="009933"/>
          <w:lang w:val="uk-UA"/>
        </w:rPr>
        <w:t>присвоєно</w:t>
      </w:r>
      <w:r w:rsidRPr="00E6043C">
        <w:rPr>
          <w:rFonts w:ascii="Cambria" w:cs="Times New Roman"/>
          <w:color w:val="009933"/>
          <w:lang w:val="uk-UA"/>
        </w:rPr>
        <w:t xml:space="preserve"> </w:t>
      </w:r>
      <w:r w:rsidRPr="00E6043C">
        <w:rPr>
          <w:rFonts w:ascii="Cambria" w:cs="Times New Roman"/>
          <w:color w:val="009933"/>
          <w:lang w:val="uk-UA"/>
        </w:rPr>
        <w:t>значення</w:t>
      </w:r>
      <w:r w:rsidRPr="00E6043C">
        <w:rPr>
          <w:rFonts w:ascii="Cambria" w:cs="Times New Roman"/>
          <w:color w:val="009933"/>
          <w:lang w:val="uk-UA"/>
        </w:rPr>
        <w:t xml:space="preserve"> 'x'.</w:t>
      </w:r>
    </w:p>
    <w:p w14:paraId="0CC28045" w14:textId="77777777" w:rsidR="005B3E44" w:rsidRPr="00E6043C" w:rsidRDefault="005B3E44">
      <w:pPr>
        <w:pStyle w:val="TextBody"/>
        <w:spacing w:after="0"/>
        <w:ind w:firstLine="426"/>
        <w:jc w:val="both"/>
        <w:rPr>
          <w:rFonts w:cs="Times New Roman"/>
        </w:rPr>
      </w:pPr>
      <w:r w:rsidRPr="00E6043C">
        <w:rPr>
          <w:rFonts w:ascii="Times New Roman" w:cs="Times New Roman"/>
          <w:sz w:val="28"/>
          <w:lang w:val="uk-UA"/>
        </w:rPr>
        <w:t>Якщо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змінна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визначена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без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ініціалізації</w:t>
      </w:r>
      <w:r w:rsidRPr="00E6043C">
        <w:rPr>
          <w:rFonts w:ascii="Times New Roman" w:cs="Times New Roman"/>
          <w:sz w:val="28"/>
          <w:lang w:val="uk-UA"/>
        </w:rPr>
        <w:t xml:space="preserve">: </w:t>
      </w:r>
      <w:r w:rsidRPr="00E6043C">
        <w:rPr>
          <w:rFonts w:ascii="Times New Roman" w:cs="Times New Roman"/>
          <w:sz w:val="28"/>
          <w:lang w:val="uk-UA"/>
        </w:rPr>
        <w:t>змінні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</w:t>
      </w:r>
      <w:r w:rsidR="007B33A8" w:rsidRPr="00E6043C">
        <w:rPr>
          <w:rFonts w:ascii="Times New Roman" w:cs="Times New Roman"/>
          <w:sz w:val="28"/>
          <w:lang w:val="uk-UA"/>
        </w:rPr>
        <w:t>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статичним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типом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видимості</w:t>
      </w:r>
      <w:r w:rsidRPr="00E6043C">
        <w:rPr>
          <w:rFonts w:ascii="Times New Roman" w:cs="Times New Roman"/>
          <w:sz w:val="28"/>
          <w:lang w:val="uk-UA"/>
        </w:rPr>
        <w:t xml:space="preserve"> (static storage duration) </w:t>
      </w:r>
      <w:r w:rsidRPr="00E6043C">
        <w:rPr>
          <w:rFonts w:ascii="Times New Roman" w:cs="Times New Roman"/>
          <w:sz w:val="28"/>
          <w:lang w:val="uk-UA"/>
        </w:rPr>
        <w:t>ініціалізовані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нулем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або</w:t>
      </w:r>
      <w:r w:rsidRPr="00E6043C">
        <w:rPr>
          <w:rFonts w:ascii="Times New Roman" w:cs="Times New Roman"/>
          <w:sz w:val="28"/>
          <w:lang w:val="uk-UA"/>
        </w:rPr>
        <w:t xml:space="preserve"> NULL (</w:t>
      </w:r>
      <w:r w:rsidRPr="00E6043C">
        <w:rPr>
          <w:rFonts w:ascii="Times New Roman" w:cs="Times New Roman"/>
          <w:sz w:val="28"/>
          <w:lang w:val="uk-UA"/>
        </w:rPr>
        <w:t>всі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байти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мають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значення</w:t>
      </w:r>
      <w:r w:rsidRPr="00E6043C">
        <w:rPr>
          <w:rFonts w:ascii="Times New Roman" w:cs="Times New Roman"/>
          <w:sz w:val="28"/>
          <w:lang w:val="uk-UA"/>
        </w:rPr>
        <w:t xml:space="preserve"> 0); </w:t>
      </w:r>
      <w:r w:rsidRPr="00E6043C">
        <w:rPr>
          <w:rFonts w:ascii="Times New Roman" w:cs="Times New Roman"/>
          <w:sz w:val="28"/>
          <w:lang w:val="uk-UA"/>
        </w:rPr>
        <w:t>значення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всіх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інших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змінних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невизначено</w:t>
      </w:r>
      <w:r w:rsidRPr="00E6043C">
        <w:rPr>
          <w:rFonts w:ascii="Times New Roman" w:cs="Times New Roman"/>
          <w:sz w:val="28"/>
          <w:lang w:val="uk-UA"/>
        </w:rPr>
        <w:t xml:space="preserve">, </w:t>
      </w:r>
      <w:r w:rsidRPr="00E6043C">
        <w:rPr>
          <w:rFonts w:ascii="Times New Roman" w:cs="Times New Roman"/>
          <w:sz w:val="28"/>
          <w:lang w:val="uk-UA"/>
        </w:rPr>
        <w:t>тобто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може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бути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яким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завгодно</w:t>
      </w:r>
      <w:r w:rsidRPr="00E6043C">
        <w:rPr>
          <w:rFonts w:ascii="Times New Roman" w:cs="Times New Roman"/>
          <w:sz w:val="28"/>
          <w:lang w:val="uk-UA"/>
        </w:rPr>
        <w:t>.</w:t>
      </w:r>
    </w:p>
    <w:p w14:paraId="1CBF8633" w14:textId="77777777" w:rsidR="005B3E44" w:rsidRPr="00E6043C" w:rsidRDefault="005B3E44">
      <w:pPr>
        <w:pStyle w:val="TextBody"/>
        <w:spacing w:after="0"/>
        <w:ind w:firstLine="426"/>
        <w:jc w:val="both"/>
        <w:rPr>
          <w:rFonts w:cs="Times New Roman"/>
          <w:lang w:val="uk-UA"/>
        </w:rPr>
      </w:pPr>
      <w:r w:rsidRPr="00E6043C">
        <w:rPr>
          <w:rFonts w:ascii="Times New Roman" w:cs="Times New Roman"/>
          <w:b/>
          <w:sz w:val="28"/>
          <w:lang w:val="uk-UA"/>
        </w:rPr>
        <w:t>Присвоєння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змінної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приводить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до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того</w:t>
      </w:r>
      <w:r w:rsidRPr="00E6043C">
        <w:rPr>
          <w:rFonts w:ascii="Times New Roman" w:cs="Times New Roman"/>
          <w:sz w:val="28"/>
          <w:lang w:val="uk-UA"/>
        </w:rPr>
        <w:t xml:space="preserve">, </w:t>
      </w:r>
      <w:r w:rsidRPr="00E6043C">
        <w:rPr>
          <w:rFonts w:ascii="Times New Roman" w:cs="Times New Roman"/>
          <w:sz w:val="28"/>
          <w:lang w:val="uk-UA"/>
        </w:rPr>
        <w:t>що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компілятор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гарантує</w:t>
      </w:r>
      <w:r w:rsidRPr="00E6043C">
        <w:rPr>
          <w:rFonts w:ascii="Times New Roman" w:cs="Times New Roman"/>
          <w:sz w:val="28"/>
          <w:lang w:val="uk-UA"/>
        </w:rPr>
        <w:t xml:space="preserve">, </w:t>
      </w:r>
      <w:r w:rsidRPr="00E6043C">
        <w:rPr>
          <w:rFonts w:ascii="Times New Roman" w:cs="Times New Roman"/>
          <w:sz w:val="28"/>
          <w:lang w:val="uk-UA"/>
        </w:rPr>
        <w:t>що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існує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змінна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даного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типу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та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іменем</w:t>
      </w:r>
      <w:r w:rsidR="007B33A8" w:rsidRPr="00E6043C">
        <w:rPr>
          <w:rFonts w:ascii="Times New Roman" w:cs="Times New Roman"/>
          <w:sz w:val="28"/>
          <w:lang w:val="uk-UA"/>
        </w:rPr>
        <w:t>,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так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що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компілятор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може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проводити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операції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цієї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змінно</w:t>
      </w:r>
      <w:r w:rsidR="00636AC6" w:rsidRPr="00E6043C">
        <w:rPr>
          <w:rFonts w:ascii="Times New Roman" w:cs="Times New Roman"/>
          <w:sz w:val="28"/>
          <w:lang w:val="uk-UA"/>
        </w:rPr>
        <w:t>ю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без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запиту</w:t>
      </w:r>
      <w:r w:rsidR="00636AC6" w:rsidRPr="00E6043C">
        <w:rPr>
          <w:rFonts w:ascii="Times New Roman" w:cs="Times New Roman"/>
          <w:sz w:val="28"/>
          <w:lang w:val="uk-UA"/>
        </w:rPr>
        <w:t xml:space="preserve"> </w:t>
      </w:r>
      <w:r w:rsidR="00636AC6" w:rsidRPr="00E6043C">
        <w:rPr>
          <w:rFonts w:ascii="Times New Roman" w:cs="Times New Roman"/>
          <w:sz w:val="28"/>
          <w:lang w:val="uk-UA"/>
        </w:rPr>
        <w:t>про</w:t>
      </w:r>
      <w:r w:rsidR="00636AC6" w:rsidRPr="00E6043C">
        <w:rPr>
          <w:rFonts w:ascii="Times New Roman" w:cs="Times New Roman"/>
          <w:sz w:val="28"/>
          <w:lang w:val="uk-UA"/>
        </w:rPr>
        <w:t xml:space="preserve"> </w:t>
      </w:r>
      <w:r w:rsidR="00636AC6" w:rsidRPr="00E6043C">
        <w:rPr>
          <w:rFonts w:ascii="Times New Roman" w:cs="Times New Roman"/>
          <w:sz w:val="28"/>
          <w:lang w:val="uk-UA"/>
        </w:rPr>
        <w:t>те</w:t>
      </w:r>
      <w:r w:rsidR="007B33A8" w:rsidRPr="00E6043C">
        <w:rPr>
          <w:rFonts w:ascii="Times New Roman" w:cs="Times New Roman"/>
          <w:sz w:val="28"/>
          <w:lang w:val="uk-UA"/>
        </w:rPr>
        <w:t>,</w:t>
      </w:r>
      <w:r w:rsidR="00636AC6" w:rsidRPr="00E6043C">
        <w:rPr>
          <w:rFonts w:ascii="Times New Roman" w:cs="Times New Roman"/>
          <w:sz w:val="28"/>
          <w:lang w:val="uk-UA"/>
        </w:rPr>
        <w:t xml:space="preserve"> </w:t>
      </w:r>
      <w:r w:rsidR="00636AC6" w:rsidRPr="00E6043C">
        <w:rPr>
          <w:rFonts w:ascii="Times New Roman" w:cs="Times New Roman"/>
          <w:sz w:val="28"/>
          <w:lang w:val="uk-UA"/>
        </w:rPr>
        <w:t>чому</w:t>
      </w:r>
      <w:r w:rsidR="00636AC6" w:rsidRPr="00E6043C">
        <w:rPr>
          <w:rFonts w:ascii="Times New Roman" w:cs="Times New Roman"/>
          <w:sz w:val="28"/>
          <w:lang w:val="uk-UA"/>
        </w:rPr>
        <w:t xml:space="preserve"> </w:t>
      </w:r>
      <w:r w:rsidR="00636AC6" w:rsidRPr="00E6043C">
        <w:rPr>
          <w:rFonts w:ascii="Times New Roman" w:cs="Times New Roman"/>
          <w:sz w:val="28"/>
          <w:lang w:val="uk-UA"/>
        </w:rPr>
        <w:t>ця</w:t>
      </w:r>
      <w:r w:rsidR="00636AC6" w:rsidRPr="00E6043C">
        <w:rPr>
          <w:rFonts w:ascii="Times New Roman" w:cs="Times New Roman"/>
          <w:sz w:val="28"/>
          <w:lang w:val="uk-UA"/>
        </w:rPr>
        <w:t xml:space="preserve"> </w:t>
      </w:r>
      <w:r w:rsidR="00636AC6" w:rsidRPr="00E6043C">
        <w:rPr>
          <w:rFonts w:ascii="Times New Roman" w:cs="Times New Roman"/>
          <w:sz w:val="28"/>
          <w:lang w:val="uk-UA"/>
        </w:rPr>
        <w:t>змінна</w:t>
      </w:r>
      <w:r w:rsidR="00636AC6" w:rsidRPr="00E6043C">
        <w:rPr>
          <w:rFonts w:ascii="Times New Roman" w:cs="Times New Roman"/>
          <w:sz w:val="28"/>
          <w:lang w:val="uk-UA"/>
        </w:rPr>
        <w:t xml:space="preserve"> </w:t>
      </w:r>
      <w:r w:rsidR="00636AC6" w:rsidRPr="00E6043C">
        <w:rPr>
          <w:rFonts w:ascii="Times New Roman" w:cs="Times New Roman"/>
          <w:sz w:val="28"/>
          <w:lang w:val="uk-UA"/>
        </w:rPr>
        <w:t>дорівнює</w:t>
      </w:r>
      <w:r w:rsidRPr="00E6043C">
        <w:rPr>
          <w:rFonts w:ascii="Times New Roman" w:cs="Times New Roman"/>
          <w:sz w:val="28"/>
          <w:lang w:val="uk-UA"/>
        </w:rPr>
        <w:t xml:space="preserve">. </w:t>
      </w:r>
      <w:r w:rsidRPr="00E6043C">
        <w:rPr>
          <w:rFonts w:ascii="Times New Roman" w:cs="Times New Roman"/>
          <w:sz w:val="28"/>
          <w:lang w:val="uk-UA"/>
        </w:rPr>
        <w:t>Це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знання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зберігається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лише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під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час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компіляції</w:t>
      </w:r>
      <w:r w:rsidRPr="00E6043C">
        <w:rPr>
          <w:rFonts w:ascii="Times New Roman" w:cs="Times New Roman"/>
          <w:sz w:val="28"/>
          <w:lang w:val="uk-UA"/>
        </w:rPr>
        <w:t xml:space="preserve">, </w:t>
      </w:r>
      <w:r w:rsidRPr="00E6043C">
        <w:rPr>
          <w:rFonts w:ascii="Times New Roman" w:cs="Times New Roman"/>
          <w:sz w:val="28"/>
          <w:lang w:val="uk-UA"/>
        </w:rPr>
        <w:t>під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час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лінковки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потрібне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також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визначення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цієї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змінної</w:t>
      </w:r>
      <w:r w:rsidRPr="00E6043C">
        <w:rPr>
          <w:rFonts w:ascii="Times New Roman" w:cs="Times New Roman"/>
          <w:sz w:val="28"/>
          <w:lang w:val="uk-UA"/>
        </w:rPr>
        <w:t xml:space="preserve">. </w:t>
      </w:r>
    </w:p>
    <w:p w14:paraId="7A8C0FAA" w14:textId="77777777" w:rsidR="005B3E44" w:rsidRPr="00E6043C" w:rsidRDefault="005B3E44">
      <w:pPr>
        <w:pStyle w:val="TextBody"/>
        <w:spacing w:after="0"/>
        <w:ind w:firstLine="426"/>
        <w:jc w:val="both"/>
        <w:rPr>
          <w:rFonts w:cs="Times New Roman"/>
          <w:lang w:val="uk-UA"/>
        </w:rPr>
      </w:pPr>
      <w:r w:rsidRPr="00E6043C">
        <w:rPr>
          <w:rStyle w:val="3f3f3f3f3f3f3f3f3f3f3f3f3f3f3f3f3f3f3f3f3f3f3f3f3f3f3f3f3f3f3f3f3f3f3f3f3f3f3f3f3f3f3f3f3f3f3f3f3f3f3f3f3f3f3f3f3f3f3f3f"/>
          <w:rFonts w:ascii="Times New Roman" w:cs="Times New Roman"/>
          <w:b w:val="0"/>
          <w:bCs w:val="0"/>
          <w:sz w:val="28"/>
          <w:lang w:val="uk-UA"/>
        </w:rPr>
        <w:t>Різниця</w:t>
      </w:r>
      <w:r w:rsidRPr="00E6043C">
        <w:rPr>
          <w:rStyle w:val="3f3f3f3f3f3f3f3f3f3f3f3f3f3f3f3f3f3f3f3f3f3f3f3f3f3f3f3f3f3f3f3f3f3f3f3f3f3f3f3f3f3f3f3f3f3f3f3f3f3f3f3f3f3f3f3f3f3f3f3f"/>
          <w:rFonts w:ascii="Times New Roman" w:cs="Times New Roman"/>
          <w:b w:val="0"/>
          <w:bCs w:val="0"/>
          <w:sz w:val="28"/>
          <w:lang w:val="uk-UA"/>
        </w:rPr>
        <w:t xml:space="preserve"> </w:t>
      </w:r>
      <w:r w:rsidRPr="00E6043C">
        <w:rPr>
          <w:rStyle w:val="3f3f3f3f3f3f3f3f3f3f3f3f3f3f3f3f3f3f3f3f3f3f3f3f3f3f3f3f3f3f3f3f3f3f3f3f3f3f3f3f3f3f3f3f3f3f3f3f3f3f3f3f3f3f3f3f3f3f3f3f"/>
          <w:rFonts w:ascii="Times New Roman" w:cs="Times New Roman"/>
          <w:b w:val="0"/>
          <w:bCs w:val="0"/>
          <w:sz w:val="28"/>
          <w:lang w:val="uk-UA"/>
        </w:rPr>
        <w:t>між</w:t>
      </w:r>
      <w:r w:rsidRPr="00E6043C">
        <w:rPr>
          <w:rStyle w:val="3f3f3f3f3f3f3f3f3f3f3f3f3f3f3f3f3f3f3f3f3f3f3f3f3f3f3f3f3f3f3f3f3f3f3f3f3f3f3f3f3f3f3f3f3f3f3f3f3f3f3f3f3f3f3f3f3f3f3f3f"/>
          <w:rFonts w:ascii="Times New Roman" w:cs="Times New Roman"/>
          <w:b w:val="0"/>
          <w:bCs w:val="0"/>
          <w:sz w:val="28"/>
          <w:lang w:val="uk-UA"/>
        </w:rPr>
        <w:t xml:space="preserve"> </w:t>
      </w:r>
      <w:r w:rsidRPr="00E6043C">
        <w:rPr>
          <w:rStyle w:val="3f3f3f3f3f3f3f3f3f3f3f3f3f3f3f3f3f3f3f3f3f3f3f3f3f3f3f3f3f3f3f3f3f3f3f3f3f3f3f3f3f3f3f3f3f3f3f3f3f3f3f3f3f3f3f3f3f3f3f3f"/>
          <w:rFonts w:ascii="Times New Roman" w:cs="Times New Roman"/>
          <w:b w:val="0"/>
          <w:bCs w:val="0"/>
          <w:sz w:val="28"/>
          <w:lang w:val="uk-UA"/>
        </w:rPr>
        <w:t>присвоєнням</w:t>
      </w:r>
      <w:r w:rsidRPr="00E6043C">
        <w:rPr>
          <w:rStyle w:val="3f3f3f3f3f3f3f3f3f3f3f3f3f3f3f3f3f3f3f3f3f3f3f3f3f3f3f3f3f3f3f3f3f3f3f3f3f3f3f3f3f3f3f3f3f3f3f3f3f3f3f3f3f3f3f3f3f3f3f3f"/>
          <w:rFonts w:ascii="Times New Roman" w:cs="Times New Roman"/>
          <w:b w:val="0"/>
          <w:bCs w:val="0"/>
          <w:sz w:val="28"/>
          <w:lang w:val="uk-UA"/>
        </w:rPr>
        <w:t xml:space="preserve"> </w:t>
      </w:r>
      <w:r w:rsidRPr="00E6043C">
        <w:rPr>
          <w:rStyle w:val="3f3f3f3f3f3f3f3f3f3f3f3f3f3f3f3f3f3f3f3f3f3f3f3f3f3f3f3f3f3f3f3f3f3f3f3f3f3f3f3f3f3f3f3f3f3f3f3f3f3f3f3f3f3f3f3f3f3f3f3f"/>
          <w:rFonts w:ascii="Times New Roman" w:cs="Times New Roman"/>
          <w:b w:val="0"/>
          <w:bCs w:val="0"/>
          <w:sz w:val="28"/>
          <w:lang w:val="uk-UA"/>
        </w:rPr>
        <w:t>та</w:t>
      </w:r>
      <w:r w:rsidRPr="00E6043C">
        <w:rPr>
          <w:rStyle w:val="3f3f3f3f3f3f3f3f3f3f3f3f3f3f3f3f3f3f3f3f3f3f3f3f3f3f3f3f3f3f3f3f3f3f3f3f3f3f3f3f3f3f3f3f3f3f3f3f3f3f3f3f3f3f3f3f3f3f3f3f"/>
          <w:rFonts w:ascii="Times New Roman" w:cs="Times New Roman"/>
          <w:b w:val="0"/>
          <w:bCs w:val="0"/>
          <w:sz w:val="28"/>
          <w:lang w:val="uk-UA"/>
        </w:rPr>
        <w:t xml:space="preserve"> </w:t>
      </w:r>
      <w:r w:rsidRPr="00E6043C">
        <w:rPr>
          <w:rStyle w:val="3f3f3f3f3f3f3f3f3f3f3f3f3f3f3f3f3f3f3f3f3f3f3f3f3f3f3f3f3f3f3f3f3f3f3f3f3f3f3f3f3f3f3f3f3f3f3f3f3f3f3f3f3f3f3f3f3f3f3f3f"/>
          <w:rFonts w:ascii="Times New Roman" w:cs="Times New Roman"/>
          <w:b w:val="0"/>
          <w:bCs w:val="0"/>
          <w:sz w:val="28"/>
          <w:lang w:val="uk-UA"/>
        </w:rPr>
        <w:t>ініціалізацією</w:t>
      </w:r>
      <w:r w:rsidRPr="00E6043C">
        <w:rPr>
          <w:rStyle w:val="3f3f3f3f3f3f3f3f3f3f3f3f3f3f3f3f3f3f3f3f3f3f3f3f3f3f3f3f3f3f3f3f3f3f3f3f3f3f3f3f3f3f3f3f3f3f3f3f3f3f3f3f3f3f3f3f3f3f3f3f"/>
          <w:rFonts w:ascii="Times New Roman" w:cs="Times New Roman"/>
          <w:b w:val="0"/>
          <w:bCs w:val="0"/>
          <w:sz w:val="28"/>
          <w:lang w:val="uk-UA"/>
        </w:rPr>
        <w:t xml:space="preserve"> C:</w:t>
      </w:r>
    </w:p>
    <w:p w14:paraId="6A41F55A" w14:textId="77777777" w:rsidR="005B3E44" w:rsidRPr="00E6043C" w:rsidRDefault="005B3E44">
      <w:pPr>
        <w:pStyle w:val="TextBody"/>
        <w:spacing w:after="0"/>
        <w:jc w:val="right"/>
        <w:rPr>
          <w:rFonts w:cs="Times New Roman"/>
        </w:rPr>
      </w:pPr>
      <w:r w:rsidRPr="00E6043C">
        <w:rPr>
          <w:rStyle w:val="3f3f3f3f3f3f3f3f3f3f3f3f3f3f3f3f3f3f3f3f3f3f3f3f3f3f3f3f3f3f3f3f3f3f3f3f3f3f3f3f3f3f3f3f3f3f3f3f3f3f3f3f3f3f3f3f3f3f3f3f"/>
          <w:rFonts w:ascii="Times New Roman" w:cs="Times New Roman"/>
          <w:b w:val="0"/>
          <w:bCs w:val="0"/>
          <w:sz w:val="28"/>
          <w:lang w:val="uk-UA"/>
        </w:rPr>
        <w:t>Таблиця</w:t>
      </w:r>
      <w:r w:rsidRPr="00E6043C">
        <w:rPr>
          <w:rStyle w:val="3f3f3f3f3f3f3f3f3f3f3f3f3f3f3f3f3f3f3f3f3f3f3f3f3f3f3f3f3f3f3f3f3f3f3f3f3f3f3f3f3f3f3f3f3f3f3f3f3f3f3f3f3f3f3f3f3f3f3f3f"/>
          <w:rFonts w:ascii="Times New Roman" w:cs="Times New Roman"/>
          <w:b w:val="0"/>
          <w:bCs w:val="0"/>
          <w:sz w:val="28"/>
          <w:lang w:val="uk-UA"/>
        </w:rPr>
        <w:t xml:space="preserve"> 1.5</w:t>
      </w:r>
    </w:p>
    <w:tbl>
      <w:tblPr>
        <w:tblW w:w="0" w:type="auto"/>
        <w:tblInd w:w="2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35"/>
        <w:gridCol w:w="3608"/>
      </w:tblGrid>
      <w:tr w:rsidR="005B3E44" w14:paraId="21028D28" w14:textId="77777777">
        <w:tc>
          <w:tcPr>
            <w:tcW w:w="60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F6E5CA0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jc w:val="center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Присвоєння</w:t>
            </w:r>
          </w:p>
        </w:tc>
        <w:tc>
          <w:tcPr>
            <w:tcW w:w="36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E46BA6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jc w:val="center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Ініціалізація</w:t>
            </w:r>
          </w:p>
        </w:tc>
      </w:tr>
      <w:tr w:rsidR="005B3E44" w:rsidRPr="003C12DD" w14:paraId="68AC00F4" w14:textId="77777777">
        <w:tc>
          <w:tcPr>
            <w:tcW w:w="60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9EE06CD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jc w:val="both"/>
              <w:rPr>
                <w:rFonts w:cs="Times New Roman"/>
                <w:lang w:val="ru-RU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Присвоєння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повідомляє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компілятору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про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тип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даних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та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розмір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змінної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.</w:t>
            </w:r>
          </w:p>
        </w:tc>
        <w:tc>
          <w:tcPr>
            <w:tcW w:w="36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87ED6B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jc w:val="both"/>
              <w:rPr>
                <w:rFonts w:cs="Times New Roman"/>
                <w:lang w:val="ru-RU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Визначення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визначає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розмір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пам’яті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під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змінну</w:t>
            </w:r>
          </w:p>
        </w:tc>
      </w:tr>
      <w:tr w:rsidR="005B3E44" w14:paraId="240F445A" w14:textId="77777777">
        <w:tc>
          <w:tcPr>
            <w:tcW w:w="60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AD7DBD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jc w:val="both"/>
              <w:rPr>
                <w:rFonts w:cs="Times New Roman"/>
                <w:lang w:val="ru-RU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Змінна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може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бути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перевизначена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декілька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разів</w:t>
            </w:r>
          </w:p>
        </w:tc>
        <w:tc>
          <w:tcPr>
            <w:tcW w:w="36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FBD811D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Може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відбутись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лише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1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раз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.</w:t>
            </w:r>
          </w:p>
        </w:tc>
      </w:tr>
      <w:tr w:rsidR="005B3E44" w:rsidRPr="003C12DD" w14:paraId="72E9DBC2" w14:textId="77777777">
        <w:tc>
          <w:tcPr>
            <w:tcW w:w="60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8BDEC43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jc w:val="both"/>
              <w:rPr>
                <w:rFonts w:cs="Times New Roman"/>
                <w:lang w:val="ru-RU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Присвоєння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значення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та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властивостей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змінній</w:t>
            </w:r>
          </w:p>
        </w:tc>
        <w:tc>
          <w:tcPr>
            <w:tcW w:w="360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1DAFB1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jc w:val="both"/>
              <w:rPr>
                <w:rFonts w:ascii="Times New Roman" w:cs="Times New Roman"/>
                <w:sz w:val="28"/>
                <w:lang w:val="uk-UA"/>
              </w:rPr>
            </w:pPr>
          </w:p>
        </w:tc>
      </w:tr>
    </w:tbl>
    <w:p w14:paraId="10A0A61A" w14:textId="30616D28" w:rsidR="005B3E44" w:rsidRPr="00636AC6" w:rsidRDefault="005B3E44" w:rsidP="00EA39EE">
      <w:pPr>
        <w:pStyle w:val="2"/>
        <w:jc w:val="center"/>
        <w:rPr>
          <w:lang w:val="ru-RU"/>
        </w:rPr>
      </w:pPr>
      <w:r>
        <w:rPr>
          <w:lang w:val="uk-UA"/>
        </w:rPr>
        <w:t>Вираз: Операції С</w:t>
      </w:r>
      <w:r w:rsidR="003C12DD">
        <w:rPr>
          <w:lang w:val="uk-UA"/>
        </w:rPr>
        <w:t>і</w:t>
      </w:r>
      <w:r>
        <w:rPr>
          <w:lang w:val="uk-UA"/>
        </w:rPr>
        <w:t xml:space="preserve"> та С</w:t>
      </w:r>
      <w:r w:rsidR="003C12DD">
        <w:rPr>
          <w:lang w:val="uk-UA"/>
        </w:rPr>
        <w:t>і</w:t>
      </w:r>
      <w:r>
        <w:rPr>
          <w:lang w:val="uk-UA"/>
        </w:rPr>
        <w:t>++</w:t>
      </w:r>
    </w:p>
    <w:p w14:paraId="7E10FA66" w14:textId="77777777" w:rsidR="005B3E44" w:rsidRPr="00E6043C" w:rsidRDefault="005B3E44">
      <w:pPr>
        <w:pStyle w:val="TextBody"/>
        <w:spacing w:after="0"/>
        <w:ind w:firstLine="426"/>
        <w:jc w:val="both"/>
        <w:rPr>
          <w:rFonts w:cs="Times New Roman"/>
          <w:lang w:val="ru-RU"/>
        </w:rPr>
      </w:pPr>
      <w:r w:rsidRPr="00E6043C">
        <w:rPr>
          <w:rFonts w:ascii="Times New Roman" w:cs="Times New Roman"/>
          <w:b/>
          <w:i/>
          <w:sz w:val="28"/>
          <w:lang w:val="uk-UA"/>
        </w:rPr>
        <w:t>Вираз</w:t>
      </w:r>
      <w:r w:rsidRPr="00E6043C">
        <w:rPr>
          <w:rFonts w:ascii="Times New Roman" w:cs="Times New Roman"/>
          <w:b/>
          <w:i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допомогою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якого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компілятор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розуміє</w:t>
      </w:r>
      <w:r w:rsidRPr="00E6043C">
        <w:rPr>
          <w:rFonts w:ascii="Times New Roman" w:cs="Times New Roman"/>
          <w:sz w:val="28"/>
          <w:lang w:val="uk-UA"/>
        </w:rPr>
        <w:t xml:space="preserve">, </w:t>
      </w:r>
      <w:r w:rsidRPr="00E6043C">
        <w:rPr>
          <w:rFonts w:ascii="Times New Roman" w:cs="Times New Roman"/>
          <w:sz w:val="28"/>
          <w:lang w:val="uk-UA"/>
        </w:rPr>
        <w:t>що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потрібно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виконати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певне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обчислення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або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операцію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над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змінною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складається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ідентифікаторів</w:t>
      </w:r>
      <w:r w:rsidRPr="00E6043C">
        <w:rPr>
          <w:rFonts w:ascii="Times New Roman" w:cs="Times New Roman"/>
          <w:sz w:val="28"/>
          <w:lang w:val="uk-UA"/>
        </w:rPr>
        <w:t xml:space="preserve">, </w:t>
      </w:r>
      <w:r w:rsidRPr="00E6043C">
        <w:rPr>
          <w:rFonts w:ascii="Times New Roman" w:cs="Times New Roman"/>
          <w:sz w:val="28"/>
          <w:lang w:val="uk-UA"/>
        </w:rPr>
        <w:t>що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позначають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змінні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та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позначок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операцій</w:t>
      </w:r>
      <w:r w:rsidRPr="00E6043C">
        <w:rPr>
          <w:rFonts w:ascii="Times New Roman" w:cs="Times New Roman"/>
          <w:sz w:val="28"/>
          <w:lang w:val="uk-UA"/>
        </w:rPr>
        <w:t xml:space="preserve">, </w:t>
      </w:r>
      <w:r w:rsidRPr="00E6043C">
        <w:rPr>
          <w:rFonts w:ascii="Times New Roman" w:cs="Times New Roman"/>
          <w:sz w:val="28"/>
          <w:lang w:val="uk-UA"/>
        </w:rPr>
        <w:t>що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відповідають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певним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діям</w:t>
      </w:r>
      <w:r w:rsidRPr="00E6043C">
        <w:rPr>
          <w:rFonts w:ascii="Times New Roman" w:cs="Times New Roman"/>
          <w:sz w:val="28"/>
          <w:lang w:val="uk-UA"/>
        </w:rPr>
        <w:t xml:space="preserve">, </w:t>
      </w:r>
      <w:r w:rsidRPr="00E6043C">
        <w:rPr>
          <w:rFonts w:ascii="Times New Roman" w:cs="Times New Roman"/>
          <w:sz w:val="28"/>
          <w:lang w:val="uk-UA"/>
        </w:rPr>
        <w:t>що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компілятор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повинен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вміти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ними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робити</w:t>
      </w:r>
      <w:r w:rsidRPr="00E6043C">
        <w:rPr>
          <w:rFonts w:ascii="Times New Roman" w:cs="Times New Roman"/>
          <w:sz w:val="28"/>
          <w:lang w:val="uk-UA"/>
        </w:rPr>
        <w:t>.</w:t>
      </w:r>
    </w:p>
    <w:p w14:paraId="6C631BC7" w14:textId="77777777" w:rsidR="005B3E44" w:rsidRPr="00E6043C" w:rsidRDefault="005B3E44">
      <w:pPr>
        <w:pStyle w:val="TextBody"/>
        <w:spacing w:after="0"/>
        <w:ind w:firstLine="426"/>
        <w:jc w:val="both"/>
        <w:rPr>
          <w:rFonts w:cs="Times New Roman"/>
          <w:lang w:val="ru-RU"/>
        </w:rPr>
      </w:pPr>
      <w:r w:rsidRPr="00E6043C">
        <w:rPr>
          <w:rFonts w:ascii="Times New Roman" w:cs="Times New Roman"/>
          <w:b/>
          <w:i/>
          <w:sz w:val="28"/>
          <w:lang w:val="uk-UA"/>
        </w:rPr>
        <w:lastRenderedPageBreak/>
        <w:t>Позначки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b/>
          <w:i/>
          <w:sz w:val="28"/>
          <w:lang w:val="uk-UA"/>
        </w:rPr>
        <w:t>операцій</w:t>
      </w:r>
      <w:r w:rsidRPr="00E6043C">
        <w:rPr>
          <w:rFonts w:ascii="Times New Roman" w:cs="Times New Roman"/>
          <w:b/>
          <w:i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–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це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один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або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декілька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символів</w:t>
      </w:r>
      <w:r w:rsidRPr="00E6043C">
        <w:rPr>
          <w:rFonts w:ascii="Times New Roman" w:cs="Times New Roman"/>
          <w:sz w:val="28"/>
          <w:lang w:val="uk-UA"/>
        </w:rPr>
        <w:t xml:space="preserve">, </w:t>
      </w:r>
      <w:r w:rsidRPr="00E6043C">
        <w:rPr>
          <w:rFonts w:ascii="Times New Roman" w:cs="Times New Roman"/>
          <w:sz w:val="28"/>
          <w:lang w:val="uk-UA"/>
        </w:rPr>
        <w:t>що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визначають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дію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над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операндами</w:t>
      </w:r>
      <w:r w:rsidRPr="00E6043C">
        <w:rPr>
          <w:rFonts w:ascii="Times New Roman" w:cs="Times New Roman"/>
          <w:sz w:val="28"/>
          <w:lang w:val="uk-UA"/>
        </w:rPr>
        <w:t xml:space="preserve">. </w:t>
      </w:r>
      <w:r w:rsidRPr="00E6043C">
        <w:rPr>
          <w:rFonts w:ascii="Times New Roman" w:cs="Times New Roman"/>
          <w:sz w:val="28"/>
          <w:lang w:val="uk-UA"/>
        </w:rPr>
        <w:t>Операції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поділяють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на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унарні</w:t>
      </w:r>
      <w:r w:rsidRPr="00E6043C">
        <w:rPr>
          <w:rFonts w:ascii="Times New Roman" w:cs="Times New Roman"/>
          <w:sz w:val="28"/>
          <w:lang w:val="uk-UA"/>
        </w:rPr>
        <w:t xml:space="preserve">, </w:t>
      </w:r>
      <w:r w:rsidRPr="00E6043C">
        <w:rPr>
          <w:rFonts w:ascii="Times New Roman" w:cs="Times New Roman"/>
          <w:sz w:val="28"/>
          <w:lang w:val="uk-UA"/>
        </w:rPr>
        <w:t>бінарні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та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тернарні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кількістю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операндів</w:t>
      </w:r>
      <w:r w:rsidRPr="00E6043C">
        <w:rPr>
          <w:rFonts w:ascii="Times New Roman" w:cs="Times New Roman"/>
          <w:sz w:val="28"/>
          <w:lang w:val="uk-UA"/>
        </w:rPr>
        <w:t xml:space="preserve">, </w:t>
      </w:r>
      <w:r w:rsidRPr="00E6043C">
        <w:rPr>
          <w:rFonts w:ascii="Times New Roman" w:cs="Times New Roman"/>
          <w:sz w:val="28"/>
          <w:lang w:val="uk-UA"/>
        </w:rPr>
        <w:t>які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беруть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участь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операції</w:t>
      </w:r>
      <w:r w:rsidRPr="00E6043C">
        <w:rPr>
          <w:rFonts w:ascii="Times New Roman" w:cs="Times New Roman"/>
          <w:sz w:val="28"/>
          <w:lang w:val="uk-UA"/>
        </w:rPr>
        <w:t xml:space="preserve"> (</w:t>
      </w:r>
      <w:r w:rsidRPr="00E6043C">
        <w:rPr>
          <w:rFonts w:ascii="Times New Roman" w:cs="Times New Roman"/>
          <w:sz w:val="28"/>
          <w:lang w:val="uk-UA"/>
        </w:rPr>
        <w:t>таблиця</w:t>
      </w:r>
      <w:r w:rsidRPr="00E6043C">
        <w:rPr>
          <w:rFonts w:ascii="Times New Roman" w:cs="Times New Roman"/>
          <w:sz w:val="28"/>
          <w:lang w:val="uk-UA"/>
        </w:rPr>
        <w:t xml:space="preserve"> 1.6).</w:t>
      </w:r>
    </w:p>
    <w:p w14:paraId="312DA3E5" w14:textId="77777777" w:rsidR="005B3E44" w:rsidRPr="00E6043C" w:rsidRDefault="005B3E44">
      <w:pPr>
        <w:pStyle w:val="TextBody"/>
        <w:spacing w:after="0"/>
        <w:ind w:firstLine="426"/>
        <w:jc w:val="right"/>
        <w:rPr>
          <w:rFonts w:cs="Times New Roman"/>
        </w:rPr>
      </w:pPr>
      <w:r w:rsidRPr="00E6043C">
        <w:rPr>
          <w:rFonts w:ascii="Times New Roman" w:cs="Times New Roman"/>
          <w:sz w:val="28"/>
          <w:lang w:val="uk-UA"/>
        </w:rPr>
        <w:t>Таблиця</w:t>
      </w:r>
      <w:r w:rsidRPr="00E6043C">
        <w:rPr>
          <w:rFonts w:ascii="Times New Roman" w:cs="Times New Roman"/>
          <w:sz w:val="28"/>
          <w:lang w:val="uk-UA"/>
        </w:rPr>
        <w:t xml:space="preserve"> 1.6</w:t>
      </w: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3"/>
        <w:gridCol w:w="139"/>
        <w:gridCol w:w="8201"/>
      </w:tblGrid>
      <w:tr w:rsidR="005B3E44" w14:paraId="59BA0B75" w14:textId="77777777">
        <w:tc>
          <w:tcPr>
            <w:tcW w:w="144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EF552BF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Операція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</w:p>
        </w:tc>
        <w:tc>
          <w:tcPr>
            <w:tcW w:w="8201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47438F5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426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Короткий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опис</w:t>
            </w:r>
          </w:p>
        </w:tc>
      </w:tr>
      <w:tr w:rsidR="005B3E44" w14:paraId="7DEEEFF3" w14:textId="77777777">
        <w:tc>
          <w:tcPr>
            <w:tcW w:w="96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1567C64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426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b/>
                <w:sz w:val="28"/>
                <w:lang w:val="uk-UA"/>
              </w:rPr>
              <w:t>Унарні</w:t>
            </w:r>
            <w:r w:rsidRPr="00E6043C">
              <w:rPr>
                <w:rFonts w:ascii="Times New Roman" w:cs="Times New Roman"/>
                <w:b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b/>
                <w:sz w:val="28"/>
                <w:lang w:val="uk-UA"/>
              </w:rPr>
              <w:t>операції</w:t>
            </w:r>
          </w:p>
        </w:tc>
      </w:tr>
      <w:tr w:rsidR="005B3E44" w14:paraId="38D9A37E" w14:textId="77777777"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278457F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37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color w:val="0066FF"/>
                <w:sz w:val="28"/>
                <w:lang w:val="uk-UA"/>
              </w:rPr>
              <w:t>&amp;</w:t>
            </w:r>
          </w:p>
        </w:tc>
        <w:tc>
          <w:tcPr>
            <w:tcW w:w="83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B0EFBAA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426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Операція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одержання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адреси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операнда</w:t>
            </w:r>
          </w:p>
        </w:tc>
      </w:tr>
      <w:tr w:rsidR="005B3E44" w14:paraId="34F9AD63" w14:textId="77777777"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061E0A2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37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color w:val="0066FF"/>
                <w:sz w:val="28"/>
                <w:lang w:val="uk-UA"/>
              </w:rPr>
              <w:t>*</w:t>
            </w:r>
          </w:p>
        </w:tc>
        <w:tc>
          <w:tcPr>
            <w:tcW w:w="83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5F361C0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426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Звернення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за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адресою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(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розіменування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)</w:t>
            </w:r>
          </w:p>
        </w:tc>
      </w:tr>
      <w:tr w:rsidR="005B3E44" w:rsidRPr="003C12DD" w14:paraId="5A0C22CE" w14:textId="77777777"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97D7000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37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color w:val="0066FF"/>
                <w:sz w:val="28"/>
                <w:lang w:val="uk-UA"/>
              </w:rPr>
              <w:t>-</w:t>
            </w:r>
          </w:p>
        </w:tc>
        <w:tc>
          <w:tcPr>
            <w:tcW w:w="83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C3EA351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426"/>
              <w:jc w:val="both"/>
              <w:rPr>
                <w:rFonts w:cs="Times New Roman"/>
                <w:lang w:val="ru-RU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Унарний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мінус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–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змінює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знак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арифметичного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операнда</w:t>
            </w:r>
          </w:p>
        </w:tc>
      </w:tr>
      <w:tr w:rsidR="005B3E44" w:rsidRPr="003C12DD" w14:paraId="64D661AF" w14:textId="77777777"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EA02483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37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color w:val="0066FF"/>
                <w:sz w:val="28"/>
                <w:lang w:val="uk-UA"/>
              </w:rPr>
              <w:t>~</w:t>
            </w:r>
          </w:p>
        </w:tc>
        <w:tc>
          <w:tcPr>
            <w:tcW w:w="83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A569BE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426"/>
              <w:jc w:val="both"/>
              <w:rPr>
                <w:rFonts w:cs="Times New Roman"/>
                <w:lang w:val="ru-RU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Порозрядове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інвертування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внутрішнього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двійкового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коду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(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побітове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заперечення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)</w:t>
            </w:r>
          </w:p>
        </w:tc>
      </w:tr>
      <w:tr w:rsidR="005B3E44" w14:paraId="34A44B1D" w14:textId="77777777"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F6E513E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37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color w:val="0066FF"/>
                <w:sz w:val="28"/>
                <w:lang w:val="uk-UA"/>
              </w:rPr>
              <w:t>!</w:t>
            </w:r>
          </w:p>
        </w:tc>
        <w:tc>
          <w:tcPr>
            <w:tcW w:w="83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62F6E39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426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Логічне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заперечення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(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НЕ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)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значення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операнда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.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Цілочисельний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результат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0 (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якщо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операнд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ненульовий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,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тобто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істинний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)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або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1 (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якщо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операнд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нульовий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,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тобто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хибний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).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Таким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чином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: !1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дорівнює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0; !2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дорівнює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0; !(-5)=0; !0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дорівнює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1.</w:t>
            </w:r>
          </w:p>
        </w:tc>
      </w:tr>
      <w:tr w:rsidR="005B3E44" w14:paraId="09B8EC1F" w14:textId="77777777"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DE2592D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37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color w:val="0066FF"/>
                <w:sz w:val="28"/>
                <w:lang w:val="uk-UA"/>
              </w:rPr>
              <w:t>++</w:t>
            </w:r>
          </w:p>
        </w:tc>
        <w:tc>
          <w:tcPr>
            <w:tcW w:w="83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F83CB53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426"/>
              <w:jc w:val="both"/>
              <w:rPr>
                <w:rFonts w:cs="Times New Roman"/>
                <w:lang w:val="ru-RU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Інкремент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(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збільшення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на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одиницю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):</w:t>
            </w:r>
          </w:p>
          <w:p w14:paraId="4E1BD690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426"/>
              <w:jc w:val="both"/>
              <w:rPr>
                <w:rFonts w:cs="Times New Roman"/>
                <w:lang w:val="ru-RU"/>
              </w:rPr>
            </w:pPr>
            <w:r w:rsidRPr="00E6043C">
              <w:rPr>
                <w:rFonts w:ascii="Times New Roman" w:cs="Times New Roman"/>
                <w:i/>
                <w:sz w:val="28"/>
                <w:lang w:val="uk-UA"/>
              </w:rPr>
              <w:t>Префіксна</w:t>
            </w:r>
            <w:r w:rsidRPr="00E6043C">
              <w:rPr>
                <w:rFonts w:ascii="Times New Roman" w:cs="Times New Roman"/>
                <w:i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i/>
                <w:sz w:val="28"/>
                <w:lang w:val="uk-UA"/>
              </w:rPr>
              <w:t>операція</w:t>
            </w:r>
            <w:r w:rsidRPr="00E6043C">
              <w:rPr>
                <w:rFonts w:ascii="Times New Roman" w:cs="Times New Roman"/>
                <w:i/>
                <w:sz w:val="28"/>
                <w:lang w:val="uk-UA"/>
              </w:rPr>
              <w:t xml:space="preserve"> (++</w:t>
            </w:r>
            <w:r w:rsidRPr="00E6043C">
              <w:rPr>
                <w:rFonts w:ascii="Times New Roman" w:cs="Times New Roman"/>
                <w:i/>
                <w:sz w:val="28"/>
                <w:lang w:val="uk-UA"/>
              </w:rPr>
              <w:t>х</w:t>
            </w:r>
            <w:r w:rsidRPr="00E6043C">
              <w:rPr>
                <w:rFonts w:ascii="Times New Roman" w:cs="Times New Roman"/>
                <w:i/>
                <w:sz w:val="28"/>
                <w:lang w:val="uk-UA"/>
              </w:rPr>
              <w:t>)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збільшує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операнд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на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1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до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його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використання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.</w:t>
            </w:r>
          </w:p>
          <w:p w14:paraId="1D0340FC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426"/>
              <w:jc w:val="both"/>
              <w:rPr>
                <w:rFonts w:cs="Times New Roman"/>
                <w:lang w:val="ru-RU"/>
              </w:rPr>
            </w:pPr>
            <w:r w:rsidRPr="00E6043C">
              <w:rPr>
                <w:rFonts w:ascii="Times New Roman" w:cs="Times New Roman"/>
                <w:i/>
                <w:sz w:val="28"/>
                <w:lang w:val="uk-UA"/>
              </w:rPr>
              <w:t>Постфіксна</w:t>
            </w:r>
            <w:r w:rsidRPr="00E6043C">
              <w:rPr>
                <w:rFonts w:ascii="Times New Roman" w:cs="Times New Roman"/>
                <w:i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i/>
                <w:sz w:val="28"/>
                <w:lang w:val="uk-UA"/>
              </w:rPr>
              <w:t>операція</w:t>
            </w:r>
            <w:r w:rsidRPr="00E6043C">
              <w:rPr>
                <w:rFonts w:ascii="Times New Roman" w:cs="Times New Roman"/>
                <w:i/>
                <w:sz w:val="28"/>
                <w:lang w:val="uk-UA"/>
              </w:rPr>
              <w:t xml:space="preserve"> (</w:t>
            </w:r>
            <w:r w:rsidRPr="00E6043C">
              <w:rPr>
                <w:rFonts w:ascii="Times New Roman" w:cs="Times New Roman"/>
                <w:i/>
                <w:sz w:val="28"/>
                <w:lang w:val="uk-UA"/>
              </w:rPr>
              <w:t>х</w:t>
            </w:r>
            <w:r w:rsidRPr="00E6043C">
              <w:rPr>
                <w:rFonts w:ascii="Times New Roman" w:cs="Times New Roman"/>
                <w:i/>
                <w:sz w:val="28"/>
                <w:lang w:val="uk-UA"/>
              </w:rPr>
              <w:t>++)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збільшує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операнд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на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1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після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його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використання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.</w:t>
            </w:r>
          </w:p>
          <w:p w14:paraId="20E0C1E4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426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int m=1, n=2;</w:t>
            </w:r>
          </w:p>
          <w:p w14:paraId="697B0019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426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int a=(m++)+n; // a=3, m=2, n=2</w:t>
            </w:r>
          </w:p>
          <w:p w14:paraId="2EBFA8BB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426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int b=m+(++n);// b=6, m=2, n=3</w:t>
            </w:r>
          </w:p>
        </w:tc>
      </w:tr>
      <w:tr w:rsidR="005B3E44" w:rsidRPr="003C12DD" w14:paraId="5D7F17E2" w14:textId="77777777"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647211A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37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color w:val="0066FF"/>
                <w:sz w:val="28"/>
                <w:lang w:val="uk-UA"/>
              </w:rPr>
              <w:t>--</w:t>
            </w:r>
          </w:p>
        </w:tc>
        <w:tc>
          <w:tcPr>
            <w:tcW w:w="83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1CDB2FE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426"/>
              <w:jc w:val="both"/>
              <w:rPr>
                <w:rFonts w:cs="Times New Roman"/>
                <w:lang w:val="ru-RU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Декремент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(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зменшення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на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одиницю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):</w:t>
            </w:r>
          </w:p>
          <w:p w14:paraId="0B589E3B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426"/>
              <w:jc w:val="both"/>
              <w:rPr>
                <w:rFonts w:cs="Times New Roman"/>
                <w:lang w:val="ru-RU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Префіксна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операція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(--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х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)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зменшує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операнд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на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1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до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його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використання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.</w:t>
            </w:r>
          </w:p>
          <w:p w14:paraId="61BAFCBF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426"/>
              <w:jc w:val="both"/>
              <w:rPr>
                <w:rFonts w:cs="Times New Roman"/>
                <w:lang w:val="ru-RU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Постфіксна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операція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(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х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--)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зменшує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операнд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на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1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після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його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використання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.</w:t>
            </w:r>
          </w:p>
        </w:tc>
      </w:tr>
      <w:tr w:rsidR="005B3E44" w14:paraId="01A80761" w14:textId="77777777"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FC4138A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37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color w:val="0066FF"/>
                <w:sz w:val="28"/>
                <w:lang w:val="uk-UA"/>
              </w:rPr>
              <w:t>sizeof</w:t>
            </w:r>
          </w:p>
        </w:tc>
        <w:tc>
          <w:tcPr>
            <w:tcW w:w="83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02E7830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426"/>
              <w:jc w:val="both"/>
              <w:rPr>
                <w:rFonts w:cs="Times New Roman"/>
                <w:lang w:val="uk-UA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Обчислення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розміру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(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в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байтах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)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об’єкта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того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типу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,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який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має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операнд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.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Має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дві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форми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:</w:t>
            </w:r>
          </w:p>
          <w:p w14:paraId="21C5A860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426"/>
              <w:jc w:val="both"/>
              <w:rPr>
                <w:rFonts w:cs="Times New Roman"/>
                <w:lang w:val="uk-UA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1) sizeof (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вираз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); </w:t>
            </w:r>
          </w:p>
          <w:p w14:paraId="36D923AC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426"/>
              <w:jc w:val="both"/>
              <w:rPr>
                <w:rFonts w:cs="Times New Roman"/>
                <w:lang w:val="uk-UA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 xml:space="preserve">sizeof(1.0); //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Результат 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-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 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8,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 </w:t>
            </w:r>
          </w:p>
          <w:p w14:paraId="433A4B2F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426"/>
              <w:jc w:val="both"/>
              <w:rPr>
                <w:rFonts w:cs="Times New Roman"/>
                <w:lang w:val="uk-UA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Дійсні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константи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за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замовчуванням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мають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тип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double;</w:t>
            </w:r>
          </w:p>
          <w:p w14:paraId="2E6331C7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426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2) sizeof (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тип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)</w:t>
            </w:r>
          </w:p>
          <w:p w14:paraId="2E7961C1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426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 xml:space="preserve">sizeof (char); //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Результат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–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1.</w:t>
            </w:r>
          </w:p>
        </w:tc>
      </w:tr>
      <w:tr w:rsidR="005B3E44" w14:paraId="0F336A01" w14:textId="77777777">
        <w:tc>
          <w:tcPr>
            <w:tcW w:w="96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62FB4AF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426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b/>
                <w:sz w:val="28"/>
                <w:lang w:val="uk-UA"/>
              </w:rPr>
              <w:lastRenderedPageBreak/>
              <w:t>Бінарні</w:t>
            </w:r>
            <w:r w:rsidRPr="00E6043C">
              <w:rPr>
                <w:rFonts w:ascii="Times New Roman" w:cs="Times New Roman"/>
                <w:b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b/>
                <w:sz w:val="28"/>
                <w:lang w:val="uk-UA"/>
              </w:rPr>
              <w:t>операції</w:t>
            </w:r>
          </w:p>
        </w:tc>
      </w:tr>
      <w:tr w:rsidR="005B3E44" w14:paraId="54F9C2D2" w14:textId="77777777">
        <w:tc>
          <w:tcPr>
            <w:tcW w:w="96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27671D5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426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i/>
                <w:sz w:val="28"/>
                <w:lang w:val="uk-UA"/>
              </w:rPr>
              <w:t>Арифметичні</w:t>
            </w:r>
            <w:r w:rsidRPr="00E6043C">
              <w:rPr>
                <w:rFonts w:ascii="Times New Roman" w:cs="Times New Roman"/>
                <w:i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i/>
                <w:sz w:val="28"/>
                <w:lang w:val="uk-UA"/>
              </w:rPr>
              <w:t>операції</w:t>
            </w:r>
          </w:p>
        </w:tc>
      </w:tr>
      <w:tr w:rsidR="005B3E44" w:rsidRPr="003C12DD" w14:paraId="728C8014" w14:textId="77777777"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CB3CA8F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37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color w:val="0066FF"/>
                <w:sz w:val="28"/>
                <w:lang w:val="uk-UA"/>
              </w:rPr>
              <w:t>+</w:t>
            </w:r>
          </w:p>
        </w:tc>
        <w:tc>
          <w:tcPr>
            <w:tcW w:w="83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86E8260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37"/>
              <w:jc w:val="both"/>
              <w:rPr>
                <w:rFonts w:cs="Times New Roman"/>
                <w:lang w:val="ru-RU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Бінарний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плюс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(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додавання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арифметичних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операндів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)</w:t>
            </w:r>
          </w:p>
        </w:tc>
      </w:tr>
      <w:tr w:rsidR="005B3E44" w:rsidRPr="003C12DD" w14:paraId="58C58E64" w14:textId="77777777"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31A6BFD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37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color w:val="0066FF"/>
                <w:sz w:val="28"/>
                <w:lang w:val="uk-UA"/>
              </w:rPr>
              <w:t>-</w:t>
            </w:r>
          </w:p>
        </w:tc>
        <w:tc>
          <w:tcPr>
            <w:tcW w:w="83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7AD91F6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37"/>
              <w:jc w:val="both"/>
              <w:rPr>
                <w:rFonts w:cs="Times New Roman"/>
                <w:lang w:val="ru-RU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Бінарний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мінус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(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віднімання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арифметичних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операндів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)</w:t>
            </w:r>
          </w:p>
        </w:tc>
      </w:tr>
      <w:tr w:rsidR="005B3E44" w14:paraId="1536FBAD" w14:textId="77777777">
        <w:tc>
          <w:tcPr>
            <w:tcW w:w="96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DF46E44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37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i/>
                <w:sz w:val="28"/>
                <w:lang w:val="uk-UA"/>
              </w:rPr>
              <w:t>Мультиплікативні</w:t>
            </w:r>
          </w:p>
        </w:tc>
      </w:tr>
      <w:tr w:rsidR="005B3E44" w14:paraId="58DD7922" w14:textId="77777777"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961CE92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37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color w:val="0066FF"/>
                <w:sz w:val="28"/>
                <w:lang w:val="uk-UA"/>
              </w:rPr>
              <w:t>*</w:t>
            </w:r>
          </w:p>
        </w:tc>
        <w:tc>
          <w:tcPr>
            <w:tcW w:w="83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83EB61E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37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Добуток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операндів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арифметичного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типу</w:t>
            </w:r>
          </w:p>
        </w:tc>
      </w:tr>
      <w:tr w:rsidR="005B3E44" w14:paraId="3A953BC8" w14:textId="77777777"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37CFE32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right="-57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Операція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</w:p>
        </w:tc>
        <w:tc>
          <w:tcPr>
            <w:tcW w:w="83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D308CC5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37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Короткий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опис</w:t>
            </w:r>
          </w:p>
        </w:tc>
      </w:tr>
      <w:tr w:rsidR="005B3E44" w:rsidRPr="003C12DD" w14:paraId="78B635A4" w14:textId="77777777"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A2335CF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37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color w:val="0066FF"/>
                <w:sz w:val="28"/>
                <w:lang w:val="uk-UA"/>
              </w:rPr>
              <w:t>/</w:t>
            </w:r>
          </w:p>
        </w:tc>
        <w:tc>
          <w:tcPr>
            <w:tcW w:w="83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3D40AFD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37"/>
              <w:jc w:val="both"/>
              <w:rPr>
                <w:rFonts w:cs="Times New Roman"/>
                <w:lang w:val="ru-RU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Ділення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операндів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арифметичного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типу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(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якщо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операнди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цілочисельні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,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абсолютне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значення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результату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заокруглюється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до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цілого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,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тобто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20/3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дорівнює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6)</w:t>
            </w:r>
          </w:p>
        </w:tc>
      </w:tr>
      <w:tr w:rsidR="005B3E44" w:rsidRPr="003C12DD" w14:paraId="491A162D" w14:textId="77777777"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134DB74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37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color w:val="0066FF"/>
                <w:sz w:val="28"/>
                <w:lang w:val="uk-UA"/>
              </w:rPr>
              <w:t>%</w:t>
            </w:r>
          </w:p>
        </w:tc>
        <w:tc>
          <w:tcPr>
            <w:tcW w:w="83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3D3A2D1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37"/>
              <w:jc w:val="both"/>
              <w:rPr>
                <w:rFonts w:cs="Times New Roman"/>
                <w:lang w:val="ru-RU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Одержання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залишку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від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ділення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цілочисельних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операндів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(13%4 = 1)</w:t>
            </w:r>
          </w:p>
        </w:tc>
      </w:tr>
      <w:tr w:rsidR="005B3E44" w:rsidRPr="003C12DD" w14:paraId="6AB52A08" w14:textId="77777777">
        <w:tc>
          <w:tcPr>
            <w:tcW w:w="96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8D19105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37"/>
              <w:jc w:val="both"/>
              <w:rPr>
                <w:rFonts w:cs="Times New Roman"/>
                <w:lang w:val="ru-RU"/>
              </w:rPr>
            </w:pPr>
            <w:r w:rsidRPr="00E6043C">
              <w:rPr>
                <w:rFonts w:ascii="Times New Roman" w:cs="Times New Roman"/>
                <w:i/>
                <w:sz w:val="28"/>
                <w:lang w:val="uk-UA"/>
              </w:rPr>
              <w:t>Операції</w:t>
            </w:r>
            <w:r w:rsidRPr="00E6043C">
              <w:rPr>
                <w:rFonts w:ascii="Times New Roman" w:cs="Times New Roman"/>
                <w:i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i/>
                <w:sz w:val="28"/>
                <w:lang w:val="uk-UA"/>
              </w:rPr>
              <w:t>зсуву</w:t>
            </w:r>
            <w:r w:rsidRPr="00E6043C">
              <w:rPr>
                <w:rFonts w:ascii="Times New Roman" w:cs="Times New Roman"/>
                <w:i/>
                <w:sz w:val="28"/>
                <w:lang w:val="uk-UA"/>
              </w:rPr>
              <w:t xml:space="preserve"> (</w:t>
            </w:r>
            <w:r w:rsidRPr="00E6043C">
              <w:rPr>
                <w:rFonts w:ascii="Times New Roman" w:cs="Times New Roman"/>
                <w:i/>
                <w:sz w:val="28"/>
                <w:lang w:val="uk-UA"/>
              </w:rPr>
              <w:t>визначені</w:t>
            </w:r>
            <w:r w:rsidRPr="00E6043C">
              <w:rPr>
                <w:rFonts w:ascii="Times New Roman" w:cs="Times New Roman"/>
                <w:i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i/>
                <w:sz w:val="28"/>
                <w:lang w:val="uk-UA"/>
              </w:rPr>
              <w:t>лише</w:t>
            </w:r>
            <w:r w:rsidRPr="00E6043C">
              <w:rPr>
                <w:rFonts w:ascii="Times New Roman" w:cs="Times New Roman"/>
                <w:i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i/>
                <w:sz w:val="28"/>
                <w:lang w:val="uk-UA"/>
              </w:rPr>
              <w:t>для</w:t>
            </w:r>
            <w:r w:rsidRPr="00E6043C">
              <w:rPr>
                <w:rFonts w:ascii="Times New Roman" w:cs="Times New Roman"/>
                <w:i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i/>
                <w:sz w:val="28"/>
                <w:lang w:val="uk-UA"/>
              </w:rPr>
              <w:t>цілочисельних</w:t>
            </w:r>
            <w:r w:rsidRPr="00E6043C">
              <w:rPr>
                <w:rFonts w:ascii="Times New Roman" w:cs="Times New Roman"/>
                <w:i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i/>
                <w:sz w:val="28"/>
                <w:lang w:val="uk-UA"/>
              </w:rPr>
              <w:t>операндів</w:t>
            </w:r>
            <w:r w:rsidRPr="00E6043C">
              <w:rPr>
                <w:rFonts w:ascii="Times New Roman" w:cs="Times New Roman"/>
                <w:i/>
                <w:sz w:val="28"/>
                <w:lang w:val="uk-UA"/>
              </w:rPr>
              <w:t>)</w:t>
            </w:r>
          </w:p>
        </w:tc>
      </w:tr>
      <w:tr w:rsidR="005B3E44" w:rsidRPr="003C12DD" w14:paraId="3B832F6D" w14:textId="77777777"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31A5E1B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37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color w:val="0066FF"/>
                <w:sz w:val="28"/>
                <w:lang w:val="uk-UA"/>
              </w:rPr>
              <w:t>&lt;&lt;</w:t>
            </w:r>
          </w:p>
        </w:tc>
        <w:tc>
          <w:tcPr>
            <w:tcW w:w="83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5990C8B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37"/>
              <w:jc w:val="both"/>
              <w:rPr>
                <w:rFonts w:cs="Times New Roman"/>
                <w:lang w:val="ru-RU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Зсув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вліво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бітового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представлення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значення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лівого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цілочисельного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операнда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на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кількість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розрядів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,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рівну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значенню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правого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операнда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(4&lt;&lt;2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дорівнює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16,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тобто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код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4 100,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а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звільнені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розряду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обнуляються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, 10000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–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код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16)</w:t>
            </w:r>
          </w:p>
        </w:tc>
      </w:tr>
      <w:tr w:rsidR="005B3E44" w:rsidRPr="003C12DD" w14:paraId="4D40B3A6" w14:textId="77777777"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2BF36E6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37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color w:val="0066FF"/>
                <w:sz w:val="28"/>
                <w:lang w:val="uk-UA"/>
              </w:rPr>
              <w:t>&gt;&gt;</w:t>
            </w:r>
          </w:p>
        </w:tc>
        <w:tc>
          <w:tcPr>
            <w:tcW w:w="83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CA9E846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37"/>
              <w:jc w:val="both"/>
              <w:rPr>
                <w:rFonts w:cs="Times New Roman"/>
                <w:lang w:val="ru-RU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Зсув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вправо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бітового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представлення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значення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правого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цілочисельного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операнда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на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кількість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розрядів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,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рівну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значенню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правого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операнда</w:t>
            </w:r>
          </w:p>
        </w:tc>
      </w:tr>
      <w:tr w:rsidR="005B3E44" w14:paraId="0B75ED2F" w14:textId="77777777">
        <w:tc>
          <w:tcPr>
            <w:tcW w:w="96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38C8A3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37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i/>
                <w:sz w:val="28"/>
                <w:lang w:val="uk-UA"/>
              </w:rPr>
              <w:t>Порозрядні</w:t>
            </w:r>
            <w:r w:rsidRPr="00E6043C">
              <w:rPr>
                <w:rFonts w:ascii="Times New Roman" w:cs="Times New Roman"/>
                <w:i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i/>
                <w:sz w:val="28"/>
                <w:lang w:val="uk-UA"/>
              </w:rPr>
              <w:t>операції</w:t>
            </w:r>
          </w:p>
        </w:tc>
      </w:tr>
      <w:tr w:rsidR="005B3E44" w:rsidRPr="003C12DD" w14:paraId="105401CF" w14:textId="77777777"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18E0FE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37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color w:val="0066FF"/>
                <w:sz w:val="28"/>
                <w:lang w:val="uk-UA"/>
              </w:rPr>
              <w:t>&amp;</w:t>
            </w:r>
          </w:p>
        </w:tc>
        <w:tc>
          <w:tcPr>
            <w:tcW w:w="83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37C3D99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37"/>
              <w:jc w:val="both"/>
              <w:rPr>
                <w:rFonts w:cs="Times New Roman"/>
                <w:lang w:val="ru-RU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Порозрядна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кон’юнкція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(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І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)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бітових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представлень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значень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цілочисельних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операндів</w:t>
            </w:r>
          </w:p>
        </w:tc>
      </w:tr>
      <w:tr w:rsidR="005B3E44" w:rsidRPr="003C12DD" w14:paraId="71D1FCC0" w14:textId="77777777"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1D612E8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37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color w:val="0066FF"/>
                <w:sz w:val="28"/>
                <w:lang w:val="uk-UA"/>
              </w:rPr>
              <w:t>|</w:t>
            </w:r>
          </w:p>
        </w:tc>
        <w:tc>
          <w:tcPr>
            <w:tcW w:w="83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CA0044F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37"/>
              <w:jc w:val="both"/>
              <w:rPr>
                <w:rFonts w:cs="Times New Roman"/>
                <w:lang w:val="ru-RU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Порозрядна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диз’юнкція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(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АБО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)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бітових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представлень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значень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цілочисельних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операндів</w:t>
            </w:r>
          </w:p>
        </w:tc>
      </w:tr>
      <w:tr w:rsidR="005B3E44" w:rsidRPr="003C12DD" w14:paraId="2AF4419D" w14:textId="77777777"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FDA4F79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37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color w:val="0066FF"/>
                <w:sz w:val="28"/>
                <w:lang w:val="uk-UA"/>
              </w:rPr>
              <w:t>^</w:t>
            </w:r>
          </w:p>
        </w:tc>
        <w:tc>
          <w:tcPr>
            <w:tcW w:w="83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52797B9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37"/>
              <w:jc w:val="both"/>
              <w:rPr>
                <w:rFonts w:cs="Times New Roman"/>
                <w:lang w:val="ru-RU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Порозрядне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виключне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АБО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бітових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представлень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значень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цілочисельних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операндів</w:t>
            </w:r>
          </w:p>
        </w:tc>
      </w:tr>
      <w:tr w:rsidR="005B3E44" w14:paraId="6AD68721" w14:textId="77777777">
        <w:tc>
          <w:tcPr>
            <w:tcW w:w="96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78600B8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37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i/>
                <w:sz w:val="28"/>
                <w:lang w:val="uk-UA"/>
              </w:rPr>
              <w:t>Операції</w:t>
            </w:r>
            <w:r w:rsidRPr="00E6043C">
              <w:rPr>
                <w:rFonts w:ascii="Times New Roman" w:cs="Times New Roman"/>
                <w:i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i/>
                <w:sz w:val="28"/>
                <w:lang w:val="uk-UA"/>
              </w:rPr>
              <w:t>порівняння</w:t>
            </w:r>
          </w:p>
        </w:tc>
      </w:tr>
      <w:tr w:rsidR="005B3E44" w14:paraId="45C08A77" w14:textId="77777777"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30AF998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37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color w:val="0066FF"/>
                <w:sz w:val="28"/>
                <w:lang w:val="uk-UA"/>
              </w:rPr>
              <w:t>&lt;</w:t>
            </w:r>
          </w:p>
        </w:tc>
        <w:tc>
          <w:tcPr>
            <w:tcW w:w="83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71618C2" w14:textId="77777777" w:rsidR="005B3E44" w:rsidRPr="00E6043C" w:rsidRDefault="005B3E44" w:rsidP="00636AC6">
            <w:pPr>
              <w:pStyle w:val="d1d1d13feeeeee3fe4e4e43fe5e5e53ff0f0f03fe6e6e63fe8e8e83fececec3feeeeee3fe5e5e53ff2f2f23fe0e0e03fe1e1e13febebeb3fe8e8e83ff6f6f63ffbfbfb3f"/>
              <w:ind w:firstLine="37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Менше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ніж</w:t>
            </w:r>
          </w:p>
        </w:tc>
      </w:tr>
      <w:tr w:rsidR="005B3E44" w14:paraId="7C3AA339" w14:textId="77777777"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68CD5B8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37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color w:val="0066FF"/>
                <w:sz w:val="28"/>
                <w:lang w:val="uk-UA"/>
              </w:rPr>
              <w:t>&gt;</w:t>
            </w:r>
          </w:p>
        </w:tc>
        <w:tc>
          <w:tcPr>
            <w:tcW w:w="83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3EFA931" w14:textId="77777777" w:rsidR="005B3E44" w:rsidRPr="00E6043C" w:rsidRDefault="005B3E44" w:rsidP="00636AC6">
            <w:pPr>
              <w:pStyle w:val="d1d1d13feeeeee3fe4e4e43fe5e5e53ff0f0f03fe6e6e63fe8e8e83fececec3feeeeee3fe5e5e53ff2f2f23fe0e0e03fe1e1e13febebeb3fe8e8e83ff6f6f63ffbfbfb3f"/>
              <w:ind w:firstLine="37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Більше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ніж</w:t>
            </w:r>
          </w:p>
        </w:tc>
      </w:tr>
      <w:tr w:rsidR="005B3E44" w14:paraId="0C48AEB0" w14:textId="77777777"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094CD85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37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color w:val="0066FF"/>
                <w:sz w:val="28"/>
                <w:lang w:val="uk-UA"/>
              </w:rPr>
              <w:lastRenderedPageBreak/>
              <w:t>&lt;=</w:t>
            </w:r>
          </w:p>
        </w:tc>
        <w:tc>
          <w:tcPr>
            <w:tcW w:w="83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79D656C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37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Менше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або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рівне</w:t>
            </w:r>
          </w:p>
        </w:tc>
      </w:tr>
      <w:tr w:rsidR="005B3E44" w14:paraId="31511727" w14:textId="77777777"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B62503B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37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color w:val="0066FF"/>
                <w:sz w:val="28"/>
                <w:lang w:val="uk-UA"/>
              </w:rPr>
              <w:t>&gt;=</w:t>
            </w:r>
          </w:p>
        </w:tc>
        <w:tc>
          <w:tcPr>
            <w:tcW w:w="83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5ACCD69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37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Більше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або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рівне</w:t>
            </w:r>
          </w:p>
        </w:tc>
      </w:tr>
      <w:tr w:rsidR="005B3E44" w14:paraId="31A98CA0" w14:textId="77777777"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EF1FD20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37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color w:val="0066FF"/>
                <w:sz w:val="28"/>
                <w:lang w:val="uk-UA"/>
              </w:rPr>
              <w:t>= =</w:t>
            </w:r>
          </w:p>
        </w:tc>
        <w:tc>
          <w:tcPr>
            <w:tcW w:w="83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48872D0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37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Рівне</w:t>
            </w:r>
          </w:p>
        </w:tc>
      </w:tr>
      <w:tr w:rsidR="005B3E44" w14:paraId="47F27995" w14:textId="77777777"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084A1BA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37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color w:val="0066FF"/>
                <w:sz w:val="28"/>
                <w:lang w:val="uk-UA"/>
              </w:rPr>
              <w:t>!=</w:t>
            </w:r>
          </w:p>
        </w:tc>
        <w:tc>
          <w:tcPr>
            <w:tcW w:w="83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B3D40FA" w14:textId="77777777" w:rsidR="005B3E44" w:rsidRPr="00E6043C" w:rsidRDefault="005B3E44" w:rsidP="00636AC6">
            <w:pPr>
              <w:pStyle w:val="d1d1d13feeeeee3fe4e4e43fe5e5e53ff0f0f03fe6e6e63fe8e8e83fececec3feeeeee3fe5e5e53ff2f2f23fe0e0e03fe1e1e13febebeb3fe8e8e83ff6f6f63ffbfbfb3f"/>
              <w:ind w:firstLine="37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Не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="00636AC6" w:rsidRPr="00E6043C">
              <w:rPr>
                <w:rFonts w:ascii="Times New Roman" w:cs="Times New Roman"/>
                <w:sz w:val="28"/>
                <w:lang w:val="uk-UA"/>
              </w:rPr>
              <w:t>до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рів</w:t>
            </w:r>
            <w:r w:rsidR="00636AC6" w:rsidRPr="00E6043C">
              <w:rPr>
                <w:rFonts w:ascii="Times New Roman" w:cs="Times New Roman"/>
                <w:sz w:val="28"/>
                <w:lang w:val="uk-UA"/>
              </w:rPr>
              <w:t>ює</w:t>
            </w:r>
          </w:p>
        </w:tc>
      </w:tr>
      <w:tr w:rsidR="005B3E44" w14:paraId="6E689872" w14:textId="77777777"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C2F1CE6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tabs>
                <w:tab w:val="left" w:pos="165"/>
              </w:tabs>
              <w:ind w:hanging="57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Операція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</w:p>
        </w:tc>
        <w:tc>
          <w:tcPr>
            <w:tcW w:w="83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674803D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37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Короткий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опис</w:t>
            </w:r>
          </w:p>
        </w:tc>
      </w:tr>
      <w:tr w:rsidR="005B3E44" w14:paraId="3BFD7E5A" w14:textId="77777777">
        <w:tc>
          <w:tcPr>
            <w:tcW w:w="96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DAD4A05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37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i/>
                <w:sz w:val="28"/>
                <w:lang w:val="uk-UA"/>
              </w:rPr>
              <w:t>Логічні</w:t>
            </w:r>
            <w:r w:rsidRPr="00E6043C">
              <w:rPr>
                <w:rFonts w:ascii="Times New Roman" w:cs="Times New Roman"/>
                <w:i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i/>
                <w:sz w:val="28"/>
                <w:lang w:val="uk-UA"/>
              </w:rPr>
              <w:t>бінарні</w:t>
            </w:r>
            <w:r w:rsidRPr="00E6043C">
              <w:rPr>
                <w:rFonts w:ascii="Times New Roman" w:cs="Times New Roman"/>
                <w:i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i/>
                <w:sz w:val="28"/>
                <w:lang w:val="uk-UA"/>
              </w:rPr>
              <w:t>операції</w:t>
            </w:r>
          </w:p>
        </w:tc>
      </w:tr>
      <w:tr w:rsidR="005B3E44" w:rsidRPr="003C12DD" w14:paraId="4CEF2D2E" w14:textId="77777777"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6E5290D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37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color w:val="0066FF"/>
                <w:sz w:val="28"/>
                <w:lang w:val="uk-UA"/>
              </w:rPr>
              <w:t>&amp;&amp;</w:t>
            </w:r>
          </w:p>
        </w:tc>
        <w:tc>
          <w:tcPr>
            <w:tcW w:w="83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0648FD9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37"/>
              <w:jc w:val="both"/>
              <w:rPr>
                <w:rFonts w:cs="Times New Roman"/>
                <w:lang w:val="ru-RU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Кон’юнкція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(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І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)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цілочисельних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операндів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або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відношень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,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цілочисельний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результат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(0)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або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(1)</w:t>
            </w:r>
          </w:p>
        </w:tc>
      </w:tr>
      <w:tr w:rsidR="005B3E44" w14:paraId="693FA136" w14:textId="77777777"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EA52424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37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color w:val="0066FF"/>
                <w:sz w:val="28"/>
                <w:lang w:val="uk-UA"/>
              </w:rPr>
              <w:t>||</w:t>
            </w:r>
          </w:p>
        </w:tc>
        <w:tc>
          <w:tcPr>
            <w:tcW w:w="83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068382A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37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Диз’юнкція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(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АБО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)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цілочисельних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операндів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або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відношень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,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цілочисельний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результат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(0)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або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(1) (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умова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0&lt;x&lt;1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мовою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С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++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записується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як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0&lt;x &amp;&amp; x&lt;1)</w:t>
            </w:r>
          </w:p>
        </w:tc>
      </w:tr>
      <w:tr w:rsidR="005B3E44" w14:paraId="4B4679AC" w14:textId="77777777">
        <w:tc>
          <w:tcPr>
            <w:tcW w:w="96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9187B7E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37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Тернарна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операція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</w:p>
        </w:tc>
      </w:tr>
      <w:tr w:rsidR="005B3E44" w14:paraId="1E404F2B" w14:textId="77777777">
        <w:tc>
          <w:tcPr>
            <w:tcW w:w="96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9B6A0B6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37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i/>
                <w:sz w:val="28"/>
                <w:lang w:val="uk-UA"/>
              </w:rPr>
              <w:t>Умовна</w:t>
            </w:r>
            <w:r w:rsidRPr="00E6043C">
              <w:rPr>
                <w:rFonts w:ascii="Times New Roman" w:cs="Times New Roman"/>
                <w:i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i/>
                <w:sz w:val="28"/>
                <w:lang w:val="uk-UA"/>
              </w:rPr>
              <w:t>операція</w:t>
            </w:r>
          </w:p>
        </w:tc>
      </w:tr>
      <w:tr w:rsidR="005B3E44" w:rsidRPr="003C12DD" w14:paraId="52170049" w14:textId="77777777"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429F16D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37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color w:val="0066FF"/>
                <w:sz w:val="28"/>
                <w:lang w:val="uk-UA"/>
              </w:rPr>
              <w:t>? :</w:t>
            </w:r>
          </w:p>
        </w:tc>
        <w:tc>
          <w:tcPr>
            <w:tcW w:w="83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81F9D0A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37"/>
              <w:jc w:val="both"/>
              <w:rPr>
                <w:rFonts w:cs="Times New Roman"/>
                <w:lang w:val="ru-RU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Вираз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1 ?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Вираз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2 :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Вираз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3;</w:t>
            </w:r>
          </w:p>
          <w:p w14:paraId="6FD87C8B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37"/>
              <w:jc w:val="both"/>
              <w:rPr>
                <w:rFonts w:cs="Times New Roman"/>
                <w:lang w:val="ru-RU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Першим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вираховується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значення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Виразу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1.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Якщо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воно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істинне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,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тоді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обчислюється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значенняВиразу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2,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яке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стає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результатом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.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Якщо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при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обчисленніВиразу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1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одержуємо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0,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тоді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в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якості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результату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береться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значенняВиразу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3.</w:t>
            </w:r>
          </w:p>
          <w:p w14:paraId="5F2EE0B2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37"/>
              <w:jc w:val="both"/>
              <w:rPr>
                <w:rFonts w:cs="Times New Roman"/>
                <w:lang w:val="ru-RU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Наприклад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:</w:t>
            </w:r>
          </w:p>
          <w:p w14:paraId="246F04C7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37"/>
              <w:jc w:val="both"/>
              <w:rPr>
                <w:rFonts w:cs="Times New Roman"/>
                <w:lang w:val="ru-RU"/>
              </w:rPr>
            </w:pPr>
            <w:r w:rsidRPr="00E6043C">
              <w:rPr>
                <w:rFonts w:ascii="Courier New" w:cs="Times New Roman"/>
                <w:lang w:val="uk-UA"/>
              </w:rPr>
              <w:t>х</w:t>
            </w:r>
            <w:r w:rsidRPr="00E6043C">
              <w:rPr>
                <w:rFonts w:ascii="Courier New" w:cs="Times New Roman"/>
                <w:lang w:val="uk-UA"/>
              </w:rPr>
              <w:t>&lt;0 ? -x : x; //</w:t>
            </w:r>
            <w:r w:rsidRPr="00E6043C">
              <w:rPr>
                <w:rFonts w:ascii="Courier New" w:cs="Times New Roman"/>
                <w:lang w:val="uk-UA"/>
              </w:rPr>
              <w:t>обчислюється</w:t>
            </w:r>
            <w:r w:rsidRPr="00E6043C">
              <w:rPr>
                <w:rFonts w:ascii="Courier New" w:cs="Times New Roman"/>
                <w:lang w:val="uk-UA"/>
              </w:rPr>
              <w:t xml:space="preserve"> </w:t>
            </w:r>
            <w:r w:rsidRPr="00E6043C">
              <w:rPr>
                <w:rFonts w:ascii="Courier New" w:cs="Times New Roman"/>
                <w:lang w:val="uk-UA"/>
              </w:rPr>
              <w:t>абсолютна</w:t>
            </w:r>
            <w:r w:rsidRPr="00E6043C">
              <w:rPr>
                <w:rFonts w:ascii="Courier New" w:cs="Times New Roman"/>
                <w:lang w:val="uk-UA"/>
              </w:rPr>
              <w:t xml:space="preserve"> </w:t>
            </w:r>
            <w:r w:rsidRPr="00E6043C">
              <w:rPr>
                <w:rFonts w:ascii="Courier New" w:cs="Times New Roman"/>
                <w:lang w:val="uk-UA"/>
              </w:rPr>
              <w:t>величина</w:t>
            </w:r>
            <w:r w:rsidRPr="00E6043C">
              <w:rPr>
                <w:rFonts w:ascii="Courier New" w:cs="Times New Roman"/>
                <w:lang w:val="uk-UA"/>
              </w:rPr>
              <w:t>.</w:t>
            </w:r>
          </w:p>
        </w:tc>
      </w:tr>
    </w:tbl>
    <w:p w14:paraId="5772E0FC" w14:textId="77777777" w:rsidR="005B3E44" w:rsidRPr="00E6043C" w:rsidRDefault="005B3E44">
      <w:pPr>
        <w:pStyle w:val="TextBody"/>
        <w:spacing w:after="0"/>
        <w:ind w:firstLine="426"/>
        <w:jc w:val="both"/>
        <w:rPr>
          <w:rFonts w:ascii="Times New Roman" w:cs="Times New Roman"/>
          <w:sz w:val="28"/>
          <w:lang w:val="uk-UA"/>
        </w:rPr>
      </w:pPr>
    </w:p>
    <w:p w14:paraId="6D2E1609" w14:textId="77777777" w:rsidR="00E10FD9" w:rsidRPr="00E6043C" w:rsidRDefault="00E10FD9" w:rsidP="00E10FD9">
      <w:pPr>
        <w:pStyle w:val="c7c7c73fe0e0e03fe3e3e33feeeeee3febebeb3feeeeee3fe2e2e23feeeeee3feaeaea3f2"/>
        <w:spacing w:before="0" w:after="0"/>
        <w:ind w:firstLine="426"/>
        <w:jc w:val="center"/>
        <w:rPr>
          <w:rFonts w:cs="Times New Roman"/>
          <w:bCs w:val="0"/>
          <w:szCs w:val="24"/>
        </w:rPr>
      </w:pPr>
      <w:r w:rsidRPr="00E6043C">
        <w:rPr>
          <w:rFonts w:ascii="Times New Roman" w:cs="Times New Roman"/>
          <w:b w:val="0"/>
          <w:bCs w:val="0"/>
          <w:sz w:val="28"/>
          <w:szCs w:val="24"/>
          <w:lang w:val="uk-UA"/>
        </w:rPr>
        <w:t>Операції</w:t>
      </w:r>
      <w:r w:rsidRPr="00E6043C">
        <w:rPr>
          <w:rFonts w:ascii="Times New Roman" w:cs="Times New Roman"/>
          <w:b w:val="0"/>
          <w:bCs w:val="0"/>
          <w:sz w:val="28"/>
          <w:szCs w:val="24"/>
          <w:lang w:val="uk-UA"/>
        </w:rPr>
        <w:t xml:space="preserve"> </w:t>
      </w:r>
      <w:r w:rsidRPr="00E6043C">
        <w:rPr>
          <w:rFonts w:ascii="Times New Roman" w:cs="Times New Roman"/>
          <w:b w:val="0"/>
          <w:bCs w:val="0"/>
          <w:sz w:val="28"/>
          <w:szCs w:val="24"/>
          <w:lang w:val="uk-UA"/>
        </w:rPr>
        <w:t>присвоювання</w:t>
      </w:r>
    </w:p>
    <w:p w14:paraId="1C104617" w14:textId="77777777" w:rsidR="00E10FD9" w:rsidRPr="00E6043C" w:rsidRDefault="00E10FD9" w:rsidP="00E10FD9">
      <w:pPr>
        <w:pStyle w:val="TextBody"/>
        <w:spacing w:after="0"/>
        <w:ind w:firstLine="426"/>
        <w:jc w:val="right"/>
        <w:rPr>
          <w:rFonts w:cs="Times New Roman"/>
        </w:rPr>
      </w:pPr>
      <w:r w:rsidRPr="00E6043C">
        <w:rPr>
          <w:rFonts w:ascii="Times New Roman" w:cs="Times New Roman"/>
          <w:sz w:val="28"/>
          <w:lang w:val="uk-UA"/>
        </w:rPr>
        <w:t>Таблиця</w:t>
      </w:r>
      <w:r w:rsidRPr="00E6043C">
        <w:rPr>
          <w:rFonts w:ascii="Times New Roman" w:cs="Times New Roman"/>
          <w:sz w:val="28"/>
          <w:lang w:val="uk-UA"/>
        </w:rPr>
        <w:t xml:space="preserve"> 1.</w:t>
      </w:r>
      <w:r w:rsidR="001069DA" w:rsidRPr="00E6043C">
        <w:rPr>
          <w:rFonts w:ascii="Times New Roman" w:cs="Times New Roman"/>
          <w:sz w:val="28"/>
          <w:lang w:val="uk-UA"/>
        </w:rPr>
        <w:t>7</w:t>
      </w: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67"/>
        <w:gridCol w:w="5759"/>
        <w:gridCol w:w="2419"/>
      </w:tblGrid>
      <w:tr w:rsidR="00E10FD9" w14:paraId="22068A15" w14:textId="77777777" w:rsidTr="00E10FD9"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75DACB5" w14:textId="77777777" w:rsidR="00E10FD9" w:rsidRPr="00E6043C" w:rsidRDefault="00E10FD9" w:rsidP="00E10FD9">
            <w:pPr>
              <w:pStyle w:val="d1d1d13feeeeee3fe4e4e43fe5e5e53ff0f0f03fe6e6e63fe8e8e83fececec3feeeeee3fe5e5e53ff2f2f23fe0e0e03fe1e1e13febebeb3fe8e8e83ff6f6f63ffbfbfb3f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Операція</w:t>
            </w:r>
          </w:p>
        </w:tc>
        <w:tc>
          <w:tcPr>
            <w:tcW w:w="5759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FB7791E" w14:textId="77777777" w:rsidR="00E10FD9" w:rsidRPr="00E6043C" w:rsidRDefault="00E10FD9" w:rsidP="00E10FD9">
            <w:pPr>
              <w:pStyle w:val="d1d1d13feeeeee3fe4e4e43fe5e5e53ff0f0f03fe6e6e63fe8e8e83fececec3feeeeee3fe5e5e53ff2f2f23fe0e0e03fe1e1e13febebeb3fe8e8e83ff6f6f63ffbfbfb3f"/>
              <w:ind w:hanging="57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Пояснення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CAE33D0" w14:textId="77777777" w:rsidR="00E10FD9" w:rsidRPr="00E6043C" w:rsidRDefault="00E10FD9" w:rsidP="00E10FD9">
            <w:pPr>
              <w:pStyle w:val="d1d1d13feeeeee3fe4e4e43fe5e5e53ff0f0f03fe6e6e63fe8e8e83fececec3feeeeee3fe5e5e53ff2f2f23fe0e0e03fe1e1e13febebeb3fe8e8e83ff6f6f63ffbfbfb3f"/>
              <w:ind w:firstLine="426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Приклад</w:t>
            </w:r>
          </w:p>
        </w:tc>
      </w:tr>
      <w:tr w:rsidR="00E10FD9" w14:paraId="25160B18" w14:textId="77777777" w:rsidTr="00E10FD9"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FEC0119" w14:textId="77777777" w:rsidR="00E10FD9" w:rsidRPr="00E6043C" w:rsidRDefault="00E10FD9" w:rsidP="00E10FD9">
            <w:pPr>
              <w:pStyle w:val="d1d1d13feeeeee3fe4e4e43fe5e5e53ff0f0f03fe6e6e63fe8e8e83fececec3feeeeee3fe5e5e53ff2f2f23fe0e0e03fe1e1e13febebeb3fe8e8e83ff6f6f63ffbfbfb3f"/>
              <w:ind w:firstLine="426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=</w:t>
            </w:r>
          </w:p>
        </w:tc>
        <w:tc>
          <w:tcPr>
            <w:tcW w:w="5759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BF30222" w14:textId="77777777" w:rsidR="00E10FD9" w:rsidRPr="00E6043C" w:rsidRDefault="00E10FD9" w:rsidP="00E10FD9">
            <w:pPr>
              <w:pStyle w:val="d1d1d13feeeeee3fe4e4e43fe5e5e53ff0f0f03fe6e6e63fe8e8e83fececec3feeeeee3fe5e5e53ff2f2f23fe0e0e03fe1e1e13febebeb3fe8e8e83ff6f6f63ffbfbfb3f"/>
              <w:ind w:hanging="57"/>
              <w:jc w:val="both"/>
              <w:rPr>
                <w:rFonts w:cs="Times New Roman"/>
                <w:lang w:val="ru-RU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Присвоїти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значення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виразу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-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операнду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з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правої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частини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операнду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лівої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частини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4A5BB7A" w14:textId="77777777" w:rsidR="00E10FD9" w:rsidRPr="00E6043C" w:rsidRDefault="00E10FD9" w:rsidP="00E10FD9">
            <w:pPr>
              <w:pStyle w:val="d1d1d13feeeeee3fe4e4e43fe5e5e53ff0f0f03fe6e6e63fe8e8e83fececec3feeeeee3fe5e5e53ff2f2f23fe0e0e03fe1e1e13febebeb3fe8e8e83ff6f6f63ffbfbfb3f"/>
              <w:ind w:firstLine="32"/>
              <w:jc w:val="both"/>
              <w:rPr>
                <w:rFonts w:cs="Times New Roman"/>
              </w:rPr>
            </w:pPr>
            <w:r w:rsidRPr="00E6043C">
              <w:rPr>
                <w:rFonts w:ascii="Courier New" w:cs="Times New Roman"/>
                <w:lang w:val="uk-UA"/>
              </w:rPr>
              <w:t>Р</w:t>
            </w:r>
            <w:r w:rsidRPr="00E6043C">
              <w:rPr>
                <w:rFonts w:ascii="Courier New" w:cs="Times New Roman"/>
                <w:lang w:val="uk-UA"/>
              </w:rPr>
              <w:t>=10.5-3*</w:t>
            </w:r>
            <w:r w:rsidRPr="00E6043C">
              <w:rPr>
                <w:rFonts w:ascii="Courier New" w:cs="Times New Roman"/>
                <w:lang w:val="uk-UA"/>
              </w:rPr>
              <w:t>х</w:t>
            </w:r>
          </w:p>
        </w:tc>
      </w:tr>
      <w:tr w:rsidR="00E10FD9" w14:paraId="40FBAB5B" w14:textId="77777777" w:rsidTr="00E10FD9"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9B44E0A" w14:textId="77777777" w:rsidR="00E10FD9" w:rsidRPr="00E6043C" w:rsidRDefault="00E10FD9" w:rsidP="00E10FD9">
            <w:pPr>
              <w:pStyle w:val="d1d1d13feeeeee3fe4e4e43fe5e5e53ff0f0f03fe6e6e63fe8e8e83fececec3feeeeee3fe5e5e53ff2f2f23fe0e0e03fe1e1e13febebeb3fe8e8e83ff6f6f63ffbfbfb3f"/>
              <w:ind w:firstLine="426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*=</w:t>
            </w:r>
          </w:p>
        </w:tc>
        <w:tc>
          <w:tcPr>
            <w:tcW w:w="5759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522C9EB" w14:textId="77777777" w:rsidR="00E10FD9" w:rsidRPr="00E6043C" w:rsidRDefault="00E10FD9" w:rsidP="00E10FD9">
            <w:pPr>
              <w:pStyle w:val="d1d1d13feeeeee3fe4e4e43fe5e5e53ff0f0f03fe6e6e63fe8e8e83fececec3feeeeee3fe5e5e53ff2f2f23fe0e0e03fe1e1e13febebeb3fe8e8e83ff6f6f63ffbfbfb3f"/>
              <w:ind w:hanging="57"/>
              <w:jc w:val="both"/>
              <w:rPr>
                <w:rFonts w:cs="Times New Roman"/>
                <w:lang w:val="ru-RU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Присвоїти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операнду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лівої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частини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добуток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значень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обох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операндів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2A938FA" w14:textId="77777777" w:rsidR="00E10FD9" w:rsidRPr="00E6043C" w:rsidRDefault="00E10FD9" w:rsidP="00E10FD9">
            <w:pPr>
              <w:pStyle w:val="d1d1d13feeeeee3fe4e4e43fe5e5e53ff0f0f03fe6e6e63fe8e8e83fececec3feeeeee3fe5e5e53ff2f2f23fe0e0e03fe1e1e13febebeb3fe8e8e83ff6f6f63ffbfbfb3f"/>
              <w:ind w:firstLine="32"/>
              <w:jc w:val="both"/>
              <w:rPr>
                <w:rFonts w:cs="Times New Roman"/>
              </w:rPr>
            </w:pPr>
            <w:r w:rsidRPr="00E6043C">
              <w:rPr>
                <w:rFonts w:ascii="Courier New" w:cs="Times New Roman"/>
                <w:lang w:val="uk-UA"/>
              </w:rPr>
              <w:t>Р</w:t>
            </w:r>
            <w:r w:rsidRPr="00E6043C">
              <w:rPr>
                <w:rFonts w:ascii="Courier New" w:cs="Times New Roman"/>
                <w:lang w:val="uk-UA"/>
              </w:rPr>
              <w:t xml:space="preserve">*=2 </w:t>
            </w:r>
            <w:r w:rsidRPr="00E6043C">
              <w:rPr>
                <w:rFonts w:ascii="Courier New" w:cs="Times New Roman"/>
                <w:lang w:val="uk-UA"/>
              </w:rPr>
              <w:t>еквівалентно</w:t>
            </w:r>
            <w:r w:rsidRPr="00E6043C">
              <w:rPr>
                <w:rFonts w:ascii="Courier New" w:cs="Times New Roman"/>
                <w:lang w:val="uk-UA"/>
              </w:rPr>
              <w:t xml:space="preserve"> </w:t>
            </w:r>
            <w:r w:rsidRPr="00E6043C">
              <w:rPr>
                <w:rFonts w:ascii="Courier New" w:cs="Times New Roman"/>
                <w:lang w:val="uk-UA"/>
              </w:rPr>
              <w:t>Р</w:t>
            </w:r>
            <w:r w:rsidRPr="00E6043C">
              <w:rPr>
                <w:rFonts w:ascii="Courier New" w:cs="Times New Roman"/>
                <w:lang w:val="uk-UA"/>
              </w:rPr>
              <w:t>=</w:t>
            </w:r>
            <w:r w:rsidRPr="00E6043C">
              <w:rPr>
                <w:rFonts w:ascii="Courier New" w:cs="Times New Roman"/>
                <w:lang w:val="uk-UA"/>
              </w:rPr>
              <w:t>Р</w:t>
            </w:r>
            <w:r w:rsidRPr="00E6043C">
              <w:rPr>
                <w:rFonts w:ascii="Courier New" w:cs="Times New Roman"/>
                <w:lang w:val="uk-UA"/>
              </w:rPr>
              <w:t>*2</w:t>
            </w:r>
          </w:p>
        </w:tc>
      </w:tr>
      <w:tr w:rsidR="00E10FD9" w:rsidRPr="003C12DD" w14:paraId="10729E19" w14:textId="77777777" w:rsidTr="00E10FD9">
        <w:trPr>
          <w:trHeight w:val="919"/>
        </w:trPr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1E9A86A" w14:textId="77777777" w:rsidR="00E10FD9" w:rsidRPr="00E6043C" w:rsidRDefault="00E10FD9" w:rsidP="00E10FD9">
            <w:pPr>
              <w:pStyle w:val="d1d1d13feeeeee3fe4e4e43fe5e5e53ff0f0f03fe6e6e63fe8e8e83fececec3feeeeee3fe5e5e53ff2f2f23fe0e0e03fe1e1e13febebeb3fe8e8e83ff6f6f63ffbfbfb3f"/>
              <w:ind w:firstLine="426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/=</w:t>
            </w:r>
          </w:p>
        </w:tc>
        <w:tc>
          <w:tcPr>
            <w:tcW w:w="5759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BEEA2A1" w14:textId="77777777" w:rsidR="00E10FD9" w:rsidRPr="00E6043C" w:rsidRDefault="00E10FD9" w:rsidP="00E10FD9">
            <w:pPr>
              <w:pStyle w:val="d1d1d13feeeeee3fe4e4e43fe5e5e53ff0f0f03fe6e6e63fe8e8e83fececec3feeeeee3fe5e5e53ff2f2f23fe0e0e03fe1e1e13febebeb3fe8e8e83ff6f6f63ffbfbfb3f"/>
              <w:ind w:hanging="57"/>
              <w:jc w:val="both"/>
              <w:rPr>
                <w:rFonts w:cs="Times New Roman"/>
                <w:lang w:val="ru-RU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Присвоїти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операнду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лівої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частини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результат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від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ділення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значення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лівого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операнда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на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значення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правого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CE1D634" w14:textId="77777777" w:rsidR="00E10FD9" w:rsidRPr="00E6043C" w:rsidRDefault="00E10FD9" w:rsidP="00E10FD9">
            <w:pPr>
              <w:pStyle w:val="d1d1d13feeeeee3fe4e4e43fe5e5e53ff0f0f03fe6e6e63fe8e8e83fececec3feeeeee3fe5e5e53ff2f2f23fe0e0e03fe1e1e13febebeb3fe8e8e83ff6f6f63ffbfbfb3f"/>
              <w:ind w:firstLine="32"/>
              <w:jc w:val="both"/>
              <w:rPr>
                <w:rFonts w:cs="Times New Roman"/>
                <w:lang w:val="ru-RU"/>
              </w:rPr>
            </w:pPr>
            <w:r w:rsidRPr="00E6043C">
              <w:rPr>
                <w:rFonts w:ascii="Courier New" w:cs="Times New Roman"/>
                <w:lang w:val="uk-UA"/>
              </w:rPr>
              <w:t>Р</w:t>
            </w:r>
            <w:r w:rsidRPr="00E6043C">
              <w:rPr>
                <w:rFonts w:ascii="Courier New" w:cs="Times New Roman"/>
                <w:lang w:val="uk-UA"/>
              </w:rPr>
              <w:t>/=(2.2-</w:t>
            </w:r>
            <w:r w:rsidRPr="00E6043C">
              <w:rPr>
                <w:rFonts w:ascii="Courier New" w:cs="Times New Roman"/>
                <w:lang w:val="uk-UA"/>
              </w:rPr>
              <w:t>х</w:t>
            </w:r>
            <w:r w:rsidRPr="00E6043C">
              <w:rPr>
                <w:rFonts w:ascii="Courier New" w:cs="Times New Roman"/>
                <w:lang w:val="uk-UA"/>
              </w:rPr>
              <w:t xml:space="preserve">) </w:t>
            </w:r>
            <w:r w:rsidRPr="00E6043C">
              <w:rPr>
                <w:rFonts w:ascii="Courier New" w:cs="Times New Roman"/>
                <w:lang w:val="uk-UA"/>
              </w:rPr>
              <w:t>еквівалентно</w:t>
            </w:r>
          </w:p>
          <w:p w14:paraId="1EE348F5" w14:textId="77777777" w:rsidR="00E10FD9" w:rsidRPr="00E6043C" w:rsidRDefault="00E10FD9" w:rsidP="00E10FD9">
            <w:pPr>
              <w:pStyle w:val="d1d1d13feeeeee3fe4e4e43fe5e5e53ff0f0f03fe6e6e63fe8e8e83fececec3feeeeee3fe5e5e53ff2f2f23fe0e0e03fe1e1e13febebeb3fe8e8e83ff6f6f63ffbfbfb3f"/>
              <w:ind w:firstLine="32"/>
              <w:jc w:val="both"/>
              <w:rPr>
                <w:rFonts w:cs="Times New Roman"/>
                <w:lang w:val="ru-RU"/>
              </w:rPr>
            </w:pPr>
            <w:r w:rsidRPr="00E6043C">
              <w:rPr>
                <w:rFonts w:ascii="Courier New" w:cs="Times New Roman"/>
                <w:lang w:val="uk-UA"/>
              </w:rPr>
              <w:t>Р</w:t>
            </w:r>
            <w:r w:rsidRPr="00E6043C">
              <w:rPr>
                <w:rFonts w:ascii="Courier New" w:cs="Times New Roman"/>
                <w:lang w:val="uk-UA"/>
              </w:rPr>
              <w:t>=</w:t>
            </w:r>
            <w:r w:rsidRPr="00E6043C">
              <w:rPr>
                <w:rFonts w:ascii="Courier New" w:cs="Times New Roman"/>
                <w:lang w:val="uk-UA"/>
              </w:rPr>
              <w:t>Р</w:t>
            </w:r>
            <w:r w:rsidRPr="00E6043C">
              <w:rPr>
                <w:rFonts w:ascii="Courier New" w:cs="Times New Roman"/>
                <w:lang w:val="uk-UA"/>
              </w:rPr>
              <w:t>/(2.2-</w:t>
            </w:r>
            <w:r w:rsidRPr="00E6043C">
              <w:rPr>
                <w:rFonts w:ascii="Courier New" w:cs="Times New Roman"/>
                <w:lang w:val="uk-UA"/>
              </w:rPr>
              <w:t>х</w:t>
            </w:r>
            <w:r w:rsidRPr="00E6043C">
              <w:rPr>
                <w:rFonts w:ascii="Courier New" w:cs="Times New Roman"/>
                <w:lang w:val="uk-UA"/>
              </w:rPr>
              <w:t>)</w:t>
            </w:r>
          </w:p>
        </w:tc>
      </w:tr>
      <w:tr w:rsidR="00E10FD9" w14:paraId="3F0FC84F" w14:textId="77777777" w:rsidTr="00E10FD9"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827D650" w14:textId="77777777" w:rsidR="00E10FD9" w:rsidRPr="00E6043C" w:rsidRDefault="00E10FD9" w:rsidP="00E10FD9">
            <w:pPr>
              <w:pStyle w:val="d1d1d13feeeeee3fe4e4e43fe5e5e53ff0f0f03fe6e6e63fe8e8e83fececec3feeeeee3fe5e5e53ff2f2f23fe0e0e03fe1e1e13febebeb3fe8e8e83ff6f6f63ffbfbfb3f"/>
              <w:ind w:firstLine="426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%=</w:t>
            </w:r>
          </w:p>
        </w:tc>
        <w:tc>
          <w:tcPr>
            <w:tcW w:w="5759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B557B80" w14:textId="77777777" w:rsidR="00E10FD9" w:rsidRPr="00E6043C" w:rsidRDefault="00E10FD9" w:rsidP="00E10FD9">
            <w:pPr>
              <w:pStyle w:val="d1d1d13feeeeee3fe4e4e43fe5e5e53ff0f0f03fe6e6e63fe8e8e83fececec3feeeeee3fe5e5e53ff2f2f23fe0e0e03fe1e1e13febebeb3fe8e8e83ff6f6f63ffbfbfb3f"/>
              <w:ind w:hanging="57"/>
              <w:jc w:val="both"/>
              <w:rPr>
                <w:rFonts w:cs="Times New Roman"/>
                <w:lang w:val="ru-RU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Присвоїти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лівому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операнду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залишок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від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lastRenderedPageBreak/>
              <w:t>ділення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цілочисельного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значення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лівого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операнда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на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цілочисельне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значення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правого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операнда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96FBF6F" w14:textId="77777777" w:rsidR="00E10FD9" w:rsidRPr="00E6043C" w:rsidRDefault="00E10FD9" w:rsidP="00E10FD9">
            <w:pPr>
              <w:pStyle w:val="d1d1d13feeeeee3fe4e4e43fe5e5e53ff0f0f03fe6e6e63fe8e8e83fececec3feeeeee3fe5e5e53ff2f2f23fe0e0e03fe1e1e13febebeb3fe8e8e83ff6f6f63ffbfbfb3f"/>
              <w:ind w:firstLine="32"/>
              <w:jc w:val="both"/>
              <w:rPr>
                <w:rFonts w:cs="Times New Roman"/>
              </w:rPr>
            </w:pPr>
            <w:r w:rsidRPr="00E6043C">
              <w:rPr>
                <w:rFonts w:ascii="Courier New" w:cs="Times New Roman"/>
                <w:lang w:val="uk-UA"/>
              </w:rPr>
              <w:lastRenderedPageBreak/>
              <w:t>Р</w:t>
            </w:r>
            <w:r w:rsidRPr="00E6043C">
              <w:rPr>
                <w:rFonts w:ascii="Courier New" w:cs="Times New Roman"/>
                <w:lang w:val="uk-UA"/>
              </w:rPr>
              <w:t xml:space="preserve">%=3 </w:t>
            </w:r>
            <w:r w:rsidRPr="00E6043C">
              <w:rPr>
                <w:rFonts w:ascii="Courier New" w:cs="Times New Roman"/>
                <w:lang w:val="uk-UA"/>
              </w:rPr>
              <w:t>еквівалентно</w:t>
            </w:r>
            <w:r w:rsidRPr="00E6043C">
              <w:rPr>
                <w:rFonts w:ascii="Courier New" w:cs="Times New Roman"/>
                <w:lang w:val="uk-UA"/>
              </w:rPr>
              <w:t xml:space="preserve"> </w:t>
            </w:r>
            <w:r w:rsidRPr="00E6043C">
              <w:rPr>
                <w:rFonts w:ascii="Courier New" w:cs="Times New Roman"/>
                <w:lang w:val="uk-UA"/>
              </w:rPr>
              <w:lastRenderedPageBreak/>
              <w:t>Р</w:t>
            </w:r>
            <w:r w:rsidRPr="00E6043C">
              <w:rPr>
                <w:rFonts w:ascii="Courier New" w:cs="Times New Roman"/>
                <w:lang w:val="uk-UA"/>
              </w:rPr>
              <w:t>=</w:t>
            </w:r>
            <w:r w:rsidRPr="00E6043C">
              <w:rPr>
                <w:rFonts w:ascii="Courier New" w:cs="Times New Roman"/>
                <w:lang w:val="uk-UA"/>
              </w:rPr>
              <w:t>Р</w:t>
            </w:r>
            <w:r w:rsidRPr="00E6043C">
              <w:rPr>
                <w:rFonts w:ascii="Courier New" w:cs="Times New Roman"/>
                <w:lang w:val="uk-UA"/>
              </w:rPr>
              <w:t>%3</w:t>
            </w:r>
          </w:p>
        </w:tc>
      </w:tr>
      <w:tr w:rsidR="00E10FD9" w:rsidRPr="003C12DD" w14:paraId="03B2CE73" w14:textId="77777777" w:rsidTr="00E10FD9"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B84675F" w14:textId="77777777" w:rsidR="00E10FD9" w:rsidRPr="00E6043C" w:rsidRDefault="00E10FD9" w:rsidP="00E10FD9">
            <w:pPr>
              <w:pStyle w:val="d1d1d13feeeeee3fe4e4e43fe5e5e53ff0f0f03fe6e6e63fe8e8e83fececec3feeeeee3fe5e5e53ff2f2f23fe0e0e03fe1e1e13febebeb3fe8e8e83ff6f6f63ffbfbfb3f"/>
              <w:ind w:firstLine="426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lastRenderedPageBreak/>
              <w:t>+=</w:t>
            </w:r>
          </w:p>
        </w:tc>
        <w:tc>
          <w:tcPr>
            <w:tcW w:w="5759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17E9E34" w14:textId="77777777" w:rsidR="00E10FD9" w:rsidRPr="00E6043C" w:rsidRDefault="00E10FD9" w:rsidP="00E10FD9">
            <w:pPr>
              <w:pStyle w:val="d1d1d13feeeeee3fe4e4e43fe5e5e53ff0f0f03fe6e6e63fe8e8e83fececec3feeeeee3fe5e5e53ff2f2f23fe0e0e03fe1e1e13febebeb3fe8e8e83ff6f6f63ffbfbfb3f"/>
              <w:ind w:hanging="57"/>
              <w:jc w:val="both"/>
              <w:rPr>
                <w:rFonts w:cs="Times New Roman"/>
                <w:lang w:val="ru-RU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Присвоїти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операнду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лівої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частини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суму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значень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обох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операндів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187D993" w14:textId="77777777" w:rsidR="00E10FD9" w:rsidRPr="00E6043C" w:rsidRDefault="00E10FD9" w:rsidP="00E10FD9">
            <w:pPr>
              <w:pStyle w:val="d1d1d13feeeeee3fe4e4e43fe5e5e53ff0f0f03fe6e6e63fe8e8e83fececec3feeeeee3fe5e5e53ff2f2f23fe0e0e03fe1e1e13febebeb3fe8e8e83ff6f6f63ffbfbfb3f"/>
              <w:ind w:firstLine="32"/>
              <w:jc w:val="both"/>
              <w:rPr>
                <w:rFonts w:cs="Times New Roman"/>
                <w:lang w:val="ru-RU"/>
              </w:rPr>
            </w:pPr>
            <w:r w:rsidRPr="00E6043C">
              <w:rPr>
                <w:rFonts w:ascii="Courier New" w:cs="Times New Roman"/>
                <w:lang w:val="uk-UA"/>
              </w:rPr>
              <w:t>А</w:t>
            </w:r>
            <w:r w:rsidRPr="00E6043C">
              <w:rPr>
                <w:rFonts w:ascii="Courier New" w:cs="Times New Roman"/>
                <w:lang w:val="uk-UA"/>
              </w:rPr>
              <w:t>+=</w:t>
            </w:r>
            <w:r w:rsidRPr="00E6043C">
              <w:rPr>
                <w:rFonts w:ascii="Courier New" w:cs="Times New Roman"/>
                <w:lang w:val="uk-UA"/>
              </w:rPr>
              <w:t>В</w:t>
            </w:r>
            <w:r w:rsidRPr="00E6043C">
              <w:rPr>
                <w:rFonts w:ascii="Courier New" w:cs="Times New Roman"/>
                <w:lang w:val="uk-UA"/>
              </w:rPr>
              <w:t xml:space="preserve"> </w:t>
            </w:r>
            <w:r w:rsidRPr="00E6043C">
              <w:rPr>
                <w:rFonts w:ascii="Courier New" w:cs="Times New Roman"/>
                <w:lang w:val="uk-UA"/>
              </w:rPr>
              <w:t>еквівалентно</w:t>
            </w:r>
            <w:r w:rsidRPr="00E6043C">
              <w:rPr>
                <w:rFonts w:ascii="Courier New" w:cs="Times New Roman"/>
                <w:lang w:val="uk-UA"/>
              </w:rPr>
              <w:t xml:space="preserve"> </w:t>
            </w:r>
            <w:r w:rsidRPr="00E6043C">
              <w:rPr>
                <w:rFonts w:ascii="Courier New" w:cs="Times New Roman"/>
                <w:lang w:val="uk-UA"/>
              </w:rPr>
              <w:t>А</w:t>
            </w:r>
            <w:r w:rsidRPr="00E6043C">
              <w:rPr>
                <w:rFonts w:ascii="Courier New" w:cs="Times New Roman"/>
                <w:lang w:val="uk-UA"/>
              </w:rPr>
              <w:t>=</w:t>
            </w:r>
            <w:r w:rsidRPr="00E6043C">
              <w:rPr>
                <w:rFonts w:ascii="Courier New" w:cs="Times New Roman"/>
                <w:lang w:val="uk-UA"/>
              </w:rPr>
              <w:t>А</w:t>
            </w:r>
            <w:r w:rsidRPr="00E6043C">
              <w:rPr>
                <w:rFonts w:ascii="Courier New" w:cs="Times New Roman"/>
                <w:lang w:val="uk-UA"/>
              </w:rPr>
              <w:t>+</w:t>
            </w:r>
            <w:r w:rsidRPr="00E6043C">
              <w:rPr>
                <w:rFonts w:ascii="Courier New" w:cs="Times New Roman"/>
                <w:lang w:val="uk-UA"/>
              </w:rPr>
              <w:t>В</w:t>
            </w:r>
          </w:p>
        </w:tc>
      </w:tr>
      <w:tr w:rsidR="00E10FD9" w:rsidRPr="003C12DD" w14:paraId="1C2BC479" w14:textId="77777777" w:rsidTr="00E10FD9"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DA6BBF5" w14:textId="77777777" w:rsidR="00E10FD9" w:rsidRPr="00E6043C" w:rsidRDefault="00E10FD9" w:rsidP="00E10FD9">
            <w:pPr>
              <w:pStyle w:val="d1d1d13feeeeee3fe4e4e43fe5e5e53ff0f0f03fe6e6e63fe8e8e83fececec3feeeeee3fe5e5e53ff2f2f23fe0e0e03fe1e1e13febebeb3fe8e8e83ff6f6f63ffbfbfb3f"/>
              <w:ind w:firstLine="426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-=</w:t>
            </w:r>
          </w:p>
        </w:tc>
        <w:tc>
          <w:tcPr>
            <w:tcW w:w="5759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85B053" w14:textId="77777777" w:rsidR="00E10FD9" w:rsidRPr="00E6043C" w:rsidRDefault="00E10FD9" w:rsidP="00E10FD9">
            <w:pPr>
              <w:pStyle w:val="d1d1d13feeeeee3fe4e4e43fe5e5e53ff0f0f03fe6e6e63fe8e8e83fececec3feeeeee3fe5e5e53ff2f2f23fe0e0e03fe1e1e13febebeb3fe8e8e83ff6f6f63ffbfbfb3f"/>
              <w:ind w:hanging="57"/>
              <w:jc w:val="both"/>
              <w:rPr>
                <w:rFonts w:cs="Times New Roman"/>
                <w:lang w:val="ru-RU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Присвоїти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операнду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лівої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частини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різницю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значень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лівого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і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правого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операндів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3CA1F9E" w14:textId="77777777" w:rsidR="00E10FD9" w:rsidRPr="00E6043C" w:rsidRDefault="00E10FD9" w:rsidP="00E10FD9">
            <w:pPr>
              <w:pStyle w:val="d1d1d13feeeeee3fe4e4e43fe5e5e53ff0f0f03fe6e6e63fe8e8e83fececec3feeeeee3fe5e5e53ff2f2f23fe0e0e03fe1e1e13febebeb3fe8e8e83ff6f6f63ffbfbfb3f"/>
              <w:jc w:val="both"/>
              <w:rPr>
                <w:rFonts w:cs="Times New Roman"/>
                <w:lang w:val="ru-RU"/>
              </w:rPr>
            </w:pPr>
            <w:r w:rsidRPr="00E6043C">
              <w:rPr>
                <w:rFonts w:ascii="Courier New" w:cs="Times New Roman"/>
                <w:lang w:val="uk-UA"/>
              </w:rPr>
              <w:t>Х</w:t>
            </w:r>
            <w:r w:rsidRPr="00E6043C">
              <w:rPr>
                <w:rFonts w:ascii="Courier New" w:cs="Times New Roman"/>
                <w:lang w:val="uk-UA"/>
              </w:rPr>
              <w:t>-=3.4-</w:t>
            </w:r>
            <w:r w:rsidRPr="00E6043C">
              <w:rPr>
                <w:rFonts w:ascii="Courier New" w:cs="Times New Roman"/>
                <w:lang w:val="uk-UA"/>
              </w:rPr>
              <w:t>у</w:t>
            </w:r>
            <w:r w:rsidRPr="00E6043C">
              <w:rPr>
                <w:rFonts w:ascii="Courier New" w:cs="Times New Roman"/>
                <w:lang w:val="uk-UA"/>
              </w:rPr>
              <w:t xml:space="preserve"> </w:t>
            </w:r>
            <w:r w:rsidRPr="00E6043C">
              <w:rPr>
                <w:rFonts w:ascii="Courier New" w:cs="Times New Roman"/>
                <w:lang w:val="uk-UA"/>
              </w:rPr>
              <w:t>еквівалентно</w:t>
            </w:r>
            <w:r w:rsidRPr="00E6043C">
              <w:rPr>
                <w:rFonts w:ascii="Courier New" w:cs="Times New Roman"/>
                <w:lang w:val="uk-UA"/>
              </w:rPr>
              <w:t xml:space="preserve"> </w:t>
            </w:r>
            <w:r w:rsidRPr="00E6043C">
              <w:rPr>
                <w:rFonts w:ascii="Courier New" w:cs="Times New Roman"/>
                <w:lang w:val="uk-UA"/>
              </w:rPr>
              <w:t>Х</w:t>
            </w:r>
            <w:r w:rsidRPr="00E6043C">
              <w:rPr>
                <w:rFonts w:ascii="Courier New" w:cs="Times New Roman"/>
                <w:lang w:val="uk-UA"/>
              </w:rPr>
              <w:t>=</w:t>
            </w:r>
            <w:r w:rsidRPr="00E6043C">
              <w:rPr>
                <w:rFonts w:ascii="Courier New" w:cs="Times New Roman"/>
                <w:lang w:val="uk-UA"/>
              </w:rPr>
              <w:t>Х</w:t>
            </w:r>
            <w:r w:rsidRPr="00E6043C">
              <w:rPr>
                <w:rFonts w:ascii="Courier New" w:cs="Times New Roman"/>
                <w:lang w:val="uk-UA"/>
              </w:rPr>
              <w:t>-(3.4-</w:t>
            </w:r>
            <w:r w:rsidRPr="00E6043C">
              <w:rPr>
                <w:rFonts w:ascii="Courier New" w:cs="Times New Roman"/>
                <w:lang w:val="uk-UA"/>
              </w:rPr>
              <w:t>у</w:t>
            </w:r>
            <w:r w:rsidRPr="00E6043C">
              <w:rPr>
                <w:rFonts w:ascii="Courier New" w:cs="Times New Roman"/>
                <w:lang w:val="uk-UA"/>
              </w:rPr>
              <w:t>)</w:t>
            </w:r>
          </w:p>
        </w:tc>
      </w:tr>
    </w:tbl>
    <w:p w14:paraId="561D0D4A" w14:textId="77777777" w:rsidR="00E10FD9" w:rsidRPr="00E6043C" w:rsidRDefault="00E10FD9" w:rsidP="00E10FD9">
      <w:pPr>
        <w:pStyle w:val="TextBody"/>
        <w:spacing w:after="0"/>
        <w:ind w:firstLine="426"/>
        <w:jc w:val="both"/>
        <w:rPr>
          <w:rFonts w:ascii="Times New Roman" w:cs="Times New Roman"/>
          <w:sz w:val="28"/>
          <w:lang w:val="uk-UA"/>
        </w:rPr>
      </w:pPr>
    </w:p>
    <w:p w14:paraId="3393C256" w14:textId="77777777" w:rsidR="00E10FD9" w:rsidRPr="00E6043C" w:rsidRDefault="00E10FD9">
      <w:pPr>
        <w:pStyle w:val="TextBody"/>
        <w:spacing w:after="0"/>
        <w:ind w:firstLine="426"/>
        <w:jc w:val="both"/>
        <w:rPr>
          <w:rFonts w:ascii="Times New Roman" w:cs="Times New Roman"/>
          <w:sz w:val="28"/>
          <w:lang w:val="uk-UA"/>
        </w:rPr>
      </w:pPr>
      <w:r w:rsidRPr="00E6043C">
        <w:rPr>
          <w:rFonts w:ascii="Times New Roman" w:cs="Times New Roman"/>
          <w:sz w:val="28"/>
          <w:lang w:val="uk-UA"/>
        </w:rPr>
        <w:t>Порядок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виконання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операцій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регулюється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наступною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таблицею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пріорітетів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виконання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операцій</w:t>
      </w:r>
      <w:r w:rsidRPr="00E6043C">
        <w:rPr>
          <w:rFonts w:ascii="Times New Roman" w:cs="Times New Roman"/>
          <w:sz w:val="28"/>
          <w:lang w:val="uk-UA"/>
        </w:rPr>
        <w:t>.</w:t>
      </w:r>
    </w:p>
    <w:p w14:paraId="4693355C" w14:textId="77777777" w:rsidR="00E10FD9" w:rsidRPr="00E6043C" w:rsidRDefault="00E10FD9">
      <w:pPr>
        <w:pStyle w:val="TextBody"/>
        <w:spacing w:after="0"/>
        <w:ind w:firstLine="426"/>
        <w:jc w:val="both"/>
        <w:rPr>
          <w:rFonts w:ascii="Times New Roman" w:cs="Times New Roman"/>
          <w:sz w:val="28"/>
          <w:lang w:val="uk-UA"/>
        </w:rPr>
      </w:pPr>
    </w:p>
    <w:p w14:paraId="1872D547" w14:textId="77777777" w:rsidR="005B3E44" w:rsidRPr="00E6043C" w:rsidRDefault="005B3E44">
      <w:pPr>
        <w:pStyle w:val="c7c7c73fe0e0e03fe3e3e33feeeeee3febebeb3feeeeee3fe2e2e23feeeeee3feaeaea3f1"/>
        <w:spacing w:before="0" w:after="0"/>
        <w:ind w:firstLine="426"/>
        <w:jc w:val="center"/>
        <w:rPr>
          <w:rFonts w:cs="Times New Roman"/>
          <w:bCs w:val="0"/>
          <w:szCs w:val="24"/>
        </w:rPr>
      </w:pPr>
      <w:bookmarkStart w:id="3" w:name="7"/>
      <w:bookmarkEnd w:id="3"/>
      <w:r w:rsidRPr="00E6043C">
        <w:rPr>
          <w:rFonts w:ascii="Times New Roman" w:cs="Times New Roman"/>
          <w:b w:val="0"/>
          <w:bCs w:val="0"/>
          <w:sz w:val="28"/>
          <w:szCs w:val="24"/>
          <w:lang w:val="uk-UA"/>
        </w:rPr>
        <w:t>Пріоритет</w:t>
      </w:r>
      <w:r w:rsidRPr="00E6043C">
        <w:rPr>
          <w:rFonts w:ascii="Times New Roman" w:cs="Times New Roman"/>
          <w:b w:val="0"/>
          <w:bCs w:val="0"/>
          <w:sz w:val="28"/>
          <w:szCs w:val="24"/>
          <w:lang w:val="uk-UA"/>
        </w:rPr>
        <w:t xml:space="preserve"> </w:t>
      </w:r>
      <w:r w:rsidRPr="00E6043C">
        <w:rPr>
          <w:rFonts w:ascii="Times New Roman" w:cs="Times New Roman"/>
          <w:b w:val="0"/>
          <w:bCs w:val="0"/>
          <w:sz w:val="28"/>
          <w:szCs w:val="24"/>
          <w:lang w:val="uk-UA"/>
        </w:rPr>
        <w:t>виконання</w:t>
      </w:r>
      <w:r w:rsidRPr="00E6043C">
        <w:rPr>
          <w:rFonts w:ascii="Times New Roman" w:cs="Times New Roman"/>
          <w:b w:val="0"/>
          <w:bCs w:val="0"/>
          <w:sz w:val="28"/>
          <w:szCs w:val="24"/>
          <w:lang w:val="uk-UA"/>
        </w:rPr>
        <w:t xml:space="preserve"> </w:t>
      </w:r>
      <w:r w:rsidRPr="00E6043C">
        <w:rPr>
          <w:rFonts w:ascii="Times New Roman" w:cs="Times New Roman"/>
          <w:b w:val="0"/>
          <w:bCs w:val="0"/>
          <w:sz w:val="28"/>
          <w:szCs w:val="24"/>
          <w:lang w:val="uk-UA"/>
        </w:rPr>
        <w:t>операцій</w:t>
      </w:r>
    </w:p>
    <w:p w14:paraId="086CC9E1" w14:textId="77777777" w:rsidR="005B3E44" w:rsidRPr="00E6043C" w:rsidRDefault="005B3E44">
      <w:pPr>
        <w:pStyle w:val="c7c7c73fe0e0e03fe3e3e33feeeeee3febebeb3feeeeee3fe2e2e23feeeeee3feaeaea3f1"/>
        <w:spacing w:before="0" w:after="0"/>
        <w:ind w:firstLine="426"/>
        <w:jc w:val="right"/>
        <w:rPr>
          <w:rFonts w:cs="Times New Roman"/>
          <w:bCs w:val="0"/>
          <w:szCs w:val="24"/>
        </w:rPr>
      </w:pPr>
      <w:r w:rsidRPr="00E6043C">
        <w:rPr>
          <w:rFonts w:ascii="Times New Roman" w:cs="Times New Roman"/>
          <w:b w:val="0"/>
          <w:bCs w:val="0"/>
          <w:sz w:val="28"/>
          <w:szCs w:val="24"/>
          <w:lang w:val="uk-UA"/>
        </w:rPr>
        <w:t>Таблиця</w:t>
      </w:r>
      <w:r w:rsidRPr="00E6043C">
        <w:rPr>
          <w:rFonts w:ascii="Times New Roman" w:cs="Times New Roman"/>
          <w:b w:val="0"/>
          <w:bCs w:val="0"/>
          <w:sz w:val="28"/>
          <w:szCs w:val="24"/>
          <w:lang w:val="uk-UA"/>
        </w:rPr>
        <w:t xml:space="preserve"> 1.</w:t>
      </w:r>
      <w:r w:rsidR="001069DA" w:rsidRPr="00E6043C">
        <w:rPr>
          <w:rFonts w:ascii="Times New Roman" w:cs="Times New Roman"/>
          <w:b w:val="0"/>
          <w:bCs w:val="0"/>
          <w:sz w:val="28"/>
          <w:szCs w:val="24"/>
          <w:lang w:val="uk-UA"/>
        </w:rPr>
        <w:t>8</w:t>
      </w: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6"/>
        <w:gridCol w:w="7227"/>
        <w:gridCol w:w="1712"/>
      </w:tblGrid>
      <w:tr w:rsidR="005B3E44" w14:paraId="780035BE" w14:textId="77777777"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0898259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hanging="105"/>
              <w:jc w:val="center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Ранг</w:t>
            </w:r>
          </w:p>
        </w:tc>
        <w:tc>
          <w:tcPr>
            <w:tcW w:w="7227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5A605B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jc w:val="center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Операції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42F5C9A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jc w:val="center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Напрямок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виконання</w:t>
            </w:r>
          </w:p>
        </w:tc>
      </w:tr>
      <w:tr w:rsidR="005B3E44" w14:paraId="2C6F3C33" w14:textId="77777777"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B1AA3E6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7227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80E7B5C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() (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виклик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функції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), [], -&gt;, "."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E9F32DE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&gt;&gt;&gt;</w:t>
            </w:r>
          </w:p>
        </w:tc>
      </w:tr>
      <w:tr w:rsidR="005B3E44" w14:paraId="746ECF3B" w14:textId="77777777"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2654A4B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2</w:t>
            </w:r>
          </w:p>
        </w:tc>
        <w:tc>
          <w:tcPr>
            <w:tcW w:w="7227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2DFE9F3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!, ~, +, - (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унарні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), ++, --, *, (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тип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), sizeof, (</w:t>
            </w:r>
            <w:r w:rsidRPr="00E6043C">
              <w:rPr>
                <w:rFonts w:ascii="Times New Roman" w:cs="Times New Roman"/>
                <w:i/>
                <w:sz w:val="28"/>
                <w:lang w:val="uk-UA"/>
              </w:rPr>
              <w:t xml:space="preserve">new,delete </w:t>
            </w:r>
            <w:r w:rsidRPr="00E6043C">
              <w:rPr>
                <w:rFonts w:ascii="Times New Roman" w:cs="Times New Roman"/>
                <w:i/>
                <w:sz w:val="28"/>
                <w:lang w:val="uk-UA"/>
              </w:rPr>
              <w:t>–</w:t>
            </w:r>
            <w:r w:rsidRPr="00E6043C">
              <w:rPr>
                <w:rFonts w:ascii="Times New Roman" w:cs="Times New Roman"/>
                <w:i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i/>
                <w:sz w:val="28"/>
                <w:lang w:val="uk-UA"/>
              </w:rPr>
              <w:t>Сі</w:t>
            </w:r>
            <w:r w:rsidRPr="00E6043C">
              <w:rPr>
                <w:rFonts w:ascii="Times New Roman" w:cs="Times New Roman"/>
                <w:i/>
                <w:sz w:val="28"/>
                <w:lang w:val="uk-UA"/>
              </w:rPr>
              <w:t>++)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31EECCA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&lt;&lt;&lt;</w:t>
            </w:r>
          </w:p>
        </w:tc>
      </w:tr>
      <w:tr w:rsidR="005B3E44" w14:paraId="5CAF6FF9" w14:textId="77777777"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A110012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3</w:t>
            </w:r>
          </w:p>
        </w:tc>
        <w:tc>
          <w:tcPr>
            <w:tcW w:w="7227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93C9345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i/>
                <w:sz w:val="28"/>
                <w:lang w:val="uk-UA"/>
              </w:rPr>
              <w:t xml:space="preserve">.* , -&gt;* - </w:t>
            </w:r>
            <w:r w:rsidRPr="00E6043C">
              <w:rPr>
                <w:rFonts w:ascii="Times New Roman" w:cs="Times New Roman"/>
                <w:i/>
                <w:sz w:val="28"/>
                <w:lang w:val="uk-UA"/>
              </w:rPr>
              <w:t>Сі</w:t>
            </w:r>
            <w:r w:rsidRPr="00E6043C">
              <w:rPr>
                <w:rFonts w:ascii="Times New Roman" w:cs="Times New Roman"/>
                <w:i/>
                <w:sz w:val="28"/>
                <w:lang w:val="uk-UA"/>
              </w:rPr>
              <w:t>++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3EAAB04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&gt;&gt;&gt;</w:t>
            </w:r>
          </w:p>
        </w:tc>
      </w:tr>
      <w:tr w:rsidR="005B3E44" w14:paraId="0AA59BEF" w14:textId="77777777"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1679426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4</w:t>
            </w:r>
          </w:p>
        </w:tc>
        <w:tc>
          <w:tcPr>
            <w:tcW w:w="7227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DAB56D7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*, /, % (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бінарні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)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12F3234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&gt;&gt;&gt;</w:t>
            </w:r>
          </w:p>
        </w:tc>
      </w:tr>
      <w:tr w:rsidR="005B3E44" w14:paraId="55FD6C71" w14:textId="77777777"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E5BC54B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5</w:t>
            </w:r>
          </w:p>
        </w:tc>
        <w:tc>
          <w:tcPr>
            <w:tcW w:w="7227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1AC8654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+, - (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бінарні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)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2AA2FEE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&gt;&gt;&gt;</w:t>
            </w:r>
          </w:p>
        </w:tc>
      </w:tr>
      <w:tr w:rsidR="005B3E44" w14:paraId="136C94EF" w14:textId="77777777"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636009E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6</w:t>
            </w:r>
          </w:p>
        </w:tc>
        <w:tc>
          <w:tcPr>
            <w:tcW w:w="7227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0C2AEE1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&lt;&lt;, &gt;&gt;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7BB9C6C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&gt;&gt;&gt;</w:t>
            </w:r>
          </w:p>
        </w:tc>
      </w:tr>
      <w:tr w:rsidR="005B3E44" w14:paraId="1145DEEA" w14:textId="77777777"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79A430E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7</w:t>
            </w:r>
          </w:p>
        </w:tc>
        <w:tc>
          <w:tcPr>
            <w:tcW w:w="7227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40B4CB4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&lt;, &lt;=, =&gt;, &gt;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08A35FC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&gt;&gt;&gt;</w:t>
            </w:r>
          </w:p>
        </w:tc>
      </w:tr>
      <w:tr w:rsidR="005B3E44" w14:paraId="4B1E961B" w14:textId="77777777"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0856CBB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8</w:t>
            </w:r>
          </w:p>
        </w:tc>
        <w:tc>
          <w:tcPr>
            <w:tcW w:w="7227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9A924D6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==, !=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8F71CF4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&gt;&gt;&gt;</w:t>
            </w:r>
          </w:p>
        </w:tc>
      </w:tr>
      <w:tr w:rsidR="005B3E44" w14:paraId="36947159" w14:textId="77777777"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F715F00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9</w:t>
            </w:r>
          </w:p>
        </w:tc>
        <w:tc>
          <w:tcPr>
            <w:tcW w:w="7227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B5670FE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&amp; (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порозрядна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)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E39B2FC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&gt;&gt;&gt;</w:t>
            </w:r>
          </w:p>
        </w:tc>
      </w:tr>
      <w:tr w:rsidR="005B3E44" w14:paraId="41249A1B" w14:textId="77777777"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7CD2A49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10</w:t>
            </w:r>
          </w:p>
        </w:tc>
        <w:tc>
          <w:tcPr>
            <w:tcW w:w="7227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4DC3340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^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EA6D41F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&gt;&gt;&gt;</w:t>
            </w:r>
          </w:p>
        </w:tc>
      </w:tr>
      <w:tr w:rsidR="005B3E44" w14:paraId="53051335" w14:textId="77777777"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438C66A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11</w:t>
            </w:r>
          </w:p>
        </w:tc>
        <w:tc>
          <w:tcPr>
            <w:tcW w:w="7227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120AABA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| (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порозрядна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)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D42495B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&gt;&gt;&gt;</w:t>
            </w:r>
          </w:p>
        </w:tc>
      </w:tr>
      <w:tr w:rsidR="005B3E44" w14:paraId="1EACAABC" w14:textId="77777777"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4BEB3D2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12</w:t>
            </w:r>
          </w:p>
        </w:tc>
        <w:tc>
          <w:tcPr>
            <w:tcW w:w="7227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305316B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&amp;&amp; (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логічна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)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9459D35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&gt;&gt;&gt;</w:t>
            </w:r>
          </w:p>
        </w:tc>
      </w:tr>
      <w:tr w:rsidR="005B3E44" w14:paraId="38F2BA9B" w14:textId="77777777"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11EB5C7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13</w:t>
            </w:r>
          </w:p>
        </w:tc>
        <w:tc>
          <w:tcPr>
            <w:tcW w:w="7227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2307812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|| (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логічна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)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87B3024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&gt;&gt;&gt;</w:t>
            </w:r>
          </w:p>
        </w:tc>
      </w:tr>
      <w:tr w:rsidR="005B3E44" w14:paraId="27B8E71F" w14:textId="77777777"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2EDAADE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14</w:t>
            </w:r>
          </w:p>
        </w:tc>
        <w:tc>
          <w:tcPr>
            <w:tcW w:w="7227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2C0E955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?: (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тернарна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)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DC41DD2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&lt;&lt;&lt;</w:t>
            </w:r>
          </w:p>
        </w:tc>
      </w:tr>
      <w:tr w:rsidR="005B3E44" w14:paraId="141444EE" w14:textId="77777777"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B8754F8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lastRenderedPageBreak/>
              <w:t>15</w:t>
            </w:r>
          </w:p>
        </w:tc>
        <w:tc>
          <w:tcPr>
            <w:tcW w:w="7227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1D39D97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=, +=, -=, *=, /=, %=, &amp;=, ^=, |=, &lt;&lt;=,&gt;&gt;=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E51681E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&lt;&lt;&lt;</w:t>
            </w:r>
          </w:p>
        </w:tc>
      </w:tr>
      <w:tr w:rsidR="005B3E44" w14:paraId="541E0BA1" w14:textId="77777777"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8A52604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16</w:t>
            </w:r>
          </w:p>
        </w:tc>
        <w:tc>
          <w:tcPr>
            <w:tcW w:w="7227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2B05334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"," (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кома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)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174AD02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&gt;&gt;&gt;</w:t>
            </w:r>
          </w:p>
        </w:tc>
      </w:tr>
    </w:tbl>
    <w:p w14:paraId="1FB0FA87" w14:textId="77777777" w:rsidR="00E10FD9" w:rsidRPr="00E6043C" w:rsidRDefault="00E10FD9">
      <w:pPr>
        <w:ind w:firstLine="426"/>
        <w:jc w:val="both"/>
        <w:rPr>
          <w:rFonts w:ascii="Times New Roman" w:cs="Times New Roman"/>
          <w:sz w:val="28"/>
          <w:lang w:val="uk-UA"/>
        </w:rPr>
      </w:pPr>
    </w:p>
    <w:p w14:paraId="6387DB1E" w14:textId="77777777" w:rsidR="00065748" w:rsidRDefault="00065748" w:rsidP="00065748">
      <w:pPr>
        <w:pStyle w:val="2"/>
        <w:rPr>
          <w:lang w:val="uk-UA"/>
        </w:rPr>
      </w:pPr>
      <w:bookmarkStart w:id="4" w:name="lx_6287933"/>
      <w:bookmarkStart w:id="5" w:name="lx_6287932"/>
      <w:bookmarkStart w:id="6" w:name="lx_6287931"/>
      <w:bookmarkStart w:id="7" w:name="lx_628793"/>
      <w:bookmarkEnd w:id="4"/>
      <w:bookmarkEnd w:id="5"/>
      <w:bookmarkEnd w:id="6"/>
      <w:bookmarkEnd w:id="7"/>
      <w:r>
        <w:rPr>
          <w:lang w:val="uk-UA"/>
        </w:rPr>
        <w:t>Використання математичної бібліотеки</w:t>
      </w:r>
    </w:p>
    <w:p w14:paraId="6DEDF213" w14:textId="77777777" w:rsidR="00E10FD9" w:rsidRPr="00E6043C" w:rsidRDefault="00065748">
      <w:pPr>
        <w:pStyle w:val="TextBody"/>
        <w:spacing w:after="0"/>
        <w:ind w:firstLine="426"/>
        <w:jc w:val="both"/>
        <w:rPr>
          <w:rFonts w:ascii="Times New Roman" w:cs="Times New Roman"/>
          <w:sz w:val="28"/>
          <w:lang w:val="uk-UA"/>
        </w:rPr>
      </w:pPr>
      <w:r w:rsidRPr="00E6043C">
        <w:rPr>
          <w:rFonts w:ascii="Times New Roman" w:cs="Times New Roman"/>
          <w:sz w:val="28"/>
          <w:lang w:val="uk-UA"/>
        </w:rPr>
        <w:t>Звичайно</w:t>
      </w:r>
      <w:r w:rsidRPr="00E6043C">
        <w:rPr>
          <w:rFonts w:ascii="Times New Roman" w:cs="Times New Roman"/>
          <w:sz w:val="28"/>
          <w:lang w:val="uk-UA"/>
        </w:rPr>
        <w:t>,</w:t>
      </w:r>
      <w:r w:rsidR="00E10FD9" w:rsidRPr="00E6043C">
        <w:rPr>
          <w:rFonts w:ascii="Times New Roman" w:cs="Times New Roman"/>
          <w:sz w:val="28"/>
          <w:lang w:val="uk-UA"/>
        </w:rPr>
        <w:t xml:space="preserve"> </w:t>
      </w:r>
      <w:r w:rsidR="00E10FD9" w:rsidRPr="00E6043C">
        <w:rPr>
          <w:rFonts w:ascii="Times New Roman" w:cs="Times New Roman"/>
          <w:sz w:val="28"/>
          <w:lang w:val="uk-UA"/>
        </w:rPr>
        <w:t>не</w:t>
      </w:r>
      <w:r w:rsidR="00E10FD9" w:rsidRPr="00E6043C">
        <w:rPr>
          <w:rFonts w:ascii="Times New Roman" w:cs="Times New Roman"/>
          <w:sz w:val="28"/>
          <w:lang w:val="uk-UA"/>
        </w:rPr>
        <w:t xml:space="preserve"> </w:t>
      </w:r>
      <w:r w:rsidR="00E10FD9" w:rsidRPr="00E6043C">
        <w:rPr>
          <w:rFonts w:ascii="Times New Roman" w:cs="Times New Roman"/>
          <w:sz w:val="28"/>
          <w:lang w:val="uk-UA"/>
        </w:rPr>
        <w:t>хотілося</w:t>
      </w:r>
      <w:r w:rsidR="00E10FD9" w:rsidRPr="00E6043C">
        <w:rPr>
          <w:rFonts w:ascii="Times New Roman" w:cs="Times New Roman"/>
          <w:sz w:val="28"/>
          <w:lang w:val="uk-UA"/>
        </w:rPr>
        <w:t xml:space="preserve"> </w:t>
      </w:r>
      <w:r w:rsidR="00E10FD9" w:rsidRPr="00E6043C">
        <w:rPr>
          <w:rFonts w:ascii="Times New Roman" w:cs="Times New Roman"/>
          <w:sz w:val="28"/>
          <w:lang w:val="uk-UA"/>
        </w:rPr>
        <w:t>б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використанням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стандартних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операцій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та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арифметичних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дій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над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змінними</w:t>
      </w:r>
      <w:r w:rsidR="00E10FD9" w:rsidRPr="00E6043C">
        <w:rPr>
          <w:rFonts w:ascii="Times New Roman" w:cs="Times New Roman"/>
          <w:sz w:val="28"/>
          <w:lang w:val="uk-UA"/>
        </w:rPr>
        <w:t xml:space="preserve"> </w:t>
      </w:r>
      <w:r w:rsidR="00E10FD9" w:rsidRPr="00E6043C">
        <w:rPr>
          <w:rFonts w:ascii="Times New Roman" w:cs="Times New Roman"/>
          <w:sz w:val="28"/>
          <w:lang w:val="uk-UA"/>
        </w:rPr>
        <w:t>обмежуватись</w:t>
      </w:r>
      <w:r w:rsidR="00E10FD9" w:rsidRPr="00E6043C">
        <w:rPr>
          <w:rFonts w:ascii="Times New Roman" w:cs="Times New Roman"/>
          <w:sz w:val="28"/>
          <w:lang w:val="uk-UA"/>
        </w:rPr>
        <w:t xml:space="preserve">. </w:t>
      </w:r>
      <w:r w:rsidR="00E10FD9" w:rsidRPr="00E6043C">
        <w:rPr>
          <w:rFonts w:ascii="Times New Roman" w:cs="Times New Roman"/>
          <w:sz w:val="28"/>
          <w:lang w:val="uk-UA"/>
        </w:rPr>
        <w:t>Навіть</w:t>
      </w:r>
      <w:r w:rsidR="00E10FD9" w:rsidRPr="00E6043C">
        <w:rPr>
          <w:rFonts w:ascii="Times New Roman" w:cs="Times New Roman"/>
          <w:sz w:val="28"/>
          <w:lang w:val="uk-UA"/>
        </w:rPr>
        <w:t xml:space="preserve"> </w:t>
      </w:r>
      <w:r w:rsidR="00E10FD9" w:rsidRPr="00E6043C">
        <w:rPr>
          <w:rFonts w:ascii="Times New Roman" w:cs="Times New Roman"/>
          <w:sz w:val="28"/>
          <w:lang w:val="uk-UA"/>
        </w:rPr>
        <w:t>у</w:t>
      </w:r>
      <w:r w:rsidR="00E10FD9" w:rsidRPr="00E6043C">
        <w:rPr>
          <w:rFonts w:ascii="Times New Roman" w:cs="Times New Roman"/>
          <w:sz w:val="28"/>
          <w:lang w:val="uk-UA"/>
        </w:rPr>
        <w:t xml:space="preserve"> </w:t>
      </w:r>
      <w:r w:rsidR="00E10FD9" w:rsidRPr="00E6043C">
        <w:rPr>
          <w:rFonts w:ascii="Times New Roman" w:cs="Times New Roman"/>
          <w:sz w:val="28"/>
          <w:lang w:val="uk-UA"/>
        </w:rPr>
        <w:t>далеких</w:t>
      </w:r>
      <w:r w:rsidR="00E10FD9" w:rsidRPr="00E6043C">
        <w:rPr>
          <w:rFonts w:ascii="Times New Roman" w:cs="Times New Roman"/>
          <w:sz w:val="28"/>
          <w:lang w:val="uk-UA"/>
        </w:rPr>
        <w:t xml:space="preserve"> </w:t>
      </w:r>
      <w:r w:rsidR="00E10FD9" w:rsidRPr="00E6043C">
        <w:rPr>
          <w:rFonts w:ascii="Times New Roman" w:cs="Times New Roman"/>
          <w:sz w:val="28"/>
          <w:lang w:val="uk-UA"/>
        </w:rPr>
        <w:t>від</w:t>
      </w:r>
      <w:r w:rsidR="00E10FD9" w:rsidRPr="00E6043C">
        <w:rPr>
          <w:rFonts w:ascii="Times New Roman" w:cs="Times New Roman"/>
          <w:sz w:val="28"/>
          <w:lang w:val="uk-UA"/>
        </w:rPr>
        <w:t xml:space="preserve"> </w:t>
      </w:r>
      <w:r w:rsidR="00E10FD9" w:rsidRPr="00E6043C">
        <w:rPr>
          <w:rFonts w:ascii="Times New Roman" w:cs="Times New Roman"/>
          <w:sz w:val="28"/>
          <w:lang w:val="uk-UA"/>
        </w:rPr>
        <w:t>математики</w:t>
      </w:r>
      <w:r w:rsidR="00E10FD9" w:rsidRPr="00E6043C">
        <w:rPr>
          <w:rFonts w:ascii="Times New Roman" w:cs="Times New Roman"/>
          <w:sz w:val="28"/>
          <w:lang w:val="uk-UA"/>
        </w:rPr>
        <w:t xml:space="preserve"> </w:t>
      </w:r>
      <w:r w:rsidR="00E10FD9" w:rsidRPr="00E6043C">
        <w:rPr>
          <w:rFonts w:ascii="Times New Roman" w:cs="Times New Roman"/>
          <w:sz w:val="28"/>
          <w:lang w:val="uk-UA"/>
        </w:rPr>
        <w:t>галузях</w:t>
      </w:r>
      <w:r w:rsidR="00E10FD9" w:rsidRPr="00E6043C">
        <w:rPr>
          <w:rFonts w:ascii="Times New Roman" w:cs="Times New Roman"/>
          <w:sz w:val="28"/>
          <w:lang w:val="uk-UA"/>
        </w:rPr>
        <w:t xml:space="preserve">, </w:t>
      </w:r>
      <w:r w:rsidR="00E10FD9" w:rsidRPr="00E6043C">
        <w:rPr>
          <w:rFonts w:ascii="Times New Roman" w:cs="Times New Roman"/>
          <w:sz w:val="28"/>
          <w:lang w:val="uk-UA"/>
        </w:rPr>
        <w:t>а</w:t>
      </w:r>
      <w:r w:rsidR="00E10FD9" w:rsidRPr="00E6043C">
        <w:rPr>
          <w:rFonts w:ascii="Times New Roman" w:cs="Times New Roman"/>
          <w:sz w:val="28"/>
          <w:lang w:val="uk-UA"/>
        </w:rPr>
        <w:t xml:space="preserve"> </w:t>
      </w:r>
      <w:r w:rsidR="00E10FD9" w:rsidRPr="00E6043C">
        <w:rPr>
          <w:rFonts w:ascii="Times New Roman" w:cs="Times New Roman"/>
          <w:sz w:val="28"/>
          <w:lang w:val="uk-UA"/>
        </w:rPr>
        <w:t>тим</w:t>
      </w:r>
      <w:r w:rsidR="00E10FD9" w:rsidRPr="00E6043C">
        <w:rPr>
          <w:rFonts w:ascii="Times New Roman" w:cs="Times New Roman"/>
          <w:sz w:val="28"/>
          <w:lang w:val="uk-UA"/>
        </w:rPr>
        <w:t xml:space="preserve"> </w:t>
      </w:r>
      <w:r w:rsidR="00E10FD9" w:rsidRPr="00E6043C">
        <w:rPr>
          <w:rFonts w:ascii="Times New Roman" w:cs="Times New Roman"/>
          <w:sz w:val="28"/>
          <w:lang w:val="uk-UA"/>
        </w:rPr>
        <w:t>більш</w:t>
      </w:r>
      <w:r w:rsidR="00E10FD9" w:rsidRPr="00E6043C">
        <w:rPr>
          <w:rFonts w:ascii="Times New Roman" w:cs="Times New Roman"/>
          <w:sz w:val="28"/>
          <w:lang w:val="uk-UA"/>
        </w:rPr>
        <w:t xml:space="preserve"> </w:t>
      </w:r>
      <w:r w:rsidR="00E10FD9" w:rsidRPr="00E6043C">
        <w:rPr>
          <w:rFonts w:ascii="Times New Roman" w:cs="Times New Roman"/>
          <w:sz w:val="28"/>
          <w:lang w:val="uk-UA"/>
        </w:rPr>
        <w:t>при</w:t>
      </w:r>
      <w:r w:rsidR="00E10FD9" w:rsidRPr="00E6043C">
        <w:rPr>
          <w:rFonts w:ascii="Times New Roman" w:cs="Times New Roman"/>
          <w:sz w:val="28"/>
          <w:lang w:val="uk-UA"/>
        </w:rPr>
        <w:t xml:space="preserve"> </w:t>
      </w:r>
      <w:r w:rsidR="00E10FD9" w:rsidRPr="00E6043C">
        <w:rPr>
          <w:rFonts w:ascii="Times New Roman" w:cs="Times New Roman"/>
          <w:sz w:val="28"/>
          <w:lang w:val="uk-UA"/>
        </w:rPr>
        <w:t>програмуванні</w:t>
      </w:r>
      <w:r w:rsidR="00E10FD9" w:rsidRPr="00E6043C">
        <w:rPr>
          <w:rFonts w:ascii="Times New Roman" w:cs="Times New Roman"/>
          <w:sz w:val="28"/>
          <w:lang w:val="uk-UA"/>
        </w:rPr>
        <w:t xml:space="preserve"> </w:t>
      </w:r>
      <w:r w:rsidR="00E10FD9" w:rsidRPr="00E6043C">
        <w:rPr>
          <w:rFonts w:ascii="Times New Roman" w:cs="Times New Roman"/>
          <w:sz w:val="28"/>
          <w:lang w:val="uk-UA"/>
        </w:rPr>
        <w:t>штучного</w:t>
      </w:r>
      <w:r w:rsidR="00E10FD9" w:rsidRPr="00E6043C">
        <w:rPr>
          <w:rFonts w:ascii="Times New Roman" w:cs="Times New Roman"/>
          <w:sz w:val="28"/>
          <w:lang w:val="uk-UA"/>
        </w:rPr>
        <w:t xml:space="preserve"> </w:t>
      </w:r>
      <w:r w:rsidR="00E10FD9" w:rsidRPr="00E6043C">
        <w:rPr>
          <w:rFonts w:ascii="Times New Roman" w:cs="Times New Roman"/>
          <w:sz w:val="28"/>
          <w:lang w:val="uk-UA"/>
        </w:rPr>
        <w:t>інтелекту</w:t>
      </w:r>
      <w:r w:rsidR="00E10FD9" w:rsidRPr="00E6043C">
        <w:rPr>
          <w:rFonts w:ascii="Times New Roman" w:cs="Times New Roman"/>
          <w:sz w:val="28"/>
          <w:lang w:val="uk-UA"/>
        </w:rPr>
        <w:t xml:space="preserve">, </w:t>
      </w:r>
      <w:r w:rsidR="00E10FD9" w:rsidRPr="00E6043C">
        <w:rPr>
          <w:rFonts w:ascii="Times New Roman" w:cs="Times New Roman"/>
          <w:sz w:val="28"/>
          <w:lang w:val="uk-UA"/>
        </w:rPr>
        <w:t>задачах</w:t>
      </w:r>
      <w:r w:rsidR="00E10FD9" w:rsidRPr="00E6043C">
        <w:rPr>
          <w:rFonts w:ascii="Times New Roman" w:cs="Times New Roman"/>
          <w:sz w:val="28"/>
          <w:lang w:val="uk-UA"/>
        </w:rPr>
        <w:t xml:space="preserve"> </w:t>
      </w:r>
      <w:r w:rsidR="00E10FD9" w:rsidRPr="00E6043C">
        <w:rPr>
          <w:rFonts w:ascii="Times New Roman" w:cs="Times New Roman"/>
          <w:sz w:val="28"/>
          <w:lang w:val="uk-UA"/>
        </w:rPr>
        <w:t>шифрування</w:t>
      </w:r>
      <w:r w:rsidR="00E10FD9" w:rsidRPr="00E6043C">
        <w:rPr>
          <w:rFonts w:ascii="Times New Roman" w:cs="Times New Roman"/>
          <w:sz w:val="28"/>
          <w:lang w:val="uk-UA"/>
        </w:rPr>
        <w:t xml:space="preserve"> </w:t>
      </w:r>
      <w:r w:rsidR="00E10FD9" w:rsidRPr="00E6043C">
        <w:rPr>
          <w:rFonts w:ascii="Times New Roman" w:cs="Times New Roman"/>
          <w:sz w:val="28"/>
          <w:lang w:val="uk-UA"/>
        </w:rPr>
        <w:t>та</w:t>
      </w:r>
      <w:r w:rsidR="00E10FD9" w:rsidRPr="00E6043C">
        <w:rPr>
          <w:rFonts w:ascii="Times New Roman" w:cs="Times New Roman"/>
          <w:sz w:val="28"/>
          <w:lang w:val="uk-UA"/>
        </w:rPr>
        <w:t xml:space="preserve"> </w:t>
      </w:r>
      <w:r w:rsidR="00E10FD9" w:rsidRPr="00E6043C">
        <w:rPr>
          <w:rFonts w:ascii="Times New Roman" w:cs="Times New Roman"/>
          <w:sz w:val="28"/>
          <w:lang w:val="uk-UA"/>
        </w:rPr>
        <w:t>контроля</w:t>
      </w:r>
      <w:r w:rsidR="00E10FD9" w:rsidRPr="00E6043C">
        <w:rPr>
          <w:rFonts w:ascii="Times New Roman" w:cs="Times New Roman"/>
          <w:sz w:val="28"/>
          <w:lang w:val="uk-UA"/>
        </w:rPr>
        <w:t xml:space="preserve"> </w:t>
      </w:r>
      <w:r w:rsidR="00E10FD9" w:rsidRPr="00E6043C">
        <w:rPr>
          <w:rFonts w:ascii="Times New Roman" w:cs="Times New Roman"/>
          <w:sz w:val="28"/>
          <w:lang w:val="uk-UA"/>
        </w:rPr>
        <w:t>чи</w:t>
      </w:r>
      <w:r w:rsidR="00E10FD9" w:rsidRPr="00E6043C">
        <w:rPr>
          <w:rFonts w:ascii="Times New Roman" w:cs="Times New Roman"/>
          <w:sz w:val="28"/>
          <w:lang w:val="uk-UA"/>
        </w:rPr>
        <w:t xml:space="preserve"> </w:t>
      </w:r>
      <w:r w:rsidR="00E10FD9" w:rsidRPr="00E6043C">
        <w:rPr>
          <w:rFonts w:ascii="Times New Roman" w:cs="Times New Roman"/>
          <w:sz w:val="28"/>
          <w:lang w:val="uk-UA"/>
        </w:rPr>
        <w:t>аналізу</w:t>
      </w:r>
      <w:r w:rsidR="00E10FD9" w:rsidRPr="00E6043C">
        <w:rPr>
          <w:rFonts w:ascii="Times New Roman" w:cs="Times New Roman"/>
          <w:sz w:val="28"/>
          <w:lang w:val="uk-UA"/>
        </w:rPr>
        <w:t xml:space="preserve"> </w:t>
      </w:r>
      <w:r w:rsidR="00E10FD9" w:rsidRPr="00E6043C">
        <w:rPr>
          <w:rFonts w:ascii="Times New Roman" w:cs="Times New Roman"/>
          <w:sz w:val="28"/>
          <w:lang w:val="uk-UA"/>
        </w:rPr>
        <w:t>каналів</w:t>
      </w:r>
      <w:r w:rsidR="00E10FD9" w:rsidRPr="00E6043C">
        <w:rPr>
          <w:rFonts w:ascii="Times New Roman" w:cs="Times New Roman"/>
          <w:sz w:val="28"/>
          <w:lang w:val="uk-UA"/>
        </w:rPr>
        <w:t xml:space="preserve"> </w:t>
      </w:r>
      <w:r w:rsidR="00E10FD9" w:rsidRPr="00E6043C">
        <w:rPr>
          <w:rFonts w:ascii="Times New Roman" w:cs="Times New Roman"/>
          <w:sz w:val="28"/>
          <w:lang w:val="uk-UA"/>
        </w:rPr>
        <w:t>зв’язку</w:t>
      </w:r>
      <w:r w:rsidR="00E10FD9" w:rsidRPr="00E6043C">
        <w:rPr>
          <w:rFonts w:ascii="Times New Roman" w:cs="Times New Roman"/>
          <w:sz w:val="28"/>
          <w:lang w:val="uk-UA"/>
        </w:rPr>
        <w:t xml:space="preserve"> </w:t>
      </w:r>
      <w:r w:rsidR="00E10FD9" w:rsidRPr="00E6043C">
        <w:rPr>
          <w:rFonts w:ascii="Times New Roman" w:cs="Times New Roman"/>
          <w:sz w:val="28"/>
          <w:lang w:val="uk-UA"/>
        </w:rPr>
        <w:t>часто</w:t>
      </w:r>
      <w:r w:rsidR="00E10FD9" w:rsidRPr="00E6043C">
        <w:rPr>
          <w:rFonts w:ascii="Times New Roman" w:cs="Times New Roman"/>
          <w:sz w:val="28"/>
          <w:lang w:val="uk-UA"/>
        </w:rPr>
        <w:t>-</w:t>
      </w:r>
      <w:r w:rsidR="00E10FD9" w:rsidRPr="00E6043C">
        <w:rPr>
          <w:rFonts w:ascii="Times New Roman" w:cs="Times New Roman"/>
          <w:sz w:val="28"/>
          <w:lang w:val="uk-UA"/>
        </w:rPr>
        <w:t>густо</w:t>
      </w:r>
      <w:r w:rsidR="00E10FD9" w:rsidRPr="00E6043C">
        <w:rPr>
          <w:rFonts w:ascii="Times New Roman" w:cs="Times New Roman"/>
          <w:sz w:val="28"/>
          <w:lang w:val="uk-UA"/>
        </w:rPr>
        <w:t xml:space="preserve"> </w:t>
      </w:r>
      <w:r w:rsidR="00E10FD9" w:rsidRPr="00E6043C">
        <w:rPr>
          <w:rFonts w:ascii="Times New Roman" w:cs="Times New Roman"/>
          <w:sz w:val="28"/>
          <w:lang w:val="uk-UA"/>
        </w:rPr>
        <w:t>треба</w:t>
      </w:r>
      <w:r w:rsidR="00E10FD9" w:rsidRPr="00E6043C">
        <w:rPr>
          <w:rFonts w:ascii="Times New Roman" w:cs="Times New Roman"/>
          <w:sz w:val="28"/>
          <w:lang w:val="uk-UA"/>
        </w:rPr>
        <w:t xml:space="preserve"> </w:t>
      </w:r>
      <w:r w:rsidR="00E10FD9" w:rsidRPr="00E6043C">
        <w:rPr>
          <w:rFonts w:ascii="Times New Roman" w:cs="Times New Roman"/>
          <w:sz w:val="28"/>
          <w:lang w:val="uk-UA"/>
        </w:rPr>
        <w:t>використовувати</w:t>
      </w:r>
      <w:r w:rsidR="00E10FD9" w:rsidRPr="00E6043C">
        <w:rPr>
          <w:rFonts w:ascii="Times New Roman" w:cs="Times New Roman"/>
          <w:sz w:val="28"/>
          <w:lang w:val="uk-UA"/>
        </w:rPr>
        <w:t xml:space="preserve"> </w:t>
      </w:r>
      <w:r w:rsidR="00E10FD9" w:rsidRPr="00E6043C">
        <w:rPr>
          <w:rFonts w:ascii="Times New Roman" w:cs="Times New Roman"/>
          <w:sz w:val="28"/>
          <w:lang w:val="uk-UA"/>
        </w:rPr>
        <w:t>відомі</w:t>
      </w:r>
      <w:r w:rsidR="00E10FD9" w:rsidRPr="00E6043C">
        <w:rPr>
          <w:rFonts w:ascii="Times New Roman" w:cs="Times New Roman"/>
          <w:sz w:val="28"/>
          <w:lang w:val="uk-UA"/>
        </w:rPr>
        <w:t xml:space="preserve"> </w:t>
      </w:r>
      <w:r w:rsidR="00E10FD9" w:rsidRPr="00E6043C">
        <w:rPr>
          <w:rFonts w:ascii="Times New Roman" w:cs="Times New Roman"/>
          <w:sz w:val="28"/>
          <w:lang w:val="uk-UA"/>
        </w:rPr>
        <w:t>математичні</w:t>
      </w:r>
      <w:r w:rsidR="00E10FD9" w:rsidRPr="00E6043C">
        <w:rPr>
          <w:rFonts w:ascii="Times New Roman" w:cs="Times New Roman"/>
          <w:sz w:val="28"/>
          <w:lang w:val="uk-UA"/>
        </w:rPr>
        <w:t xml:space="preserve"> </w:t>
      </w:r>
      <w:r w:rsidR="00E10FD9" w:rsidRPr="00E6043C">
        <w:rPr>
          <w:rFonts w:ascii="Times New Roman" w:cs="Times New Roman"/>
          <w:sz w:val="28"/>
          <w:lang w:val="uk-UA"/>
        </w:rPr>
        <w:t>функції</w:t>
      </w:r>
      <w:r w:rsidR="00E10FD9" w:rsidRPr="00E6043C">
        <w:rPr>
          <w:rFonts w:ascii="Times New Roman" w:cs="Times New Roman"/>
          <w:sz w:val="28"/>
          <w:lang w:val="uk-UA"/>
        </w:rPr>
        <w:t xml:space="preserve">. </w:t>
      </w:r>
      <w:r w:rsidR="00E10FD9" w:rsidRPr="00E6043C">
        <w:rPr>
          <w:rFonts w:ascii="Times New Roman" w:cs="Times New Roman"/>
          <w:sz w:val="28"/>
          <w:lang w:val="uk-UA"/>
        </w:rPr>
        <w:t>Звичайно</w:t>
      </w:r>
      <w:r w:rsidR="00E10FD9" w:rsidRPr="00E6043C">
        <w:rPr>
          <w:rFonts w:ascii="Times New Roman" w:cs="Times New Roman"/>
          <w:sz w:val="28"/>
          <w:lang w:val="uk-UA"/>
        </w:rPr>
        <w:t xml:space="preserve">, </w:t>
      </w:r>
      <w:r w:rsidR="00E10FD9" w:rsidRPr="00E6043C">
        <w:rPr>
          <w:rFonts w:ascii="Times New Roman" w:cs="Times New Roman"/>
          <w:sz w:val="28"/>
          <w:lang w:val="uk-UA"/>
        </w:rPr>
        <w:t>не</w:t>
      </w:r>
      <w:r w:rsidR="00E10FD9" w:rsidRPr="00E6043C">
        <w:rPr>
          <w:rFonts w:ascii="Times New Roman" w:cs="Times New Roman"/>
          <w:sz w:val="28"/>
          <w:lang w:val="uk-UA"/>
        </w:rPr>
        <w:t xml:space="preserve"> </w:t>
      </w:r>
      <w:r w:rsidR="00E10FD9" w:rsidRPr="00E6043C">
        <w:rPr>
          <w:rFonts w:ascii="Times New Roman" w:cs="Times New Roman"/>
          <w:sz w:val="28"/>
          <w:lang w:val="uk-UA"/>
        </w:rPr>
        <w:t>варто</w:t>
      </w:r>
      <w:r w:rsidR="00E10FD9" w:rsidRPr="00E6043C">
        <w:rPr>
          <w:rFonts w:ascii="Times New Roman" w:cs="Times New Roman"/>
          <w:sz w:val="28"/>
          <w:lang w:val="uk-UA"/>
        </w:rPr>
        <w:t xml:space="preserve"> (</w:t>
      </w:r>
      <w:r w:rsidR="00E10FD9" w:rsidRPr="00E6043C">
        <w:rPr>
          <w:rFonts w:ascii="Times New Roman" w:cs="Times New Roman"/>
          <w:sz w:val="28"/>
          <w:lang w:val="uk-UA"/>
        </w:rPr>
        <w:t>хоча</w:t>
      </w:r>
      <w:r w:rsidR="00E10FD9" w:rsidRPr="00E6043C">
        <w:rPr>
          <w:rFonts w:ascii="Times New Roman" w:cs="Times New Roman"/>
          <w:sz w:val="28"/>
          <w:lang w:val="uk-UA"/>
        </w:rPr>
        <w:t xml:space="preserve"> </w:t>
      </w:r>
      <w:r w:rsidR="00E10FD9" w:rsidRPr="00E6043C">
        <w:rPr>
          <w:rFonts w:ascii="Times New Roman" w:cs="Times New Roman"/>
          <w:sz w:val="28"/>
          <w:lang w:val="uk-UA"/>
        </w:rPr>
        <w:t>інколи</w:t>
      </w:r>
      <w:r w:rsidR="00E10FD9" w:rsidRPr="00E6043C">
        <w:rPr>
          <w:rFonts w:ascii="Times New Roman" w:cs="Times New Roman"/>
          <w:sz w:val="28"/>
          <w:lang w:val="uk-UA"/>
        </w:rPr>
        <w:t xml:space="preserve"> </w:t>
      </w:r>
      <w:r w:rsidR="00E10FD9" w:rsidRPr="00E6043C">
        <w:rPr>
          <w:rFonts w:ascii="Times New Roman" w:cs="Times New Roman"/>
          <w:sz w:val="28"/>
          <w:lang w:val="uk-UA"/>
        </w:rPr>
        <w:t>й</w:t>
      </w:r>
      <w:r w:rsidR="00E10FD9" w:rsidRPr="00E6043C">
        <w:rPr>
          <w:rFonts w:ascii="Times New Roman" w:cs="Times New Roman"/>
          <w:sz w:val="28"/>
          <w:lang w:val="uk-UA"/>
        </w:rPr>
        <w:t xml:space="preserve"> </w:t>
      </w:r>
      <w:r w:rsidR="00E10FD9" w:rsidRPr="00E6043C">
        <w:rPr>
          <w:rFonts w:ascii="Times New Roman" w:cs="Times New Roman"/>
          <w:sz w:val="28"/>
          <w:lang w:val="uk-UA"/>
        </w:rPr>
        <w:t>корисно</w:t>
      </w:r>
      <w:r w:rsidR="00E10FD9" w:rsidRPr="00E6043C">
        <w:rPr>
          <w:rFonts w:ascii="Times New Roman" w:cs="Times New Roman"/>
          <w:sz w:val="28"/>
          <w:lang w:val="uk-UA"/>
        </w:rPr>
        <w:t xml:space="preserve"> </w:t>
      </w:r>
      <w:r w:rsidR="00E10FD9" w:rsidRPr="00E6043C">
        <w:rPr>
          <w:rFonts w:ascii="Times New Roman" w:cs="Times New Roman"/>
          <w:sz w:val="28"/>
          <w:lang w:val="uk-UA"/>
        </w:rPr>
        <w:t>вміти</w:t>
      </w:r>
      <w:r w:rsidR="00E10FD9" w:rsidRPr="00E6043C">
        <w:rPr>
          <w:rFonts w:ascii="Times New Roman" w:cs="Times New Roman"/>
          <w:sz w:val="28"/>
          <w:lang w:val="uk-UA"/>
        </w:rPr>
        <w:t xml:space="preserve">) </w:t>
      </w:r>
      <w:r w:rsidR="00E10FD9" w:rsidRPr="00E6043C">
        <w:rPr>
          <w:rFonts w:ascii="Times New Roman" w:cs="Times New Roman"/>
          <w:sz w:val="28"/>
          <w:lang w:val="uk-UA"/>
        </w:rPr>
        <w:t>кожен</w:t>
      </w:r>
      <w:r w:rsidR="00E10FD9" w:rsidRPr="00E6043C">
        <w:rPr>
          <w:rFonts w:ascii="Times New Roman" w:cs="Times New Roman"/>
          <w:sz w:val="28"/>
          <w:lang w:val="uk-UA"/>
        </w:rPr>
        <w:t xml:space="preserve"> </w:t>
      </w:r>
      <w:r w:rsidR="00E10FD9" w:rsidRPr="00E6043C">
        <w:rPr>
          <w:rFonts w:ascii="Times New Roman" w:cs="Times New Roman"/>
          <w:sz w:val="28"/>
          <w:lang w:val="uk-UA"/>
        </w:rPr>
        <w:t>раз</w:t>
      </w:r>
      <w:r w:rsidR="00E10FD9" w:rsidRPr="00E6043C">
        <w:rPr>
          <w:rFonts w:ascii="Times New Roman" w:cs="Times New Roman"/>
          <w:sz w:val="28"/>
          <w:lang w:val="uk-UA"/>
        </w:rPr>
        <w:t xml:space="preserve"> </w:t>
      </w:r>
      <w:r w:rsidR="00E10FD9" w:rsidRPr="00E6043C">
        <w:rPr>
          <w:rFonts w:ascii="Times New Roman" w:cs="Times New Roman"/>
          <w:sz w:val="28"/>
          <w:lang w:val="uk-UA"/>
        </w:rPr>
        <w:t>реалізовувати</w:t>
      </w:r>
      <w:r w:rsidR="00E10FD9" w:rsidRPr="00E6043C">
        <w:rPr>
          <w:rFonts w:ascii="Times New Roman" w:cs="Times New Roman"/>
          <w:sz w:val="28"/>
          <w:lang w:val="uk-UA"/>
        </w:rPr>
        <w:t xml:space="preserve"> </w:t>
      </w:r>
      <w:r w:rsidR="00E10FD9" w:rsidRPr="00E6043C">
        <w:rPr>
          <w:rFonts w:ascii="Times New Roman" w:cs="Times New Roman"/>
          <w:sz w:val="28"/>
          <w:lang w:val="uk-UA"/>
        </w:rPr>
        <w:t>ці</w:t>
      </w:r>
      <w:r w:rsidR="00E10FD9" w:rsidRPr="00E6043C">
        <w:rPr>
          <w:rFonts w:ascii="Times New Roman" w:cs="Times New Roman"/>
          <w:sz w:val="28"/>
          <w:lang w:val="uk-UA"/>
        </w:rPr>
        <w:t xml:space="preserve"> </w:t>
      </w:r>
      <w:r w:rsidR="00E10FD9" w:rsidRPr="00E6043C">
        <w:rPr>
          <w:rFonts w:ascii="Times New Roman" w:cs="Times New Roman"/>
          <w:sz w:val="28"/>
          <w:lang w:val="uk-UA"/>
        </w:rPr>
        <w:t>функції</w:t>
      </w:r>
      <w:r w:rsidR="00E10FD9" w:rsidRPr="00E6043C">
        <w:rPr>
          <w:rFonts w:ascii="Times New Roman" w:cs="Times New Roman"/>
          <w:sz w:val="28"/>
          <w:lang w:val="uk-UA"/>
        </w:rPr>
        <w:t xml:space="preserve">, </w:t>
      </w:r>
      <w:r w:rsidR="00E10FD9" w:rsidRPr="00E6043C">
        <w:rPr>
          <w:rFonts w:ascii="Times New Roman" w:cs="Times New Roman"/>
          <w:sz w:val="28"/>
          <w:lang w:val="uk-UA"/>
        </w:rPr>
        <w:t>а</w:t>
      </w:r>
      <w:r w:rsidR="00E10FD9" w:rsidRPr="00E6043C">
        <w:rPr>
          <w:rFonts w:ascii="Times New Roman" w:cs="Times New Roman"/>
          <w:sz w:val="28"/>
          <w:lang w:val="uk-UA"/>
        </w:rPr>
        <w:t xml:space="preserve"> </w:t>
      </w:r>
      <w:r w:rsidR="00E10FD9" w:rsidRPr="00E6043C">
        <w:rPr>
          <w:rFonts w:ascii="Times New Roman" w:cs="Times New Roman"/>
          <w:sz w:val="28"/>
          <w:lang w:val="uk-UA"/>
        </w:rPr>
        <w:t>скористатись</w:t>
      </w:r>
      <w:r w:rsidR="00E10FD9" w:rsidRPr="00E6043C">
        <w:rPr>
          <w:rFonts w:ascii="Times New Roman" w:cs="Times New Roman"/>
          <w:sz w:val="28"/>
          <w:lang w:val="uk-UA"/>
        </w:rPr>
        <w:t xml:space="preserve"> </w:t>
      </w:r>
      <w:r w:rsidR="00E10FD9" w:rsidRPr="00E6043C">
        <w:rPr>
          <w:rFonts w:ascii="Times New Roman" w:cs="Times New Roman"/>
          <w:sz w:val="28"/>
          <w:lang w:val="uk-UA"/>
        </w:rPr>
        <w:t>бібліотеками</w:t>
      </w:r>
      <w:r w:rsidR="00E10FD9" w:rsidRPr="00E6043C">
        <w:rPr>
          <w:rFonts w:ascii="Times New Roman" w:cs="Times New Roman"/>
          <w:sz w:val="28"/>
          <w:lang w:val="uk-UA"/>
        </w:rPr>
        <w:t xml:space="preserve">, </w:t>
      </w:r>
      <w:r w:rsidR="00E10FD9" w:rsidRPr="00E6043C">
        <w:rPr>
          <w:rFonts w:ascii="Times New Roman" w:cs="Times New Roman"/>
          <w:sz w:val="28"/>
          <w:lang w:val="uk-UA"/>
        </w:rPr>
        <w:t>які</w:t>
      </w:r>
      <w:r w:rsidR="00E10FD9" w:rsidRPr="00E6043C">
        <w:rPr>
          <w:rFonts w:ascii="Times New Roman" w:cs="Times New Roman"/>
          <w:sz w:val="28"/>
          <w:lang w:val="uk-UA"/>
        </w:rPr>
        <w:t xml:space="preserve"> </w:t>
      </w:r>
      <w:r w:rsidR="000A50BA" w:rsidRPr="00E6043C">
        <w:rPr>
          <w:rFonts w:ascii="Times New Roman" w:cs="Times New Roman"/>
          <w:sz w:val="28"/>
          <w:lang w:val="uk-UA"/>
        </w:rPr>
        <w:t>вх</w:t>
      </w:r>
      <w:r w:rsidR="00E10FD9" w:rsidRPr="00E6043C">
        <w:rPr>
          <w:rFonts w:ascii="Times New Roman" w:cs="Times New Roman"/>
          <w:sz w:val="28"/>
          <w:lang w:val="uk-UA"/>
        </w:rPr>
        <w:t>одять</w:t>
      </w:r>
      <w:r w:rsidR="00E10FD9" w:rsidRPr="00E6043C">
        <w:rPr>
          <w:rFonts w:ascii="Times New Roman" w:cs="Times New Roman"/>
          <w:sz w:val="28"/>
          <w:lang w:val="uk-UA"/>
        </w:rPr>
        <w:t xml:space="preserve"> </w:t>
      </w:r>
      <w:r w:rsidR="00E10FD9" w:rsidRPr="00E6043C">
        <w:rPr>
          <w:rFonts w:ascii="Times New Roman" w:cs="Times New Roman"/>
          <w:sz w:val="28"/>
          <w:lang w:val="uk-UA"/>
        </w:rPr>
        <w:t>в</w:t>
      </w:r>
      <w:r w:rsidR="00E10FD9" w:rsidRPr="00E6043C">
        <w:rPr>
          <w:rFonts w:ascii="Times New Roman" w:cs="Times New Roman"/>
          <w:sz w:val="28"/>
          <w:lang w:val="uk-UA"/>
        </w:rPr>
        <w:t xml:space="preserve"> </w:t>
      </w:r>
      <w:r w:rsidR="00E10FD9" w:rsidRPr="00E6043C">
        <w:rPr>
          <w:rFonts w:ascii="Times New Roman" w:cs="Times New Roman"/>
          <w:sz w:val="28"/>
          <w:lang w:val="uk-UA"/>
        </w:rPr>
        <w:t>стандарт</w:t>
      </w:r>
      <w:r w:rsidR="00E10FD9" w:rsidRPr="00E6043C">
        <w:rPr>
          <w:rFonts w:ascii="Times New Roman" w:cs="Times New Roman"/>
          <w:sz w:val="28"/>
          <w:lang w:val="uk-UA"/>
        </w:rPr>
        <w:t xml:space="preserve"> </w:t>
      </w:r>
      <w:r w:rsidR="00E10FD9" w:rsidRPr="00E6043C">
        <w:rPr>
          <w:rFonts w:ascii="Times New Roman" w:cs="Times New Roman"/>
          <w:sz w:val="28"/>
          <w:lang w:val="uk-UA"/>
        </w:rPr>
        <w:t>мови</w:t>
      </w:r>
      <w:r w:rsidR="00E10FD9" w:rsidRPr="00E6043C">
        <w:rPr>
          <w:rFonts w:ascii="Times New Roman" w:cs="Times New Roman"/>
          <w:sz w:val="28"/>
          <w:lang w:val="uk-UA"/>
        </w:rPr>
        <w:t xml:space="preserve"> </w:t>
      </w:r>
      <w:r w:rsidR="00E10FD9" w:rsidRPr="00E6043C">
        <w:rPr>
          <w:rFonts w:ascii="Times New Roman" w:cs="Times New Roman"/>
          <w:sz w:val="28"/>
          <w:lang w:val="uk-UA"/>
        </w:rPr>
        <w:t>Сі</w:t>
      </w:r>
      <w:r w:rsidR="00E10FD9" w:rsidRPr="00E6043C">
        <w:rPr>
          <w:rFonts w:ascii="Times New Roman" w:cs="Times New Roman"/>
          <w:sz w:val="28"/>
          <w:lang w:val="uk-UA"/>
        </w:rPr>
        <w:t>.</w:t>
      </w:r>
      <w:r w:rsidRPr="00E6043C">
        <w:rPr>
          <w:rFonts w:ascii="Times New Roman" w:cs="Times New Roman"/>
          <w:sz w:val="28"/>
          <w:lang w:val="uk-UA"/>
        </w:rPr>
        <w:t xml:space="preserve"> </w:t>
      </w:r>
    </w:p>
    <w:p w14:paraId="5C6CBD7C" w14:textId="77777777" w:rsidR="00065748" w:rsidRPr="00E6043C" w:rsidRDefault="00065748">
      <w:pPr>
        <w:pStyle w:val="TextBody"/>
        <w:spacing w:after="0"/>
        <w:ind w:firstLine="426"/>
        <w:jc w:val="both"/>
        <w:rPr>
          <w:rFonts w:ascii="Times New Roman" w:cs="Times New Roman"/>
          <w:sz w:val="28"/>
          <w:lang w:val="uk-UA"/>
        </w:rPr>
      </w:pPr>
      <w:r w:rsidRPr="00E6043C">
        <w:rPr>
          <w:rFonts w:ascii="Times New Roman" w:cs="Times New Roman"/>
          <w:sz w:val="28"/>
          <w:lang w:val="uk-UA"/>
        </w:rPr>
        <w:t>Для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того</w:t>
      </w:r>
      <w:r w:rsidRPr="00E6043C">
        <w:rPr>
          <w:rFonts w:ascii="Times New Roman" w:cs="Times New Roman"/>
          <w:sz w:val="28"/>
          <w:lang w:val="uk-UA"/>
        </w:rPr>
        <w:t xml:space="preserve">, </w:t>
      </w:r>
      <w:r w:rsidRPr="00E6043C">
        <w:rPr>
          <w:rFonts w:ascii="Times New Roman" w:cs="Times New Roman"/>
          <w:sz w:val="28"/>
          <w:lang w:val="uk-UA"/>
        </w:rPr>
        <w:t>щоб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використовувати</w:t>
      </w:r>
      <w:r w:rsidR="00E10FD9" w:rsidRPr="00E6043C">
        <w:rPr>
          <w:rFonts w:ascii="Times New Roman" w:cs="Times New Roman"/>
          <w:sz w:val="28"/>
          <w:lang w:val="uk-UA"/>
        </w:rPr>
        <w:t xml:space="preserve"> </w:t>
      </w:r>
      <w:r w:rsidR="00E10FD9" w:rsidRPr="00E6043C">
        <w:rPr>
          <w:rFonts w:ascii="Times New Roman" w:cs="Times New Roman"/>
          <w:sz w:val="28"/>
          <w:lang w:val="uk-UA"/>
        </w:rPr>
        <w:t>бібліотеку</w:t>
      </w:r>
      <w:r w:rsidR="00E10FD9" w:rsidRPr="00E6043C">
        <w:rPr>
          <w:rFonts w:ascii="Times New Roman" w:cs="Times New Roman"/>
          <w:sz w:val="28"/>
          <w:lang w:val="uk-UA"/>
        </w:rPr>
        <w:t xml:space="preserve"> </w:t>
      </w:r>
      <w:r w:rsidR="00E10FD9" w:rsidRPr="00E6043C">
        <w:rPr>
          <w:rFonts w:ascii="Times New Roman" w:cs="Times New Roman"/>
          <w:sz w:val="28"/>
          <w:lang w:val="uk-UA"/>
        </w:rPr>
        <w:t>математичних</w:t>
      </w:r>
      <w:r w:rsidR="00E10FD9" w:rsidRPr="00E6043C">
        <w:rPr>
          <w:rFonts w:ascii="Times New Roman" w:cs="Times New Roman"/>
          <w:sz w:val="28"/>
          <w:lang w:val="uk-UA"/>
        </w:rPr>
        <w:t xml:space="preserve"> </w:t>
      </w:r>
      <w:r w:rsidR="00E10FD9" w:rsidRPr="00E6043C">
        <w:rPr>
          <w:rFonts w:ascii="Times New Roman" w:cs="Times New Roman"/>
          <w:sz w:val="28"/>
          <w:lang w:val="uk-UA"/>
        </w:rPr>
        <w:t>функцій</w:t>
      </w:r>
      <w:r w:rsidR="007B33A8" w:rsidRPr="00E6043C">
        <w:rPr>
          <w:rFonts w:ascii="Times New Roman" w:cs="Times New Roman"/>
          <w:sz w:val="28"/>
          <w:lang w:val="uk-UA"/>
        </w:rPr>
        <w:t>,</w:t>
      </w:r>
      <w:r w:rsidR="00E10FD9" w:rsidRPr="00E6043C">
        <w:rPr>
          <w:rFonts w:ascii="Times New Roman" w:cs="Times New Roman"/>
          <w:sz w:val="28"/>
          <w:lang w:val="uk-UA"/>
        </w:rPr>
        <w:t xml:space="preserve"> </w:t>
      </w:r>
      <w:r w:rsidR="00E10FD9" w:rsidRPr="00E6043C">
        <w:rPr>
          <w:rFonts w:ascii="Times New Roman" w:cs="Times New Roman"/>
          <w:sz w:val="28"/>
          <w:lang w:val="uk-UA"/>
        </w:rPr>
        <w:t>потрібно</w:t>
      </w:r>
      <w:r w:rsidR="00E10FD9" w:rsidRPr="00E6043C">
        <w:rPr>
          <w:rFonts w:ascii="Times New Roman" w:cs="Times New Roman"/>
          <w:sz w:val="28"/>
          <w:lang w:val="uk-UA"/>
        </w:rPr>
        <w:t xml:space="preserve"> </w:t>
      </w:r>
      <w:r w:rsidR="00E10FD9" w:rsidRPr="00E6043C">
        <w:rPr>
          <w:rFonts w:ascii="Times New Roman" w:cs="Times New Roman"/>
          <w:sz w:val="28"/>
          <w:lang w:val="uk-UA"/>
        </w:rPr>
        <w:t>підключити</w:t>
      </w:r>
      <w:r w:rsidR="00E10FD9" w:rsidRPr="00E6043C">
        <w:rPr>
          <w:rFonts w:ascii="Times New Roman" w:cs="Times New Roman"/>
          <w:sz w:val="28"/>
          <w:lang w:val="uk-UA"/>
        </w:rPr>
        <w:t xml:space="preserve"> </w:t>
      </w:r>
      <w:r w:rsidR="00E10FD9" w:rsidRPr="00E6043C">
        <w:rPr>
          <w:rFonts w:ascii="Times New Roman" w:cs="Times New Roman"/>
          <w:sz w:val="28"/>
          <w:lang w:val="uk-UA"/>
        </w:rPr>
        <w:t>біблотеку</w:t>
      </w:r>
      <w:r w:rsidR="00E10FD9" w:rsidRPr="00E6043C">
        <w:rPr>
          <w:rFonts w:ascii="Times New Roman" w:cs="Times New Roman"/>
          <w:sz w:val="28"/>
          <w:lang w:val="uk-UA"/>
        </w:rPr>
        <w:t xml:space="preserve"> </w:t>
      </w:r>
      <w:r w:rsidR="00E10FD9" w:rsidRPr="00E6043C">
        <w:rPr>
          <w:rFonts w:ascii="Times New Roman" w:cs="Times New Roman"/>
          <w:sz w:val="28"/>
        </w:rPr>
        <w:t>math</w:t>
      </w:r>
      <w:r w:rsidR="00E10FD9" w:rsidRPr="00E6043C">
        <w:rPr>
          <w:rFonts w:ascii="Times New Roman" w:cs="Times New Roman"/>
          <w:sz w:val="28"/>
          <w:lang w:val="uk-UA"/>
        </w:rPr>
        <w:t>.</w:t>
      </w:r>
      <w:r w:rsidR="00E10FD9" w:rsidRPr="00E6043C">
        <w:rPr>
          <w:rFonts w:ascii="Times New Roman" w:cs="Times New Roman"/>
          <w:sz w:val="28"/>
        </w:rPr>
        <w:t>h</w:t>
      </w:r>
      <w:r w:rsidR="00E10FD9" w:rsidRPr="00E6043C">
        <w:rPr>
          <w:rFonts w:ascii="Times New Roman" w:cs="Times New Roman"/>
          <w:sz w:val="28"/>
          <w:lang w:val="uk-UA"/>
        </w:rPr>
        <w:t xml:space="preserve">. </w:t>
      </w:r>
      <w:r w:rsidR="00E10FD9" w:rsidRPr="00E6043C">
        <w:rPr>
          <w:rFonts w:ascii="Times New Roman" w:cs="Times New Roman"/>
          <w:sz w:val="28"/>
          <w:lang w:val="uk-UA"/>
        </w:rPr>
        <w:t>Іншим</w:t>
      </w:r>
      <w:r w:rsidR="00E10FD9" w:rsidRPr="00E6043C">
        <w:rPr>
          <w:rFonts w:ascii="Times New Roman" w:cs="Times New Roman"/>
          <w:sz w:val="28"/>
          <w:lang w:val="uk-UA"/>
        </w:rPr>
        <w:t xml:space="preserve"> </w:t>
      </w:r>
      <w:r w:rsidR="00E10FD9" w:rsidRPr="00E6043C">
        <w:rPr>
          <w:rFonts w:ascii="Times New Roman" w:cs="Times New Roman"/>
          <w:sz w:val="28"/>
          <w:lang w:val="uk-UA"/>
        </w:rPr>
        <w:t>варіантом</w:t>
      </w:r>
      <w:r w:rsidR="00E10FD9" w:rsidRPr="00E6043C">
        <w:rPr>
          <w:rFonts w:ascii="Times New Roman" w:cs="Times New Roman"/>
          <w:sz w:val="28"/>
          <w:lang w:val="uk-UA"/>
        </w:rPr>
        <w:t xml:space="preserve"> </w:t>
      </w:r>
      <w:r w:rsidR="00E10FD9" w:rsidRPr="00E6043C">
        <w:rPr>
          <w:rFonts w:ascii="Times New Roman" w:cs="Times New Roman"/>
          <w:sz w:val="28"/>
          <w:lang w:val="uk-UA"/>
        </w:rPr>
        <w:t>є</w:t>
      </w:r>
      <w:r w:rsidR="00E10FD9" w:rsidRPr="00E6043C">
        <w:rPr>
          <w:rFonts w:ascii="Times New Roman" w:cs="Times New Roman"/>
          <w:sz w:val="28"/>
          <w:lang w:val="uk-UA"/>
        </w:rPr>
        <w:t xml:space="preserve"> </w:t>
      </w:r>
      <w:r w:rsidR="00E10FD9" w:rsidRPr="00E6043C">
        <w:rPr>
          <w:rFonts w:ascii="Times New Roman" w:cs="Times New Roman"/>
          <w:sz w:val="28"/>
          <w:lang w:val="uk-UA"/>
        </w:rPr>
        <w:t>бібліотека</w:t>
      </w:r>
      <w:r w:rsidR="00E10FD9" w:rsidRPr="00E6043C">
        <w:rPr>
          <w:rFonts w:ascii="Times New Roman" w:cs="Times New Roman"/>
          <w:sz w:val="28"/>
          <w:lang w:val="uk-UA"/>
        </w:rPr>
        <w:t xml:space="preserve"> </w:t>
      </w:r>
      <w:r w:rsidR="00E10FD9" w:rsidRPr="00E6043C">
        <w:rPr>
          <w:rFonts w:ascii="Times New Roman" w:cs="Times New Roman"/>
          <w:sz w:val="28"/>
        </w:rPr>
        <w:t>tgmath</w:t>
      </w:r>
      <w:r w:rsidR="00E10FD9" w:rsidRPr="00E6043C">
        <w:rPr>
          <w:rFonts w:ascii="Times New Roman" w:cs="Times New Roman"/>
          <w:sz w:val="28"/>
          <w:lang w:val="uk-UA"/>
        </w:rPr>
        <w:t>.</w:t>
      </w:r>
      <w:r w:rsidR="00E10FD9" w:rsidRPr="00E6043C">
        <w:rPr>
          <w:rFonts w:ascii="Times New Roman" w:cs="Times New Roman"/>
          <w:sz w:val="28"/>
        </w:rPr>
        <w:t>h</w:t>
      </w:r>
      <w:r w:rsidR="00E10FD9" w:rsidRPr="00E6043C">
        <w:rPr>
          <w:rFonts w:ascii="Times New Roman" w:cs="Times New Roman"/>
          <w:sz w:val="28"/>
          <w:lang w:val="uk-UA"/>
        </w:rPr>
        <w:t xml:space="preserve">, </w:t>
      </w:r>
      <w:r w:rsidR="00E10FD9" w:rsidRPr="00E6043C">
        <w:rPr>
          <w:rFonts w:ascii="Times New Roman" w:cs="Times New Roman"/>
          <w:sz w:val="28"/>
          <w:lang w:val="uk-UA"/>
        </w:rPr>
        <w:t>яку</w:t>
      </w:r>
      <w:r w:rsidR="00E10FD9" w:rsidRPr="00E6043C">
        <w:rPr>
          <w:rFonts w:ascii="Times New Roman" w:cs="Times New Roman"/>
          <w:sz w:val="28"/>
          <w:lang w:val="uk-UA"/>
        </w:rPr>
        <w:t xml:space="preserve"> </w:t>
      </w:r>
      <w:r w:rsidR="00E10FD9" w:rsidRPr="00E6043C">
        <w:rPr>
          <w:rFonts w:ascii="Times New Roman" w:cs="Times New Roman"/>
          <w:sz w:val="28"/>
          <w:lang w:val="uk-UA"/>
        </w:rPr>
        <w:t>варто</w:t>
      </w:r>
      <w:r w:rsidR="00E10FD9" w:rsidRPr="00E6043C">
        <w:rPr>
          <w:rFonts w:ascii="Times New Roman" w:cs="Times New Roman"/>
          <w:sz w:val="28"/>
          <w:lang w:val="uk-UA"/>
        </w:rPr>
        <w:t xml:space="preserve"> </w:t>
      </w:r>
      <w:r w:rsidR="00E10FD9" w:rsidRPr="00E6043C">
        <w:rPr>
          <w:rFonts w:ascii="Times New Roman" w:cs="Times New Roman"/>
          <w:sz w:val="28"/>
          <w:lang w:val="uk-UA"/>
        </w:rPr>
        <w:t>розглянути</w:t>
      </w:r>
      <w:r w:rsidR="00E10FD9" w:rsidRPr="00E6043C">
        <w:rPr>
          <w:rFonts w:ascii="Times New Roman" w:cs="Times New Roman"/>
          <w:sz w:val="28"/>
          <w:lang w:val="uk-UA"/>
        </w:rPr>
        <w:t xml:space="preserve"> </w:t>
      </w:r>
      <w:r w:rsidR="00E10FD9" w:rsidRPr="00E6043C">
        <w:rPr>
          <w:rFonts w:ascii="Times New Roman" w:cs="Times New Roman"/>
          <w:sz w:val="28"/>
          <w:lang w:val="uk-UA"/>
        </w:rPr>
        <w:t>окремо</w:t>
      </w:r>
      <w:r w:rsidR="00E10FD9" w:rsidRPr="00E6043C">
        <w:rPr>
          <w:rFonts w:ascii="Times New Roman" w:cs="Times New Roman"/>
          <w:sz w:val="28"/>
          <w:lang w:val="uk-UA"/>
        </w:rPr>
        <w:t xml:space="preserve">.  </w:t>
      </w:r>
      <w:r w:rsidR="00E10FD9" w:rsidRPr="00E6043C">
        <w:rPr>
          <w:rFonts w:ascii="Times New Roman" w:cs="Times New Roman"/>
          <w:sz w:val="28"/>
          <w:lang w:val="uk-UA"/>
        </w:rPr>
        <w:t>Після</w:t>
      </w:r>
      <w:r w:rsidR="00E10FD9" w:rsidRPr="00E6043C">
        <w:rPr>
          <w:rFonts w:ascii="Times New Roman" w:cs="Times New Roman"/>
          <w:sz w:val="28"/>
          <w:lang w:val="uk-UA"/>
        </w:rPr>
        <w:t xml:space="preserve"> </w:t>
      </w:r>
      <w:r w:rsidR="00E10FD9" w:rsidRPr="00E6043C">
        <w:rPr>
          <w:rFonts w:ascii="Times New Roman" w:cs="Times New Roman"/>
          <w:sz w:val="28"/>
          <w:lang w:val="uk-UA"/>
        </w:rPr>
        <w:t>того</w:t>
      </w:r>
      <w:r w:rsidR="00E10FD9" w:rsidRPr="00E6043C">
        <w:rPr>
          <w:rFonts w:ascii="Times New Roman" w:cs="Times New Roman"/>
          <w:sz w:val="28"/>
          <w:lang w:val="uk-UA"/>
        </w:rPr>
        <w:t xml:space="preserve">, </w:t>
      </w:r>
      <w:r w:rsidR="00E10FD9" w:rsidRPr="00E6043C">
        <w:rPr>
          <w:rFonts w:ascii="Times New Roman" w:cs="Times New Roman"/>
          <w:sz w:val="28"/>
          <w:lang w:val="uk-UA"/>
        </w:rPr>
        <w:t>як</w:t>
      </w:r>
      <w:r w:rsidR="00E10FD9" w:rsidRPr="00E6043C">
        <w:rPr>
          <w:rFonts w:ascii="Times New Roman" w:cs="Times New Roman"/>
          <w:sz w:val="28"/>
          <w:lang w:val="uk-UA"/>
        </w:rPr>
        <w:t xml:space="preserve"> </w:t>
      </w:r>
      <w:r w:rsidR="00E10FD9" w:rsidRPr="00E6043C">
        <w:rPr>
          <w:rFonts w:ascii="Times New Roman" w:cs="Times New Roman"/>
          <w:sz w:val="28"/>
          <w:lang w:val="uk-UA"/>
        </w:rPr>
        <w:t>ця</w:t>
      </w:r>
      <w:r w:rsidR="00E10FD9" w:rsidRPr="00E6043C">
        <w:rPr>
          <w:rFonts w:ascii="Times New Roman" w:cs="Times New Roman"/>
          <w:sz w:val="28"/>
          <w:lang w:val="uk-UA"/>
        </w:rPr>
        <w:t xml:space="preserve"> </w:t>
      </w:r>
      <w:r w:rsidR="00E10FD9" w:rsidRPr="00E6043C">
        <w:rPr>
          <w:rFonts w:ascii="Times New Roman" w:cs="Times New Roman"/>
          <w:sz w:val="28"/>
          <w:lang w:val="uk-UA"/>
        </w:rPr>
        <w:t>бібліотека</w:t>
      </w:r>
      <w:r w:rsidR="00E10FD9" w:rsidRPr="00E6043C">
        <w:rPr>
          <w:rFonts w:ascii="Times New Roman" w:cs="Times New Roman"/>
          <w:sz w:val="28"/>
          <w:lang w:val="uk-UA"/>
        </w:rPr>
        <w:t xml:space="preserve"> </w:t>
      </w:r>
      <w:r w:rsidR="00E10FD9" w:rsidRPr="00E6043C">
        <w:rPr>
          <w:rFonts w:ascii="Times New Roman" w:cs="Times New Roman"/>
          <w:sz w:val="28"/>
          <w:lang w:val="uk-UA"/>
        </w:rPr>
        <w:t>включ</w:t>
      </w:r>
      <w:r w:rsidR="007B33A8" w:rsidRPr="00E6043C">
        <w:rPr>
          <w:rFonts w:ascii="Times New Roman" w:cs="Times New Roman"/>
          <w:sz w:val="28"/>
          <w:lang w:val="uk-UA"/>
        </w:rPr>
        <w:t>ається</w:t>
      </w:r>
      <w:r w:rsidR="00E10FD9" w:rsidRPr="00E6043C">
        <w:rPr>
          <w:rFonts w:ascii="Times New Roman" w:cs="Times New Roman"/>
          <w:sz w:val="28"/>
          <w:lang w:val="uk-UA"/>
        </w:rPr>
        <w:t xml:space="preserve"> </w:t>
      </w:r>
      <w:r w:rsidR="00E10FD9" w:rsidRPr="00E6043C">
        <w:rPr>
          <w:rFonts w:ascii="Times New Roman" w:cs="Times New Roman"/>
          <w:sz w:val="28"/>
          <w:lang w:val="uk-UA"/>
        </w:rPr>
        <w:t>в</w:t>
      </w:r>
      <w:r w:rsidR="00E10FD9" w:rsidRPr="00E6043C">
        <w:rPr>
          <w:rFonts w:ascii="Times New Roman" w:cs="Times New Roman"/>
          <w:sz w:val="28"/>
          <w:lang w:val="uk-UA"/>
        </w:rPr>
        <w:t xml:space="preserve"> </w:t>
      </w:r>
      <w:r w:rsidR="00E10FD9" w:rsidRPr="00E6043C">
        <w:rPr>
          <w:rFonts w:ascii="Times New Roman" w:cs="Times New Roman"/>
          <w:sz w:val="28"/>
          <w:lang w:val="uk-UA"/>
        </w:rPr>
        <w:t>файл</w:t>
      </w:r>
      <w:r w:rsidR="00E10FD9" w:rsidRPr="00E6043C">
        <w:rPr>
          <w:rFonts w:ascii="Times New Roman" w:cs="Times New Roman"/>
          <w:sz w:val="28"/>
          <w:lang w:val="uk-UA"/>
        </w:rPr>
        <w:t xml:space="preserve"> </w:t>
      </w:r>
      <w:r w:rsidR="00E10FD9" w:rsidRPr="00E6043C">
        <w:rPr>
          <w:rFonts w:ascii="Times New Roman" w:cs="Times New Roman"/>
          <w:sz w:val="28"/>
          <w:lang w:val="uk-UA"/>
        </w:rPr>
        <w:t>програми</w:t>
      </w:r>
      <w:r w:rsidR="00E10FD9" w:rsidRPr="00E6043C">
        <w:rPr>
          <w:rFonts w:ascii="Times New Roman" w:cs="Times New Roman"/>
          <w:sz w:val="28"/>
          <w:lang w:val="uk-UA"/>
        </w:rPr>
        <w:t xml:space="preserve"> </w:t>
      </w:r>
      <w:r w:rsidR="00E10FD9" w:rsidRPr="00E6043C">
        <w:rPr>
          <w:rFonts w:ascii="Times New Roman" w:cs="Times New Roman"/>
          <w:sz w:val="28"/>
          <w:lang w:val="uk-UA"/>
        </w:rPr>
        <w:t>за</w:t>
      </w:r>
      <w:r w:rsidR="00E10FD9" w:rsidRPr="00E6043C">
        <w:rPr>
          <w:rFonts w:ascii="Times New Roman" w:cs="Times New Roman"/>
          <w:sz w:val="28"/>
          <w:lang w:val="uk-UA"/>
        </w:rPr>
        <w:t xml:space="preserve"> </w:t>
      </w:r>
      <w:r w:rsidR="00E10FD9" w:rsidRPr="00E6043C">
        <w:rPr>
          <w:rFonts w:ascii="Times New Roman" w:cs="Times New Roman"/>
          <w:sz w:val="28"/>
          <w:lang w:val="uk-UA"/>
        </w:rPr>
        <w:t>допомогою</w:t>
      </w:r>
      <w:r w:rsidR="00E10FD9" w:rsidRPr="00E6043C">
        <w:rPr>
          <w:rFonts w:ascii="Times New Roman" w:cs="Times New Roman"/>
          <w:sz w:val="28"/>
          <w:lang w:val="uk-UA"/>
        </w:rPr>
        <w:t xml:space="preserve"> </w:t>
      </w:r>
      <w:r w:rsidR="00E10FD9" w:rsidRPr="00E6043C">
        <w:rPr>
          <w:rFonts w:ascii="Times New Roman" w:cs="Times New Roman"/>
          <w:sz w:val="28"/>
          <w:lang w:val="uk-UA"/>
        </w:rPr>
        <w:t>дірективи</w:t>
      </w:r>
      <w:r w:rsidR="00E10FD9" w:rsidRPr="00E6043C">
        <w:rPr>
          <w:rFonts w:ascii="Times New Roman" w:cs="Times New Roman"/>
          <w:sz w:val="28"/>
          <w:lang w:val="uk-UA"/>
        </w:rPr>
        <w:t xml:space="preserve"> #</w:t>
      </w:r>
      <w:r w:rsidR="00E10FD9" w:rsidRPr="00E6043C">
        <w:rPr>
          <w:rFonts w:ascii="Times New Roman" w:cs="Times New Roman"/>
          <w:sz w:val="28"/>
        </w:rPr>
        <w:t>include</w:t>
      </w:r>
      <w:r w:rsidR="007B33A8" w:rsidRPr="00E6043C">
        <w:rPr>
          <w:rFonts w:ascii="Times New Roman" w:cs="Times New Roman"/>
          <w:sz w:val="28"/>
          <w:lang w:val="uk-UA"/>
        </w:rPr>
        <w:t xml:space="preserve"> </w:t>
      </w:r>
      <w:r w:rsidR="007B33A8" w:rsidRPr="00E6043C">
        <w:rPr>
          <w:rFonts w:ascii="Times New Roman" w:cs="Times New Roman"/>
          <w:sz w:val="28"/>
          <w:lang w:val="uk-UA"/>
        </w:rPr>
        <w:t>в</w:t>
      </w:r>
      <w:r w:rsidR="007B33A8" w:rsidRPr="00E6043C">
        <w:rPr>
          <w:rFonts w:ascii="Times New Roman" w:cs="Times New Roman"/>
          <w:sz w:val="28"/>
          <w:lang w:val="uk-UA"/>
        </w:rPr>
        <w:t xml:space="preserve"> </w:t>
      </w:r>
      <w:r w:rsidR="007B33A8" w:rsidRPr="00E6043C">
        <w:rPr>
          <w:rFonts w:ascii="Times New Roman" w:cs="Times New Roman"/>
          <w:sz w:val="28"/>
          <w:lang w:val="uk-UA"/>
        </w:rPr>
        <w:t>даній</w:t>
      </w:r>
      <w:r w:rsidR="007B33A8" w:rsidRPr="00E6043C">
        <w:rPr>
          <w:rFonts w:ascii="Times New Roman" w:cs="Times New Roman"/>
          <w:sz w:val="28"/>
          <w:lang w:val="uk-UA"/>
        </w:rPr>
        <w:t xml:space="preserve"> </w:t>
      </w:r>
      <w:r w:rsidR="007B33A8" w:rsidRPr="00E6043C">
        <w:rPr>
          <w:rFonts w:ascii="Times New Roman" w:cs="Times New Roman"/>
          <w:sz w:val="28"/>
          <w:lang w:val="uk-UA"/>
        </w:rPr>
        <w:t>програмі</w:t>
      </w:r>
      <w:r w:rsidR="00E10FD9" w:rsidRPr="00E6043C">
        <w:rPr>
          <w:rFonts w:ascii="Times New Roman" w:cs="Times New Roman"/>
          <w:sz w:val="28"/>
          <w:lang w:val="uk-UA"/>
        </w:rPr>
        <w:t xml:space="preserve"> </w:t>
      </w:r>
      <w:r w:rsidR="00E10FD9" w:rsidRPr="00E6043C">
        <w:rPr>
          <w:rFonts w:ascii="Times New Roman" w:cs="Times New Roman"/>
          <w:sz w:val="28"/>
          <w:lang w:val="uk-UA"/>
        </w:rPr>
        <w:t>можна</w:t>
      </w:r>
      <w:r w:rsidR="00E10FD9" w:rsidRPr="00E6043C">
        <w:rPr>
          <w:rFonts w:ascii="Times New Roman" w:cs="Times New Roman"/>
          <w:sz w:val="28"/>
          <w:lang w:val="uk-UA"/>
        </w:rPr>
        <w:t xml:space="preserve"> </w:t>
      </w:r>
      <w:r w:rsidR="00E10FD9" w:rsidRPr="00E6043C">
        <w:rPr>
          <w:rFonts w:ascii="Times New Roman" w:cs="Times New Roman"/>
          <w:sz w:val="28"/>
          <w:lang w:val="uk-UA"/>
        </w:rPr>
        <w:t>використовувати</w:t>
      </w:r>
      <w:r w:rsidR="00E10FD9" w:rsidRPr="00E6043C">
        <w:rPr>
          <w:rFonts w:ascii="Times New Roman" w:cs="Times New Roman"/>
          <w:sz w:val="28"/>
          <w:lang w:val="uk-UA"/>
        </w:rPr>
        <w:t xml:space="preserve"> </w:t>
      </w:r>
      <w:r w:rsidR="00E10FD9" w:rsidRPr="00E6043C">
        <w:rPr>
          <w:rFonts w:ascii="Times New Roman" w:cs="Times New Roman"/>
          <w:sz w:val="28"/>
          <w:lang w:val="uk-UA"/>
        </w:rPr>
        <w:t>найбільш</w:t>
      </w:r>
      <w:r w:rsidR="00E10FD9" w:rsidRPr="00E6043C">
        <w:rPr>
          <w:rFonts w:ascii="Times New Roman" w:cs="Times New Roman"/>
          <w:sz w:val="28"/>
          <w:lang w:val="uk-UA"/>
        </w:rPr>
        <w:t xml:space="preserve"> </w:t>
      </w:r>
      <w:r w:rsidR="00E10FD9" w:rsidRPr="00E6043C">
        <w:rPr>
          <w:rFonts w:ascii="Times New Roman" w:cs="Times New Roman"/>
          <w:sz w:val="28"/>
          <w:lang w:val="uk-UA"/>
        </w:rPr>
        <w:t>розповсюджені</w:t>
      </w:r>
      <w:r w:rsidR="00E10FD9" w:rsidRPr="00E6043C">
        <w:rPr>
          <w:rFonts w:ascii="Times New Roman" w:cs="Times New Roman"/>
          <w:sz w:val="28"/>
          <w:lang w:val="uk-UA"/>
        </w:rPr>
        <w:t xml:space="preserve"> </w:t>
      </w:r>
      <w:r w:rsidR="00E10FD9" w:rsidRPr="00E6043C">
        <w:rPr>
          <w:rFonts w:ascii="Times New Roman" w:cs="Times New Roman"/>
          <w:sz w:val="28"/>
          <w:lang w:val="uk-UA"/>
        </w:rPr>
        <w:t>математичні</w:t>
      </w:r>
      <w:r w:rsidR="00E10FD9" w:rsidRPr="00E6043C">
        <w:rPr>
          <w:rFonts w:ascii="Times New Roman" w:cs="Times New Roman"/>
          <w:sz w:val="28"/>
          <w:lang w:val="uk-UA"/>
        </w:rPr>
        <w:t xml:space="preserve"> </w:t>
      </w:r>
      <w:r w:rsidR="00E10FD9" w:rsidRPr="00E6043C">
        <w:rPr>
          <w:rFonts w:ascii="Times New Roman" w:cs="Times New Roman"/>
          <w:sz w:val="28"/>
          <w:lang w:val="uk-UA"/>
        </w:rPr>
        <w:t>функції</w:t>
      </w:r>
      <w:r w:rsidR="00E10FD9" w:rsidRPr="00E6043C">
        <w:rPr>
          <w:rFonts w:ascii="Times New Roman" w:cs="Times New Roman"/>
          <w:sz w:val="28"/>
          <w:lang w:val="uk-UA"/>
        </w:rPr>
        <w:t>.</w:t>
      </w:r>
    </w:p>
    <w:p w14:paraId="52AE1E2E" w14:textId="77777777" w:rsidR="00065748" w:rsidRPr="00E6043C" w:rsidRDefault="00065748">
      <w:pPr>
        <w:pStyle w:val="TextBody"/>
        <w:spacing w:after="0"/>
        <w:ind w:firstLine="426"/>
        <w:jc w:val="both"/>
        <w:rPr>
          <w:rFonts w:ascii="Times New Roman" w:cs="Times New Roman"/>
          <w:sz w:val="28"/>
          <w:lang w:val="uk-UA"/>
        </w:rPr>
      </w:pPr>
    </w:p>
    <w:p w14:paraId="7CC8A645" w14:textId="77777777" w:rsidR="005B3E44" w:rsidRPr="00E6043C" w:rsidRDefault="005B3E44">
      <w:pPr>
        <w:pStyle w:val="TextBody"/>
        <w:spacing w:after="0"/>
        <w:ind w:firstLine="426"/>
        <w:jc w:val="both"/>
        <w:rPr>
          <w:rFonts w:cs="Times New Roman"/>
          <w:lang w:val="ru-RU"/>
        </w:rPr>
      </w:pPr>
      <w:r w:rsidRPr="00E6043C">
        <w:rPr>
          <w:rFonts w:ascii="Times New Roman" w:cs="Times New Roman"/>
          <w:sz w:val="28"/>
          <w:lang w:val="uk-UA"/>
        </w:rPr>
        <w:t>Основні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математичні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функції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мови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С</w:t>
      </w:r>
      <w:r w:rsidRPr="00E6043C">
        <w:rPr>
          <w:rFonts w:ascii="Times New Roman" w:cs="Times New Roman"/>
          <w:sz w:val="28"/>
          <w:lang w:val="uk-UA"/>
        </w:rPr>
        <w:t>/</w:t>
      </w:r>
      <w:r w:rsidRPr="00E6043C">
        <w:rPr>
          <w:rFonts w:ascii="Times New Roman" w:cs="Times New Roman"/>
          <w:sz w:val="28"/>
          <w:lang w:val="uk-UA"/>
        </w:rPr>
        <w:t>С</w:t>
      </w:r>
      <w:r w:rsidRPr="00E6043C">
        <w:rPr>
          <w:rFonts w:ascii="Times New Roman" w:cs="Times New Roman"/>
          <w:sz w:val="28"/>
          <w:lang w:val="uk-UA"/>
        </w:rPr>
        <w:t xml:space="preserve">++, </w:t>
      </w:r>
      <w:r w:rsidRPr="00E6043C">
        <w:rPr>
          <w:rFonts w:ascii="Times New Roman" w:cs="Times New Roman"/>
          <w:sz w:val="28"/>
          <w:lang w:val="uk-UA"/>
        </w:rPr>
        <w:t>опис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яких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міститься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у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файлі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b/>
          <w:sz w:val="28"/>
          <w:lang w:val="uk-UA"/>
        </w:rPr>
        <w:t>&lt;math.h&gt;,</w:t>
      </w:r>
      <w:r w:rsidR="000A50BA" w:rsidRPr="00E6043C">
        <w:rPr>
          <w:rFonts w:ascii="Times New Roman" w:cs="Times New Roman"/>
          <w:b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наведен</w:t>
      </w:r>
      <w:r w:rsidR="007B33A8" w:rsidRPr="00E6043C">
        <w:rPr>
          <w:rFonts w:ascii="Times New Roman" w:cs="Times New Roman"/>
          <w:sz w:val="28"/>
          <w:lang w:val="uk-UA"/>
        </w:rPr>
        <w:t>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="007B33A8" w:rsidRPr="00E6043C">
        <w:rPr>
          <w:rFonts w:ascii="Times New Roman" w:cs="Times New Roman"/>
          <w:sz w:val="28"/>
          <w:lang w:val="uk-UA"/>
        </w:rPr>
        <w:t>в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таблиці</w:t>
      </w:r>
      <w:r w:rsidR="000A50BA" w:rsidRPr="00E6043C">
        <w:rPr>
          <w:rFonts w:ascii="Times New Roman" w:cs="Times New Roman"/>
          <w:sz w:val="28"/>
          <w:lang w:val="uk-UA"/>
        </w:rPr>
        <w:t xml:space="preserve"> 1.9</w:t>
      </w:r>
      <w:r w:rsidRPr="00E6043C">
        <w:rPr>
          <w:rFonts w:ascii="Times New Roman" w:cs="Times New Roman"/>
          <w:sz w:val="28"/>
          <w:lang w:val="uk-UA"/>
        </w:rPr>
        <w:t>.</w:t>
      </w:r>
    </w:p>
    <w:p w14:paraId="389FA3EC" w14:textId="77777777" w:rsidR="005B3E44" w:rsidRPr="00E6043C" w:rsidRDefault="005B3E44">
      <w:pPr>
        <w:pStyle w:val="TextBody"/>
        <w:spacing w:after="0"/>
        <w:ind w:firstLine="426"/>
        <w:jc w:val="right"/>
        <w:rPr>
          <w:rFonts w:cs="Times New Roman"/>
          <w:lang w:val="ru-RU"/>
        </w:rPr>
      </w:pPr>
      <w:r w:rsidRPr="00E6043C">
        <w:rPr>
          <w:rFonts w:ascii="Times New Roman" w:cs="Times New Roman"/>
          <w:sz w:val="28"/>
          <w:lang w:val="uk-UA"/>
        </w:rPr>
        <w:t>Таблиця</w:t>
      </w:r>
      <w:r w:rsidRPr="00E6043C">
        <w:rPr>
          <w:rFonts w:ascii="Times New Roman" w:cs="Times New Roman"/>
          <w:sz w:val="28"/>
          <w:lang w:val="uk-UA"/>
        </w:rPr>
        <w:t xml:space="preserve"> 1.</w:t>
      </w:r>
      <w:r w:rsidR="001069DA" w:rsidRPr="00E6043C">
        <w:rPr>
          <w:rFonts w:ascii="Times New Roman" w:cs="Times New Roman"/>
          <w:sz w:val="28"/>
          <w:lang w:val="uk-UA"/>
        </w:rPr>
        <w:t>9</w:t>
      </w: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4"/>
        <w:gridCol w:w="1277"/>
        <w:gridCol w:w="4812"/>
        <w:gridCol w:w="1570"/>
      </w:tblGrid>
      <w:tr w:rsidR="005B3E44" w14:paraId="4FDCC4F0" w14:textId="77777777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F605C24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Математичний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запис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EBBAEE4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61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Функція</w:t>
            </w:r>
          </w:p>
        </w:tc>
        <w:tc>
          <w:tcPr>
            <w:tcW w:w="4812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1312430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60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Пояснення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5462A97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55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Приклад</w:t>
            </w:r>
          </w:p>
        </w:tc>
      </w:tr>
      <w:tr w:rsidR="005B3E44" w14:paraId="76361D80" w14:textId="77777777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37BFC1C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arccos(x)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6839E9B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61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acos</w:t>
            </w:r>
          </w:p>
        </w:tc>
        <w:tc>
          <w:tcPr>
            <w:tcW w:w="4812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2687162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60"/>
              <w:jc w:val="both"/>
              <w:rPr>
                <w:rFonts w:cs="Times New Roman"/>
                <w:lang w:val="ru-RU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Повертає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арккосинус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кута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,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рівного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х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радіан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BD2849C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55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 xml:space="preserve">acos(x); </w:t>
            </w:r>
          </w:p>
        </w:tc>
      </w:tr>
      <w:tr w:rsidR="005B3E44" w14:paraId="485634B9" w14:textId="77777777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516A69F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arcsin(x)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102E3A0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61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asin</w:t>
            </w:r>
          </w:p>
        </w:tc>
        <w:tc>
          <w:tcPr>
            <w:tcW w:w="4812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6E33E01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60"/>
              <w:jc w:val="both"/>
              <w:rPr>
                <w:rFonts w:cs="Times New Roman"/>
                <w:lang w:val="ru-RU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Повертає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арксинус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аргументу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х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в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радіанах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6CE6DC6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55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asin(x);</w:t>
            </w:r>
          </w:p>
        </w:tc>
      </w:tr>
      <w:tr w:rsidR="005B3E44" w14:paraId="5F9FB0F8" w14:textId="77777777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E317759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arctg (x)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ABC5884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61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atan</w:t>
            </w:r>
          </w:p>
        </w:tc>
        <w:tc>
          <w:tcPr>
            <w:tcW w:w="4812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69C88DB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60"/>
              <w:jc w:val="both"/>
              <w:rPr>
                <w:rFonts w:cs="Times New Roman"/>
                <w:lang w:val="ru-RU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Повертає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арктангенс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аргументу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х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в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радіанах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E3B2FA6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55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atan(x);</w:t>
            </w:r>
          </w:p>
        </w:tc>
      </w:tr>
      <w:tr w:rsidR="005B3E44" w14:paraId="3CE7C770" w14:textId="77777777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C5506BE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а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rctg(x/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у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)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4F06909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61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atan2</w:t>
            </w:r>
          </w:p>
        </w:tc>
        <w:tc>
          <w:tcPr>
            <w:tcW w:w="4812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5FA5916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60"/>
              <w:jc w:val="both"/>
              <w:rPr>
                <w:rFonts w:cs="Times New Roman"/>
                <w:lang w:val="ru-RU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Повертає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арктангенс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відношення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параметрів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х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та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у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в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радіанах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0385A29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55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atan2(x, y);</w:t>
            </w:r>
          </w:p>
        </w:tc>
      </w:tr>
      <w:tr w:rsidR="005B3E44" w14:paraId="7FB78270" w14:textId="77777777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2DAE6EF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]x[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2DA3118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61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ceil</w:t>
            </w:r>
          </w:p>
        </w:tc>
        <w:tc>
          <w:tcPr>
            <w:tcW w:w="4812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79A507E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60"/>
              <w:jc w:val="both"/>
              <w:rPr>
                <w:rFonts w:cs="Times New Roman"/>
                <w:lang w:val="ru-RU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Заокруглює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дійсне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значення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х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до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найближчого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більшого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цілого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і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повертає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його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як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дійсне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60EC566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55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ceil(x);</w:t>
            </w:r>
          </w:p>
        </w:tc>
      </w:tr>
      <w:tr w:rsidR="005B3E44" w14:paraId="4C23CE2A" w14:textId="77777777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E13FF38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lastRenderedPageBreak/>
              <w:t>cos(x)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032DCFD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61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cos</w:t>
            </w:r>
          </w:p>
        </w:tc>
        <w:tc>
          <w:tcPr>
            <w:tcW w:w="4812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A54A0FD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60"/>
              <w:jc w:val="both"/>
              <w:rPr>
                <w:rFonts w:cs="Times New Roman"/>
                <w:lang w:val="ru-RU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Повертає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косинус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кута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,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рівного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х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радіан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BB0E3E5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55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cos(x);</w:t>
            </w:r>
          </w:p>
        </w:tc>
      </w:tr>
      <w:tr w:rsidR="005B3E44" w14:paraId="420EC64E" w14:textId="77777777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4A8F268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ch(x)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0684EC2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61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cosh</w:t>
            </w:r>
          </w:p>
        </w:tc>
        <w:tc>
          <w:tcPr>
            <w:tcW w:w="4812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CA22D30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60"/>
              <w:jc w:val="both"/>
              <w:rPr>
                <w:rFonts w:cs="Times New Roman"/>
                <w:lang w:val="ru-RU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Повертає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гіперболічний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косинус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аргументу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,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рівного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х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радіан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4AC5391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55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cosh(x);</w:t>
            </w:r>
          </w:p>
        </w:tc>
      </w:tr>
      <w:tr w:rsidR="005B3E44" w14:paraId="07F220BD" w14:textId="77777777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BDA7600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e</w:t>
            </w:r>
            <w:r w:rsidRPr="00E6043C">
              <w:rPr>
                <w:rFonts w:ascii="Times New Roman" w:cs="Times New Roman"/>
                <w:position w:val="12"/>
                <w:sz w:val="28"/>
                <w:lang w:val="uk-UA"/>
              </w:rPr>
              <w:t>x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6EDCBC6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61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exp</w:t>
            </w:r>
          </w:p>
        </w:tc>
        <w:tc>
          <w:tcPr>
            <w:tcW w:w="4812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BAF2261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60"/>
              <w:jc w:val="both"/>
              <w:rPr>
                <w:rFonts w:cs="Times New Roman"/>
                <w:lang w:val="ru-RU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Повертає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результат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піднесення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числа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е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до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степені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х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8C6A699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55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exp(x);</w:t>
            </w:r>
          </w:p>
        </w:tc>
      </w:tr>
      <w:tr w:rsidR="005B3E44" w14:paraId="2FF170BC" w14:textId="77777777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EDEAE60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|x|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FD49029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61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fabs</w:t>
            </w:r>
          </w:p>
        </w:tc>
        <w:tc>
          <w:tcPr>
            <w:tcW w:w="4812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8AB5554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60"/>
              <w:jc w:val="both"/>
              <w:rPr>
                <w:rFonts w:cs="Times New Roman"/>
                <w:lang w:val="ru-RU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Повертає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модуль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дійсного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числа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х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FF548A9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55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fabs(x);</w:t>
            </w:r>
          </w:p>
        </w:tc>
      </w:tr>
      <w:tr w:rsidR="005B3E44" w14:paraId="7D03927D" w14:textId="77777777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C7EA128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[x]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F9529A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61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floor</w:t>
            </w:r>
          </w:p>
        </w:tc>
        <w:tc>
          <w:tcPr>
            <w:tcW w:w="4812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7E293F7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60"/>
              <w:jc w:val="both"/>
              <w:rPr>
                <w:rFonts w:cs="Times New Roman"/>
                <w:lang w:val="ru-RU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Заокруглює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дійсне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число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до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найближчого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меншого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числа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і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повертає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результат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як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дійсний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A536983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55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floor(x);</w:t>
            </w:r>
          </w:p>
        </w:tc>
      </w:tr>
      <w:tr w:rsidR="005B3E44" w14:paraId="21FFA63F" w14:textId="77777777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D17C5B1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x mod y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407C993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61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fmod</w:t>
            </w:r>
          </w:p>
        </w:tc>
        <w:tc>
          <w:tcPr>
            <w:tcW w:w="4812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9CD0809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60"/>
              <w:jc w:val="both"/>
              <w:rPr>
                <w:rFonts w:cs="Times New Roman"/>
                <w:lang w:val="ru-RU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Повертає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залишок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ділення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х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на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у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.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Аналогічна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операції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%,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але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працює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з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дійсними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числами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9BA0FDE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55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fmod(x, y);</w:t>
            </w:r>
          </w:p>
        </w:tc>
      </w:tr>
      <w:tr w:rsidR="005B3E44" w14:paraId="7C69D6CF" w14:textId="77777777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7997642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ln (x)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55AA4BC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61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log</w:t>
            </w:r>
          </w:p>
        </w:tc>
        <w:tc>
          <w:tcPr>
            <w:tcW w:w="4812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16E8336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60"/>
              <w:jc w:val="both"/>
              <w:rPr>
                <w:rFonts w:cs="Times New Roman"/>
                <w:lang w:val="ru-RU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Повертає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значення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натурального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логарифму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х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7AC69F7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55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 xml:space="preserve">log(x); </w:t>
            </w:r>
          </w:p>
        </w:tc>
      </w:tr>
      <w:tr w:rsidR="005B3E44" w14:paraId="486E380D" w14:textId="77777777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362C3BE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lg (x)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EFC078B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61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log10</w:t>
            </w:r>
          </w:p>
        </w:tc>
        <w:tc>
          <w:tcPr>
            <w:tcW w:w="4812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5BA5031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60"/>
              <w:jc w:val="both"/>
              <w:rPr>
                <w:rFonts w:cs="Times New Roman"/>
                <w:lang w:val="ru-RU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Повертає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значення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десяткового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логарифму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х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7A32277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55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log10(x);</w:t>
            </w:r>
          </w:p>
        </w:tc>
      </w:tr>
      <w:tr w:rsidR="005B3E44" w14:paraId="55D71FBE" w14:textId="77777777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7691846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x</w:t>
            </w:r>
            <w:r w:rsidRPr="00E6043C">
              <w:rPr>
                <w:rFonts w:ascii="Times New Roman" w:cs="Times New Roman"/>
                <w:position w:val="12"/>
                <w:sz w:val="28"/>
                <w:lang w:val="uk-UA"/>
              </w:rPr>
              <w:t>y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5D50F32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61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pow</w:t>
            </w:r>
          </w:p>
        </w:tc>
        <w:tc>
          <w:tcPr>
            <w:tcW w:w="4812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9B4BBDD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60"/>
              <w:jc w:val="both"/>
              <w:rPr>
                <w:rFonts w:cs="Times New Roman"/>
                <w:lang w:val="ru-RU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Вираховує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значення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числа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х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у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степені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у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5981129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55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pow(x, y);</w:t>
            </w:r>
          </w:p>
        </w:tc>
      </w:tr>
      <w:tr w:rsidR="005B3E44" w14:paraId="0F8BB106" w14:textId="77777777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8E9B1A9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sin(x)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85180F9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61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sin</w:t>
            </w:r>
          </w:p>
        </w:tc>
        <w:tc>
          <w:tcPr>
            <w:tcW w:w="4812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9CDD5D4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60"/>
              <w:jc w:val="both"/>
              <w:rPr>
                <w:rFonts w:cs="Times New Roman"/>
                <w:lang w:val="ru-RU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Повертає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синус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кута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,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рівного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х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радіан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8910C25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55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sin(x);</w:t>
            </w:r>
          </w:p>
        </w:tc>
      </w:tr>
      <w:tr w:rsidR="005B3E44" w14:paraId="2BF00DF7" w14:textId="77777777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D12F4E3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sh(x)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B49B421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61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sinh</w:t>
            </w:r>
          </w:p>
        </w:tc>
        <w:tc>
          <w:tcPr>
            <w:tcW w:w="4812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5904602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60"/>
              <w:jc w:val="both"/>
              <w:rPr>
                <w:rFonts w:cs="Times New Roman"/>
                <w:lang w:val="ru-RU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Повертає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гіперболічний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синус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кута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,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рівного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х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радіан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ADA8367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55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sinh(x);</w:t>
            </w:r>
          </w:p>
        </w:tc>
      </w:tr>
      <w:tr w:rsidR="005B3E44" w14:paraId="6C474E67" w14:textId="77777777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35486D6" w14:textId="77777777" w:rsidR="005B3E44" w:rsidRPr="00E6043C" w:rsidRDefault="003C12DD">
            <w:pPr>
              <w:pStyle w:val="d1d1d13feeeeee3fe4e4e43fe5e5e53ff0f0f03fe6e6e63fe8e8e83fececec3feeeeee3fe5e5e53ff2f2f23fe0e0e03fe1e1e13febebeb3fe8e8e83ff6f6f63ffbfbfb3f"/>
              <w:jc w:val="both"/>
              <w:rPr>
                <w:rFonts w:cs="Times New Roman"/>
              </w:rPr>
            </w:pPr>
            <w:r w:rsidRPr="00E6043C">
              <w:rPr>
                <w:rFonts w:cs="Times New Roman"/>
              </w:rPr>
              <w:pict w14:anchorId="5FEA4167">
                <v:shape id="" o:spid="_x0000_i1031" type="#_x0000_t75" alt="" style="width:13.5pt;height:17.25pt">
                  <v:imagedata r:id="rId121" o:title=""/>
                </v:shape>
              </w:pic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CC58BDE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61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sqrt</w:t>
            </w:r>
          </w:p>
        </w:tc>
        <w:tc>
          <w:tcPr>
            <w:tcW w:w="4812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193B277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60"/>
              <w:jc w:val="both"/>
              <w:rPr>
                <w:rFonts w:cs="Times New Roman"/>
                <w:lang w:val="ru-RU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Визначає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корінь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квадратний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числа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х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A3271DF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55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sqrt(x);</w:t>
            </w:r>
          </w:p>
        </w:tc>
      </w:tr>
      <w:tr w:rsidR="005B3E44" w14:paraId="754ACE20" w14:textId="77777777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697AFD2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tg (x)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440BC12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61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tan</w:t>
            </w:r>
          </w:p>
        </w:tc>
        <w:tc>
          <w:tcPr>
            <w:tcW w:w="4812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27BBB88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60"/>
              <w:jc w:val="both"/>
              <w:rPr>
                <w:rFonts w:cs="Times New Roman"/>
                <w:lang w:val="ru-RU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Повертає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тангенс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кута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,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рівного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х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радіан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FD624B4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55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tan(x);</w:t>
            </w:r>
          </w:p>
        </w:tc>
      </w:tr>
      <w:tr w:rsidR="005B3E44" w14:paraId="60181D2B" w14:textId="77777777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1D29F6E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tgh(x)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83B17E7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61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tanh</w:t>
            </w:r>
          </w:p>
        </w:tc>
        <w:tc>
          <w:tcPr>
            <w:tcW w:w="4812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E10C3B3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60"/>
              <w:jc w:val="both"/>
              <w:rPr>
                <w:rFonts w:cs="Times New Roman"/>
                <w:lang w:val="ru-RU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Повертає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гіперболічний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тангенс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кута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,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рівного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х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sz w:val="28"/>
                <w:lang w:val="uk-UA"/>
              </w:rPr>
              <w:t>радіан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4306824" w14:textId="77777777" w:rsidR="005B3E44" w:rsidRPr="00E6043C" w:rsidRDefault="005B3E44">
            <w:pPr>
              <w:pStyle w:val="d1d1d13feeeeee3fe4e4e43fe5e5e53ff0f0f03fe6e6e63fe8e8e83fececec3feeeeee3fe5e5e53ff2f2f23fe0e0e03fe1e1e13febebeb3fe8e8e83ff6f6f63ffbfbfb3f"/>
              <w:ind w:firstLine="55"/>
              <w:jc w:val="both"/>
              <w:rPr>
                <w:rFonts w:cs="Times New Roman"/>
              </w:rPr>
            </w:pPr>
            <w:r w:rsidRPr="00E6043C">
              <w:rPr>
                <w:rFonts w:ascii="Times New Roman" w:cs="Times New Roman"/>
                <w:sz w:val="28"/>
                <w:lang w:val="uk-UA"/>
              </w:rPr>
              <w:t>tanh(x);</w:t>
            </w:r>
          </w:p>
        </w:tc>
      </w:tr>
    </w:tbl>
    <w:p w14:paraId="1823F0A3" w14:textId="77777777" w:rsidR="005B3E44" w:rsidRPr="00E6043C" w:rsidRDefault="005B3E44">
      <w:pPr>
        <w:pStyle w:val="TextBody"/>
        <w:spacing w:after="0"/>
        <w:ind w:firstLine="426"/>
        <w:jc w:val="both"/>
        <w:rPr>
          <w:rFonts w:cs="Times New Roman"/>
        </w:rPr>
      </w:pPr>
      <w:bookmarkStart w:id="8" w:name="8"/>
      <w:bookmarkEnd w:id="8"/>
      <w:r w:rsidRPr="00E6043C">
        <w:rPr>
          <w:rFonts w:ascii="Times New Roman" w:cs="Times New Roman"/>
          <w:sz w:val="28"/>
          <w:lang w:val="uk-UA"/>
        </w:rPr>
        <w:t>Приклади</w:t>
      </w:r>
      <w:r w:rsidRPr="00E6043C">
        <w:rPr>
          <w:rFonts w:ascii="Times New Roman" w:cs="Times New Roman"/>
          <w:sz w:val="28"/>
          <w:lang w:val="uk-UA"/>
        </w:rPr>
        <w:t>:</w:t>
      </w:r>
    </w:p>
    <w:p w14:paraId="35D353EA" w14:textId="77777777" w:rsidR="005B3E44" w:rsidRPr="000B3B24" w:rsidRDefault="005B3E44">
      <w:pPr>
        <w:pStyle w:val="TextBody"/>
        <w:spacing w:after="0"/>
        <w:ind w:firstLine="426"/>
        <w:jc w:val="both"/>
        <w:rPr>
          <w:rFonts w:ascii="Courier New" w:hAnsi="Courier New" w:cs="Courier New"/>
        </w:rPr>
      </w:pPr>
      <w:r w:rsidRPr="000B3B24">
        <w:rPr>
          <w:rFonts w:ascii="Courier New" w:hAnsi="Courier New" w:cs="Courier New"/>
          <w:lang w:val="uk-UA"/>
        </w:rPr>
        <w:t>#include&lt;stdio.h&gt;</w:t>
      </w:r>
    </w:p>
    <w:p w14:paraId="0747026A" w14:textId="77777777" w:rsidR="005B3E44" w:rsidRPr="000B3B24" w:rsidRDefault="005B3E44">
      <w:pPr>
        <w:pStyle w:val="TextBody"/>
        <w:spacing w:after="0"/>
        <w:ind w:firstLine="426"/>
        <w:jc w:val="both"/>
        <w:rPr>
          <w:rFonts w:ascii="Courier New" w:hAnsi="Courier New" w:cs="Courier New"/>
        </w:rPr>
      </w:pPr>
      <w:r w:rsidRPr="000B3B24">
        <w:rPr>
          <w:rFonts w:ascii="Courier New" w:hAnsi="Courier New" w:cs="Courier New"/>
          <w:lang w:val="uk-UA"/>
        </w:rPr>
        <w:t>#include&lt;math.h&gt;</w:t>
      </w:r>
    </w:p>
    <w:p w14:paraId="4A345E25" w14:textId="77777777" w:rsidR="005B3E44" w:rsidRPr="000B3B24" w:rsidRDefault="005B3E44">
      <w:pPr>
        <w:pStyle w:val="TextBody"/>
        <w:spacing w:after="0"/>
        <w:ind w:firstLine="426"/>
        <w:jc w:val="both"/>
        <w:rPr>
          <w:rFonts w:ascii="Courier New" w:hAnsi="Courier New" w:cs="Courier New"/>
          <w:lang w:val="uk-UA"/>
        </w:rPr>
      </w:pPr>
    </w:p>
    <w:p w14:paraId="560C8FC6" w14:textId="77777777" w:rsidR="005B3E44" w:rsidRPr="000B3B24" w:rsidRDefault="005B3E44">
      <w:pPr>
        <w:pStyle w:val="TextBody"/>
        <w:spacing w:after="0"/>
        <w:ind w:firstLine="426"/>
        <w:jc w:val="both"/>
        <w:rPr>
          <w:rFonts w:ascii="Courier New" w:hAnsi="Courier New" w:cs="Courier New"/>
        </w:rPr>
      </w:pPr>
      <w:r w:rsidRPr="000B3B24">
        <w:rPr>
          <w:rFonts w:ascii="Courier New" w:hAnsi="Courier New" w:cs="Courier New"/>
          <w:color w:val="3333FF"/>
          <w:lang w:val="uk-UA"/>
        </w:rPr>
        <w:t>int</w:t>
      </w:r>
      <w:r w:rsidRPr="000B3B24">
        <w:rPr>
          <w:rFonts w:ascii="Courier New" w:hAnsi="Courier New" w:cs="Courier New"/>
          <w:lang w:val="uk-UA"/>
        </w:rPr>
        <w:t xml:space="preserve"> main(){</w:t>
      </w:r>
    </w:p>
    <w:p w14:paraId="3AF49312" w14:textId="77777777" w:rsidR="005B3E44" w:rsidRPr="000B3B24" w:rsidRDefault="005B3E44">
      <w:pPr>
        <w:pStyle w:val="TextBody"/>
        <w:spacing w:after="0"/>
        <w:ind w:firstLine="426"/>
        <w:jc w:val="both"/>
        <w:rPr>
          <w:rFonts w:ascii="Courier New" w:hAnsi="Courier New" w:cs="Courier New"/>
        </w:rPr>
      </w:pPr>
      <w:r w:rsidRPr="000B3B24">
        <w:rPr>
          <w:rFonts w:ascii="Courier New" w:hAnsi="Courier New" w:cs="Courier New"/>
          <w:lang w:eastAsia="en-US"/>
        </w:rPr>
        <w:t xml:space="preserve">   </w:t>
      </w:r>
      <w:r w:rsidRPr="000B3B24">
        <w:rPr>
          <w:rFonts w:ascii="Courier New" w:hAnsi="Courier New" w:cs="Courier New"/>
          <w:color w:val="3333FF"/>
          <w:lang w:val="uk-UA"/>
        </w:rPr>
        <w:t>double</w:t>
      </w:r>
      <w:r w:rsidRPr="000B3B24">
        <w:rPr>
          <w:rFonts w:ascii="Courier New" w:hAnsi="Courier New" w:cs="Courier New"/>
          <w:lang w:val="uk-UA"/>
        </w:rPr>
        <w:t xml:space="preserve"> x, y, z;</w:t>
      </w:r>
    </w:p>
    <w:p w14:paraId="53BAE1D8" w14:textId="77777777" w:rsidR="005B3E44" w:rsidRPr="000B3B24" w:rsidRDefault="005B3E44">
      <w:pPr>
        <w:pStyle w:val="TextBody"/>
        <w:spacing w:after="0"/>
        <w:ind w:firstLine="426"/>
        <w:jc w:val="both"/>
        <w:rPr>
          <w:rFonts w:ascii="Courier New" w:hAnsi="Courier New" w:cs="Courier New"/>
        </w:rPr>
      </w:pPr>
      <w:r w:rsidRPr="000B3B24">
        <w:rPr>
          <w:rFonts w:ascii="Courier New" w:hAnsi="Courier New" w:cs="Courier New"/>
          <w:lang w:eastAsia="en-US"/>
        </w:rPr>
        <w:t xml:space="preserve">   </w:t>
      </w:r>
      <w:r w:rsidRPr="000B3B24">
        <w:rPr>
          <w:rFonts w:ascii="Courier New" w:hAnsi="Courier New" w:cs="Courier New"/>
          <w:lang w:val="uk-UA"/>
        </w:rPr>
        <w:t>scanf("%lf %lf",&amp;x,&amp;y);</w:t>
      </w:r>
    </w:p>
    <w:p w14:paraId="4377002C" w14:textId="77777777" w:rsidR="005B3E44" w:rsidRPr="000B3B24" w:rsidRDefault="005B3E44">
      <w:pPr>
        <w:pStyle w:val="TextBody"/>
        <w:spacing w:after="0"/>
        <w:ind w:firstLine="426"/>
        <w:jc w:val="both"/>
        <w:rPr>
          <w:rFonts w:ascii="Courier New" w:hAnsi="Courier New" w:cs="Courier New"/>
        </w:rPr>
      </w:pPr>
      <w:r w:rsidRPr="000B3B24">
        <w:rPr>
          <w:rFonts w:ascii="Courier New" w:hAnsi="Courier New" w:cs="Courier New"/>
          <w:lang w:eastAsia="en-US"/>
        </w:rPr>
        <w:lastRenderedPageBreak/>
        <w:t xml:space="preserve">   </w:t>
      </w:r>
      <w:r w:rsidRPr="000B3B24">
        <w:rPr>
          <w:rFonts w:ascii="Courier New" w:hAnsi="Courier New" w:cs="Courier New"/>
          <w:lang w:val="uk-UA"/>
        </w:rPr>
        <w:t>z = exp(x)*cos(y);</w:t>
      </w:r>
    </w:p>
    <w:p w14:paraId="474E769E" w14:textId="77777777" w:rsidR="005B3E44" w:rsidRPr="000B3B24" w:rsidRDefault="005B3E44">
      <w:pPr>
        <w:pStyle w:val="TextBody"/>
        <w:spacing w:after="0"/>
        <w:ind w:firstLine="426"/>
        <w:jc w:val="both"/>
        <w:rPr>
          <w:rFonts w:ascii="Courier New" w:hAnsi="Courier New" w:cs="Courier New"/>
        </w:rPr>
      </w:pPr>
      <w:r w:rsidRPr="000B3B24">
        <w:rPr>
          <w:rFonts w:ascii="Courier New" w:hAnsi="Courier New" w:cs="Courier New"/>
          <w:lang w:eastAsia="en-US"/>
        </w:rPr>
        <w:t xml:space="preserve">   </w:t>
      </w:r>
      <w:r w:rsidRPr="000B3B24">
        <w:rPr>
          <w:rFonts w:ascii="Courier New" w:hAnsi="Courier New" w:cs="Courier New"/>
          <w:lang w:val="uk-UA"/>
        </w:rPr>
        <w:t>printf("z=%lf",z);</w:t>
      </w:r>
    </w:p>
    <w:p w14:paraId="2829750D" w14:textId="77777777" w:rsidR="005B3E44" w:rsidRDefault="005B3E44">
      <w:pPr>
        <w:pStyle w:val="TextBody"/>
        <w:spacing w:after="0"/>
        <w:ind w:firstLine="426"/>
        <w:jc w:val="both"/>
        <w:rPr>
          <w:rFonts w:ascii="Courier New" w:hAnsi="Courier New" w:cs="Courier New"/>
          <w:lang w:val="uk-UA"/>
        </w:rPr>
      </w:pPr>
      <w:r w:rsidRPr="000B3B24">
        <w:rPr>
          <w:rFonts w:ascii="Courier New" w:hAnsi="Courier New" w:cs="Courier New"/>
          <w:lang w:val="uk-UA"/>
        </w:rPr>
        <w:t>}</w:t>
      </w:r>
    </w:p>
    <w:p w14:paraId="597C2B8B" w14:textId="77777777" w:rsidR="005C2C30" w:rsidRPr="009E215E" w:rsidRDefault="005C2C30">
      <w:pPr>
        <w:pStyle w:val="TextBody"/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0326">
        <w:rPr>
          <w:rFonts w:ascii="Times New Roman" w:hAnsi="Times New Roman" w:cs="Times New Roman"/>
          <w:sz w:val="28"/>
          <w:szCs w:val="28"/>
          <w:lang w:val="uk-UA"/>
        </w:rPr>
        <w:t>Для компіляції файла з математичною бібліотекою деякі компілятори вимагають вказання що компілювати потрібно з цією бібліотекою, наприклад</w:t>
      </w:r>
      <w:r w:rsidR="009E215E">
        <w:rPr>
          <w:rFonts w:ascii="Times New Roman" w:hAnsi="Times New Roman" w:cs="Times New Roman"/>
          <w:sz w:val="28"/>
          <w:szCs w:val="28"/>
          <w:lang w:val="uk-UA"/>
        </w:rPr>
        <w:t xml:space="preserve">, для </w:t>
      </w:r>
      <w:r w:rsidR="009E215E">
        <w:rPr>
          <w:rFonts w:ascii="Times New Roman" w:hAnsi="Times New Roman" w:cs="Times New Roman"/>
          <w:sz w:val="28"/>
          <w:szCs w:val="28"/>
        </w:rPr>
        <w:t>gcc</w:t>
      </w:r>
      <w:r w:rsidR="009E215E" w:rsidRPr="009E215E">
        <w:rPr>
          <w:rFonts w:ascii="Times New Roman" w:hAnsi="Times New Roman" w:cs="Times New Roman"/>
          <w:sz w:val="28"/>
          <w:szCs w:val="28"/>
          <w:lang w:val="uk-UA"/>
        </w:rPr>
        <w:t xml:space="preserve"> п</w:t>
      </w:r>
      <w:r w:rsidR="009E215E">
        <w:rPr>
          <w:rFonts w:ascii="Times New Roman" w:hAnsi="Times New Roman" w:cs="Times New Roman"/>
          <w:sz w:val="28"/>
          <w:szCs w:val="28"/>
          <w:lang w:val="uk-UA"/>
        </w:rPr>
        <w:t>ід</w:t>
      </w:r>
      <w:r w:rsidR="009E215E" w:rsidRPr="009E21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E215E">
        <w:rPr>
          <w:rFonts w:ascii="Times New Roman" w:hAnsi="Times New Roman" w:cs="Times New Roman"/>
          <w:sz w:val="28"/>
          <w:szCs w:val="28"/>
        </w:rPr>
        <w:t>Linux</w:t>
      </w:r>
      <w:r w:rsidR="009E215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B9F59B4" w14:textId="77777777" w:rsidR="005C2C30" w:rsidRPr="00E6043C" w:rsidRDefault="005C2C30">
      <w:pPr>
        <w:pStyle w:val="TextBody"/>
        <w:spacing w:after="0"/>
        <w:ind w:firstLine="426"/>
        <w:jc w:val="both"/>
        <w:rPr>
          <w:rFonts w:ascii="Calibri" w:hAnsi="Calibri" w:cs="Times New Roman"/>
          <w:sz w:val="28"/>
          <w:szCs w:val="28"/>
          <w:lang w:val="uk-UA"/>
        </w:rPr>
      </w:pPr>
      <w:r w:rsidRPr="00E6043C">
        <w:rPr>
          <w:rFonts w:ascii="Calibri" w:hAnsi="Calibri" w:cs="Times New Roman"/>
          <w:sz w:val="28"/>
          <w:szCs w:val="28"/>
          <w:lang w:val="uk-UA"/>
        </w:rPr>
        <w:t>&gt;&gt;&gt;</w:t>
      </w:r>
      <w:r w:rsidRPr="00E6043C">
        <w:rPr>
          <w:rFonts w:ascii="Calibri" w:hAnsi="Calibri" w:cs="Times New Roman"/>
          <w:sz w:val="28"/>
          <w:szCs w:val="28"/>
        </w:rPr>
        <w:t>gcc</w:t>
      </w:r>
      <w:r w:rsidRPr="00E6043C">
        <w:rPr>
          <w:rFonts w:ascii="Calibri" w:hAnsi="Calibri" w:cs="Times New Roman"/>
          <w:sz w:val="28"/>
          <w:szCs w:val="28"/>
          <w:lang w:val="uk-UA"/>
        </w:rPr>
        <w:t xml:space="preserve"> </w:t>
      </w:r>
      <w:r w:rsidRPr="00E6043C">
        <w:rPr>
          <w:rFonts w:ascii="Calibri" w:hAnsi="Calibri" w:cs="Times New Roman"/>
          <w:sz w:val="28"/>
          <w:szCs w:val="28"/>
        </w:rPr>
        <w:t>examle</w:t>
      </w:r>
      <w:r w:rsidRPr="00E6043C">
        <w:rPr>
          <w:rFonts w:ascii="Calibri" w:hAnsi="Calibri" w:cs="Times New Roman"/>
          <w:sz w:val="28"/>
          <w:szCs w:val="28"/>
          <w:lang w:val="uk-UA"/>
        </w:rPr>
        <w:t>.</w:t>
      </w:r>
      <w:r w:rsidRPr="00E6043C">
        <w:rPr>
          <w:rFonts w:ascii="Calibri" w:hAnsi="Calibri" w:cs="Times New Roman"/>
          <w:sz w:val="28"/>
          <w:szCs w:val="28"/>
        </w:rPr>
        <w:t>c</w:t>
      </w:r>
      <w:r w:rsidRPr="00E6043C">
        <w:rPr>
          <w:rFonts w:ascii="Calibri" w:hAnsi="Calibri" w:cs="Times New Roman"/>
          <w:sz w:val="28"/>
          <w:szCs w:val="28"/>
          <w:lang w:val="uk-UA"/>
        </w:rPr>
        <w:t xml:space="preserve"> –</w:t>
      </w:r>
      <w:r w:rsidRPr="00E6043C">
        <w:rPr>
          <w:rFonts w:ascii="Calibri" w:hAnsi="Calibri" w:cs="Times New Roman"/>
          <w:sz w:val="28"/>
          <w:szCs w:val="28"/>
        </w:rPr>
        <w:t>lm</w:t>
      </w:r>
      <w:r w:rsidRPr="00E6043C">
        <w:rPr>
          <w:rFonts w:ascii="Calibri" w:hAnsi="Calibri" w:cs="Times New Roman"/>
          <w:sz w:val="28"/>
          <w:szCs w:val="28"/>
          <w:lang w:val="uk-UA"/>
        </w:rPr>
        <w:t xml:space="preserve"> </w:t>
      </w:r>
    </w:p>
    <w:p w14:paraId="7B40F892" w14:textId="77777777" w:rsidR="005C2C30" w:rsidRPr="003C12DD" w:rsidRDefault="009E215E" w:rsidP="005C2C30">
      <w:pPr>
        <w:pStyle w:val="TextBody"/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12DD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5C2C30" w:rsidRPr="003C12DD">
        <w:rPr>
          <w:rFonts w:ascii="Times New Roman" w:hAnsi="Times New Roman" w:cs="Times New Roman"/>
          <w:sz w:val="28"/>
          <w:szCs w:val="28"/>
          <w:lang w:val="uk-UA"/>
        </w:rPr>
        <w:t>бо</w:t>
      </w:r>
      <w:r w:rsidRPr="003C12DD">
        <w:rPr>
          <w:rFonts w:ascii="Times New Roman" w:hAnsi="Times New Roman" w:cs="Times New Roman"/>
          <w:sz w:val="28"/>
          <w:szCs w:val="28"/>
          <w:lang w:val="uk-UA"/>
        </w:rPr>
        <w:t xml:space="preserve"> якщо потрібно вказати імя вихідного виконувано файлу:</w:t>
      </w:r>
    </w:p>
    <w:p w14:paraId="068D035C" w14:textId="77777777" w:rsidR="005C2C30" w:rsidRPr="00E6043C" w:rsidRDefault="005C2C30" w:rsidP="005C2C30">
      <w:pPr>
        <w:pStyle w:val="TextBody"/>
        <w:spacing w:after="0"/>
        <w:ind w:firstLine="426"/>
        <w:jc w:val="both"/>
        <w:rPr>
          <w:rFonts w:ascii="Calibri" w:hAnsi="Calibri" w:cs="Times New Roman"/>
          <w:sz w:val="28"/>
          <w:szCs w:val="28"/>
        </w:rPr>
      </w:pPr>
      <w:r w:rsidRPr="00E6043C">
        <w:rPr>
          <w:rFonts w:ascii="Calibri" w:hAnsi="Calibri" w:cs="Times New Roman"/>
          <w:sz w:val="28"/>
          <w:szCs w:val="28"/>
        </w:rPr>
        <w:t xml:space="preserve">&gt;&gt;&gt; gcc examle.c </w:t>
      </w:r>
      <w:r w:rsidRPr="00E6043C">
        <w:rPr>
          <w:rFonts w:ascii="Calibri" w:hAnsi="Calibri" w:cs="Times New Roman"/>
          <w:sz w:val="28"/>
          <w:szCs w:val="28"/>
          <w:lang w:val="uk-UA"/>
        </w:rPr>
        <w:t>–</w:t>
      </w:r>
      <w:r w:rsidRPr="00E6043C">
        <w:rPr>
          <w:rFonts w:ascii="Calibri" w:hAnsi="Calibri" w:cs="Times New Roman"/>
          <w:sz w:val="28"/>
          <w:szCs w:val="28"/>
        </w:rPr>
        <w:t>o example</w:t>
      </w:r>
      <w:r w:rsidR="009E215E" w:rsidRPr="00E6043C">
        <w:rPr>
          <w:rFonts w:ascii="Calibri" w:hAnsi="Calibri" w:cs="Times New Roman"/>
          <w:sz w:val="28"/>
          <w:szCs w:val="28"/>
          <w:lang w:val="uk-UA"/>
        </w:rPr>
        <w:t xml:space="preserve"> </w:t>
      </w:r>
      <w:r w:rsidR="009E215E" w:rsidRPr="00E6043C">
        <w:rPr>
          <w:rFonts w:ascii="Calibri" w:hAnsi="Calibri" w:cs="Times New Roman"/>
          <w:sz w:val="28"/>
          <w:szCs w:val="28"/>
        </w:rPr>
        <w:t>–lm</w:t>
      </w:r>
      <w:r w:rsidR="00E20326" w:rsidRPr="00E6043C">
        <w:rPr>
          <w:rFonts w:ascii="Calibri" w:hAnsi="Calibri" w:cs="Times New Roman"/>
          <w:sz w:val="28"/>
          <w:szCs w:val="28"/>
        </w:rPr>
        <w:t>.</w:t>
      </w:r>
    </w:p>
    <w:p w14:paraId="6AC69FE2" w14:textId="77777777" w:rsidR="005C2C30" w:rsidRPr="005C2C30" w:rsidRDefault="005C2C30">
      <w:pPr>
        <w:pStyle w:val="TextBody"/>
        <w:spacing w:after="0"/>
        <w:ind w:firstLine="426"/>
        <w:jc w:val="both"/>
        <w:rPr>
          <w:rFonts w:ascii="Courier New" w:hAnsi="Courier New" w:cs="Courier New"/>
        </w:rPr>
      </w:pPr>
    </w:p>
    <w:p w14:paraId="60F09B88" w14:textId="77777777" w:rsidR="005B3E44" w:rsidRPr="003C12DD" w:rsidRDefault="005B3E44" w:rsidP="00EA39EE">
      <w:pPr>
        <w:pStyle w:val="2"/>
        <w:jc w:val="center"/>
        <w:rPr>
          <w:lang w:val="ru-RU"/>
        </w:rPr>
      </w:pPr>
      <w:r>
        <w:rPr>
          <w:lang w:val="uk-UA"/>
        </w:rPr>
        <w:t>Дійсні типи даних</w:t>
      </w:r>
    </w:p>
    <w:p w14:paraId="098BA91F" w14:textId="77777777" w:rsidR="005B3E44" w:rsidRPr="00E6043C" w:rsidRDefault="005B3E44">
      <w:pPr>
        <w:pStyle w:val="TextBody"/>
        <w:spacing w:after="0"/>
        <w:ind w:firstLine="426"/>
        <w:jc w:val="both"/>
        <w:rPr>
          <w:rFonts w:ascii="Times New Roman" w:cs="Times New Roman"/>
          <w:sz w:val="28"/>
          <w:lang w:val="uk-UA"/>
        </w:rPr>
      </w:pPr>
    </w:p>
    <w:p w14:paraId="4DE3AF47" w14:textId="77777777" w:rsidR="005B3E44" w:rsidRPr="00E6043C" w:rsidRDefault="005B3E44">
      <w:pPr>
        <w:pStyle w:val="TextBody"/>
        <w:spacing w:after="0"/>
        <w:rPr>
          <w:rFonts w:cs="Times New Roman"/>
          <w:lang w:val="ru-RU"/>
        </w:rPr>
      </w:pPr>
      <w:r w:rsidRPr="00E6043C">
        <w:rPr>
          <w:rFonts w:ascii="Times New Roman" w:cs="Times New Roman"/>
          <w:sz w:val="28"/>
          <w:lang w:val="uk-UA"/>
        </w:rPr>
        <w:t>В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наступній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таблиці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приведено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дійсні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типи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даних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на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Сі</w:t>
      </w:r>
      <w:r w:rsidRPr="00E6043C">
        <w:rPr>
          <w:rFonts w:ascii="Times New Roman" w:cs="Times New Roman"/>
          <w:sz w:val="28"/>
          <w:lang w:val="uk-UA"/>
        </w:rPr>
        <w:t>:</w:t>
      </w:r>
    </w:p>
    <w:p w14:paraId="32C8064B" w14:textId="77777777" w:rsidR="005B3E44" w:rsidRPr="00E6043C" w:rsidRDefault="005B3E44">
      <w:pPr>
        <w:pStyle w:val="TextBody"/>
        <w:spacing w:after="0"/>
        <w:jc w:val="right"/>
        <w:rPr>
          <w:rFonts w:cs="Times New Roman"/>
        </w:rPr>
      </w:pPr>
      <w:r w:rsidRPr="00E6043C">
        <w:rPr>
          <w:rFonts w:ascii="Times New Roman" w:cs="Times New Roman"/>
          <w:sz w:val="28"/>
          <w:lang w:val="uk-UA"/>
        </w:rPr>
        <w:t>Таблиця</w:t>
      </w:r>
      <w:r w:rsidRPr="00E6043C">
        <w:rPr>
          <w:rFonts w:ascii="Times New Roman" w:cs="Times New Roman"/>
          <w:sz w:val="28"/>
          <w:lang w:val="uk-UA"/>
        </w:rPr>
        <w:t xml:space="preserve"> 1.10</w:t>
      </w:r>
    </w:p>
    <w:tbl>
      <w:tblPr>
        <w:tblW w:w="0" w:type="auto"/>
        <w:tblInd w:w="2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64"/>
        <w:gridCol w:w="1781"/>
        <w:gridCol w:w="3486"/>
        <w:gridCol w:w="2612"/>
      </w:tblGrid>
      <w:tr w:rsidR="005B3E44" w14:paraId="35C641E5" w14:textId="77777777"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A63A5F" w14:textId="77777777" w:rsidR="005B3E44" w:rsidRPr="00E6043C" w:rsidRDefault="005B3E44">
            <w:pPr>
              <w:pStyle w:val="3f3f3f3f3f3f3f3f3f3f3f3f3f3f3f3f"/>
              <w:jc w:val="center"/>
              <w:rPr>
                <w:rFonts w:cs="Times New Roman"/>
              </w:rPr>
            </w:pPr>
            <w:r w:rsidRPr="00E6043C">
              <w:rPr>
                <w:rFonts w:ascii="Times New Roman" w:cs="Times New Roman"/>
                <w:lang w:val="uk-UA"/>
              </w:rPr>
              <w:t>Тип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1A2129" w14:textId="77777777" w:rsidR="005B3E44" w:rsidRPr="00E6043C" w:rsidRDefault="005B3E44">
            <w:pPr>
              <w:pStyle w:val="3f3f3f3f3f3f3f3f3f3f3f3f3f3f3f3f"/>
              <w:jc w:val="center"/>
              <w:rPr>
                <w:rFonts w:cs="Times New Roman"/>
              </w:rPr>
            </w:pPr>
            <w:r w:rsidRPr="00E6043C">
              <w:rPr>
                <w:rFonts w:ascii="Times New Roman" w:cs="Times New Roman"/>
                <w:lang w:val="uk-UA"/>
              </w:rPr>
              <w:t>Розмір</w:t>
            </w:r>
            <w:r w:rsidRPr="00E6043C">
              <w:rPr>
                <w:rFonts w:ascii="Times New Roman" w:cs="Times New Roman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lang w:val="uk-UA"/>
              </w:rPr>
              <w:t>типу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76E2C9" w14:textId="77777777" w:rsidR="005B3E44" w:rsidRPr="00E6043C" w:rsidRDefault="005B3E44">
            <w:pPr>
              <w:pStyle w:val="3f3f3f3f3f3f3f3f3f3f3f3f3f3f3f3f"/>
              <w:jc w:val="center"/>
              <w:rPr>
                <w:rFonts w:cs="Times New Roman"/>
              </w:rPr>
            </w:pPr>
            <w:r w:rsidRPr="00E6043C">
              <w:rPr>
                <w:rFonts w:ascii="Times New Roman" w:cs="Times New Roman"/>
                <w:lang w:val="uk-UA"/>
              </w:rPr>
              <w:t>Межі</w:t>
            </w:r>
            <w:r w:rsidRPr="00E6043C">
              <w:rPr>
                <w:rFonts w:ascii="Times New Roman" w:cs="Times New Roman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lang w:val="uk-UA"/>
              </w:rPr>
              <w:t>значень</w:t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6E6F809" w14:textId="77777777" w:rsidR="005B3E44" w:rsidRPr="00E6043C" w:rsidRDefault="005B3E44">
            <w:pPr>
              <w:pStyle w:val="3f3f3f3f3f3f3f3f3f3f3f3f3f3f3f3f"/>
              <w:jc w:val="center"/>
              <w:rPr>
                <w:rFonts w:cs="Times New Roman"/>
              </w:rPr>
            </w:pPr>
            <w:r w:rsidRPr="00E6043C">
              <w:rPr>
                <w:rFonts w:ascii="Times New Roman" w:cs="Times New Roman"/>
                <w:lang w:val="uk-UA"/>
              </w:rPr>
              <w:t>Точність</w:t>
            </w:r>
          </w:p>
        </w:tc>
      </w:tr>
      <w:tr w:rsidR="005B3E44" w14:paraId="24FDE870" w14:textId="77777777"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1DAB2C1" w14:textId="77777777" w:rsidR="005B3E44" w:rsidRPr="00E6043C" w:rsidRDefault="005B3E44">
            <w:pPr>
              <w:pStyle w:val="3f3f3f3f3f3f3f3f3f3f3f3f3f3f3f3f3f"/>
              <w:jc w:val="center"/>
              <w:rPr>
                <w:rFonts w:cs="Times New Roman"/>
              </w:rPr>
            </w:pPr>
            <w:r w:rsidRPr="00E6043C">
              <w:rPr>
                <w:rFonts w:ascii="Times New Roman" w:cs="Times New Roman"/>
                <w:lang w:val="uk-UA"/>
              </w:rPr>
              <w:t>float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E08514F" w14:textId="77777777" w:rsidR="005B3E44" w:rsidRPr="00E6043C" w:rsidRDefault="005B3E44">
            <w:pPr>
              <w:pStyle w:val="3f3f3f3f3f3f3f3f3f3f3f3f3f3f3f3f3f"/>
              <w:jc w:val="center"/>
              <w:rPr>
                <w:rFonts w:cs="Times New Roman"/>
              </w:rPr>
            </w:pPr>
            <w:r w:rsidRPr="00E6043C">
              <w:rPr>
                <w:rFonts w:ascii="Times New Roman" w:cs="Times New Roman"/>
                <w:lang w:val="uk-UA"/>
              </w:rPr>
              <w:t xml:space="preserve">4 </w:t>
            </w:r>
            <w:r w:rsidRPr="00E6043C">
              <w:rPr>
                <w:rFonts w:ascii="Times New Roman" w:cs="Times New Roman"/>
                <w:lang w:val="uk-UA"/>
              </w:rPr>
              <w:t>байти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0240A34" w14:textId="77777777" w:rsidR="005B3E44" w:rsidRPr="00E6043C" w:rsidRDefault="005B3E44">
            <w:pPr>
              <w:pStyle w:val="3f3f3f3f3f3f3f3f3f3f3f3f3f3f3f3f3f"/>
              <w:jc w:val="center"/>
              <w:rPr>
                <w:rFonts w:cs="Times New Roman"/>
              </w:rPr>
            </w:pPr>
            <w:r w:rsidRPr="00E6043C">
              <w:rPr>
                <w:rFonts w:ascii="Times New Roman" w:cs="Times New Roman"/>
                <w:lang w:val="uk-UA"/>
              </w:rPr>
              <w:t>1.2E-38 - 3.4E+38</w:t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A86A2C" w14:textId="77777777" w:rsidR="005B3E44" w:rsidRPr="00E6043C" w:rsidRDefault="005B3E44">
            <w:pPr>
              <w:pStyle w:val="3f3f3f3f3f3f3f3f3f3f3f3f3f3f3f3f3f"/>
              <w:jc w:val="center"/>
              <w:rPr>
                <w:rFonts w:cs="Times New Roman"/>
              </w:rPr>
            </w:pPr>
            <w:r w:rsidRPr="00E6043C">
              <w:rPr>
                <w:rFonts w:ascii="Times New Roman" w:cs="Times New Roman"/>
                <w:lang w:val="uk-UA"/>
              </w:rPr>
              <w:t xml:space="preserve">6 </w:t>
            </w:r>
            <w:r w:rsidRPr="00E6043C">
              <w:rPr>
                <w:rFonts w:ascii="Times New Roman" w:cs="Times New Roman"/>
                <w:lang w:val="uk-UA"/>
              </w:rPr>
              <w:t>десяткових</w:t>
            </w:r>
            <w:r w:rsidRPr="00E6043C">
              <w:rPr>
                <w:rFonts w:ascii="Times New Roman" w:cs="Times New Roman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lang w:val="uk-UA"/>
              </w:rPr>
              <w:t>знаків</w:t>
            </w:r>
          </w:p>
        </w:tc>
      </w:tr>
      <w:tr w:rsidR="005B3E44" w14:paraId="6B37E990" w14:textId="77777777"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CACAFB" w14:textId="77777777" w:rsidR="005B3E44" w:rsidRPr="00E6043C" w:rsidRDefault="005B3E44">
            <w:pPr>
              <w:pStyle w:val="3f3f3f3f3f3f3f3f3f3f3f3f3f3f3f3f3f"/>
              <w:jc w:val="center"/>
              <w:rPr>
                <w:rFonts w:cs="Times New Roman"/>
              </w:rPr>
            </w:pPr>
            <w:r w:rsidRPr="00E6043C">
              <w:rPr>
                <w:rFonts w:ascii="Times New Roman" w:cs="Times New Roman"/>
                <w:lang w:val="uk-UA"/>
              </w:rPr>
              <w:t>double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D9E529" w14:textId="77777777" w:rsidR="005B3E44" w:rsidRPr="00E6043C" w:rsidRDefault="005B3E44">
            <w:pPr>
              <w:pStyle w:val="3f3f3f3f3f3f3f3f3f3f3f3f3f3f3f3f3f"/>
              <w:jc w:val="center"/>
              <w:rPr>
                <w:rFonts w:cs="Times New Roman"/>
              </w:rPr>
            </w:pPr>
            <w:r w:rsidRPr="00E6043C">
              <w:rPr>
                <w:rFonts w:ascii="Times New Roman" w:cs="Times New Roman"/>
                <w:lang w:val="uk-UA"/>
              </w:rPr>
              <w:t xml:space="preserve">8 </w:t>
            </w:r>
            <w:r w:rsidRPr="00E6043C">
              <w:rPr>
                <w:rFonts w:ascii="Times New Roman" w:cs="Times New Roman"/>
                <w:lang w:val="uk-UA"/>
              </w:rPr>
              <w:t>байтів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3937E6" w14:textId="77777777" w:rsidR="005B3E44" w:rsidRPr="00E6043C" w:rsidRDefault="005B3E44">
            <w:pPr>
              <w:pStyle w:val="3f3f3f3f3f3f3f3f3f3f3f3f3f3f3f3f3f"/>
              <w:jc w:val="center"/>
              <w:rPr>
                <w:rFonts w:cs="Times New Roman"/>
              </w:rPr>
            </w:pPr>
            <w:r w:rsidRPr="00E6043C">
              <w:rPr>
                <w:rFonts w:ascii="Times New Roman" w:cs="Times New Roman"/>
                <w:lang w:val="uk-UA"/>
              </w:rPr>
              <w:t>2.3E-308 - 1.7E+308</w:t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2262DF" w14:textId="77777777" w:rsidR="005B3E44" w:rsidRPr="00E6043C" w:rsidRDefault="005B3E44">
            <w:pPr>
              <w:pStyle w:val="3f3f3f3f3f3f3f3f3f3f3f3f3f3f3f3f3f"/>
              <w:jc w:val="center"/>
              <w:rPr>
                <w:rFonts w:cs="Times New Roman"/>
              </w:rPr>
            </w:pPr>
            <w:r w:rsidRPr="00E6043C">
              <w:rPr>
                <w:rFonts w:ascii="Times New Roman" w:cs="Times New Roman"/>
                <w:lang w:val="uk-UA"/>
              </w:rPr>
              <w:t xml:space="preserve">15 </w:t>
            </w:r>
            <w:r w:rsidRPr="00E6043C">
              <w:rPr>
                <w:rFonts w:ascii="Times New Roman" w:cs="Times New Roman"/>
                <w:lang w:val="uk-UA"/>
              </w:rPr>
              <w:t>десяткових</w:t>
            </w:r>
            <w:r w:rsidRPr="00E6043C">
              <w:rPr>
                <w:rFonts w:ascii="Times New Roman" w:cs="Times New Roman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lang w:val="uk-UA"/>
              </w:rPr>
              <w:t>знаків</w:t>
            </w:r>
          </w:p>
        </w:tc>
      </w:tr>
      <w:tr w:rsidR="005B3E44" w14:paraId="6E550CA5" w14:textId="77777777"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08305F" w14:textId="77777777" w:rsidR="005B3E44" w:rsidRPr="00E6043C" w:rsidRDefault="005B3E44">
            <w:pPr>
              <w:pStyle w:val="3f3f3f3f3f3f3f3f3f3f3f3f3f3f3f3f3f"/>
              <w:jc w:val="center"/>
              <w:rPr>
                <w:rFonts w:cs="Times New Roman"/>
              </w:rPr>
            </w:pPr>
            <w:r w:rsidRPr="00E6043C">
              <w:rPr>
                <w:rFonts w:ascii="Times New Roman" w:cs="Times New Roman"/>
                <w:lang w:val="uk-UA"/>
              </w:rPr>
              <w:t>long double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4349E7A" w14:textId="77777777" w:rsidR="005B3E44" w:rsidRPr="00E6043C" w:rsidRDefault="005B3E44">
            <w:pPr>
              <w:pStyle w:val="3f3f3f3f3f3f3f3f3f3f3f3f3f3f3f3f3f"/>
              <w:jc w:val="center"/>
              <w:rPr>
                <w:rFonts w:cs="Times New Roman"/>
              </w:rPr>
            </w:pPr>
            <w:r w:rsidRPr="00E6043C">
              <w:rPr>
                <w:rFonts w:ascii="Times New Roman" w:cs="Times New Roman"/>
                <w:lang w:val="uk-UA"/>
              </w:rPr>
              <w:t xml:space="preserve">10 </w:t>
            </w:r>
            <w:r w:rsidRPr="00E6043C">
              <w:rPr>
                <w:rFonts w:ascii="Times New Roman" w:cs="Times New Roman"/>
                <w:lang w:val="uk-UA"/>
              </w:rPr>
              <w:t>байтів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B092B9" w14:textId="77777777" w:rsidR="005B3E44" w:rsidRPr="00E6043C" w:rsidRDefault="005B3E44">
            <w:pPr>
              <w:pStyle w:val="3f3f3f3f3f3f3f3f3f3f3f3f3f3f3f3f3f"/>
              <w:jc w:val="center"/>
              <w:rPr>
                <w:rFonts w:cs="Times New Roman"/>
              </w:rPr>
            </w:pPr>
            <w:r w:rsidRPr="00E6043C">
              <w:rPr>
                <w:rFonts w:ascii="Times New Roman" w:cs="Times New Roman"/>
                <w:lang w:val="uk-UA"/>
              </w:rPr>
              <w:t>3.4E-4932 - 1.1E+4932</w:t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DF9AC54" w14:textId="77777777" w:rsidR="005B3E44" w:rsidRPr="00E6043C" w:rsidRDefault="005B3E44">
            <w:pPr>
              <w:pStyle w:val="3f3f3f3f3f3f3f3f3f3f3f3f3f3f3f3f3f"/>
              <w:jc w:val="center"/>
              <w:rPr>
                <w:rFonts w:cs="Times New Roman"/>
              </w:rPr>
            </w:pPr>
            <w:r w:rsidRPr="00E6043C">
              <w:rPr>
                <w:rFonts w:ascii="Times New Roman" w:cs="Times New Roman"/>
                <w:lang w:val="uk-UA"/>
              </w:rPr>
              <w:t xml:space="preserve">19 </w:t>
            </w:r>
            <w:r w:rsidRPr="00E6043C">
              <w:rPr>
                <w:rFonts w:ascii="Times New Roman" w:cs="Times New Roman"/>
                <w:lang w:val="uk-UA"/>
              </w:rPr>
              <w:t>десяткових</w:t>
            </w:r>
            <w:r w:rsidRPr="00E6043C">
              <w:rPr>
                <w:rFonts w:ascii="Times New Roman" w:cs="Times New Roman"/>
                <w:lang w:val="uk-UA"/>
              </w:rPr>
              <w:t xml:space="preserve"> </w:t>
            </w:r>
            <w:r w:rsidRPr="00E6043C">
              <w:rPr>
                <w:rFonts w:ascii="Times New Roman" w:cs="Times New Roman"/>
                <w:lang w:val="uk-UA"/>
              </w:rPr>
              <w:t>знаків</w:t>
            </w:r>
          </w:p>
        </w:tc>
      </w:tr>
    </w:tbl>
    <w:p w14:paraId="4FD31924" w14:textId="77777777" w:rsidR="005B3E44" w:rsidRPr="00E6043C" w:rsidRDefault="005B3E44">
      <w:pPr>
        <w:pStyle w:val="TextBody"/>
        <w:spacing w:after="0"/>
        <w:rPr>
          <w:rFonts w:ascii="Times New Roman" w:cs="Times New Roman"/>
          <w:sz w:val="28"/>
          <w:lang w:val="uk-UA"/>
        </w:rPr>
      </w:pPr>
    </w:p>
    <w:p w14:paraId="70785603" w14:textId="77777777" w:rsidR="005B3E44" w:rsidRPr="00E6043C" w:rsidRDefault="005B3E44">
      <w:pPr>
        <w:pStyle w:val="TextBody"/>
        <w:spacing w:after="0"/>
        <w:rPr>
          <w:rFonts w:cs="Times New Roman"/>
          <w:lang w:val="ru-RU"/>
        </w:rPr>
      </w:pPr>
      <w:r w:rsidRPr="00E6043C">
        <w:rPr>
          <w:rFonts w:ascii="Times New Roman" w:cs="Times New Roman"/>
          <w:sz w:val="28"/>
          <w:lang w:val="uk-UA"/>
        </w:rPr>
        <w:t>В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заголовочному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файлі</w:t>
      </w:r>
      <w:r w:rsidRPr="00E6043C">
        <w:rPr>
          <w:rFonts w:ascii="Times New Roman" w:cs="Times New Roman"/>
          <w:sz w:val="28"/>
          <w:lang w:val="uk-UA"/>
        </w:rPr>
        <w:t xml:space="preserve"> float.h </w:t>
      </w:r>
      <w:r w:rsidRPr="00E6043C">
        <w:rPr>
          <w:rFonts w:ascii="Times New Roman" w:cs="Times New Roman"/>
          <w:sz w:val="28"/>
          <w:lang w:val="uk-UA"/>
        </w:rPr>
        <w:t>визначені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точність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та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інші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деталі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представлення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дійсних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типів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та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їхніх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значень</w:t>
      </w:r>
      <w:r w:rsidRPr="00E6043C">
        <w:rPr>
          <w:rFonts w:ascii="Times New Roman" w:cs="Times New Roman"/>
          <w:sz w:val="28"/>
          <w:lang w:val="uk-UA"/>
        </w:rPr>
        <w:t>:</w:t>
      </w:r>
    </w:p>
    <w:p w14:paraId="5388AC6C" w14:textId="77777777" w:rsidR="005B3E44" w:rsidRPr="000B3B24" w:rsidRDefault="005B3E44">
      <w:pPr>
        <w:pStyle w:val="3f3f3f3f3f3f3f3f3f3f3f3f3f3f3f3f3f3f3f3f3f"/>
        <w:rPr>
          <w:rFonts w:ascii="Courier New" w:hAnsi="Courier New" w:cs="Courier New"/>
        </w:rPr>
      </w:pPr>
      <w:r w:rsidRPr="000B3B24">
        <w:rPr>
          <w:rFonts w:ascii="Courier New" w:hAnsi="Courier New" w:cs="Courier New"/>
          <w:lang w:val="uk-UA"/>
        </w:rPr>
        <w:t>#include &lt;stdio.h&gt;</w:t>
      </w:r>
    </w:p>
    <w:p w14:paraId="3D4B8479" w14:textId="77777777" w:rsidR="005B3E44" w:rsidRPr="000B3B24" w:rsidRDefault="005B3E44">
      <w:pPr>
        <w:pStyle w:val="3f3f3f3f3f3f3f3f3f3f3f3f3f3f3f3f3f3f3f3f3f"/>
        <w:rPr>
          <w:rFonts w:ascii="Courier New" w:hAnsi="Courier New" w:cs="Courier New"/>
        </w:rPr>
      </w:pPr>
      <w:r w:rsidRPr="000B3B24">
        <w:rPr>
          <w:rFonts w:ascii="Courier New" w:hAnsi="Courier New" w:cs="Courier New"/>
          <w:lang w:val="uk-UA"/>
        </w:rPr>
        <w:t>#include &lt;float.h&gt;</w:t>
      </w:r>
    </w:p>
    <w:p w14:paraId="1525FC9D" w14:textId="77777777" w:rsidR="005B3E44" w:rsidRPr="000B3B24" w:rsidRDefault="005B3E44">
      <w:pPr>
        <w:pStyle w:val="3f3f3f3f3f3f3f3f3f3f3f3f3f3f3f3f3f3f3f3f3f"/>
        <w:rPr>
          <w:rFonts w:ascii="Courier New" w:hAnsi="Courier New" w:cs="Courier New"/>
          <w:lang w:val="uk-UA"/>
        </w:rPr>
      </w:pPr>
    </w:p>
    <w:p w14:paraId="6D58C0AA" w14:textId="77777777" w:rsidR="005B3E44" w:rsidRPr="000B3B24" w:rsidRDefault="005B3E44">
      <w:pPr>
        <w:pStyle w:val="3f3f3f3f3f3f3f3f3f3f3f3f3f3f3f3f3f3f3f3f3f"/>
        <w:rPr>
          <w:rFonts w:ascii="Courier New" w:hAnsi="Courier New" w:cs="Courier New"/>
        </w:rPr>
      </w:pPr>
      <w:r w:rsidRPr="000B3B24">
        <w:rPr>
          <w:rFonts w:ascii="Courier New" w:hAnsi="Courier New" w:cs="Courier New"/>
          <w:lang w:val="uk-UA"/>
        </w:rPr>
        <w:t>int main() {</w:t>
      </w:r>
    </w:p>
    <w:p w14:paraId="00E42B5A" w14:textId="77777777" w:rsidR="005B3E44" w:rsidRPr="000B3B24" w:rsidRDefault="005B3E44">
      <w:pPr>
        <w:pStyle w:val="3f3f3f3f3f3f3f3f3f3f3f3f3f3f3f3f3f3f3f3f3f"/>
        <w:rPr>
          <w:rFonts w:ascii="Courier New" w:hAnsi="Courier New" w:cs="Courier New"/>
        </w:rPr>
      </w:pPr>
      <w:r w:rsidRPr="000B3B24">
        <w:rPr>
          <w:rFonts w:ascii="Courier New" w:hAnsi="Courier New" w:cs="Courier New"/>
          <w:lang w:eastAsia="en-US"/>
        </w:rPr>
        <w:t xml:space="preserve">   </w:t>
      </w:r>
      <w:r w:rsidRPr="000B3B24">
        <w:rPr>
          <w:rFonts w:ascii="Courier New" w:hAnsi="Courier New" w:cs="Courier New"/>
          <w:lang w:val="uk-UA"/>
        </w:rPr>
        <w:t>printf("Storage size for float : %</w:t>
      </w:r>
      <w:r w:rsidRPr="000B3B24">
        <w:rPr>
          <w:rFonts w:ascii="Courier New" w:hAnsi="Courier New" w:cs="Courier New"/>
        </w:rPr>
        <w:t>ll</w:t>
      </w:r>
      <w:r w:rsidRPr="000B3B24">
        <w:rPr>
          <w:rFonts w:ascii="Courier New" w:hAnsi="Courier New" w:cs="Courier New"/>
          <w:lang w:val="uk-UA"/>
        </w:rPr>
        <w:t>d \n", sizeof(float));</w:t>
      </w:r>
    </w:p>
    <w:p w14:paraId="4C5FDD42" w14:textId="77777777" w:rsidR="005B3E44" w:rsidRPr="000B3B24" w:rsidRDefault="005B3E44">
      <w:pPr>
        <w:pStyle w:val="3f3f3f3f3f3f3f3f3f3f3f3f3f3f3f3f3f3f3f3f3f"/>
        <w:rPr>
          <w:rFonts w:ascii="Courier New" w:hAnsi="Courier New" w:cs="Courier New"/>
        </w:rPr>
      </w:pPr>
      <w:r w:rsidRPr="000B3B24">
        <w:rPr>
          <w:rFonts w:ascii="Courier New" w:hAnsi="Courier New" w:cs="Courier New"/>
          <w:lang w:eastAsia="en-US"/>
        </w:rPr>
        <w:t xml:space="preserve">   </w:t>
      </w:r>
      <w:r w:rsidRPr="000B3B24">
        <w:rPr>
          <w:rFonts w:ascii="Courier New" w:hAnsi="Courier New" w:cs="Courier New"/>
          <w:lang w:val="uk-UA"/>
        </w:rPr>
        <w:t>printf("Minimum float positive value: %E\n", FLT_MIN );</w:t>
      </w:r>
    </w:p>
    <w:p w14:paraId="14B80459" w14:textId="77777777" w:rsidR="005B3E44" w:rsidRPr="000B3B24" w:rsidRDefault="005B3E44">
      <w:pPr>
        <w:pStyle w:val="3f3f3f3f3f3f3f3f3f3f3f3f3f3f3f3f3f3f3f3f3f"/>
        <w:rPr>
          <w:rFonts w:ascii="Courier New" w:hAnsi="Courier New" w:cs="Courier New"/>
        </w:rPr>
      </w:pPr>
      <w:r w:rsidRPr="000B3B24">
        <w:rPr>
          <w:rFonts w:ascii="Courier New" w:hAnsi="Courier New" w:cs="Courier New"/>
          <w:lang w:eastAsia="en-US"/>
        </w:rPr>
        <w:t xml:space="preserve">   </w:t>
      </w:r>
      <w:r w:rsidRPr="000B3B24">
        <w:rPr>
          <w:rFonts w:ascii="Courier New" w:hAnsi="Courier New" w:cs="Courier New"/>
          <w:lang w:val="uk-UA"/>
        </w:rPr>
        <w:t>printf("Maximum float positive value: %E\n", FLT_MAX );</w:t>
      </w:r>
    </w:p>
    <w:p w14:paraId="728B8154" w14:textId="77777777" w:rsidR="005B3E44" w:rsidRPr="000B3B24" w:rsidRDefault="005B3E44">
      <w:pPr>
        <w:pStyle w:val="3f3f3f3f3f3f3f3f3f3f3f3f3f3f3f3f3f3f3f3f3f"/>
        <w:rPr>
          <w:rFonts w:ascii="Courier New" w:hAnsi="Courier New" w:cs="Courier New"/>
        </w:rPr>
      </w:pPr>
      <w:r w:rsidRPr="000B3B24">
        <w:rPr>
          <w:rFonts w:ascii="Courier New" w:hAnsi="Courier New" w:cs="Courier New"/>
          <w:lang w:eastAsia="en-US"/>
        </w:rPr>
        <w:t xml:space="preserve">   </w:t>
      </w:r>
      <w:r w:rsidRPr="000B3B24">
        <w:rPr>
          <w:rFonts w:ascii="Courier New" w:hAnsi="Courier New" w:cs="Courier New"/>
          <w:lang w:val="uk-UA"/>
        </w:rPr>
        <w:t>printf("Precision value: %d\n", FLT_DIG );</w:t>
      </w:r>
    </w:p>
    <w:p w14:paraId="6CED59CA" w14:textId="77777777" w:rsidR="005B3E44" w:rsidRPr="000B3B24" w:rsidRDefault="005B3E44">
      <w:pPr>
        <w:pStyle w:val="3f3f3f3f3f3f3f3f3f3f3f3f3f3f3f3f3f3f3f3f3f"/>
        <w:rPr>
          <w:rFonts w:ascii="Courier New" w:hAnsi="Courier New" w:cs="Courier New"/>
        </w:rPr>
      </w:pPr>
      <w:r w:rsidRPr="000B3B24">
        <w:rPr>
          <w:rFonts w:ascii="Courier New" w:hAnsi="Courier New" w:cs="Courier New"/>
          <w:lang w:eastAsia="en-US"/>
        </w:rPr>
        <w:t xml:space="preserve">   </w:t>
      </w:r>
    </w:p>
    <w:p w14:paraId="689A9856" w14:textId="77777777" w:rsidR="005B3E44" w:rsidRPr="000B3B24" w:rsidRDefault="005B3E44">
      <w:pPr>
        <w:pStyle w:val="3f3f3f3f3f3f3f3f3f3f3f3f3f3f3f3f3f3f3f3f3f"/>
        <w:rPr>
          <w:rFonts w:ascii="Courier New" w:hAnsi="Courier New" w:cs="Courier New"/>
          <w:lang w:val="ru-RU"/>
        </w:rPr>
      </w:pPr>
      <w:r w:rsidRPr="000B3B24">
        <w:rPr>
          <w:rFonts w:ascii="Courier New" w:hAnsi="Courier New" w:cs="Courier New"/>
          <w:lang w:eastAsia="en-US"/>
        </w:rPr>
        <w:t xml:space="preserve">   </w:t>
      </w:r>
      <w:r w:rsidRPr="000B3B24">
        <w:rPr>
          <w:rFonts w:ascii="Courier New" w:hAnsi="Courier New" w:cs="Courier New"/>
          <w:lang w:val="uk-UA"/>
        </w:rPr>
        <w:t>return 0;</w:t>
      </w:r>
    </w:p>
    <w:p w14:paraId="0DD3021F" w14:textId="77777777" w:rsidR="005B3E44" w:rsidRPr="000B3B24" w:rsidRDefault="005B3E44">
      <w:pPr>
        <w:pStyle w:val="3f3f3f3f3f3f3f3f3f3f3f3f3f3f3f3f3f3f3f3f3f"/>
        <w:rPr>
          <w:rFonts w:ascii="Courier New" w:hAnsi="Courier New" w:cs="Courier New"/>
          <w:lang w:val="ru-RU"/>
        </w:rPr>
      </w:pPr>
      <w:r w:rsidRPr="000B3B24">
        <w:rPr>
          <w:rFonts w:ascii="Courier New" w:hAnsi="Courier New" w:cs="Courier New"/>
          <w:lang w:val="uk-UA"/>
        </w:rPr>
        <w:t>}</w:t>
      </w:r>
    </w:p>
    <w:p w14:paraId="730521CC" w14:textId="77777777" w:rsidR="005B3E44" w:rsidRPr="00E6043C" w:rsidRDefault="005B3E44">
      <w:pPr>
        <w:pStyle w:val="TextBody"/>
        <w:spacing w:after="0"/>
        <w:rPr>
          <w:rFonts w:cs="Times New Roman"/>
          <w:lang w:val="ru-RU"/>
        </w:rPr>
      </w:pPr>
      <w:r w:rsidRPr="00E6043C">
        <w:rPr>
          <w:rFonts w:ascii="Times New Roman" w:cs="Times New Roman"/>
          <w:sz w:val="28"/>
          <w:lang w:val="uk-UA"/>
        </w:rPr>
        <w:t>На</w:t>
      </w:r>
      <w:r w:rsidRPr="00E6043C">
        <w:rPr>
          <w:rFonts w:ascii="Times New Roman" w:cs="Times New Roman"/>
          <w:sz w:val="28"/>
          <w:lang w:val="uk-UA"/>
        </w:rPr>
        <w:t xml:space="preserve"> 64-</w:t>
      </w:r>
      <w:r w:rsidRPr="00E6043C">
        <w:rPr>
          <w:rFonts w:ascii="Times New Roman" w:cs="Times New Roman"/>
          <w:sz w:val="28"/>
          <w:lang w:val="uk-UA"/>
        </w:rPr>
        <w:t>бітному</w:t>
      </w:r>
      <w:r w:rsidRPr="00E6043C">
        <w:rPr>
          <w:rFonts w:ascii="Times New Roman" w:cs="Times New Roman"/>
          <w:sz w:val="28"/>
          <w:lang w:val="uk-UA"/>
        </w:rPr>
        <w:t xml:space="preserve"> Linux </w:t>
      </w:r>
      <w:r w:rsidRPr="00E6043C">
        <w:rPr>
          <w:rFonts w:ascii="Times New Roman" w:cs="Times New Roman"/>
          <w:sz w:val="28"/>
          <w:lang w:val="uk-UA"/>
        </w:rPr>
        <w:t>наприклад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буде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наступний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результат</w:t>
      </w:r>
      <w:r w:rsidRPr="00E6043C">
        <w:rPr>
          <w:rFonts w:ascii="Times New Roman" w:cs="Times New Roman"/>
          <w:sz w:val="28"/>
          <w:lang w:val="uk-UA"/>
        </w:rPr>
        <w:t>:</w:t>
      </w:r>
    </w:p>
    <w:p w14:paraId="26EE7457" w14:textId="77777777" w:rsidR="005B3E44" w:rsidRPr="00E6043C" w:rsidRDefault="005B3E44">
      <w:pPr>
        <w:pStyle w:val="3f3f3f3f3f3f3f3f3f3f3f3f3f3f3f3f3f3f3f3f3f"/>
        <w:rPr>
          <w:rFonts w:cs="Times New Roman"/>
        </w:rPr>
      </w:pPr>
      <w:r w:rsidRPr="00E6043C">
        <w:rPr>
          <w:rFonts w:ascii="Times New Roman" w:cs="Times New Roman"/>
          <w:lang w:val="uk-UA"/>
        </w:rPr>
        <w:t>Storage size for float : 4</w:t>
      </w:r>
    </w:p>
    <w:p w14:paraId="24F1F05E" w14:textId="77777777" w:rsidR="005B3E44" w:rsidRPr="00E6043C" w:rsidRDefault="005B3E44">
      <w:pPr>
        <w:pStyle w:val="3f3f3f3f3f3f3f3f3f3f3f3f3f3f3f3f3f3f3f3f3f"/>
        <w:rPr>
          <w:rFonts w:cs="Times New Roman"/>
        </w:rPr>
      </w:pPr>
      <w:r w:rsidRPr="00E6043C">
        <w:rPr>
          <w:rFonts w:ascii="Times New Roman" w:cs="Times New Roman"/>
          <w:lang w:val="uk-UA"/>
        </w:rPr>
        <w:t>Minimum float positive value: 1.175494E-38</w:t>
      </w:r>
    </w:p>
    <w:p w14:paraId="709F19EA" w14:textId="77777777" w:rsidR="005B3E44" w:rsidRPr="00E6043C" w:rsidRDefault="005B3E44">
      <w:pPr>
        <w:pStyle w:val="3f3f3f3f3f3f3f3f3f3f3f3f3f3f3f3f3f3f3f3f3f"/>
        <w:rPr>
          <w:rFonts w:cs="Times New Roman"/>
        </w:rPr>
      </w:pPr>
      <w:r w:rsidRPr="00E6043C">
        <w:rPr>
          <w:rFonts w:ascii="Times New Roman" w:cs="Times New Roman"/>
          <w:lang w:val="uk-UA"/>
        </w:rPr>
        <w:t>Maximum float positive value: 3.402823E+38</w:t>
      </w:r>
    </w:p>
    <w:p w14:paraId="22B2290F" w14:textId="77777777" w:rsidR="005B3E44" w:rsidRPr="00E6043C" w:rsidRDefault="005B3E44">
      <w:pPr>
        <w:pStyle w:val="3f3f3f3f3f3f3f3f3f3f3f3f3f3f3f3f3f3f3f3f3f"/>
        <w:rPr>
          <w:rFonts w:cs="Times New Roman"/>
        </w:rPr>
      </w:pPr>
      <w:r w:rsidRPr="00E6043C">
        <w:rPr>
          <w:rFonts w:ascii="Times New Roman" w:cs="Times New Roman"/>
          <w:lang w:val="uk-UA"/>
        </w:rPr>
        <w:t>Precision value: 6</w:t>
      </w:r>
    </w:p>
    <w:p w14:paraId="27DDF274" w14:textId="77777777" w:rsidR="005B3E44" w:rsidRPr="00E6043C" w:rsidRDefault="005B3E44">
      <w:pPr>
        <w:pStyle w:val="3f3f3f3f3f3f3f3f3f3"/>
        <w:spacing w:before="0" w:after="0"/>
        <w:jc w:val="center"/>
        <w:rPr>
          <w:rFonts w:cs="Times New Roman"/>
          <w:bCs w:val="0"/>
          <w:szCs w:val="24"/>
        </w:rPr>
      </w:pPr>
      <w:r w:rsidRPr="00E6043C">
        <w:rPr>
          <w:rFonts w:cs="Times New Roman"/>
          <w:b w:val="0"/>
          <w:bCs w:val="0"/>
          <w:szCs w:val="24"/>
          <w:lang w:val="ru-RU"/>
        </w:rPr>
        <w:t>Константи</w:t>
      </w:r>
      <w:r w:rsidRPr="00E6043C">
        <w:rPr>
          <w:rFonts w:cs="Times New Roman"/>
          <w:b w:val="0"/>
          <w:bCs w:val="0"/>
          <w:szCs w:val="24"/>
        </w:rPr>
        <w:t xml:space="preserve"> </w:t>
      </w:r>
      <w:r w:rsidRPr="00E6043C">
        <w:rPr>
          <w:rFonts w:cs="Times New Roman"/>
          <w:b w:val="0"/>
          <w:bCs w:val="0"/>
          <w:szCs w:val="24"/>
          <w:lang w:val="ru-RU"/>
        </w:rPr>
        <w:t>дійсних</w:t>
      </w:r>
      <w:r w:rsidRPr="00E6043C">
        <w:rPr>
          <w:rFonts w:cs="Times New Roman"/>
          <w:b w:val="0"/>
          <w:bCs w:val="0"/>
          <w:szCs w:val="24"/>
        </w:rPr>
        <w:t xml:space="preserve"> </w:t>
      </w:r>
      <w:r w:rsidRPr="00E6043C">
        <w:rPr>
          <w:rFonts w:cs="Times New Roman"/>
          <w:b w:val="0"/>
          <w:bCs w:val="0"/>
          <w:szCs w:val="24"/>
          <w:lang w:val="ru-RU"/>
        </w:rPr>
        <w:t>типів</w:t>
      </w:r>
    </w:p>
    <w:p w14:paraId="08AB02FE" w14:textId="77777777" w:rsidR="005B3E44" w:rsidRPr="00E6043C" w:rsidRDefault="005B3E44">
      <w:pPr>
        <w:pStyle w:val="TextBody"/>
        <w:spacing w:after="0"/>
        <w:rPr>
          <w:rFonts w:cs="Times New Roman"/>
          <w:lang w:val="ru-RU"/>
        </w:rPr>
      </w:pPr>
      <w:r w:rsidRPr="00E6043C">
        <w:rPr>
          <w:rFonts w:ascii="Times New Roman" w:cs="Times New Roman"/>
          <w:sz w:val="28"/>
          <w:lang w:val="ru-RU"/>
        </w:rPr>
        <w:t>Константи</w:t>
      </w:r>
      <w:r w:rsidRPr="00E6043C">
        <w:rPr>
          <w:rFonts w:ascii="Times New Roman" w:cs="Times New Roman"/>
          <w:sz w:val="28"/>
        </w:rPr>
        <w:t xml:space="preserve"> </w:t>
      </w:r>
      <w:r w:rsidRPr="00E6043C">
        <w:rPr>
          <w:rFonts w:ascii="Times New Roman" w:cs="Times New Roman"/>
          <w:sz w:val="28"/>
          <w:lang w:val="ru-RU"/>
        </w:rPr>
        <w:t>дійсних</w:t>
      </w:r>
      <w:r w:rsidRPr="00E6043C">
        <w:rPr>
          <w:rFonts w:ascii="Times New Roman" w:cs="Times New Roman"/>
          <w:sz w:val="28"/>
        </w:rPr>
        <w:t xml:space="preserve"> </w:t>
      </w:r>
      <w:r w:rsidRPr="00E6043C">
        <w:rPr>
          <w:rFonts w:ascii="Times New Roman" w:cs="Times New Roman"/>
          <w:sz w:val="28"/>
          <w:lang w:val="ru-RU"/>
        </w:rPr>
        <w:t>типів</w:t>
      </w:r>
      <w:r w:rsidRPr="00E6043C">
        <w:rPr>
          <w:rFonts w:ascii="Times New Roman" w:cs="Times New Roman"/>
          <w:sz w:val="28"/>
        </w:rPr>
        <w:t xml:space="preserve"> </w:t>
      </w:r>
      <w:r w:rsidRPr="00E6043C">
        <w:rPr>
          <w:rFonts w:ascii="Times New Roman" w:cs="Times New Roman"/>
          <w:sz w:val="28"/>
          <w:lang w:val="ru-RU"/>
        </w:rPr>
        <w:t>мають</w:t>
      </w:r>
      <w:r w:rsidRPr="00E6043C">
        <w:rPr>
          <w:rFonts w:ascii="Times New Roman" w:cs="Times New Roman"/>
          <w:sz w:val="28"/>
        </w:rPr>
        <w:t xml:space="preserve"> </w:t>
      </w:r>
      <w:r w:rsidRPr="00E6043C">
        <w:rPr>
          <w:rFonts w:ascii="Times New Roman" w:cs="Times New Roman"/>
          <w:sz w:val="28"/>
          <w:lang w:val="ru-RU"/>
        </w:rPr>
        <w:t>цілу</w:t>
      </w:r>
      <w:r w:rsidRPr="00E6043C">
        <w:rPr>
          <w:rFonts w:ascii="Times New Roman" w:cs="Times New Roman"/>
          <w:sz w:val="28"/>
        </w:rPr>
        <w:t xml:space="preserve"> </w:t>
      </w:r>
      <w:r w:rsidRPr="00E6043C">
        <w:rPr>
          <w:rFonts w:ascii="Times New Roman" w:cs="Times New Roman"/>
          <w:sz w:val="28"/>
          <w:lang w:val="ru-RU"/>
        </w:rPr>
        <w:t>частину</w:t>
      </w:r>
      <w:r w:rsidRPr="00E6043C">
        <w:rPr>
          <w:rFonts w:ascii="Times New Roman" w:cs="Times New Roman"/>
          <w:sz w:val="28"/>
        </w:rPr>
        <w:t xml:space="preserve">, </w:t>
      </w:r>
      <w:r w:rsidRPr="00E6043C">
        <w:rPr>
          <w:rFonts w:ascii="Times New Roman" w:cs="Times New Roman"/>
          <w:sz w:val="28"/>
          <w:lang w:val="ru-RU"/>
        </w:rPr>
        <w:t>дробову</w:t>
      </w:r>
      <w:r w:rsidRPr="00E6043C">
        <w:rPr>
          <w:rFonts w:ascii="Times New Roman" w:cs="Times New Roman"/>
          <w:sz w:val="28"/>
        </w:rPr>
        <w:t xml:space="preserve"> </w:t>
      </w:r>
      <w:r w:rsidRPr="00E6043C">
        <w:rPr>
          <w:rFonts w:ascii="Times New Roman" w:cs="Times New Roman"/>
          <w:sz w:val="28"/>
          <w:lang w:val="ru-RU"/>
        </w:rPr>
        <w:t>частину</w:t>
      </w:r>
      <w:r w:rsidRPr="00E6043C">
        <w:rPr>
          <w:rFonts w:ascii="Times New Roman" w:cs="Times New Roman"/>
          <w:sz w:val="28"/>
        </w:rPr>
        <w:t xml:space="preserve"> </w:t>
      </w:r>
      <w:r w:rsidRPr="00E6043C">
        <w:rPr>
          <w:rFonts w:ascii="Times New Roman" w:cs="Times New Roman"/>
          <w:sz w:val="28"/>
          <w:lang w:val="ru-RU"/>
        </w:rPr>
        <w:t>та</w:t>
      </w:r>
      <w:r w:rsidRPr="00E6043C">
        <w:rPr>
          <w:rFonts w:ascii="Times New Roman" w:cs="Times New Roman"/>
          <w:sz w:val="28"/>
        </w:rPr>
        <w:t xml:space="preserve"> </w:t>
      </w:r>
      <w:r w:rsidRPr="00E6043C">
        <w:rPr>
          <w:rFonts w:ascii="Times New Roman" w:cs="Times New Roman"/>
          <w:sz w:val="28"/>
          <w:lang w:val="ru-RU"/>
        </w:rPr>
        <w:t>можуть</w:t>
      </w:r>
      <w:r w:rsidRPr="00E6043C">
        <w:rPr>
          <w:rFonts w:ascii="Times New Roman" w:cs="Times New Roman"/>
          <w:sz w:val="28"/>
        </w:rPr>
        <w:t xml:space="preserve"> </w:t>
      </w:r>
      <w:r w:rsidRPr="00E6043C">
        <w:rPr>
          <w:rFonts w:ascii="Times New Roman" w:cs="Times New Roman"/>
          <w:sz w:val="28"/>
          <w:lang w:val="ru-RU"/>
        </w:rPr>
        <w:t>мати</w:t>
      </w:r>
      <w:r w:rsidRPr="00E6043C">
        <w:rPr>
          <w:rFonts w:ascii="Times New Roman" w:cs="Times New Roman"/>
          <w:sz w:val="28"/>
        </w:rPr>
        <w:t xml:space="preserve"> </w:t>
      </w:r>
      <w:r w:rsidRPr="00E6043C">
        <w:rPr>
          <w:rFonts w:ascii="Times New Roman" w:cs="Times New Roman"/>
          <w:sz w:val="28"/>
          <w:lang w:val="ru-RU"/>
        </w:rPr>
        <w:t>експоненту</w:t>
      </w:r>
      <w:r w:rsidR="00CB78FA" w:rsidRPr="00E6043C">
        <w:rPr>
          <w:rFonts w:ascii="Times New Roman" w:cs="Times New Roman"/>
          <w:sz w:val="28"/>
        </w:rPr>
        <w:t xml:space="preserve">, </w:t>
      </w:r>
      <w:r w:rsidR="00CB78FA" w:rsidRPr="00E6043C">
        <w:rPr>
          <w:rFonts w:ascii="Times New Roman" w:cs="Times New Roman"/>
          <w:sz w:val="28"/>
          <w:lang w:val="ru-RU"/>
        </w:rPr>
        <w:t>згідно</w:t>
      </w:r>
      <w:r w:rsidR="00CB78FA" w:rsidRPr="00E6043C">
        <w:rPr>
          <w:rFonts w:ascii="Times New Roman" w:cs="Times New Roman"/>
          <w:sz w:val="28"/>
        </w:rPr>
        <w:t xml:space="preserve"> </w:t>
      </w:r>
      <w:r w:rsidR="00CB78FA" w:rsidRPr="00E6043C">
        <w:rPr>
          <w:rFonts w:ascii="Times New Roman" w:cs="Times New Roman"/>
          <w:sz w:val="28"/>
          <w:lang w:val="ru-RU"/>
        </w:rPr>
        <w:t>специфікації</w:t>
      </w:r>
      <w:r w:rsidR="00CB78FA" w:rsidRPr="00E6043C">
        <w:rPr>
          <w:rFonts w:ascii="Times New Roman" w:cs="Times New Roman"/>
          <w:sz w:val="28"/>
        </w:rPr>
        <w:t xml:space="preserve"> </w:t>
      </w:r>
      <w:r w:rsidR="002A1884" w:rsidRPr="00E6043C">
        <w:rPr>
          <w:rFonts w:ascii="Times New Roman" w:cs="Times New Roman"/>
          <w:sz w:val="28"/>
        </w:rPr>
        <w:t>IEEE-754</w:t>
      </w:r>
      <w:r w:rsidRPr="00E6043C">
        <w:rPr>
          <w:rFonts w:ascii="Times New Roman" w:cs="Times New Roman"/>
          <w:sz w:val="28"/>
        </w:rPr>
        <w:t xml:space="preserve">. </w:t>
      </w:r>
      <w:r w:rsidRPr="00E6043C">
        <w:rPr>
          <w:rFonts w:ascii="Times New Roman" w:cs="Times New Roman"/>
          <w:sz w:val="28"/>
          <w:lang w:val="ru-RU"/>
        </w:rPr>
        <w:t>Вони</w:t>
      </w:r>
      <w:r w:rsidRPr="00E6043C">
        <w:rPr>
          <w:rFonts w:ascii="Times New Roman" w:cs="Times New Roman"/>
          <w:sz w:val="28"/>
          <w:lang w:val="ru-RU"/>
        </w:rPr>
        <w:t xml:space="preserve"> </w:t>
      </w:r>
      <w:r w:rsidRPr="00E6043C">
        <w:rPr>
          <w:rFonts w:ascii="Times New Roman" w:cs="Times New Roman"/>
          <w:sz w:val="28"/>
          <w:lang w:val="ru-RU"/>
        </w:rPr>
        <w:t>можуть</w:t>
      </w:r>
      <w:r w:rsidRPr="00E6043C">
        <w:rPr>
          <w:rFonts w:ascii="Times New Roman" w:cs="Times New Roman"/>
          <w:sz w:val="28"/>
          <w:lang w:val="ru-RU"/>
        </w:rPr>
        <w:t xml:space="preserve"> </w:t>
      </w:r>
      <w:r w:rsidRPr="00E6043C">
        <w:rPr>
          <w:rFonts w:ascii="Times New Roman" w:cs="Times New Roman"/>
          <w:sz w:val="28"/>
          <w:lang w:val="ru-RU"/>
        </w:rPr>
        <w:t>бути</w:t>
      </w:r>
      <w:r w:rsidRPr="00E6043C">
        <w:rPr>
          <w:rFonts w:ascii="Times New Roman" w:cs="Times New Roman"/>
          <w:sz w:val="28"/>
          <w:lang w:val="ru-RU"/>
        </w:rPr>
        <w:t xml:space="preserve"> </w:t>
      </w:r>
      <w:r w:rsidRPr="00E6043C">
        <w:rPr>
          <w:rFonts w:ascii="Times New Roman" w:cs="Times New Roman"/>
          <w:sz w:val="28"/>
          <w:lang w:val="ru-RU"/>
        </w:rPr>
        <w:t>представлені</w:t>
      </w:r>
      <w:r w:rsidRPr="00E6043C">
        <w:rPr>
          <w:rFonts w:ascii="Times New Roman" w:cs="Times New Roman"/>
          <w:sz w:val="28"/>
          <w:lang w:val="ru-RU"/>
        </w:rPr>
        <w:t xml:space="preserve"> </w:t>
      </w:r>
      <w:r w:rsidRPr="00E6043C">
        <w:rPr>
          <w:rFonts w:ascii="Times New Roman" w:cs="Times New Roman"/>
          <w:sz w:val="28"/>
          <w:lang w:val="ru-RU"/>
        </w:rPr>
        <w:t>як</w:t>
      </w:r>
      <w:r w:rsidRPr="00E6043C">
        <w:rPr>
          <w:rFonts w:ascii="Times New Roman" w:cs="Times New Roman"/>
          <w:sz w:val="28"/>
          <w:lang w:val="ru-RU"/>
        </w:rPr>
        <w:t xml:space="preserve"> </w:t>
      </w:r>
      <w:r w:rsidRPr="00E6043C">
        <w:rPr>
          <w:rFonts w:ascii="Times New Roman" w:cs="Times New Roman"/>
          <w:sz w:val="28"/>
          <w:lang w:val="ru-RU"/>
        </w:rPr>
        <w:t>в</w:t>
      </w:r>
      <w:r w:rsidRPr="00E6043C">
        <w:rPr>
          <w:rFonts w:ascii="Times New Roman" w:cs="Times New Roman"/>
          <w:sz w:val="28"/>
          <w:lang w:val="ru-RU"/>
        </w:rPr>
        <w:t xml:space="preserve"> </w:t>
      </w:r>
      <w:r w:rsidRPr="00E6043C">
        <w:rPr>
          <w:rFonts w:ascii="Times New Roman" w:cs="Times New Roman"/>
          <w:sz w:val="28"/>
          <w:lang w:val="ru-RU"/>
        </w:rPr>
        <w:t>десятковому</w:t>
      </w:r>
      <w:r w:rsidR="007B33A8" w:rsidRPr="00E6043C">
        <w:rPr>
          <w:rFonts w:ascii="Times New Roman" w:cs="Times New Roman"/>
          <w:sz w:val="28"/>
          <w:lang w:val="ru-RU"/>
        </w:rPr>
        <w:t>,</w:t>
      </w:r>
      <w:r w:rsidRPr="00E6043C">
        <w:rPr>
          <w:rFonts w:ascii="Times New Roman" w:cs="Times New Roman"/>
          <w:sz w:val="28"/>
          <w:lang w:val="ru-RU"/>
        </w:rPr>
        <w:t xml:space="preserve"> </w:t>
      </w:r>
      <w:r w:rsidRPr="00E6043C">
        <w:rPr>
          <w:rFonts w:ascii="Times New Roman" w:cs="Times New Roman"/>
          <w:sz w:val="28"/>
          <w:lang w:val="ru-RU"/>
        </w:rPr>
        <w:t>так</w:t>
      </w:r>
      <w:r w:rsidRPr="00E6043C">
        <w:rPr>
          <w:rFonts w:ascii="Times New Roman" w:cs="Times New Roman"/>
          <w:sz w:val="28"/>
          <w:lang w:val="ru-RU"/>
        </w:rPr>
        <w:t xml:space="preserve"> </w:t>
      </w:r>
      <w:r w:rsidRPr="00E6043C">
        <w:rPr>
          <w:rFonts w:ascii="Times New Roman" w:cs="Times New Roman"/>
          <w:sz w:val="28"/>
          <w:lang w:val="ru-RU"/>
        </w:rPr>
        <w:t>і</w:t>
      </w:r>
      <w:r w:rsidRPr="00E6043C">
        <w:rPr>
          <w:rFonts w:ascii="Times New Roman" w:cs="Times New Roman"/>
          <w:sz w:val="28"/>
          <w:lang w:val="ru-RU"/>
        </w:rPr>
        <w:t xml:space="preserve"> </w:t>
      </w:r>
      <w:r w:rsidRPr="00E6043C">
        <w:rPr>
          <w:rFonts w:ascii="Times New Roman" w:cs="Times New Roman"/>
          <w:sz w:val="28"/>
          <w:lang w:val="ru-RU"/>
        </w:rPr>
        <w:t>експоненційному</w:t>
      </w:r>
      <w:r w:rsidRPr="00E6043C">
        <w:rPr>
          <w:rFonts w:ascii="Times New Roman" w:cs="Times New Roman"/>
          <w:sz w:val="28"/>
          <w:lang w:val="ru-RU"/>
        </w:rPr>
        <w:t xml:space="preserve"> (</w:t>
      </w:r>
      <w:r w:rsidRPr="00E6043C">
        <w:rPr>
          <w:rFonts w:ascii="Times New Roman" w:cs="Times New Roman"/>
          <w:sz w:val="28"/>
          <w:lang w:val="ru-RU"/>
        </w:rPr>
        <w:t>науковому</w:t>
      </w:r>
      <w:r w:rsidRPr="00E6043C">
        <w:rPr>
          <w:rFonts w:ascii="Times New Roman" w:cs="Times New Roman"/>
          <w:sz w:val="28"/>
          <w:lang w:val="ru-RU"/>
        </w:rPr>
        <w:t xml:space="preserve">) </w:t>
      </w:r>
      <w:r w:rsidRPr="00E6043C">
        <w:rPr>
          <w:rFonts w:ascii="Times New Roman" w:cs="Times New Roman"/>
          <w:sz w:val="28"/>
          <w:lang w:val="ru-RU"/>
        </w:rPr>
        <w:t>форматі</w:t>
      </w:r>
      <w:r w:rsidRPr="00E6043C">
        <w:rPr>
          <w:rFonts w:ascii="Times New Roman" w:cs="Times New Roman"/>
          <w:sz w:val="28"/>
          <w:lang w:val="ru-RU"/>
        </w:rPr>
        <w:t xml:space="preserve">. </w:t>
      </w:r>
    </w:p>
    <w:p w14:paraId="239E7C41" w14:textId="77777777" w:rsidR="005B3E44" w:rsidRPr="00E6043C" w:rsidRDefault="005B3E44">
      <w:pPr>
        <w:pStyle w:val="TextBody"/>
        <w:spacing w:after="0"/>
        <w:rPr>
          <w:rFonts w:cs="Times New Roman"/>
          <w:lang w:val="ru-RU"/>
        </w:rPr>
      </w:pPr>
      <w:r w:rsidRPr="00E6043C">
        <w:rPr>
          <w:rFonts w:ascii="Times New Roman" w:cs="Times New Roman"/>
          <w:sz w:val="28"/>
          <w:lang w:val="uk-UA"/>
        </w:rPr>
        <w:lastRenderedPageBreak/>
        <w:t>При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представленні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десятковій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формі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потрібно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записати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цілу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частину</w:t>
      </w:r>
      <w:r w:rsidRPr="00E6043C">
        <w:rPr>
          <w:rFonts w:ascii="Times New Roman" w:cs="Times New Roman"/>
          <w:sz w:val="28"/>
          <w:lang w:val="uk-UA"/>
        </w:rPr>
        <w:t xml:space="preserve">, </w:t>
      </w:r>
      <w:r w:rsidRPr="00E6043C">
        <w:rPr>
          <w:rFonts w:ascii="Times New Roman" w:cs="Times New Roman"/>
          <w:sz w:val="28"/>
          <w:lang w:val="uk-UA"/>
        </w:rPr>
        <w:t>десяткову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крапку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та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дробову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частину</w:t>
      </w:r>
      <w:r w:rsidRPr="00E6043C">
        <w:rPr>
          <w:rFonts w:ascii="Times New Roman" w:cs="Times New Roman"/>
          <w:sz w:val="28"/>
          <w:lang w:val="uk-UA"/>
        </w:rPr>
        <w:t xml:space="preserve">, </w:t>
      </w:r>
      <w:r w:rsidRPr="00E6043C">
        <w:rPr>
          <w:rFonts w:ascii="Times New Roman" w:cs="Times New Roman"/>
          <w:sz w:val="28"/>
          <w:lang w:val="uk-UA"/>
        </w:rPr>
        <w:t>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потім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для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типу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</w:rPr>
        <w:t>float</w:t>
      </w:r>
      <w:r w:rsidRPr="00E6043C">
        <w:rPr>
          <w:rFonts w:ascii="Times New Roman" w:cs="Times New Roman"/>
          <w:sz w:val="28"/>
          <w:lang w:val="ru-RU"/>
        </w:rPr>
        <w:t xml:space="preserve"> </w:t>
      </w:r>
      <w:r w:rsidRPr="00E6043C">
        <w:rPr>
          <w:rFonts w:ascii="Times New Roman" w:cs="Times New Roman"/>
          <w:sz w:val="28"/>
          <w:lang w:val="ru-RU"/>
        </w:rPr>
        <w:t>можна</w:t>
      </w:r>
      <w:r w:rsidRPr="00E6043C">
        <w:rPr>
          <w:rFonts w:ascii="Times New Roman" w:cs="Times New Roman"/>
          <w:sz w:val="28"/>
          <w:lang w:val="ru-RU"/>
        </w:rPr>
        <w:t xml:space="preserve"> </w:t>
      </w:r>
      <w:r w:rsidRPr="00E6043C">
        <w:rPr>
          <w:rFonts w:ascii="Times New Roman" w:cs="Times New Roman"/>
          <w:sz w:val="28"/>
          <w:lang w:val="ru-RU"/>
        </w:rPr>
        <w:t>записати</w:t>
      </w:r>
      <w:r w:rsidRPr="00E6043C">
        <w:rPr>
          <w:rFonts w:ascii="Times New Roman" w:cs="Times New Roman"/>
          <w:sz w:val="28"/>
          <w:lang w:val="ru-RU"/>
        </w:rPr>
        <w:t xml:space="preserve"> </w:t>
      </w:r>
      <w:r w:rsidRPr="00E6043C">
        <w:rPr>
          <w:rFonts w:ascii="Times New Roman" w:cs="Times New Roman"/>
          <w:sz w:val="28"/>
          <w:lang w:val="ru-RU"/>
        </w:rPr>
        <w:t>в</w:t>
      </w:r>
      <w:r w:rsidRPr="00E6043C">
        <w:rPr>
          <w:rFonts w:ascii="Times New Roman" w:cs="Times New Roman"/>
          <w:sz w:val="28"/>
          <w:lang w:val="ru-RU"/>
        </w:rPr>
        <w:t xml:space="preserve"> </w:t>
      </w:r>
      <w:r w:rsidRPr="00E6043C">
        <w:rPr>
          <w:rFonts w:ascii="Times New Roman" w:cs="Times New Roman"/>
          <w:sz w:val="28"/>
          <w:lang w:val="ru-RU"/>
        </w:rPr>
        <w:t>кінці</w:t>
      </w:r>
      <w:r w:rsidRPr="00E6043C">
        <w:rPr>
          <w:rFonts w:ascii="Times New Roman" w:cs="Times New Roman"/>
          <w:sz w:val="28"/>
          <w:lang w:val="ru-RU"/>
        </w:rPr>
        <w:t xml:space="preserve"> </w:t>
      </w:r>
      <w:r w:rsidRPr="00E6043C">
        <w:rPr>
          <w:rFonts w:ascii="Times New Roman" w:cs="Times New Roman"/>
          <w:sz w:val="28"/>
          <w:lang w:val="ru-RU"/>
        </w:rPr>
        <w:t>літеру</w:t>
      </w:r>
      <w:r w:rsidRPr="00E6043C">
        <w:rPr>
          <w:rFonts w:ascii="Times New Roman" w:cs="Times New Roman"/>
          <w:sz w:val="28"/>
          <w:lang w:val="ru-RU"/>
        </w:rPr>
        <w:t>(</w:t>
      </w:r>
      <w:r w:rsidRPr="00E6043C">
        <w:rPr>
          <w:rFonts w:ascii="Times New Roman" w:cs="Times New Roman"/>
          <w:sz w:val="28"/>
          <w:lang w:val="ru-RU"/>
        </w:rPr>
        <w:t>суфікс</w:t>
      </w:r>
      <w:r w:rsidRPr="00E6043C">
        <w:rPr>
          <w:rFonts w:ascii="Times New Roman" w:cs="Times New Roman"/>
          <w:sz w:val="28"/>
          <w:lang w:val="ru-RU"/>
        </w:rPr>
        <w:t xml:space="preserve">) </w:t>
      </w:r>
      <w:r w:rsidRPr="00E6043C">
        <w:rPr>
          <w:rFonts w:ascii="Times New Roman" w:cs="Times New Roman"/>
          <w:sz w:val="28"/>
        </w:rPr>
        <w:t>f</w:t>
      </w:r>
      <w:r w:rsidRPr="00E6043C">
        <w:rPr>
          <w:rFonts w:ascii="Times New Roman" w:cs="Times New Roman"/>
          <w:sz w:val="28"/>
          <w:lang w:val="ru-RU"/>
        </w:rPr>
        <w:t xml:space="preserve"> </w:t>
      </w:r>
      <w:r w:rsidRPr="00E6043C">
        <w:rPr>
          <w:rFonts w:ascii="Times New Roman" w:cs="Times New Roman"/>
          <w:sz w:val="28"/>
          <w:lang w:val="ru-RU"/>
        </w:rPr>
        <w:t>або</w:t>
      </w:r>
      <w:r w:rsidRPr="00E6043C">
        <w:rPr>
          <w:rFonts w:ascii="Times New Roman" w:cs="Times New Roman"/>
          <w:sz w:val="28"/>
          <w:lang w:val="ru-RU"/>
        </w:rPr>
        <w:t xml:space="preserve"> </w:t>
      </w:r>
      <w:r w:rsidRPr="00E6043C">
        <w:rPr>
          <w:rFonts w:ascii="Times New Roman" w:cs="Times New Roman"/>
          <w:sz w:val="28"/>
        </w:rPr>
        <w:t>F</w:t>
      </w:r>
      <w:r w:rsidRPr="00E6043C">
        <w:rPr>
          <w:rFonts w:ascii="Times New Roman" w:cs="Times New Roman"/>
          <w:sz w:val="28"/>
          <w:lang w:val="ru-RU"/>
        </w:rPr>
        <w:t xml:space="preserve">. </w:t>
      </w:r>
      <w:r w:rsidRPr="00E6043C">
        <w:rPr>
          <w:rFonts w:ascii="Times New Roman" w:cs="Times New Roman"/>
          <w:sz w:val="28"/>
          <w:lang w:val="ru-RU"/>
        </w:rPr>
        <w:t>Для</w:t>
      </w:r>
      <w:r w:rsidRPr="00E6043C">
        <w:rPr>
          <w:rFonts w:ascii="Times New Roman" w:cs="Times New Roman"/>
          <w:sz w:val="28"/>
          <w:lang w:val="ru-RU"/>
        </w:rPr>
        <w:t xml:space="preserve"> </w:t>
      </w:r>
      <w:r w:rsidRPr="00E6043C">
        <w:rPr>
          <w:rFonts w:ascii="Times New Roman" w:cs="Times New Roman"/>
          <w:sz w:val="28"/>
          <w:lang w:val="ru-RU"/>
        </w:rPr>
        <w:t>типу</w:t>
      </w:r>
      <w:r w:rsidRPr="00E6043C">
        <w:rPr>
          <w:rFonts w:ascii="Times New Roman" w:cs="Times New Roman"/>
          <w:sz w:val="28"/>
          <w:lang w:val="ru-RU"/>
        </w:rPr>
        <w:t xml:space="preserve"> </w:t>
      </w:r>
      <w:r w:rsidRPr="00E6043C">
        <w:rPr>
          <w:rFonts w:ascii="Times New Roman" w:cs="Times New Roman"/>
          <w:sz w:val="28"/>
        </w:rPr>
        <w:t>long</w:t>
      </w:r>
      <w:r w:rsidRPr="00E6043C">
        <w:rPr>
          <w:rFonts w:ascii="Times New Roman" w:cs="Times New Roman"/>
          <w:sz w:val="28"/>
          <w:lang w:val="ru-RU"/>
        </w:rPr>
        <w:t xml:space="preserve"> </w:t>
      </w:r>
      <w:r w:rsidRPr="00E6043C">
        <w:rPr>
          <w:rFonts w:ascii="Times New Roman" w:cs="Times New Roman"/>
          <w:sz w:val="28"/>
        </w:rPr>
        <w:t>double</w:t>
      </w:r>
      <w:r w:rsidRPr="00E6043C">
        <w:rPr>
          <w:rFonts w:ascii="Times New Roman" w:cs="Times New Roman"/>
          <w:sz w:val="28"/>
          <w:lang w:val="ru-RU"/>
        </w:rPr>
        <w:t xml:space="preserve"> </w:t>
      </w:r>
      <w:r w:rsidRPr="00E6043C">
        <w:rPr>
          <w:rFonts w:ascii="Times New Roman" w:cs="Times New Roman"/>
          <w:sz w:val="28"/>
          <w:lang w:val="ru-RU"/>
        </w:rPr>
        <w:t>в</w:t>
      </w:r>
      <w:r w:rsidRPr="00E6043C">
        <w:rPr>
          <w:rFonts w:ascii="Times New Roman" w:cs="Times New Roman"/>
          <w:sz w:val="28"/>
          <w:lang w:val="ru-RU"/>
        </w:rPr>
        <w:t xml:space="preserve"> </w:t>
      </w:r>
      <w:r w:rsidRPr="00E6043C">
        <w:rPr>
          <w:rFonts w:ascii="Times New Roman" w:cs="Times New Roman"/>
          <w:sz w:val="28"/>
          <w:lang w:val="ru-RU"/>
        </w:rPr>
        <w:t>к</w:t>
      </w:r>
      <w:r w:rsidRPr="00E6043C">
        <w:rPr>
          <w:rFonts w:ascii="Times New Roman" w:cs="Times New Roman"/>
          <w:sz w:val="28"/>
          <w:lang w:val="uk-UA"/>
        </w:rPr>
        <w:t>і</w:t>
      </w:r>
      <w:r w:rsidRPr="00E6043C">
        <w:rPr>
          <w:rFonts w:ascii="Times New Roman" w:cs="Times New Roman"/>
          <w:sz w:val="28"/>
          <w:lang w:val="ru-RU"/>
        </w:rPr>
        <w:t>нці</w:t>
      </w:r>
      <w:r w:rsidRPr="00E6043C">
        <w:rPr>
          <w:rFonts w:ascii="Times New Roman" w:cs="Times New Roman"/>
          <w:sz w:val="28"/>
          <w:lang w:val="ru-RU"/>
        </w:rPr>
        <w:t xml:space="preserve"> </w:t>
      </w:r>
      <w:r w:rsidRPr="00E6043C">
        <w:rPr>
          <w:rFonts w:ascii="Times New Roman" w:cs="Times New Roman"/>
          <w:sz w:val="28"/>
          <w:lang w:val="ru-RU"/>
        </w:rPr>
        <w:t>додається</w:t>
      </w:r>
      <w:r w:rsidRPr="00E6043C">
        <w:rPr>
          <w:rFonts w:ascii="Times New Roman" w:cs="Times New Roman"/>
          <w:sz w:val="28"/>
          <w:lang w:val="ru-RU"/>
        </w:rPr>
        <w:t xml:space="preserve"> </w:t>
      </w:r>
      <w:r w:rsidRPr="00E6043C">
        <w:rPr>
          <w:rFonts w:ascii="Times New Roman" w:cs="Times New Roman"/>
          <w:sz w:val="28"/>
          <w:lang w:val="ru-RU"/>
        </w:rPr>
        <w:t>суфікс</w:t>
      </w:r>
      <w:r w:rsidRPr="00E6043C">
        <w:rPr>
          <w:rFonts w:ascii="Times New Roman" w:cs="Times New Roman"/>
          <w:sz w:val="28"/>
          <w:lang w:val="ru-RU"/>
        </w:rPr>
        <w:t xml:space="preserve"> </w:t>
      </w:r>
      <w:r w:rsidRPr="00E6043C">
        <w:rPr>
          <w:rFonts w:ascii="Times New Roman" w:cs="Times New Roman"/>
          <w:sz w:val="28"/>
        </w:rPr>
        <w:t>L</w:t>
      </w:r>
      <w:r w:rsidRPr="00E6043C">
        <w:rPr>
          <w:rFonts w:ascii="Times New Roman" w:cs="Times New Roman"/>
          <w:sz w:val="28"/>
          <w:lang w:val="uk-UA"/>
        </w:rPr>
        <w:t>.</w:t>
      </w:r>
    </w:p>
    <w:p w14:paraId="12118303" w14:textId="77777777" w:rsidR="005B3E44" w:rsidRPr="00E6043C" w:rsidRDefault="005B3E44">
      <w:pPr>
        <w:pStyle w:val="TextBody"/>
        <w:spacing w:after="0"/>
        <w:rPr>
          <w:rFonts w:cs="Times New Roman"/>
        </w:rPr>
      </w:pPr>
      <w:r w:rsidRPr="00E6043C">
        <w:rPr>
          <w:rFonts w:ascii="Times New Roman" w:cs="Times New Roman"/>
          <w:sz w:val="28"/>
          <w:lang w:val="uk-UA"/>
        </w:rPr>
        <w:t>Приклади</w:t>
      </w:r>
      <w:r w:rsidRPr="00E6043C">
        <w:rPr>
          <w:rFonts w:ascii="Times New Roman" w:cs="Times New Roman"/>
          <w:sz w:val="28"/>
          <w:lang w:val="uk-UA"/>
        </w:rPr>
        <w:t>:</w:t>
      </w:r>
    </w:p>
    <w:p w14:paraId="44DBC2D0" w14:textId="77777777" w:rsidR="005B3E44" w:rsidRPr="00E6043C" w:rsidRDefault="005B3E44">
      <w:pPr>
        <w:pStyle w:val="TextBody"/>
        <w:spacing w:after="0"/>
        <w:rPr>
          <w:rFonts w:cs="Times New Roman"/>
        </w:rPr>
      </w:pPr>
      <w:r w:rsidRPr="00E6043C">
        <w:rPr>
          <w:rFonts w:ascii="Cambria" w:cs="Times New Roman"/>
          <w:color w:val="0066FF"/>
        </w:rPr>
        <w:t>float</w:t>
      </w:r>
      <w:r w:rsidRPr="00E6043C">
        <w:rPr>
          <w:rFonts w:ascii="Cambria" w:cs="Times New Roman"/>
        </w:rPr>
        <w:t xml:space="preserve"> X1 = 123.567;</w:t>
      </w:r>
    </w:p>
    <w:p w14:paraId="3DCD6C4C" w14:textId="77777777" w:rsidR="005B3E44" w:rsidRPr="00E6043C" w:rsidRDefault="005B3E44">
      <w:pPr>
        <w:pStyle w:val="TextBody"/>
        <w:spacing w:after="0"/>
        <w:rPr>
          <w:rFonts w:cs="Times New Roman"/>
        </w:rPr>
      </w:pPr>
      <w:r w:rsidRPr="00E6043C">
        <w:rPr>
          <w:rFonts w:ascii="Cambria" w:cs="Times New Roman"/>
          <w:color w:val="0066FF"/>
        </w:rPr>
        <w:t>float</w:t>
      </w:r>
      <w:r w:rsidRPr="00E6043C">
        <w:rPr>
          <w:rFonts w:ascii="Cambria" w:cs="Times New Roman"/>
        </w:rPr>
        <w:t xml:space="preserve"> X2 = 3.576f;</w:t>
      </w:r>
    </w:p>
    <w:p w14:paraId="0CC06512" w14:textId="77777777" w:rsidR="005B3E44" w:rsidRPr="00E6043C" w:rsidRDefault="005B3E44">
      <w:pPr>
        <w:pStyle w:val="TextBody"/>
        <w:spacing w:after="0"/>
        <w:rPr>
          <w:rFonts w:cs="Times New Roman"/>
        </w:rPr>
      </w:pPr>
      <w:r w:rsidRPr="00E6043C">
        <w:rPr>
          <w:rFonts w:ascii="Cambria" w:cs="Times New Roman"/>
          <w:color w:val="0066FF"/>
        </w:rPr>
        <w:t>double</w:t>
      </w:r>
      <w:r w:rsidRPr="00E6043C">
        <w:rPr>
          <w:rFonts w:ascii="Cambria" w:cs="Times New Roman"/>
        </w:rPr>
        <w:t xml:space="preserve"> X3 =0.2342;</w:t>
      </w:r>
    </w:p>
    <w:p w14:paraId="4BF225A0" w14:textId="77777777" w:rsidR="005B3E44" w:rsidRPr="00E6043C" w:rsidRDefault="005B3E44">
      <w:pPr>
        <w:pStyle w:val="TextBody"/>
        <w:spacing w:after="0"/>
        <w:rPr>
          <w:rFonts w:cs="Times New Roman"/>
        </w:rPr>
      </w:pPr>
      <w:r w:rsidRPr="00E6043C">
        <w:rPr>
          <w:rFonts w:ascii="Cambria" w:cs="Times New Roman"/>
          <w:color w:val="0066FF"/>
        </w:rPr>
        <w:t>long</w:t>
      </w:r>
      <w:r w:rsidRPr="00E6043C">
        <w:rPr>
          <w:rFonts w:ascii="Cambria" w:cs="Times New Roman"/>
          <w:color w:val="0066FF"/>
          <w:lang w:val="uk-UA"/>
        </w:rPr>
        <w:t xml:space="preserve"> </w:t>
      </w:r>
      <w:r w:rsidRPr="00E6043C">
        <w:rPr>
          <w:rFonts w:ascii="Cambria" w:cs="Times New Roman"/>
          <w:color w:val="0066FF"/>
        </w:rPr>
        <w:t>double</w:t>
      </w:r>
      <w:r w:rsidRPr="00E6043C">
        <w:rPr>
          <w:rFonts w:ascii="Cambria" w:cs="Times New Roman"/>
        </w:rPr>
        <w:t xml:space="preserve"> x4 =33.56L;</w:t>
      </w:r>
    </w:p>
    <w:p w14:paraId="239A4CE9" w14:textId="77777777" w:rsidR="005B3E44" w:rsidRPr="00E6043C" w:rsidRDefault="005B3E44">
      <w:pPr>
        <w:pStyle w:val="TextBody"/>
        <w:spacing w:after="0"/>
        <w:rPr>
          <w:rFonts w:cs="Times New Roman"/>
          <w:lang w:val="ru-RU"/>
        </w:rPr>
      </w:pPr>
      <w:r w:rsidRPr="00E6043C">
        <w:rPr>
          <w:rFonts w:ascii="Times New Roman" w:cs="Times New Roman"/>
          <w:sz w:val="28"/>
          <w:lang w:val="ru-RU"/>
        </w:rPr>
        <w:t>Для</w:t>
      </w:r>
      <w:r w:rsidRPr="00E6043C">
        <w:rPr>
          <w:rFonts w:ascii="Times New Roman" w:cs="Times New Roman"/>
          <w:sz w:val="28"/>
          <w:lang w:val="ru-RU"/>
        </w:rPr>
        <w:t xml:space="preserve"> </w:t>
      </w:r>
      <w:r w:rsidRPr="00E6043C">
        <w:rPr>
          <w:rFonts w:ascii="Times New Roman" w:cs="Times New Roman"/>
          <w:sz w:val="28"/>
          <w:lang w:val="ru-RU"/>
        </w:rPr>
        <w:t>представлення</w:t>
      </w:r>
      <w:r w:rsidRPr="00E6043C">
        <w:rPr>
          <w:rFonts w:ascii="Times New Roman" w:cs="Times New Roman"/>
          <w:sz w:val="28"/>
          <w:lang w:val="ru-RU"/>
        </w:rPr>
        <w:t xml:space="preserve"> </w:t>
      </w:r>
      <w:r w:rsidRPr="00E6043C">
        <w:rPr>
          <w:rFonts w:ascii="Times New Roman" w:cs="Times New Roman"/>
          <w:sz w:val="28"/>
          <w:lang w:val="ru-RU"/>
        </w:rPr>
        <w:t>в</w:t>
      </w:r>
      <w:r w:rsidRPr="00E6043C">
        <w:rPr>
          <w:rFonts w:ascii="Times New Roman" w:cs="Times New Roman"/>
          <w:sz w:val="28"/>
          <w:lang w:val="ru-RU"/>
        </w:rPr>
        <w:t xml:space="preserve"> </w:t>
      </w:r>
      <w:r w:rsidRPr="00E6043C">
        <w:rPr>
          <w:rFonts w:ascii="Times New Roman" w:cs="Times New Roman"/>
          <w:sz w:val="28"/>
          <w:lang w:val="ru-RU"/>
        </w:rPr>
        <w:t>експоненц</w:t>
      </w:r>
      <w:r w:rsidRPr="00E6043C">
        <w:rPr>
          <w:rFonts w:ascii="Times New Roman" w:cs="Times New Roman"/>
          <w:sz w:val="28"/>
          <w:lang w:val="uk-UA"/>
        </w:rPr>
        <w:t>ій</w:t>
      </w:r>
      <w:r w:rsidRPr="00E6043C">
        <w:rPr>
          <w:rFonts w:ascii="Times New Roman" w:cs="Times New Roman"/>
          <w:sz w:val="28"/>
          <w:lang w:val="ru-RU"/>
        </w:rPr>
        <w:t>ному</w:t>
      </w:r>
      <w:r w:rsidRPr="00E6043C">
        <w:rPr>
          <w:rFonts w:ascii="Times New Roman" w:cs="Times New Roman"/>
          <w:sz w:val="28"/>
          <w:lang w:val="ru-RU"/>
        </w:rPr>
        <w:t xml:space="preserve"> (</w:t>
      </w:r>
      <w:r w:rsidRPr="00E6043C">
        <w:rPr>
          <w:rFonts w:ascii="Times New Roman" w:cs="Times New Roman"/>
          <w:sz w:val="28"/>
          <w:lang w:val="ru-RU"/>
        </w:rPr>
        <w:t>науковому</w:t>
      </w:r>
      <w:r w:rsidRPr="00E6043C">
        <w:rPr>
          <w:rFonts w:ascii="Times New Roman" w:cs="Times New Roman"/>
          <w:sz w:val="28"/>
          <w:lang w:val="ru-RU"/>
        </w:rPr>
        <w:t xml:space="preserve">) </w:t>
      </w:r>
      <w:r w:rsidRPr="00E6043C">
        <w:rPr>
          <w:rFonts w:ascii="Times New Roman" w:cs="Times New Roman"/>
          <w:sz w:val="28"/>
          <w:lang w:val="ru-RU"/>
        </w:rPr>
        <w:t>формат</w:t>
      </w:r>
      <w:r w:rsidRPr="00E6043C">
        <w:rPr>
          <w:rFonts w:ascii="Times New Roman" w:cs="Times New Roman"/>
          <w:sz w:val="28"/>
          <w:lang w:val="uk-UA"/>
        </w:rPr>
        <w:t>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записується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спочатку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мантиса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таким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же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чином</w:t>
      </w:r>
      <w:r w:rsidR="007B33A8" w:rsidRPr="00E6043C">
        <w:rPr>
          <w:rFonts w:ascii="Times New Roman" w:cs="Times New Roman"/>
          <w:sz w:val="28"/>
          <w:lang w:val="uk-UA"/>
        </w:rPr>
        <w:t>,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як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десяткове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дійсне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число</w:t>
      </w:r>
      <w:r w:rsidRPr="00E6043C">
        <w:rPr>
          <w:rFonts w:ascii="Times New Roman" w:cs="Times New Roman"/>
          <w:sz w:val="28"/>
          <w:lang w:val="uk-UA"/>
        </w:rPr>
        <w:t xml:space="preserve">, </w:t>
      </w:r>
      <w:r w:rsidRPr="00E6043C">
        <w:rPr>
          <w:rFonts w:ascii="Times New Roman" w:cs="Times New Roman"/>
          <w:sz w:val="28"/>
          <w:lang w:val="uk-UA"/>
        </w:rPr>
        <w:t>потім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літера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</w:rPr>
        <w:t>e</w:t>
      </w:r>
      <w:r w:rsidRPr="00E6043C">
        <w:rPr>
          <w:rFonts w:ascii="Times New Roman" w:cs="Times New Roman"/>
          <w:sz w:val="28"/>
          <w:lang w:val="ru-RU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або</w:t>
      </w:r>
      <w:r w:rsidRPr="00E6043C">
        <w:rPr>
          <w:rFonts w:ascii="Times New Roman" w:cs="Times New Roman"/>
          <w:sz w:val="28"/>
          <w:lang w:val="ru-RU"/>
        </w:rPr>
        <w:t xml:space="preserve"> </w:t>
      </w:r>
      <w:r w:rsidRPr="00E6043C">
        <w:rPr>
          <w:rFonts w:ascii="Times New Roman" w:cs="Times New Roman"/>
          <w:sz w:val="28"/>
        </w:rPr>
        <w:t>E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після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чього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значення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експоненти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як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ціле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число</w:t>
      </w:r>
      <w:r w:rsidRPr="00E6043C">
        <w:rPr>
          <w:rFonts w:ascii="Times New Roman" w:cs="Times New Roman"/>
          <w:sz w:val="28"/>
          <w:lang w:val="uk-UA"/>
        </w:rPr>
        <w:t xml:space="preserve">, </w:t>
      </w:r>
      <w:r w:rsidRPr="00E6043C">
        <w:rPr>
          <w:rFonts w:ascii="Times New Roman" w:cs="Times New Roman"/>
          <w:sz w:val="28"/>
          <w:lang w:val="uk-UA"/>
        </w:rPr>
        <w:t>можливо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знаком</w:t>
      </w:r>
      <w:r w:rsidRPr="00E6043C">
        <w:rPr>
          <w:rFonts w:ascii="Times New Roman" w:cs="Times New Roman"/>
          <w:sz w:val="28"/>
          <w:lang w:val="uk-UA"/>
        </w:rPr>
        <w:t>.</w:t>
      </w:r>
    </w:p>
    <w:p w14:paraId="71853BB1" w14:textId="77777777" w:rsidR="005B3E44" w:rsidRPr="00E6043C" w:rsidRDefault="005B3E44">
      <w:pPr>
        <w:pStyle w:val="TextBody"/>
        <w:spacing w:after="0"/>
        <w:rPr>
          <w:rFonts w:cs="Times New Roman"/>
        </w:rPr>
      </w:pPr>
      <w:r w:rsidRPr="00E6043C">
        <w:rPr>
          <w:rFonts w:ascii="Times New Roman" w:cs="Times New Roman"/>
          <w:sz w:val="28"/>
          <w:lang w:val="uk-UA"/>
        </w:rPr>
        <w:t>Приклади</w:t>
      </w:r>
      <w:r w:rsidRPr="00E6043C">
        <w:rPr>
          <w:rFonts w:ascii="Times New Roman" w:cs="Times New Roman"/>
          <w:sz w:val="28"/>
          <w:lang w:val="uk-UA"/>
        </w:rPr>
        <w:t>:</w:t>
      </w:r>
    </w:p>
    <w:p w14:paraId="1F4FE638" w14:textId="77777777" w:rsidR="005B3E44" w:rsidRPr="00E6043C" w:rsidRDefault="005B3E44">
      <w:pPr>
        <w:pStyle w:val="3f3f3f3f3f3f3f3f3f3f3f3f3f3f3f3f3f3f3f3f3f"/>
        <w:rPr>
          <w:rFonts w:cs="Times New Roman"/>
        </w:rPr>
      </w:pPr>
      <w:r w:rsidRPr="00E6043C">
        <w:rPr>
          <w:rFonts w:ascii="Cambria" w:cs="Times New Roman"/>
        </w:rPr>
        <w:t xml:space="preserve">double y1 = 3.14159e0;       </w:t>
      </w:r>
    </w:p>
    <w:p w14:paraId="573FC1FE" w14:textId="77777777" w:rsidR="005B3E44" w:rsidRPr="00E6043C" w:rsidRDefault="005B3E44">
      <w:pPr>
        <w:pStyle w:val="3f3f3f3f3f3f3f3f3f3f3f3f3f3f3f3f3f3f3f3f3f"/>
        <w:rPr>
          <w:rFonts w:cs="Times New Roman"/>
        </w:rPr>
      </w:pPr>
      <w:r w:rsidRPr="00E6043C">
        <w:rPr>
          <w:rFonts w:ascii="Cambria" w:cs="Times New Roman"/>
        </w:rPr>
        <w:t xml:space="preserve">double y2 = 314159E-5; </w:t>
      </w:r>
    </w:p>
    <w:p w14:paraId="44020A56" w14:textId="77777777" w:rsidR="005B3E44" w:rsidRPr="00E6043C" w:rsidRDefault="005B3E44">
      <w:pPr>
        <w:pStyle w:val="3f3f3f3f3f3f3f3f3f3f3f3f3f3f3f3f3f3f3f3f3f"/>
        <w:rPr>
          <w:rFonts w:cs="Times New Roman"/>
        </w:rPr>
      </w:pPr>
      <w:r w:rsidRPr="00E6043C">
        <w:rPr>
          <w:rFonts w:ascii="Cambria" w:cs="Times New Roman"/>
        </w:rPr>
        <w:t>float y3 = 0.314e-1f;</w:t>
      </w:r>
    </w:p>
    <w:p w14:paraId="1D534FA6" w14:textId="77777777" w:rsidR="005B3E44" w:rsidRPr="00E6043C" w:rsidRDefault="005B3E44">
      <w:pPr>
        <w:pStyle w:val="3f3f3f3f3f3f3f3f3f3f3f3f3f3f3f3f3f3f3f3f3f"/>
        <w:rPr>
          <w:rFonts w:cs="Times New Roman"/>
        </w:rPr>
      </w:pPr>
      <w:r w:rsidRPr="00E6043C">
        <w:rPr>
          <w:rFonts w:ascii="Cambria" w:cs="Times New Roman"/>
        </w:rPr>
        <w:t>long double y4 = 5.46e235L;</w:t>
      </w:r>
    </w:p>
    <w:p w14:paraId="202354F2" w14:textId="77777777" w:rsidR="005B3E44" w:rsidRPr="00E6043C" w:rsidRDefault="005B3E44">
      <w:pPr>
        <w:pStyle w:val="3f3f3f3f3f3f3f3f3f3f3f3f3f3f3f3f3f3f3f3f3f"/>
        <w:rPr>
          <w:rFonts w:cs="Times New Roman"/>
          <w:lang w:val="ru-RU"/>
        </w:rPr>
      </w:pPr>
      <w:r w:rsidRPr="00E6043C">
        <w:rPr>
          <w:rFonts w:ascii="Times New Roman" w:cs="Times New Roman"/>
          <w:sz w:val="28"/>
          <w:lang w:val="ru-RU"/>
        </w:rPr>
        <w:t>Наступн</w:t>
      </w:r>
      <w:r w:rsidRPr="00E6043C">
        <w:rPr>
          <w:rFonts w:ascii="Times New Roman" w:cs="Times New Roman"/>
          <w:sz w:val="28"/>
          <w:lang w:val="uk-UA"/>
        </w:rPr>
        <w:t>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варіанти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запису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дійсних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чисел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некоректні</w:t>
      </w:r>
      <w:r w:rsidRPr="00E6043C">
        <w:rPr>
          <w:rFonts w:ascii="Times New Roman" w:cs="Times New Roman"/>
          <w:sz w:val="28"/>
          <w:lang w:val="uk-UA"/>
        </w:rPr>
        <w:t>:</w:t>
      </w:r>
    </w:p>
    <w:p w14:paraId="067E7FE4" w14:textId="77777777" w:rsidR="005B3E44" w:rsidRPr="00E6043C" w:rsidRDefault="005B3E44">
      <w:pPr>
        <w:pStyle w:val="3f3f3f3f3f3f3f3f3f3f3f3f3f3f3f3f3f3f3f3f3f"/>
        <w:rPr>
          <w:rFonts w:cs="Times New Roman"/>
        </w:rPr>
      </w:pPr>
      <w:r w:rsidRPr="00E6043C">
        <w:rPr>
          <w:rFonts w:ascii="Cambria" w:cs="Times New Roman"/>
          <w:color w:val="FF3333"/>
        </w:rPr>
        <w:t xml:space="preserve">510E          /* </w:t>
      </w:r>
      <w:r w:rsidR="000B3B24" w:rsidRPr="00E6043C">
        <w:rPr>
          <w:rFonts w:ascii="Cambria" w:cs="Times New Roman"/>
          <w:color w:val="FF3333"/>
          <w:lang w:val="uk-UA"/>
        </w:rPr>
        <w:t>Помилка</w:t>
      </w:r>
      <w:r w:rsidR="000B3B24" w:rsidRPr="00E6043C">
        <w:rPr>
          <w:rFonts w:ascii="Cambria" w:cs="Times New Roman"/>
          <w:color w:val="FF3333"/>
          <w:lang w:val="uk-UA"/>
        </w:rPr>
        <w:t xml:space="preserve">- </w:t>
      </w:r>
      <w:r w:rsidRPr="00E6043C">
        <w:rPr>
          <w:rFonts w:ascii="Cambria" w:cs="Times New Roman"/>
          <w:color w:val="FF3333"/>
        </w:rPr>
        <w:t>Illegal: incomplete exponent */</w:t>
      </w:r>
    </w:p>
    <w:p w14:paraId="3DFCF53E" w14:textId="77777777" w:rsidR="005B3E44" w:rsidRPr="00E6043C" w:rsidRDefault="005B3E44">
      <w:pPr>
        <w:pStyle w:val="3f3f3f3f3f3f3f3f3f3f3f3f3f3f3f3f3f3f3f3f3f"/>
        <w:rPr>
          <w:rFonts w:cs="Times New Roman"/>
        </w:rPr>
      </w:pPr>
      <w:r w:rsidRPr="00E6043C">
        <w:rPr>
          <w:rFonts w:ascii="Cambria" w:cs="Times New Roman"/>
          <w:color w:val="FF3333"/>
        </w:rPr>
        <w:t xml:space="preserve">210f          /* </w:t>
      </w:r>
      <w:r w:rsidR="000B3B24" w:rsidRPr="00E6043C">
        <w:rPr>
          <w:rFonts w:ascii="Cambria" w:cs="Times New Roman"/>
          <w:color w:val="FF3333"/>
          <w:lang w:val="uk-UA"/>
        </w:rPr>
        <w:t>Помилка</w:t>
      </w:r>
      <w:r w:rsidR="000B3B24" w:rsidRPr="00E6043C">
        <w:rPr>
          <w:rFonts w:ascii="Cambria" w:cs="Times New Roman"/>
          <w:color w:val="FF3333"/>
          <w:lang w:val="uk-UA"/>
        </w:rPr>
        <w:t xml:space="preserve">- </w:t>
      </w:r>
      <w:r w:rsidRPr="00E6043C">
        <w:rPr>
          <w:rFonts w:ascii="Cambria" w:cs="Times New Roman"/>
          <w:color w:val="FF3333"/>
        </w:rPr>
        <w:t>Illegal: no decimal or exponent */</w:t>
      </w:r>
    </w:p>
    <w:p w14:paraId="2C5913D5" w14:textId="77777777" w:rsidR="005B3E44" w:rsidRPr="00E6043C" w:rsidRDefault="005B3E44">
      <w:pPr>
        <w:pStyle w:val="3f3f3f3f3f3f3f3f3f3f3f3f3f3f3f3f3f3f3f3f3f"/>
        <w:rPr>
          <w:rFonts w:cs="Times New Roman"/>
        </w:rPr>
      </w:pPr>
      <w:proofErr w:type="gramStart"/>
      <w:r w:rsidRPr="00E6043C">
        <w:rPr>
          <w:rFonts w:ascii="Cambria" w:cs="Times New Roman"/>
          <w:color w:val="FF3333"/>
        </w:rPr>
        <w:t>.e</w:t>
      </w:r>
      <w:proofErr w:type="gramEnd"/>
      <w:r w:rsidRPr="00E6043C">
        <w:rPr>
          <w:rFonts w:ascii="Cambria" w:cs="Times New Roman"/>
          <w:color w:val="FF3333"/>
        </w:rPr>
        <w:t xml:space="preserve">55          /* </w:t>
      </w:r>
      <w:r w:rsidR="000B3B24" w:rsidRPr="00E6043C">
        <w:rPr>
          <w:rFonts w:ascii="Cambria" w:cs="Times New Roman"/>
          <w:color w:val="FF3333"/>
          <w:lang w:val="uk-UA"/>
        </w:rPr>
        <w:t>Помилка</w:t>
      </w:r>
      <w:r w:rsidR="000B3B24" w:rsidRPr="00E6043C">
        <w:rPr>
          <w:rFonts w:ascii="Cambria" w:cs="Times New Roman"/>
          <w:color w:val="FF3333"/>
          <w:lang w:val="uk-UA"/>
        </w:rPr>
        <w:t xml:space="preserve">- </w:t>
      </w:r>
      <w:r w:rsidRPr="00E6043C">
        <w:rPr>
          <w:rFonts w:ascii="Cambria" w:cs="Times New Roman"/>
          <w:color w:val="FF3333"/>
        </w:rPr>
        <w:t>Illegal: missing integer or fraction */</w:t>
      </w:r>
    </w:p>
    <w:p w14:paraId="705A90B7" w14:textId="77777777" w:rsidR="005B3E44" w:rsidRPr="00636AC6" w:rsidRDefault="005B3E44" w:rsidP="00EA39EE">
      <w:pPr>
        <w:pStyle w:val="3"/>
        <w:jc w:val="center"/>
        <w:rPr>
          <w:lang w:val="ru-RU"/>
        </w:rPr>
      </w:pPr>
      <w:r w:rsidRPr="00636AC6">
        <w:rPr>
          <w:lang w:val="ru-RU"/>
        </w:rPr>
        <w:t>Введення/виведення дійсних чисел</w:t>
      </w:r>
    </w:p>
    <w:p w14:paraId="5D6EC17A" w14:textId="77777777" w:rsidR="005B3E44" w:rsidRPr="00E6043C" w:rsidRDefault="005B3E44">
      <w:pPr>
        <w:pStyle w:val="3f3f3f3f3f3f3f3f3f3f3f3f3f3f3f3f3f3f3f3f3f"/>
        <w:rPr>
          <w:rFonts w:cs="Times New Roman"/>
          <w:lang w:val="ru-RU"/>
        </w:rPr>
      </w:pPr>
      <w:r w:rsidRPr="00E6043C">
        <w:rPr>
          <w:rFonts w:ascii="Times New Roman" w:cs="Times New Roman"/>
          <w:sz w:val="28"/>
          <w:lang w:val="ru-RU"/>
        </w:rPr>
        <w:t>Для</w:t>
      </w:r>
      <w:r w:rsidRPr="00E6043C">
        <w:rPr>
          <w:rFonts w:ascii="Times New Roman" w:cs="Times New Roman"/>
          <w:sz w:val="28"/>
          <w:lang w:val="ru-RU"/>
        </w:rPr>
        <w:t xml:space="preserve"> </w:t>
      </w:r>
      <w:r w:rsidRPr="00E6043C">
        <w:rPr>
          <w:rFonts w:ascii="Times New Roman" w:cs="Times New Roman"/>
          <w:sz w:val="28"/>
          <w:lang w:val="ru-RU"/>
        </w:rPr>
        <w:t>введення</w:t>
      </w:r>
      <w:r w:rsidRPr="00E6043C">
        <w:rPr>
          <w:rFonts w:ascii="Times New Roman" w:cs="Times New Roman"/>
          <w:sz w:val="28"/>
          <w:lang w:val="ru-RU"/>
        </w:rPr>
        <w:t xml:space="preserve"> </w:t>
      </w:r>
      <w:r w:rsidRPr="00E6043C">
        <w:rPr>
          <w:rFonts w:ascii="Times New Roman" w:cs="Times New Roman"/>
          <w:sz w:val="28"/>
          <w:lang w:val="ru-RU"/>
        </w:rPr>
        <w:t>д</w:t>
      </w:r>
      <w:r w:rsidRPr="00E6043C">
        <w:rPr>
          <w:rFonts w:ascii="Times New Roman" w:cs="Times New Roman"/>
          <w:sz w:val="28"/>
          <w:lang w:val="uk-UA"/>
        </w:rPr>
        <w:t>ійсного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числа</w:t>
      </w:r>
      <w:r w:rsidRPr="00E6043C">
        <w:rPr>
          <w:rFonts w:ascii="Times New Roman" w:cs="Times New Roman"/>
          <w:sz w:val="28"/>
          <w:lang w:val="ru-RU"/>
        </w:rPr>
        <w:t xml:space="preserve"> </w:t>
      </w:r>
      <w:r w:rsidRPr="00E6043C">
        <w:rPr>
          <w:rFonts w:ascii="Times New Roman" w:cs="Times New Roman"/>
          <w:sz w:val="28"/>
          <w:lang w:val="ru-RU"/>
        </w:rPr>
        <w:t>можна</w:t>
      </w:r>
      <w:r w:rsidRPr="00E6043C">
        <w:rPr>
          <w:rFonts w:ascii="Times New Roman" w:cs="Times New Roman"/>
          <w:sz w:val="28"/>
          <w:lang w:val="ru-RU"/>
        </w:rPr>
        <w:t xml:space="preserve"> </w:t>
      </w:r>
      <w:r w:rsidRPr="00E6043C">
        <w:rPr>
          <w:rFonts w:ascii="Times New Roman" w:cs="Times New Roman"/>
          <w:sz w:val="28"/>
          <w:lang w:val="ru-RU"/>
        </w:rPr>
        <w:t>використати</w:t>
      </w:r>
      <w:r w:rsidRPr="00E6043C">
        <w:rPr>
          <w:rFonts w:ascii="Times New Roman" w:cs="Times New Roman"/>
          <w:sz w:val="28"/>
          <w:lang w:val="ru-RU"/>
        </w:rPr>
        <w:t xml:space="preserve"> </w:t>
      </w:r>
      <w:r w:rsidRPr="00E6043C">
        <w:rPr>
          <w:rFonts w:ascii="Times New Roman" w:cs="Times New Roman"/>
          <w:sz w:val="28"/>
          <w:lang w:val="ru-RU"/>
        </w:rPr>
        <w:t>наступні</w:t>
      </w:r>
      <w:r w:rsidRPr="00E6043C">
        <w:rPr>
          <w:rFonts w:ascii="Times New Roman" w:cs="Times New Roman"/>
          <w:sz w:val="28"/>
          <w:lang w:val="ru-RU"/>
        </w:rPr>
        <w:t xml:space="preserve"> </w:t>
      </w:r>
      <w:r w:rsidRPr="00E6043C">
        <w:rPr>
          <w:rFonts w:ascii="Times New Roman" w:cs="Times New Roman"/>
          <w:sz w:val="28"/>
          <w:lang w:val="ru-RU"/>
        </w:rPr>
        <w:t>варіанти</w:t>
      </w:r>
      <w:r w:rsidRPr="00E6043C">
        <w:rPr>
          <w:rFonts w:ascii="Times New Roman" w:cs="Times New Roman"/>
          <w:sz w:val="28"/>
          <w:lang w:val="ru-RU"/>
        </w:rPr>
        <w:t xml:space="preserve"> </w:t>
      </w:r>
      <w:r w:rsidRPr="00E6043C">
        <w:rPr>
          <w:rFonts w:ascii="Times New Roman" w:cs="Times New Roman"/>
          <w:sz w:val="28"/>
          <w:lang w:val="ru-RU"/>
        </w:rPr>
        <w:t>викликів</w:t>
      </w:r>
      <w:r w:rsidRPr="00E6043C">
        <w:rPr>
          <w:rFonts w:ascii="Times New Roman" w:cs="Times New Roman"/>
          <w:sz w:val="28"/>
          <w:lang w:val="ru-RU"/>
        </w:rPr>
        <w:t xml:space="preserve"> </w:t>
      </w:r>
      <w:r w:rsidRPr="00E6043C">
        <w:rPr>
          <w:rFonts w:ascii="Times New Roman" w:cs="Times New Roman"/>
          <w:sz w:val="28"/>
          <w:lang w:val="ru-RU"/>
        </w:rPr>
        <w:t>функцій</w:t>
      </w:r>
      <w:r w:rsidRPr="00E6043C">
        <w:rPr>
          <w:rFonts w:ascii="Times New Roman" w:cs="Times New Roman"/>
          <w:sz w:val="28"/>
          <w:lang w:val="ru-RU"/>
        </w:rPr>
        <w:t xml:space="preserve"> </w:t>
      </w:r>
      <w:r w:rsidRPr="00E6043C">
        <w:rPr>
          <w:rFonts w:ascii="Times New Roman" w:cs="Times New Roman"/>
          <w:sz w:val="28"/>
        </w:rPr>
        <w:t>scanf</w:t>
      </w:r>
      <w:r w:rsidRPr="00E6043C">
        <w:rPr>
          <w:rFonts w:ascii="Times New Roman" w:cs="Times New Roman"/>
          <w:sz w:val="28"/>
          <w:lang w:val="ru-RU"/>
        </w:rPr>
        <w:t>:</w:t>
      </w:r>
    </w:p>
    <w:p w14:paraId="7D014F0A" w14:textId="77777777" w:rsidR="005B3E44" w:rsidRPr="00E6043C" w:rsidRDefault="005B3E44">
      <w:pPr>
        <w:pStyle w:val="3f3f3f3f3f3f3f3f3f3f3f3f3f3f3f3f3f3f3f3f3f"/>
        <w:rPr>
          <w:rFonts w:cs="Times New Roman"/>
          <w:lang w:val="ru-RU"/>
        </w:rPr>
      </w:pPr>
      <w:r w:rsidRPr="00E6043C">
        <w:rPr>
          <w:rFonts w:ascii="Cambria" w:cs="Times New Roman"/>
          <w:lang w:val="ru-RU"/>
        </w:rPr>
        <w:t>float f</w:t>
      </w:r>
      <w:proofErr w:type="gramStart"/>
      <w:r w:rsidRPr="00E6043C">
        <w:rPr>
          <w:rFonts w:ascii="Cambria" w:cs="Times New Roman"/>
          <w:lang w:val="ru-RU"/>
        </w:rPr>
        <w:t>1,f</w:t>
      </w:r>
      <w:proofErr w:type="gramEnd"/>
      <w:r w:rsidRPr="00E6043C">
        <w:rPr>
          <w:rFonts w:ascii="Cambria" w:cs="Times New Roman"/>
          <w:lang w:val="ru-RU"/>
        </w:rPr>
        <w:t>2,f3;</w:t>
      </w:r>
    </w:p>
    <w:p w14:paraId="36423E26" w14:textId="77777777" w:rsidR="005B3E44" w:rsidRPr="00E6043C" w:rsidRDefault="005B3E44">
      <w:pPr>
        <w:pStyle w:val="3f3f3f3f3f3f3f3f3f3f3f3f3f3f3f3f3f3f3f3f3f"/>
        <w:rPr>
          <w:rFonts w:cs="Times New Roman"/>
          <w:lang w:val="ru-RU"/>
        </w:rPr>
      </w:pPr>
      <w:proofErr w:type="gramStart"/>
      <w:r w:rsidRPr="00E6043C">
        <w:rPr>
          <w:rFonts w:ascii="Cambria" w:cs="Times New Roman"/>
          <w:lang w:val="ru-RU"/>
        </w:rPr>
        <w:t>scanf(</w:t>
      </w:r>
      <w:proofErr w:type="gramEnd"/>
      <w:r w:rsidRPr="00E6043C">
        <w:rPr>
          <w:rFonts w:ascii="Cambria" w:cs="Times New Roman"/>
          <w:lang w:val="ru-RU"/>
        </w:rPr>
        <w:t>"</w:t>
      </w:r>
      <w:r w:rsidRPr="00E6043C">
        <w:rPr>
          <w:rFonts w:ascii="Cambria" w:cs="Times New Roman"/>
          <w:color w:val="9900FF"/>
          <w:lang w:val="ru-RU"/>
        </w:rPr>
        <w:t>%f</w:t>
      </w:r>
      <w:r w:rsidRPr="00E6043C">
        <w:rPr>
          <w:rFonts w:ascii="Cambria" w:cs="Times New Roman"/>
          <w:lang w:val="ru-RU"/>
        </w:rPr>
        <w:t xml:space="preserve">", &amp;f1);  // </w:t>
      </w:r>
      <w:r w:rsidRPr="00E6043C">
        <w:rPr>
          <w:rFonts w:ascii="Cambria" w:cs="Times New Roman"/>
          <w:lang w:val="ru-RU"/>
        </w:rPr>
        <w:t>введення</w:t>
      </w:r>
      <w:r w:rsidRPr="00E6043C">
        <w:rPr>
          <w:rFonts w:ascii="Cambria" w:cs="Times New Roman"/>
          <w:lang w:val="ru-RU"/>
        </w:rPr>
        <w:t xml:space="preserve"> </w:t>
      </w:r>
      <w:r w:rsidRPr="00E6043C">
        <w:rPr>
          <w:rFonts w:ascii="Cambria" w:cs="Times New Roman"/>
          <w:lang w:val="ru-RU"/>
        </w:rPr>
        <w:t>в</w:t>
      </w:r>
      <w:r w:rsidRPr="00E6043C">
        <w:rPr>
          <w:rFonts w:ascii="Cambria" w:cs="Times New Roman"/>
          <w:lang w:val="ru-RU"/>
        </w:rPr>
        <w:t xml:space="preserve"> </w:t>
      </w:r>
      <w:r w:rsidRPr="00E6043C">
        <w:rPr>
          <w:rFonts w:ascii="Cambria" w:cs="Times New Roman"/>
          <w:lang w:val="ru-RU"/>
        </w:rPr>
        <w:t>десятковому</w:t>
      </w:r>
      <w:r w:rsidRPr="00E6043C">
        <w:rPr>
          <w:rFonts w:ascii="Cambria" w:cs="Times New Roman"/>
          <w:lang w:val="ru-RU"/>
        </w:rPr>
        <w:t xml:space="preserve"> </w:t>
      </w:r>
      <w:r w:rsidRPr="00E6043C">
        <w:rPr>
          <w:rFonts w:ascii="Cambria" w:cs="Times New Roman"/>
          <w:lang w:val="ru-RU"/>
        </w:rPr>
        <w:t>форматі</w:t>
      </w:r>
      <w:r w:rsidRPr="00E6043C">
        <w:rPr>
          <w:rFonts w:ascii="Cambria" w:cs="Times New Roman"/>
          <w:lang w:val="ru-RU"/>
        </w:rPr>
        <w:t xml:space="preserve">          </w:t>
      </w:r>
    </w:p>
    <w:p w14:paraId="26571A0A" w14:textId="77777777" w:rsidR="005B3E44" w:rsidRPr="00E6043C" w:rsidRDefault="005B3E44">
      <w:pPr>
        <w:pStyle w:val="3f3f3f3f3f3f3f3f3f3f3f3f3f3f3f3f3f3f3f3f3f"/>
        <w:rPr>
          <w:rFonts w:cs="Times New Roman"/>
          <w:lang w:val="ru-RU"/>
        </w:rPr>
      </w:pPr>
      <w:proofErr w:type="gramStart"/>
      <w:r w:rsidRPr="00E6043C">
        <w:rPr>
          <w:rFonts w:ascii="Cambria" w:cs="Times New Roman"/>
          <w:lang w:val="ru-RU"/>
        </w:rPr>
        <w:t>scanf(</w:t>
      </w:r>
      <w:proofErr w:type="gramEnd"/>
      <w:r w:rsidRPr="00E6043C">
        <w:rPr>
          <w:rFonts w:ascii="Cambria" w:cs="Times New Roman"/>
          <w:lang w:val="ru-RU"/>
        </w:rPr>
        <w:t>"</w:t>
      </w:r>
      <w:r w:rsidRPr="00E6043C">
        <w:rPr>
          <w:rFonts w:ascii="Cambria" w:cs="Times New Roman"/>
          <w:color w:val="9900FF"/>
          <w:lang w:val="ru-RU"/>
        </w:rPr>
        <w:t>%e</w:t>
      </w:r>
      <w:r w:rsidRPr="00E6043C">
        <w:rPr>
          <w:rFonts w:ascii="Cambria" w:cs="Times New Roman"/>
          <w:lang w:val="ru-RU"/>
        </w:rPr>
        <w:t xml:space="preserve">", &amp;f2);  // </w:t>
      </w:r>
      <w:r w:rsidRPr="00E6043C">
        <w:rPr>
          <w:rFonts w:ascii="Cambria" w:cs="Times New Roman"/>
          <w:lang w:val="ru-RU"/>
        </w:rPr>
        <w:t>введення</w:t>
      </w:r>
      <w:r w:rsidRPr="00E6043C">
        <w:rPr>
          <w:rFonts w:ascii="Cambria" w:cs="Times New Roman"/>
          <w:lang w:val="ru-RU"/>
        </w:rPr>
        <w:t xml:space="preserve"> </w:t>
      </w:r>
      <w:r w:rsidRPr="00E6043C">
        <w:rPr>
          <w:rFonts w:ascii="Cambria" w:cs="Times New Roman"/>
          <w:lang w:val="ru-RU"/>
        </w:rPr>
        <w:t>в</w:t>
      </w:r>
      <w:r w:rsidRPr="00E6043C">
        <w:rPr>
          <w:rFonts w:ascii="Cambria" w:cs="Times New Roman"/>
          <w:lang w:val="ru-RU"/>
        </w:rPr>
        <w:t xml:space="preserve"> </w:t>
      </w:r>
      <w:r w:rsidRPr="00E6043C">
        <w:rPr>
          <w:rFonts w:ascii="Cambria" w:cs="Times New Roman"/>
          <w:lang w:val="ru-RU"/>
        </w:rPr>
        <w:t>науковому</w:t>
      </w:r>
      <w:r w:rsidRPr="00E6043C">
        <w:rPr>
          <w:rFonts w:ascii="Cambria" w:cs="Times New Roman"/>
          <w:lang w:val="ru-RU"/>
        </w:rPr>
        <w:t xml:space="preserve"> </w:t>
      </w:r>
      <w:r w:rsidRPr="00E6043C">
        <w:rPr>
          <w:rFonts w:ascii="Cambria" w:cs="Times New Roman"/>
          <w:lang w:val="ru-RU"/>
        </w:rPr>
        <w:t>форматі</w:t>
      </w:r>
      <w:r w:rsidRPr="00E6043C">
        <w:rPr>
          <w:rFonts w:ascii="Cambria" w:cs="Times New Roman"/>
          <w:lang w:val="ru-RU"/>
        </w:rPr>
        <w:t xml:space="preserve"> </w:t>
      </w:r>
      <w:r w:rsidRPr="00E6043C">
        <w:rPr>
          <w:rFonts w:ascii="Cambria" w:cs="Times New Roman"/>
          <w:lang w:val="ru-RU"/>
        </w:rPr>
        <w:t>з</w:t>
      </w:r>
      <w:r w:rsidRPr="00E6043C">
        <w:rPr>
          <w:rFonts w:ascii="Cambria" w:cs="Times New Roman"/>
          <w:lang w:val="ru-RU"/>
        </w:rPr>
        <w:t xml:space="preserve"> </w:t>
      </w:r>
      <w:r w:rsidRPr="00E6043C">
        <w:rPr>
          <w:rFonts w:ascii="Cambria" w:cs="Times New Roman"/>
          <w:lang w:val="ru-RU"/>
        </w:rPr>
        <w:t>маленькою</w:t>
      </w:r>
      <w:r w:rsidRPr="00E6043C">
        <w:rPr>
          <w:rFonts w:ascii="Cambria" w:cs="Times New Roman"/>
          <w:lang w:val="ru-RU"/>
        </w:rPr>
        <w:t xml:space="preserve"> e </w:t>
      </w:r>
    </w:p>
    <w:p w14:paraId="768EAA20" w14:textId="77777777" w:rsidR="005B3E44" w:rsidRPr="00E6043C" w:rsidRDefault="005B3E44">
      <w:pPr>
        <w:pStyle w:val="3f3f3f3f3f3f3f3f3f3f3f3f3f3f3f3f3f3f3f3f3f"/>
        <w:rPr>
          <w:rFonts w:cs="Times New Roman"/>
        </w:rPr>
      </w:pPr>
      <w:proofErr w:type="gramStart"/>
      <w:r w:rsidRPr="00E6043C">
        <w:rPr>
          <w:rFonts w:ascii="Cambria" w:cs="Times New Roman"/>
          <w:lang w:val="ru-RU"/>
        </w:rPr>
        <w:t>scanf(</w:t>
      </w:r>
      <w:proofErr w:type="gramEnd"/>
      <w:r w:rsidRPr="00E6043C">
        <w:rPr>
          <w:rFonts w:ascii="Cambria" w:cs="Times New Roman"/>
          <w:lang w:val="ru-RU"/>
        </w:rPr>
        <w:t>"</w:t>
      </w:r>
      <w:r w:rsidRPr="00E6043C">
        <w:rPr>
          <w:rFonts w:ascii="Cambria" w:cs="Times New Roman"/>
          <w:color w:val="9900FF"/>
          <w:lang w:val="ru-RU"/>
        </w:rPr>
        <w:t>%E</w:t>
      </w:r>
      <w:r w:rsidRPr="00E6043C">
        <w:rPr>
          <w:rFonts w:ascii="Cambria" w:cs="Times New Roman"/>
          <w:lang w:val="ru-RU"/>
        </w:rPr>
        <w:t xml:space="preserve">", &amp;f3);  // </w:t>
      </w:r>
      <w:r w:rsidRPr="00E6043C">
        <w:rPr>
          <w:rFonts w:ascii="Cambria" w:cs="Times New Roman"/>
          <w:lang w:val="ru-RU"/>
        </w:rPr>
        <w:t>введення</w:t>
      </w:r>
      <w:r w:rsidRPr="00E6043C">
        <w:rPr>
          <w:rFonts w:ascii="Cambria" w:cs="Times New Roman"/>
          <w:lang w:val="ru-RU"/>
        </w:rPr>
        <w:t xml:space="preserve"> </w:t>
      </w:r>
      <w:r w:rsidRPr="00E6043C">
        <w:rPr>
          <w:rFonts w:ascii="Cambria" w:cs="Times New Roman"/>
          <w:lang w:val="ru-RU"/>
        </w:rPr>
        <w:t>в</w:t>
      </w:r>
      <w:r w:rsidRPr="00E6043C">
        <w:rPr>
          <w:rFonts w:ascii="Cambria" w:cs="Times New Roman"/>
          <w:lang w:val="ru-RU"/>
        </w:rPr>
        <w:t xml:space="preserve"> </w:t>
      </w:r>
      <w:r w:rsidRPr="00E6043C">
        <w:rPr>
          <w:rFonts w:ascii="Cambria" w:cs="Times New Roman"/>
          <w:lang w:val="ru-RU"/>
        </w:rPr>
        <w:t>науковому</w:t>
      </w:r>
      <w:r w:rsidRPr="00E6043C">
        <w:rPr>
          <w:rFonts w:ascii="Cambria" w:cs="Times New Roman"/>
          <w:lang w:val="ru-RU"/>
        </w:rPr>
        <w:t xml:space="preserve"> </w:t>
      </w:r>
      <w:r w:rsidRPr="00E6043C">
        <w:rPr>
          <w:rFonts w:ascii="Cambria" w:cs="Times New Roman"/>
          <w:lang w:val="ru-RU"/>
        </w:rPr>
        <w:t>форматі</w:t>
      </w:r>
      <w:r w:rsidRPr="00E6043C">
        <w:rPr>
          <w:rFonts w:ascii="Cambria" w:cs="Times New Roman"/>
          <w:lang w:val="ru-RU"/>
        </w:rPr>
        <w:t xml:space="preserve"> </w:t>
      </w:r>
      <w:r w:rsidRPr="00E6043C">
        <w:rPr>
          <w:rFonts w:ascii="Cambria" w:cs="Times New Roman"/>
          <w:lang w:val="ru-RU"/>
        </w:rPr>
        <w:t>з</w:t>
      </w:r>
      <w:r w:rsidRPr="00E6043C">
        <w:rPr>
          <w:rFonts w:ascii="Cambria" w:cs="Times New Roman"/>
          <w:lang w:val="ru-RU"/>
        </w:rPr>
        <w:t xml:space="preserve"> </w:t>
      </w:r>
      <w:r w:rsidRPr="00E6043C">
        <w:rPr>
          <w:rFonts w:ascii="Cambria" w:cs="Times New Roman"/>
          <w:lang w:val="ru-RU"/>
        </w:rPr>
        <w:t>великою</w:t>
      </w:r>
      <w:r w:rsidRPr="00E6043C">
        <w:rPr>
          <w:rFonts w:ascii="Cambria" w:cs="Times New Roman"/>
          <w:lang w:val="ru-RU"/>
        </w:rPr>
        <w:t xml:space="preserve"> </w:t>
      </w:r>
      <w:r w:rsidRPr="00E6043C">
        <w:rPr>
          <w:rFonts w:ascii="Cambria" w:cs="Times New Roman"/>
        </w:rPr>
        <w:t>E</w:t>
      </w:r>
    </w:p>
    <w:p w14:paraId="5A218C2D" w14:textId="77777777" w:rsidR="005B3E44" w:rsidRPr="00E6043C" w:rsidRDefault="005B3E44">
      <w:pPr>
        <w:pStyle w:val="3f3f3f3f3f3f3f3f3f3f3f3f3f3f3f3f3f3f3f3f3f"/>
        <w:rPr>
          <w:rFonts w:ascii="Cambria" w:cs="Times New Roman"/>
          <w:lang w:val="uk-UA"/>
        </w:rPr>
      </w:pPr>
    </w:p>
    <w:p w14:paraId="540B929B" w14:textId="77777777" w:rsidR="005B3E44" w:rsidRPr="00E6043C" w:rsidRDefault="005B3E44">
      <w:pPr>
        <w:pStyle w:val="3f3f3f3f3f3f3f3f3f3f3f3f3f3f3f3f3f3f3f3f3f"/>
        <w:rPr>
          <w:rFonts w:cs="Times New Roman"/>
        </w:rPr>
      </w:pPr>
      <w:r w:rsidRPr="00E6043C">
        <w:rPr>
          <w:rFonts w:ascii="Cambria" w:cs="Times New Roman"/>
        </w:rPr>
        <w:t>double d</w:t>
      </w:r>
      <w:proofErr w:type="gramStart"/>
      <w:r w:rsidRPr="00E6043C">
        <w:rPr>
          <w:rFonts w:ascii="Cambria" w:cs="Times New Roman"/>
        </w:rPr>
        <w:t>1,d</w:t>
      </w:r>
      <w:proofErr w:type="gramEnd"/>
      <w:r w:rsidRPr="00E6043C">
        <w:rPr>
          <w:rFonts w:ascii="Cambria" w:cs="Times New Roman"/>
        </w:rPr>
        <w:t xml:space="preserve">2,d3;  </w:t>
      </w:r>
    </w:p>
    <w:p w14:paraId="5B04329A" w14:textId="77777777" w:rsidR="005B3E44" w:rsidRPr="00E6043C" w:rsidRDefault="005B3E44">
      <w:pPr>
        <w:pStyle w:val="3f3f3f3f3f3f3f3f3f3f3f3f3f3f3f3f3f3f3f3f3f"/>
        <w:rPr>
          <w:rFonts w:cs="Times New Roman"/>
          <w:lang w:val="ru-RU"/>
        </w:rPr>
      </w:pPr>
      <w:proofErr w:type="gramStart"/>
      <w:r w:rsidRPr="00E6043C">
        <w:rPr>
          <w:rFonts w:ascii="Cambria" w:cs="Times New Roman"/>
          <w:lang w:val="ru-RU"/>
        </w:rPr>
        <w:t>scanf(</w:t>
      </w:r>
      <w:proofErr w:type="gramEnd"/>
      <w:r w:rsidRPr="00E6043C">
        <w:rPr>
          <w:rFonts w:ascii="Cambria" w:cs="Times New Roman"/>
          <w:lang w:val="ru-RU"/>
        </w:rPr>
        <w:t>"</w:t>
      </w:r>
      <w:r w:rsidRPr="00E6043C">
        <w:rPr>
          <w:rFonts w:ascii="Cambria" w:cs="Times New Roman"/>
          <w:color w:val="9900FF"/>
          <w:lang w:val="ru-RU"/>
        </w:rPr>
        <w:t>%lf</w:t>
      </w:r>
      <w:r w:rsidRPr="00E6043C">
        <w:rPr>
          <w:rFonts w:ascii="Cambria" w:cs="Times New Roman"/>
          <w:lang w:val="ru-RU"/>
        </w:rPr>
        <w:t xml:space="preserve">", &amp;d1);  // </w:t>
      </w:r>
      <w:r w:rsidRPr="00E6043C">
        <w:rPr>
          <w:rFonts w:ascii="Cambria" w:cs="Times New Roman"/>
          <w:lang w:val="ru-RU"/>
        </w:rPr>
        <w:t>введення</w:t>
      </w:r>
      <w:r w:rsidRPr="00E6043C">
        <w:rPr>
          <w:rFonts w:ascii="Cambria" w:cs="Times New Roman"/>
          <w:lang w:val="ru-RU"/>
        </w:rPr>
        <w:t xml:space="preserve"> </w:t>
      </w:r>
      <w:r w:rsidRPr="00E6043C">
        <w:rPr>
          <w:rFonts w:ascii="Cambria" w:cs="Times New Roman"/>
          <w:lang w:val="ru-RU"/>
        </w:rPr>
        <w:t>в</w:t>
      </w:r>
      <w:r w:rsidRPr="00E6043C">
        <w:rPr>
          <w:rFonts w:ascii="Cambria" w:cs="Times New Roman"/>
          <w:lang w:val="ru-RU"/>
        </w:rPr>
        <w:t xml:space="preserve"> </w:t>
      </w:r>
      <w:r w:rsidRPr="00E6043C">
        <w:rPr>
          <w:rFonts w:ascii="Cambria" w:cs="Times New Roman"/>
          <w:lang w:val="ru-RU"/>
        </w:rPr>
        <w:t>десятковому</w:t>
      </w:r>
      <w:r w:rsidRPr="00E6043C">
        <w:rPr>
          <w:rFonts w:ascii="Cambria" w:cs="Times New Roman"/>
          <w:lang w:val="ru-RU"/>
        </w:rPr>
        <w:t xml:space="preserve"> </w:t>
      </w:r>
      <w:r w:rsidRPr="00E6043C">
        <w:rPr>
          <w:rFonts w:ascii="Cambria" w:cs="Times New Roman"/>
          <w:lang w:val="ru-RU"/>
        </w:rPr>
        <w:t>форматі</w:t>
      </w:r>
      <w:r w:rsidRPr="00E6043C">
        <w:rPr>
          <w:rFonts w:ascii="Cambria" w:cs="Times New Roman"/>
          <w:lang w:val="ru-RU"/>
        </w:rPr>
        <w:t xml:space="preserve">          </w:t>
      </w:r>
    </w:p>
    <w:p w14:paraId="4B16262C" w14:textId="77777777" w:rsidR="005B3E44" w:rsidRPr="00E6043C" w:rsidRDefault="005B3E44">
      <w:pPr>
        <w:pStyle w:val="3f3f3f3f3f3f3f3f3f3f3f3f3f3f3f3f3f3f3f3f3f"/>
        <w:rPr>
          <w:rFonts w:cs="Times New Roman"/>
          <w:lang w:val="ru-RU"/>
        </w:rPr>
      </w:pPr>
      <w:proofErr w:type="gramStart"/>
      <w:r w:rsidRPr="00E6043C">
        <w:rPr>
          <w:rFonts w:ascii="Cambria" w:cs="Times New Roman"/>
          <w:lang w:val="ru-RU"/>
        </w:rPr>
        <w:t>scanf(</w:t>
      </w:r>
      <w:proofErr w:type="gramEnd"/>
      <w:r w:rsidRPr="00E6043C">
        <w:rPr>
          <w:rFonts w:ascii="Cambria" w:cs="Times New Roman"/>
          <w:lang w:val="ru-RU"/>
        </w:rPr>
        <w:t>"</w:t>
      </w:r>
      <w:r w:rsidRPr="00E6043C">
        <w:rPr>
          <w:rFonts w:ascii="Cambria" w:cs="Times New Roman"/>
          <w:color w:val="9900FF"/>
          <w:lang w:val="ru-RU"/>
        </w:rPr>
        <w:t>%le</w:t>
      </w:r>
      <w:r w:rsidRPr="00E6043C">
        <w:rPr>
          <w:rFonts w:ascii="Cambria" w:cs="Times New Roman"/>
          <w:lang w:val="ru-RU"/>
        </w:rPr>
        <w:t xml:space="preserve">", &amp;d2);  // </w:t>
      </w:r>
      <w:r w:rsidRPr="00E6043C">
        <w:rPr>
          <w:rFonts w:ascii="Cambria" w:cs="Times New Roman"/>
          <w:lang w:val="ru-RU"/>
        </w:rPr>
        <w:t>введення</w:t>
      </w:r>
      <w:r w:rsidRPr="00E6043C">
        <w:rPr>
          <w:rFonts w:ascii="Cambria" w:cs="Times New Roman"/>
          <w:lang w:val="ru-RU"/>
        </w:rPr>
        <w:t xml:space="preserve"> </w:t>
      </w:r>
      <w:r w:rsidRPr="00E6043C">
        <w:rPr>
          <w:rFonts w:ascii="Cambria" w:cs="Times New Roman"/>
          <w:lang w:val="ru-RU"/>
        </w:rPr>
        <w:t>в</w:t>
      </w:r>
      <w:r w:rsidRPr="00E6043C">
        <w:rPr>
          <w:rFonts w:ascii="Cambria" w:cs="Times New Roman"/>
          <w:lang w:val="ru-RU"/>
        </w:rPr>
        <w:t xml:space="preserve"> </w:t>
      </w:r>
      <w:r w:rsidRPr="00E6043C">
        <w:rPr>
          <w:rFonts w:ascii="Cambria" w:cs="Times New Roman"/>
          <w:lang w:val="ru-RU"/>
        </w:rPr>
        <w:t>науковому</w:t>
      </w:r>
      <w:r w:rsidRPr="00E6043C">
        <w:rPr>
          <w:rFonts w:ascii="Cambria" w:cs="Times New Roman"/>
          <w:lang w:val="ru-RU"/>
        </w:rPr>
        <w:t xml:space="preserve"> </w:t>
      </w:r>
      <w:r w:rsidRPr="00E6043C">
        <w:rPr>
          <w:rFonts w:ascii="Cambria" w:cs="Times New Roman"/>
          <w:lang w:val="ru-RU"/>
        </w:rPr>
        <w:t>форматі</w:t>
      </w:r>
      <w:r w:rsidRPr="00E6043C">
        <w:rPr>
          <w:rFonts w:ascii="Cambria" w:cs="Times New Roman"/>
          <w:lang w:val="ru-RU"/>
        </w:rPr>
        <w:t xml:space="preserve"> </w:t>
      </w:r>
      <w:r w:rsidRPr="00E6043C">
        <w:rPr>
          <w:rFonts w:ascii="Cambria" w:cs="Times New Roman"/>
          <w:lang w:val="ru-RU"/>
        </w:rPr>
        <w:t>з</w:t>
      </w:r>
      <w:r w:rsidRPr="00E6043C">
        <w:rPr>
          <w:rFonts w:ascii="Cambria" w:cs="Times New Roman"/>
          <w:lang w:val="ru-RU"/>
        </w:rPr>
        <w:t xml:space="preserve"> </w:t>
      </w:r>
      <w:r w:rsidRPr="00E6043C">
        <w:rPr>
          <w:rFonts w:ascii="Cambria" w:cs="Times New Roman"/>
          <w:lang w:val="ru-RU"/>
        </w:rPr>
        <w:t>маленькою</w:t>
      </w:r>
      <w:r w:rsidRPr="00E6043C">
        <w:rPr>
          <w:rFonts w:ascii="Cambria" w:cs="Times New Roman"/>
          <w:lang w:val="ru-RU"/>
        </w:rPr>
        <w:t xml:space="preserve"> e           </w:t>
      </w:r>
    </w:p>
    <w:p w14:paraId="2BC332DD" w14:textId="77777777" w:rsidR="005B3E44" w:rsidRPr="00E6043C" w:rsidRDefault="005B3E44">
      <w:pPr>
        <w:pStyle w:val="3f3f3f3f3f3f3f3f3f3f3f3f3f3f3f3f3f3f3f3f3f"/>
        <w:rPr>
          <w:rFonts w:cs="Times New Roman"/>
        </w:rPr>
      </w:pPr>
      <w:proofErr w:type="gramStart"/>
      <w:r w:rsidRPr="00E6043C">
        <w:rPr>
          <w:rFonts w:ascii="Cambria" w:cs="Times New Roman"/>
          <w:lang w:val="ru-RU"/>
        </w:rPr>
        <w:t>scanf(</w:t>
      </w:r>
      <w:proofErr w:type="gramEnd"/>
      <w:r w:rsidRPr="00E6043C">
        <w:rPr>
          <w:rFonts w:ascii="Cambria" w:cs="Times New Roman"/>
          <w:lang w:val="ru-RU"/>
        </w:rPr>
        <w:t>"</w:t>
      </w:r>
      <w:r w:rsidRPr="00E6043C">
        <w:rPr>
          <w:rFonts w:ascii="Cambria" w:cs="Times New Roman"/>
          <w:color w:val="9900FF"/>
          <w:lang w:val="ru-RU"/>
        </w:rPr>
        <w:t>%lE</w:t>
      </w:r>
      <w:r w:rsidRPr="00E6043C">
        <w:rPr>
          <w:rFonts w:ascii="Cambria" w:cs="Times New Roman"/>
          <w:lang w:val="ru-RU"/>
        </w:rPr>
        <w:t xml:space="preserve">", &amp;d3);  // </w:t>
      </w:r>
      <w:r w:rsidRPr="00E6043C">
        <w:rPr>
          <w:rFonts w:ascii="Cambria" w:cs="Times New Roman"/>
          <w:lang w:val="ru-RU"/>
        </w:rPr>
        <w:t>введення</w:t>
      </w:r>
      <w:r w:rsidRPr="00E6043C">
        <w:rPr>
          <w:rFonts w:ascii="Cambria" w:cs="Times New Roman"/>
          <w:lang w:val="ru-RU"/>
        </w:rPr>
        <w:t xml:space="preserve"> </w:t>
      </w:r>
      <w:r w:rsidRPr="00E6043C">
        <w:rPr>
          <w:rFonts w:ascii="Cambria" w:cs="Times New Roman"/>
          <w:lang w:val="ru-RU"/>
        </w:rPr>
        <w:t>в</w:t>
      </w:r>
      <w:r w:rsidRPr="00E6043C">
        <w:rPr>
          <w:rFonts w:ascii="Cambria" w:cs="Times New Roman"/>
          <w:lang w:val="ru-RU"/>
        </w:rPr>
        <w:t xml:space="preserve"> </w:t>
      </w:r>
      <w:r w:rsidRPr="00E6043C">
        <w:rPr>
          <w:rFonts w:ascii="Cambria" w:cs="Times New Roman"/>
          <w:lang w:val="ru-RU"/>
        </w:rPr>
        <w:t>науковому</w:t>
      </w:r>
      <w:r w:rsidRPr="00E6043C">
        <w:rPr>
          <w:rFonts w:ascii="Cambria" w:cs="Times New Roman"/>
          <w:lang w:val="ru-RU"/>
        </w:rPr>
        <w:t xml:space="preserve"> </w:t>
      </w:r>
      <w:r w:rsidRPr="00E6043C">
        <w:rPr>
          <w:rFonts w:ascii="Cambria" w:cs="Times New Roman"/>
          <w:lang w:val="ru-RU"/>
        </w:rPr>
        <w:t>форматі</w:t>
      </w:r>
      <w:r w:rsidRPr="00E6043C">
        <w:rPr>
          <w:rFonts w:ascii="Cambria" w:cs="Times New Roman"/>
          <w:lang w:val="ru-RU"/>
        </w:rPr>
        <w:t xml:space="preserve"> </w:t>
      </w:r>
      <w:r w:rsidRPr="00E6043C">
        <w:rPr>
          <w:rFonts w:ascii="Cambria" w:cs="Times New Roman"/>
          <w:lang w:val="ru-RU"/>
        </w:rPr>
        <w:t>з</w:t>
      </w:r>
      <w:r w:rsidRPr="00E6043C">
        <w:rPr>
          <w:rFonts w:ascii="Cambria" w:cs="Times New Roman"/>
          <w:lang w:val="ru-RU"/>
        </w:rPr>
        <w:t xml:space="preserve"> </w:t>
      </w:r>
      <w:r w:rsidRPr="00E6043C">
        <w:rPr>
          <w:rFonts w:ascii="Cambria" w:cs="Times New Roman"/>
          <w:lang w:val="ru-RU"/>
        </w:rPr>
        <w:t>великою</w:t>
      </w:r>
      <w:r w:rsidRPr="00E6043C">
        <w:rPr>
          <w:rFonts w:ascii="Cambria" w:cs="Times New Roman"/>
          <w:lang w:val="ru-RU"/>
        </w:rPr>
        <w:t xml:space="preserve"> </w:t>
      </w:r>
      <w:r w:rsidRPr="00E6043C">
        <w:rPr>
          <w:rFonts w:ascii="Cambria" w:cs="Times New Roman"/>
        </w:rPr>
        <w:t>E</w:t>
      </w:r>
    </w:p>
    <w:p w14:paraId="7A8309B2" w14:textId="77777777" w:rsidR="005B3E44" w:rsidRPr="00E6043C" w:rsidRDefault="005B3E44">
      <w:pPr>
        <w:pStyle w:val="3f3f3f3f3f3f3f3f3f3f3f3f3f3f3f3f3f3f3f3f3f"/>
        <w:rPr>
          <w:rFonts w:ascii="Cambria" w:cs="Times New Roman"/>
          <w:lang w:val="uk-UA"/>
        </w:rPr>
      </w:pPr>
    </w:p>
    <w:p w14:paraId="1017E176" w14:textId="77777777" w:rsidR="005B3E44" w:rsidRPr="00E6043C" w:rsidRDefault="005B3E44">
      <w:pPr>
        <w:pStyle w:val="3f3f3f3f3f3f3f3f3f3f3f3f3f3f3f3f3f3f3f3f3f"/>
        <w:rPr>
          <w:rFonts w:cs="Times New Roman"/>
        </w:rPr>
      </w:pPr>
      <w:r w:rsidRPr="00E6043C">
        <w:rPr>
          <w:rFonts w:ascii="Cambria" w:cs="Times New Roman"/>
        </w:rPr>
        <w:t>long double r1, r</w:t>
      </w:r>
      <w:proofErr w:type="gramStart"/>
      <w:r w:rsidRPr="00E6043C">
        <w:rPr>
          <w:rFonts w:ascii="Cambria" w:cs="Times New Roman"/>
        </w:rPr>
        <w:t>2,r</w:t>
      </w:r>
      <w:proofErr w:type="gramEnd"/>
      <w:r w:rsidRPr="00E6043C">
        <w:rPr>
          <w:rFonts w:ascii="Cambria" w:cs="Times New Roman"/>
        </w:rPr>
        <w:t>3;</w:t>
      </w:r>
    </w:p>
    <w:p w14:paraId="7F311FA4" w14:textId="77777777" w:rsidR="005B3E44" w:rsidRPr="00E6043C" w:rsidRDefault="005B3E44">
      <w:pPr>
        <w:pStyle w:val="3f3f3f3f3f3f3f3f3f3f3f3f3f3f3f3f3f3f3f3f3f"/>
        <w:rPr>
          <w:rFonts w:cs="Times New Roman"/>
          <w:lang w:val="ru-RU"/>
        </w:rPr>
      </w:pPr>
      <w:proofErr w:type="gramStart"/>
      <w:r w:rsidRPr="00E6043C">
        <w:rPr>
          <w:rFonts w:ascii="Cambria" w:cs="Times New Roman"/>
          <w:lang w:val="ru-RU"/>
        </w:rPr>
        <w:t>scanf(</w:t>
      </w:r>
      <w:proofErr w:type="gramEnd"/>
      <w:r w:rsidRPr="00E6043C">
        <w:rPr>
          <w:rFonts w:ascii="Cambria" w:cs="Times New Roman"/>
          <w:lang w:val="ru-RU"/>
        </w:rPr>
        <w:t>"</w:t>
      </w:r>
      <w:r w:rsidRPr="00E6043C">
        <w:rPr>
          <w:rFonts w:ascii="Cambria" w:cs="Times New Roman"/>
          <w:color w:val="9900FF"/>
          <w:lang w:val="ru-RU"/>
        </w:rPr>
        <w:t>%Lf</w:t>
      </w:r>
      <w:r w:rsidRPr="00E6043C">
        <w:rPr>
          <w:rFonts w:ascii="Cambria" w:cs="Times New Roman"/>
          <w:lang w:val="ru-RU"/>
        </w:rPr>
        <w:t xml:space="preserve">", &amp;r1);   // </w:t>
      </w:r>
      <w:r w:rsidRPr="00E6043C">
        <w:rPr>
          <w:rFonts w:ascii="Cambria" w:cs="Times New Roman"/>
          <w:lang w:val="ru-RU"/>
        </w:rPr>
        <w:t>введення</w:t>
      </w:r>
      <w:r w:rsidRPr="00E6043C">
        <w:rPr>
          <w:rFonts w:ascii="Cambria" w:cs="Times New Roman"/>
          <w:lang w:val="ru-RU"/>
        </w:rPr>
        <w:t xml:space="preserve"> </w:t>
      </w:r>
      <w:r w:rsidRPr="00E6043C">
        <w:rPr>
          <w:rFonts w:ascii="Cambria" w:cs="Times New Roman"/>
          <w:lang w:val="ru-RU"/>
        </w:rPr>
        <w:t>в</w:t>
      </w:r>
      <w:r w:rsidRPr="00E6043C">
        <w:rPr>
          <w:rFonts w:ascii="Cambria" w:cs="Times New Roman"/>
          <w:lang w:val="ru-RU"/>
        </w:rPr>
        <w:t xml:space="preserve"> </w:t>
      </w:r>
      <w:r w:rsidRPr="00E6043C">
        <w:rPr>
          <w:rFonts w:ascii="Cambria" w:cs="Times New Roman"/>
          <w:lang w:val="ru-RU"/>
        </w:rPr>
        <w:t>десятковому</w:t>
      </w:r>
      <w:r w:rsidRPr="00E6043C">
        <w:rPr>
          <w:rFonts w:ascii="Cambria" w:cs="Times New Roman"/>
          <w:lang w:val="ru-RU"/>
        </w:rPr>
        <w:t xml:space="preserve"> </w:t>
      </w:r>
      <w:r w:rsidRPr="00E6043C">
        <w:rPr>
          <w:rFonts w:ascii="Cambria" w:cs="Times New Roman"/>
          <w:lang w:val="ru-RU"/>
        </w:rPr>
        <w:t>форматі</w:t>
      </w:r>
      <w:r w:rsidRPr="00E6043C">
        <w:rPr>
          <w:rFonts w:ascii="Cambria" w:cs="Times New Roman"/>
          <w:lang w:val="ru-RU"/>
        </w:rPr>
        <w:t xml:space="preserve">          </w:t>
      </w:r>
    </w:p>
    <w:p w14:paraId="1A97C420" w14:textId="77777777" w:rsidR="005B3E44" w:rsidRPr="00E6043C" w:rsidRDefault="005B3E44">
      <w:pPr>
        <w:pStyle w:val="3f3f3f3f3f3f3f3f3f3f3f3f3f3f3f3f3f3f3f3f3f"/>
        <w:rPr>
          <w:rFonts w:cs="Times New Roman"/>
          <w:lang w:val="ru-RU"/>
        </w:rPr>
      </w:pPr>
      <w:proofErr w:type="gramStart"/>
      <w:r w:rsidRPr="00E6043C">
        <w:rPr>
          <w:rFonts w:ascii="Cambria" w:cs="Times New Roman"/>
          <w:lang w:val="ru-RU"/>
        </w:rPr>
        <w:t>scanf(</w:t>
      </w:r>
      <w:proofErr w:type="gramEnd"/>
      <w:r w:rsidRPr="00E6043C">
        <w:rPr>
          <w:rFonts w:ascii="Cambria" w:cs="Times New Roman"/>
          <w:lang w:val="ru-RU"/>
        </w:rPr>
        <w:t>"</w:t>
      </w:r>
      <w:r w:rsidRPr="00E6043C">
        <w:rPr>
          <w:rFonts w:ascii="Cambria" w:cs="Times New Roman"/>
          <w:color w:val="9900FF"/>
          <w:lang w:val="ru-RU"/>
        </w:rPr>
        <w:t>%Le</w:t>
      </w:r>
      <w:r w:rsidRPr="00E6043C">
        <w:rPr>
          <w:rFonts w:ascii="Cambria" w:cs="Times New Roman"/>
          <w:lang w:val="ru-RU"/>
        </w:rPr>
        <w:t xml:space="preserve">", &amp;r2); // </w:t>
      </w:r>
      <w:r w:rsidRPr="00E6043C">
        <w:rPr>
          <w:rFonts w:ascii="Cambria" w:cs="Times New Roman"/>
          <w:lang w:val="ru-RU"/>
        </w:rPr>
        <w:t>введення</w:t>
      </w:r>
      <w:r w:rsidRPr="00E6043C">
        <w:rPr>
          <w:rFonts w:ascii="Cambria" w:cs="Times New Roman"/>
          <w:lang w:val="ru-RU"/>
        </w:rPr>
        <w:t xml:space="preserve"> </w:t>
      </w:r>
      <w:r w:rsidRPr="00E6043C">
        <w:rPr>
          <w:rFonts w:ascii="Cambria" w:cs="Times New Roman"/>
          <w:lang w:val="ru-RU"/>
        </w:rPr>
        <w:t>в</w:t>
      </w:r>
      <w:r w:rsidRPr="00E6043C">
        <w:rPr>
          <w:rFonts w:ascii="Cambria" w:cs="Times New Roman"/>
          <w:lang w:val="ru-RU"/>
        </w:rPr>
        <w:t xml:space="preserve"> </w:t>
      </w:r>
      <w:r w:rsidRPr="00E6043C">
        <w:rPr>
          <w:rFonts w:ascii="Cambria" w:cs="Times New Roman"/>
          <w:lang w:val="ru-RU"/>
        </w:rPr>
        <w:t>науковому</w:t>
      </w:r>
      <w:r w:rsidRPr="00E6043C">
        <w:rPr>
          <w:rFonts w:ascii="Cambria" w:cs="Times New Roman"/>
          <w:lang w:val="ru-RU"/>
        </w:rPr>
        <w:t xml:space="preserve"> </w:t>
      </w:r>
      <w:r w:rsidRPr="00E6043C">
        <w:rPr>
          <w:rFonts w:ascii="Cambria" w:cs="Times New Roman"/>
          <w:lang w:val="ru-RU"/>
        </w:rPr>
        <w:t>форматі</w:t>
      </w:r>
      <w:r w:rsidRPr="00E6043C">
        <w:rPr>
          <w:rFonts w:ascii="Cambria" w:cs="Times New Roman"/>
          <w:lang w:val="ru-RU"/>
        </w:rPr>
        <w:t xml:space="preserve"> </w:t>
      </w:r>
      <w:r w:rsidRPr="00E6043C">
        <w:rPr>
          <w:rFonts w:ascii="Cambria" w:cs="Times New Roman"/>
          <w:lang w:val="ru-RU"/>
        </w:rPr>
        <w:t>з</w:t>
      </w:r>
      <w:r w:rsidRPr="00E6043C">
        <w:rPr>
          <w:rFonts w:ascii="Cambria" w:cs="Times New Roman"/>
          <w:lang w:val="ru-RU"/>
        </w:rPr>
        <w:t xml:space="preserve"> </w:t>
      </w:r>
      <w:r w:rsidRPr="00E6043C">
        <w:rPr>
          <w:rFonts w:ascii="Cambria" w:cs="Times New Roman"/>
          <w:lang w:val="ru-RU"/>
        </w:rPr>
        <w:t>маленькою</w:t>
      </w:r>
      <w:r w:rsidRPr="00E6043C">
        <w:rPr>
          <w:rFonts w:ascii="Cambria" w:cs="Times New Roman"/>
          <w:lang w:val="ru-RU"/>
        </w:rPr>
        <w:t xml:space="preserve"> e           </w:t>
      </w:r>
    </w:p>
    <w:p w14:paraId="4B4BC8AE" w14:textId="77777777" w:rsidR="005B3E44" w:rsidRPr="00E6043C" w:rsidRDefault="005B3E44">
      <w:pPr>
        <w:pStyle w:val="3f3f3f3f3f3f3f3f3f3f3f3f3f3f3f3f3f3f3f3f3f"/>
        <w:rPr>
          <w:rFonts w:cs="Times New Roman"/>
          <w:lang w:val="ru-RU"/>
        </w:rPr>
      </w:pPr>
      <w:proofErr w:type="gramStart"/>
      <w:r w:rsidRPr="00E6043C">
        <w:rPr>
          <w:rFonts w:ascii="Cambria" w:cs="Times New Roman"/>
          <w:lang w:val="ru-RU"/>
        </w:rPr>
        <w:t>scanf(</w:t>
      </w:r>
      <w:proofErr w:type="gramEnd"/>
      <w:r w:rsidRPr="00E6043C">
        <w:rPr>
          <w:rFonts w:ascii="Cambria" w:cs="Times New Roman"/>
          <w:lang w:val="ru-RU"/>
        </w:rPr>
        <w:t>"</w:t>
      </w:r>
      <w:r w:rsidRPr="00E6043C">
        <w:rPr>
          <w:rFonts w:ascii="Cambria" w:cs="Times New Roman"/>
          <w:color w:val="9900FF"/>
          <w:lang w:val="ru-RU"/>
        </w:rPr>
        <w:t>%LE</w:t>
      </w:r>
      <w:r w:rsidRPr="00E6043C">
        <w:rPr>
          <w:rFonts w:ascii="Cambria" w:cs="Times New Roman"/>
          <w:lang w:val="ru-RU"/>
        </w:rPr>
        <w:t xml:space="preserve">", &amp;r3); // </w:t>
      </w:r>
      <w:r w:rsidRPr="00E6043C">
        <w:rPr>
          <w:rFonts w:ascii="Cambria" w:cs="Times New Roman"/>
          <w:lang w:val="ru-RU"/>
        </w:rPr>
        <w:t>введення</w:t>
      </w:r>
      <w:r w:rsidRPr="00E6043C">
        <w:rPr>
          <w:rFonts w:ascii="Cambria" w:cs="Times New Roman"/>
          <w:lang w:val="ru-RU"/>
        </w:rPr>
        <w:t xml:space="preserve"> </w:t>
      </w:r>
      <w:r w:rsidRPr="00E6043C">
        <w:rPr>
          <w:rFonts w:ascii="Cambria" w:cs="Times New Roman"/>
          <w:lang w:val="ru-RU"/>
        </w:rPr>
        <w:t>в</w:t>
      </w:r>
      <w:r w:rsidRPr="00E6043C">
        <w:rPr>
          <w:rFonts w:ascii="Cambria" w:cs="Times New Roman"/>
          <w:lang w:val="ru-RU"/>
        </w:rPr>
        <w:t xml:space="preserve"> </w:t>
      </w:r>
      <w:r w:rsidRPr="00E6043C">
        <w:rPr>
          <w:rFonts w:ascii="Cambria" w:cs="Times New Roman"/>
          <w:lang w:val="ru-RU"/>
        </w:rPr>
        <w:t>науковому</w:t>
      </w:r>
      <w:r w:rsidRPr="00E6043C">
        <w:rPr>
          <w:rFonts w:ascii="Cambria" w:cs="Times New Roman"/>
          <w:lang w:val="ru-RU"/>
        </w:rPr>
        <w:t xml:space="preserve"> </w:t>
      </w:r>
      <w:r w:rsidRPr="00E6043C">
        <w:rPr>
          <w:rFonts w:ascii="Cambria" w:cs="Times New Roman"/>
          <w:lang w:val="ru-RU"/>
        </w:rPr>
        <w:t>форматі</w:t>
      </w:r>
      <w:r w:rsidRPr="00E6043C">
        <w:rPr>
          <w:rFonts w:ascii="Cambria" w:cs="Times New Roman"/>
          <w:lang w:val="ru-RU"/>
        </w:rPr>
        <w:t xml:space="preserve"> </w:t>
      </w:r>
      <w:r w:rsidRPr="00E6043C">
        <w:rPr>
          <w:rFonts w:ascii="Cambria" w:cs="Times New Roman"/>
          <w:lang w:val="ru-RU"/>
        </w:rPr>
        <w:t>з</w:t>
      </w:r>
      <w:r w:rsidRPr="00E6043C">
        <w:rPr>
          <w:rFonts w:ascii="Cambria" w:cs="Times New Roman"/>
          <w:lang w:val="ru-RU"/>
        </w:rPr>
        <w:t xml:space="preserve"> </w:t>
      </w:r>
      <w:r w:rsidRPr="00E6043C">
        <w:rPr>
          <w:rFonts w:ascii="Cambria" w:cs="Times New Roman"/>
          <w:lang w:val="ru-RU"/>
        </w:rPr>
        <w:t>великою</w:t>
      </w:r>
      <w:r w:rsidRPr="00E6043C">
        <w:rPr>
          <w:rFonts w:ascii="Cambria" w:cs="Times New Roman"/>
          <w:lang w:val="ru-RU"/>
        </w:rPr>
        <w:t xml:space="preserve"> E</w:t>
      </w:r>
    </w:p>
    <w:p w14:paraId="355E98DF" w14:textId="77777777" w:rsidR="005B3E44" w:rsidRPr="00E6043C" w:rsidRDefault="005B3E44">
      <w:pPr>
        <w:pStyle w:val="3f3f3f3f3f3f3f3f3f3f3f3f3f3f3f3f3f3f3f3f3f"/>
        <w:rPr>
          <w:rFonts w:cs="Times New Roman"/>
          <w:lang w:val="ru-RU"/>
        </w:rPr>
      </w:pPr>
      <w:r w:rsidRPr="00E6043C">
        <w:rPr>
          <w:rFonts w:ascii="Cambria" w:cs="Times New Roman"/>
          <w:lang w:val="ru-RU"/>
        </w:rPr>
        <w:t>Для</w:t>
      </w:r>
      <w:r w:rsidRPr="00E6043C">
        <w:rPr>
          <w:rFonts w:ascii="Cambria" w:cs="Times New Roman"/>
          <w:lang w:val="ru-RU"/>
        </w:rPr>
        <w:t xml:space="preserve"> </w:t>
      </w:r>
      <w:r w:rsidRPr="00E6043C">
        <w:rPr>
          <w:rFonts w:ascii="Cambria" w:cs="Times New Roman"/>
          <w:lang w:val="ru-RU"/>
        </w:rPr>
        <w:t>виведення</w:t>
      </w:r>
      <w:r w:rsidRPr="00E6043C">
        <w:rPr>
          <w:rFonts w:ascii="Cambria" w:cs="Times New Roman"/>
          <w:lang w:val="ru-RU"/>
        </w:rPr>
        <w:t xml:space="preserve"> </w:t>
      </w:r>
      <w:r w:rsidRPr="00E6043C">
        <w:rPr>
          <w:rFonts w:ascii="Times New Roman" w:cs="Times New Roman"/>
          <w:sz w:val="28"/>
          <w:lang w:val="ru-RU"/>
        </w:rPr>
        <w:t>д</w:t>
      </w:r>
      <w:r w:rsidRPr="00E6043C">
        <w:rPr>
          <w:rFonts w:ascii="Times New Roman" w:cs="Times New Roman"/>
          <w:sz w:val="28"/>
          <w:lang w:val="uk-UA"/>
        </w:rPr>
        <w:t>ійсного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числа</w:t>
      </w:r>
      <w:r w:rsidRPr="00E6043C">
        <w:rPr>
          <w:rFonts w:ascii="Times New Roman" w:cs="Times New Roman"/>
          <w:sz w:val="28"/>
          <w:lang w:val="ru-RU"/>
        </w:rPr>
        <w:t xml:space="preserve"> </w:t>
      </w:r>
      <w:r w:rsidRPr="00E6043C">
        <w:rPr>
          <w:rFonts w:ascii="Times New Roman" w:cs="Times New Roman"/>
          <w:sz w:val="28"/>
          <w:lang w:val="ru-RU"/>
        </w:rPr>
        <w:t>можна</w:t>
      </w:r>
      <w:r w:rsidRPr="00E6043C">
        <w:rPr>
          <w:rFonts w:ascii="Times New Roman" w:cs="Times New Roman"/>
          <w:sz w:val="28"/>
          <w:lang w:val="ru-RU"/>
        </w:rPr>
        <w:t xml:space="preserve"> </w:t>
      </w:r>
      <w:r w:rsidRPr="00E6043C">
        <w:rPr>
          <w:rFonts w:ascii="Times New Roman" w:cs="Times New Roman"/>
          <w:sz w:val="28"/>
          <w:lang w:val="ru-RU"/>
        </w:rPr>
        <w:t>використати</w:t>
      </w:r>
      <w:r w:rsidRPr="00E6043C">
        <w:rPr>
          <w:rFonts w:ascii="Times New Roman" w:cs="Times New Roman"/>
          <w:sz w:val="28"/>
          <w:lang w:val="ru-RU"/>
        </w:rPr>
        <w:t xml:space="preserve"> </w:t>
      </w:r>
      <w:r w:rsidRPr="00E6043C">
        <w:rPr>
          <w:rFonts w:ascii="Times New Roman" w:cs="Times New Roman"/>
          <w:sz w:val="28"/>
          <w:lang w:val="ru-RU"/>
        </w:rPr>
        <w:t>наступні</w:t>
      </w:r>
      <w:r w:rsidRPr="00E6043C">
        <w:rPr>
          <w:rFonts w:ascii="Times New Roman" w:cs="Times New Roman"/>
          <w:sz w:val="28"/>
          <w:lang w:val="ru-RU"/>
        </w:rPr>
        <w:t xml:space="preserve"> </w:t>
      </w:r>
      <w:r w:rsidRPr="00E6043C">
        <w:rPr>
          <w:rFonts w:ascii="Times New Roman" w:cs="Times New Roman"/>
          <w:sz w:val="28"/>
          <w:lang w:val="ru-RU"/>
        </w:rPr>
        <w:t>варіанти</w:t>
      </w:r>
      <w:r w:rsidRPr="00E6043C">
        <w:rPr>
          <w:rFonts w:ascii="Times New Roman" w:cs="Times New Roman"/>
          <w:sz w:val="28"/>
          <w:lang w:val="ru-RU"/>
        </w:rPr>
        <w:t xml:space="preserve"> </w:t>
      </w:r>
      <w:r w:rsidRPr="00E6043C">
        <w:rPr>
          <w:rFonts w:ascii="Times New Roman" w:cs="Times New Roman"/>
          <w:sz w:val="28"/>
          <w:lang w:val="ru-RU"/>
        </w:rPr>
        <w:t>викликів</w:t>
      </w:r>
      <w:r w:rsidRPr="00E6043C">
        <w:rPr>
          <w:rFonts w:ascii="Times New Roman" w:cs="Times New Roman"/>
          <w:sz w:val="28"/>
          <w:lang w:val="ru-RU"/>
        </w:rPr>
        <w:t xml:space="preserve"> </w:t>
      </w:r>
      <w:r w:rsidRPr="00E6043C">
        <w:rPr>
          <w:rFonts w:ascii="Times New Roman" w:cs="Times New Roman"/>
          <w:sz w:val="28"/>
          <w:lang w:val="ru-RU"/>
        </w:rPr>
        <w:t>функцій</w:t>
      </w:r>
      <w:r w:rsidRPr="00E6043C">
        <w:rPr>
          <w:rFonts w:ascii="Times New Roman" w:cs="Times New Roman"/>
          <w:sz w:val="28"/>
          <w:lang w:val="ru-RU"/>
        </w:rPr>
        <w:t xml:space="preserve"> </w:t>
      </w:r>
      <w:r w:rsidRPr="00E6043C">
        <w:rPr>
          <w:rFonts w:ascii="Times New Roman" w:cs="Times New Roman"/>
          <w:sz w:val="28"/>
        </w:rPr>
        <w:t>printf</w:t>
      </w:r>
      <w:r w:rsidRPr="00E6043C">
        <w:rPr>
          <w:rFonts w:ascii="Times New Roman" w:cs="Times New Roman"/>
          <w:sz w:val="28"/>
          <w:lang w:val="ru-RU"/>
        </w:rPr>
        <w:t>:</w:t>
      </w:r>
    </w:p>
    <w:p w14:paraId="091B7ECD" w14:textId="77777777" w:rsidR="005B3E44" w:rsidRPr="00E6043C" w:rsidRDefault="005B3E44">
      <w:pPr>
        <w:pStyle w:val="3f3f3f3f3f3f3f3f3f3f3f3f3f3f3f3f3f3f3f3f3f"/>
        <w:rPr>
          <w:rFonts w:cs="Times New Roman"/>
          <w:lang w:val="ru-RU"/>
        </w:rPr>
      </w:pPr>
      <w:r w:rsidRPr="00E6043C">
        <w:rPr>
          <w:rFonts w:ascii="Cambria" w:cs="Times New Roman"/>
          <w:lang w:val="uk-UA"/>
        </w:rPr>
        <w:t>printf("</w:t>
      </w:r>
      <w:r w:rsidRPr="00E6043C">
        <w:rPr>
          <w:rFonts w:ascii="Cambria" w:cs="Times New Roman"/>
          <w:color w:val="9900FF"/>
          <w:lang w:val="uk-UA"/>
        </w:rPr>
        <w:t>%f</w:t>
      </w:r>
      <w:r w:rsidRPr="00E6043C">
        <w:rPr>
          <w:rFonts w:ascii="Cambria" w:cs="Times New Roman"/>
          <w:lang w:val="uk-UA"/>
        </w:rPr>
        <w:t xml:space="preserve">", f1);  // </w:t>
      </w:r>
      <w:r w:rsidRPr="00E6043C">
        <w:rPr>
          <w:rFonts w:ascii="Cambria" w:cs="Times New Roman"/>
          <w:lang w:val="uk-UA"/>
        </w:rPr>
        <w:t>виведення</w:t>
      </w:r>
      <w:r w:rsidRPr="00E6043C">
        <w:rPr>
          <w:rFonts w:ascii="Cambria" w:cs="Times New Roman"/>
          <w:lang w:val="uk-UA"/>
        </w:rPr>
        <w:t xml:space="preserve"> </w:t>
      </w:r>
      <w:r w:rsidRPr="00E6043C">
        <w:rPr>
          <w:rFonts w:ascii="Cambria" w:cs="Times New Roman"/>
          <w:lang w:val="uk-UA"/>
        </w:rPr>
        <w:t>в</w:t>
      </w:r>
      <w:r w:rsidRPr="00E6043C">
        <w:rPr>
          <w:rFonts w:ascii="Cambria" w:cs="Times New Roman"/>
          <w:lang w:val="uk-UA"/>
        </w:rPr>
        <w:t xml:space="preserve"> </w:t>
      </w:r>
      <w:r w:rsidRPr="00E6043C">
        <w:rPr>
          <w:rFonts w:ascii="Cambria" w:cs="Times New Roman"/>
          <w:lang w:val="uk-UA"/>
        </w:rPr>
        <w:t>десятковому</w:t>
      </w:r>
      <w:r w:rsidRPr="00E6043C">
        <w:rPr>
          <w:rFonts w:ascii="Cambria" w:cs="Times New Roman"/>
          <w:lang w:val="uk-UA"/>
        </w:rPr>
        <w:t xml:space="preserve"> </w:t>
      </w:r>
      <w:r w:rsidRPr="00E6043C">
        <w:rPr>
          <w:rFonts w:ascii="Cambria" w:cs="Times New Roman"/>
          <w:lang w:val="uk-UA"/>
        </w:rPr>
        <w:t>форматі</w:t>
      </w:r>
      <w:r w:rsidRPr="00E6043C">
        <w:rPr>
          <w:rFonts w:ascii="Cambria" w:cs="Times New Roman"/>
          <w:lang w:val="uk-UA"/>
        </w:rPr>
        <w:t xml:space="preserve">          </w:t>
      </w:r>
    </w:p>
    <w:p w14:paraId="7EDC4580" w14:textId="77777777" w:rsidR="005B3E44" w:rsidRPr="00E6043C" w:rsidRDefault="005B3E44">
      <w:pPr>
        <w:pStyle w:val="3f3f3f3f3f3f3f3f3f3f3f3f3f3f3f3f3f3f3f3f3f"/>
        <w:rPr>
          <w:rFonts w:cs="Times New Roman"/>
          <w:lang w:val="ru-RU"/>
        </w:rPr>
      </w:pPr>
      <w:r w:rsidRPr="00E6043C">
        <w:rPr>
          <w:rFonts w:ascii="Cambria" w:cs="Times New Roman"/>
          <w:lang w:val="uk-UA"/>
        </w:rPr>
        <w:t>printf("</w:t>
      </w:r>
      <w:r w:rsidRPr="00E6043C">
        <w:rPr>
          <w:rFonts w:ascii="Cambria" w:cs="Times New Roman"/>
          <w:color w:val="9900FF"/>
          <w:lang w:val="uk-UA"/>
        </w:rPr>
        <w:t>%le</w:t>
      </w:r>
      <w:r w:rsidRPr="00E6043C">
        <w:rPr>
          <w:rFonts w:ascii="Cambria" w:cs="Times New Roman"/>
          <w:lang w:val="uk-UA"/>
        </w:rPr>
        <w:t xml:space="preserve">", f2);  // </w:t>
      </w:r>
      <w:r w:rsidRPr="00E6043C">
        <w:rPr>
          <w:rFonts w:ascii="Cambria" w:cs="Times New Roman"/>
          <w:lang w:val="uk-UA"/>
        </w:rPr>
        <w:t>введення</w:t>
      </w:r>
      <w:r w:rsidRPr="00E6043C">
        <w:rPr>
          <w:rFonts w:ascii="Cambria" w:cs="Times New Roman"/>
          <w:lang w:val="uk-UA"/>
        </w:rPr>
        <w:t xml:space="preserve"> </w:t>
      </w:r>
      <w:r w:rsidRPr="00E6043C">
        <w:rPr>
          <w:rFonts w:ascii="Cambria" w:cs="Times New Roman"/>
          <w:lang w:val="uk-UA"/>
        </w:rPr>
        <w:t>в</w:t>
      </w:r>
      <w:r w:rsidRPr="00E6043C">
        <w:rPr>
          <w:rFonts w:ascii="Cambria" w:cs="Times New Roman"/>
          <w:lang w:val="uk-UA"/>
        </w:rPr>
        <w:t xml:space="preserve"> </w:t>
      </w:r>
      <w:r w:rsidRPr="00E6043C">
        <w:rPr>
          <w:rFonts w:ascii="Cambria" w:cs="Times New Roman"/>
          <w:lang w:val="uk-UA"/>
        </w:rPr>
        <w:t>науковому</w:t>
      </w:r>
      <w:r w:rsidRPr="00E6043C">
        <w:rPr>
          <w:rFonts w:ascii="Cambria" w:cs="Times New Roman"/>
          <w:lang w:val="uk-UA"/>
        </w:rPr>
        <w:t xml:space="preserve"> </w:t>
      </w:r>
      <w:r w:rsidRPr="00E6043C">
        <w:rPr>
          <w:rFonts w:ascii="Cambria" w:cs="Times New Roman"/>
          <w:lang w:val="uk-UA"/>
        </w:rPr>
        <w:t>форматі</w:t>
      </w:r>
      <w:r w:rsidRPr="00E6043C">
        <w:rPr>
          <w:rFonts w:ascii="Cambria" w:cs="Times New Roman"/>
          <w:lang w:val="uk-UA"/>
        </w:rPr>
        <w:t xml:space="preserve"> </w:t>
      </w:r>
      <w:r w:rsidRPr="00E6043C">
        <w:rPr>
          <w:rFonts w:ascii="Cambria" w:cs="Times New Roman"/>
          <w:lang w:val="uk-UA"/>
        </w:rPr>
        <w:t>з</w:t>
      </w:r>
      <w:r w:rsidRPr="00E6043C">
        <w:rPr>
          <w:rFonts w:ascii="Cambria" w:cs="Times New Roman"/>
          <w:lang w:val="uk-UA"/>
        </w:rPr>
        <w:t xml:space="preserve"> </w:t>
      </w:r>
      <w:r w:rsidRPr="00E6043C">
        <w:rPr>
          <w:rFonts w:ascii="Cambria" w:cs="Times New Roman"/>
          <w:lang w:val="uk-UA"/>
        </w:rPr>
        <w:t>маленькою</w:t>
      </w:r>
      <w:r w:rsidRPr="00E6043C">
        <w:rPr>
          <w:rFonts w:ascii="Cambria" w:cs="Times New Roman"/>
          <w:lang w:val="uk-UA"/>
        </w:rPr>
        <w:t xml:space="preserve"> e </w:t>
      </w:r>
    </w:p>
    <w:p w14:paraId="63634731" w14:textId="77777777" w:rsidR="005B3E44" w:rsidRPr="00E6043C" w:rsidRDefault="005B3E44">
      <w:pPr>
        <w:pStyle w:val="3f3f3f3f3f3f3f3f3f3f3f3f3f3f3f3f3f3f3f3f3f"/>
        <w:rPr>
          <w:rFonts w:cs="Times New Roman"/>
          <w:lang w:val="uk-UA"/>
        </w:rPr>
      </w:pPr>
      <w:r w:rsidRPr="00E6043C">
        <w:rPr>
          <w:rFonts w:ascii="Cambria" w:cs="Times New Roman"/>
          <w:lang w:val="uk-UA"/>
        </w:rPr>
        <w:t>printf("</w:t>
      </w:r>
      <w:r w:rsidRPr="00E6043C">
        <w:rPr>
          <w:rFonts w:ascii="Cambria" w:cs="Times New Roman"/>
          <w:color w:val="9900FF"/>
          <w:lang w:val="uk-UA"/>
        </w:rPr>
        <w:t>%lE</w:t>
      </w:r>
      <w:r w:rsidRPr="00E6043C">
        <w:rPr>
          <w:rFonts w:ascii="Cambria" w:cs="Times New Roman"/>
          <w:lang w:val="uk-UA"/>
        </w:rPr>
        <w:t xml:space="preserve">", f3);  // </w:t>
      </w:r>
      <w:r w:rsidRPr="00E6043C">
        <w:rPr>
          <w:rFonts w:ascii="Cambria" w:cs="Times New Roman"/>
          <w:lang w:val="uk-UA"/>
        </w:rPr>
        <w:t>введення</w:t>
      </w:r>
      <w:r w:rsidRPr="00E6043C">
        <w:rPr>
          <w:rFonts w:ascii="Cambria" w:cs="Times New Roman"/>
          <w:lang w:val="uk-UA"/>
        </w:rPr>
        <w:t xml:space="preserve"> </w:t>
      </w:r>
      <w:r w:rsidRPr="00E6043C">
        <w:rPr>
          <w:rFonts w:ascii="Cambria" w:cs="Times New Roman"/>
          <w:lang w:val="uk-UA"/>
        </w:rPr>
        <w:t>в</w:t>
      </w:r>
      <w:r w:rsidRPr="00E6043C">
        <w:rPr>
          <w:rFonts w:ascii="Cambria" w:cs="Times New Roman"/>
          <w:lang w:val="uk-UA"/>
        </w:rPr>
        <w:t xml:space="preserve"> </w:t>
      </w:r>
      <w:r w:rsidRPr="00E6043C">
        <w:rPr>
          <w:rFonts w:ascii="Cambria" w:cs="Times New Roman"/>
          <w:lang w:val="uk-UA"/>
        </w:rPr>
        <w:t>науковому</w:t>
      </w:r>
      <w:r w:rsidRPr="00E6043C">
        <w:rPr>
          <w:rFonts w:ascii="Cambria" w:cs="Times New Roman"/>
          <w:lang w:val="uk-UA"/>
        </w:rPr>
        <w:t xml:space="preserve"> </w:t>
      </w:r>
      <w:r w:rsidRPr="00E6043C">
        <w:rPr>
          <w:rFonts w:ascii="Cambria" w:cs="Times New Roman"/>
          <w:lang w:val="uk-UA"/>
        </w:rPr>
        <w:t>форматі</w:t>
      </w:r>
      <w:r w:rsidRPr="00E6043C">
        <w:rPr>
          <w:rFonts w:ascii="Cambria" w:cs="Times New Roman"/>
          <w:lang w:val="uk-UA"/>
        </w:rPr>
        <w:t xml:space="preserve"> </w:t>
      </w:r>
      <w:r w:rsidRPr="00E6043C">
        <w:rPr>
          <w:rFonts w:ascii="Cambria" w:cs="Times New Roman"/>
          <w:lang w:val="uk-UA"/>
        </w:rPr>
        <w:t>з</w:t>
      </w:r>
      <w:r w:rsidRPr="00E6043C">
        <w:rPr>
          <w:rFonts w:ascii="Cambria" w:cs="Times New Roman"/>
          <w:lang w:val="uk-UA"/>
        </w:rPr>
        <w:t xml:space="preserve"> </w:t>
      </w:r>
      <w:r w:rsidRPr="00E6043C">
        <w:rPr>
          <w:rFonts w:ascii="Cambria" w:cs="Times New Roman"/>
          <w:lang w:val="uk-UA"/>
        </w:rPr>
        <w:t>великою</w:t>
      </w:r>
      <w:r w:rsidRPr="00E6043C">
        <w:rPr>
          <w:rFonts w:ascii="Cambria" w:cs="Times New Roman"/>
          <w:lang w:val="uk-UA"/>
        </w:rPr>
        <w:t xml:space="preserve"> E</w:t>
      </w:r>
    </w:p>
    <w:p w14:paraId="72AF2134" w14:textId="77777777" w:rsidR="005B3E44" w:rsidRPr="00E6043C" w:rsidRDefault="005B3E44">
      <w:pPr>
        <w:pStyle w:val="3f3f3f3f3f3f3f3f3f3f3f3f3f3f3f3f3f3f3f3f3f"/>
        <w:rPr>
          <w:rFonts w:cs="Times New Roman"/>
          <w:lang w:val="uk-UA"/>
        </w:rPr>
      </w:pPr>
      <w:r w:rsidRPr="00E6043C">
        <w:rPr>
          <w:rFonts w:ascii="Cambria" w:cs="Times New Roman"/>
          <w:lang w:val="uk-UA"/>
        </w:rPr>
        <w:t>printf("</w:t>
      </w:r>
      <w:r w:rsidRPr="00E6043C">
        <w:rPr>
          <w:rFonts w:ascii="Cambria" w:cs="Times New Roman"/>
          <w:color w:val="9900FF"/>
          <w:lang w:val="uk-UA"/>
        </w:rPr>
        <w:t>%g</w:t>
      </w:r>
      <w:r w:rsidRPr="00E6043C">
        <w:rPr>
          <w:rFonts w:ascii="Cambria" w:cs="Times New Roman"/>
          <w:lang w:val="uk-UA"/>
        </w:rPr>
        <w:t xml:space="preserve">", f3);  // </w:t>
      </w:r>
      <w:r w:rsidRPr="00E6043C">
        <w:rPr>
          <w:rFonts w:ascii="Cambria" w:cs="Times New Roman"/>
          <w:lang w:val="uk-UA"/>
        </w:rPr>
        <w:t>введення</w:t>
      </w:r>
      <w:r w:rsidRPr="00E6043C">
        <w:rPr>
          <w:rFonts w:ascii="Cambria" w:cs="Times New Roman"/>
          <w:lang w:val="uk-UA"/>
        </w:rPr>
        <w:t xml:space="preserve"> </w:t>
      </w:r>
      <w:r w:rsidRPr="00E6043C">
        <w:rPr>
          <w:rFonts w:ascii="Cambria" w:cs="Times New Roman"/>
          <w:lang w:val="uk-UA"/>
        </w:rPr>
        <w:t>в</w:t>
      </w:r>
      <w:r w:rsidRPr="00E6043C">
        <w:rPr>
          <w:rFonts w:ascii="Cambria" w:cs="Times New Roman"/>
          <w:lang w:val="uk-UA"/>
        </w:rPr>
        <w:t xml:space="preserve"> </w:t>
      </w:r>
      <w:r w:rsidRPr="00E6043C">
        <w:rPr>
          <w:rFonts w:ascii="Cambria" w:cs="Times New Roman"/>
          <w:lang w:val="uk-UA"/>
        </w:rPr>
        <w:t>десятковому</w:t>
      </w:r>
      <w:r w:rsidRPr="00E6043C">
        <w:rPr>
          <w:rFonts w:ascii="Cambria" w:cs="Times New Roman"/>
          <w:lang w:val="uk-UA"/>
        </w:rPr>
        <w:t xml:space="preserve"> </w:t>
      </w:r>
      <w:r w:rsidRPr="00E6043C">
        <w:rPr>
          <w:rFonts w:ascii="Cambria" w:cs="Times New Roman"/>
          <w:lang w:val="uk-UA"/>
        </w:rPr>
        <w:t>форматі</w:t>
      </w:r>
      <w:r w:rsidRPr="00E6043C">
        <w:rPr>
          <w:rFonts w:ascii="Cambria" w:cs="Times New Roman"/>
          <w:lang w:val="uk-UA"/>
        </w:rPr>
        <w:t xml:space="preserve"> </w:t>
      </w:r>
      <w:r w:rsidRPr="00E6043C">
        <w:rPr>
          <w:rFonts w:ascii="Cambria" w:cs="Times New Roman"/>
          <w:lang w:val="uk-UA"/>
        </w:rPr>
        <w:t>з</w:t>
      </w:r>
      <w:r w:rsidRPr="00E6043C">
        <w:rPr>
          <w:rFonts w:ascii="Cambria" w:cs="Times New Roman"/>
          <w:lang w:val="uk-UA"/>
        </w:rPr>
        <w:t xml:space="preserve"> </w:t>
      </w:r>
      <w:r w:rsidRPr="00E6043C">
        <w:rPr>
          <w:rFonts w:ascii="Cambria" w:cs="Times New Roman"/>
          <w:lang w:val="uk-UA"/>
        </w:rPr>
        <w:t>найменшою</w:t>
      </w:r>
      <w:r w:rsidRPr="00E6043C">
        <w:rPr>
          <w:rFonts w:ascii="Cambria" w:cs="Times New Roman"/>
          <w:lang w:val="uk-UA"/>
        </w:rPr>
        <w:t xml:space="preserve"> </w:t>
      </w:r>
      <w:r w:rsidRPr="00E6043C">
        <w:rPr>
          <w:rFonts w:ascii="Cambria" w:cs="Times New Roman"/>
          <w:lang w:val="uk-UA"/>
        </w:rPr>
        <w:t>кількістю</w:t>
      </w:r>
      <w:r w:rsidRPr="00E6043C">
        <w:rPr>
          <w:rFonts w:ascii="Cambria" w:cs="Times New Roman"/>
          <w:lang w:val="uk-UA"/>
        </w:rPr>
        <w:t xml:space="preserve"> </w:t>
      </w:r>
      <w:r w:rsidRPr="00E6043C">
        <w:rPr>
          <w:rFonts w:ascii="Cambria" w:cs="Times New Roman"/>
          <w:lang w:val="uk-UA"/>
        </w:rPr>
        <w:t>знаків</w:t>
      </w:r>
    </w:p>
    <w:p w14:paraId="4399B224" w14:textId="77777777" w:rsidR="005B3E44" w:rsidRPr="00E6043C" w:rsidRDefault="005B3E44">
      <w:pPr>
        <w:pStyle w:val="3f3f3f3f3f3f3f3f3f3f3f3f3f3f3f3f3f3f3f3f3f"/>
        <w:rPr>
          <w:rFonts w:cs="Times New Roman"/>
          <w:lang w:val="uk-UA"/>
        </w:rPr>
      </w:pPr>
    </w:p>
    <w:p w14:paraId="7A53D86E" w14:textId="77777777" w:rsidR="005B3E44" w:rsidRPr="00E6043C" w:rsidRDefault="005B3E44">
      <w:pPr>
        <w:pStyle w:val="3f3f3f3f3f3f3f3f3f3f3f3f3f3f3f3f3f3f3f3f3f"/>
        <w:rPr>
          <w:rFonts w:cs="Times New Roman"/>
          <w:lang w:val="uk-UA"/>
        </w:rPr>
      </w:pPr>
      <w:r w:rsidRPr="00E6043C">
        <w:rPr>
          <w:rFonts w:ascii="Cambria" w:cs="Times New Roman"/>
          <w:lang w:val="uk-UA" w:eastAsia="en-US"/>
        </w:rPr>
        <w:lastRenderedPageBreak/>
        <w:t xml:space="preserve">  </w:t>
      </w:r>
    </w:p>
    <w:p w14:paraId="7DA2ED7E" w14:textId="77777777" w:rsidR="005B3E44" w:rsidRPr="00E6043C" w:rsidRDefault="005B3E44">
      <w:pPr>
        <w:pStyle w:val="3f3f3f3f3f3f3f3f3f3f3f3f3f3f3f3f3f3f3f3f3f"/>
        <w:rPr>
          <w:rFonts w:cs="Times New Roman"/>
          <w:lang w:val="ru-RU"/>
        </w:rPr>
      </w:pPr>
      <w:r w:rsidRPr="00E6043C">
        <w:rPr>
          <w:rFonts w:ascii="Cambria" w:cs="Times New Roman"/>
          <w:lang w:val="uk-UA"/>
        </w:rPr>
        <w:t>printf("</w:t>
      </w:r>
      <w:r w:rsidRPr="00E6043C">
        <w:rPr>
          <w:rFonts w:ascii="Cambria" w:cs="Times New Roman"/>
          <w:color w:val="9900FF"/>
          <w:lang w:val="uk-UA"/>
        </w:rPr>
        <w:t>%lf</w:t>
      </w:r>
      <w:r w:rsidRPr="00E6043C">
        <w:rPr>
          <w:rFonts w:ascii="Cambria" w:cs="Times New Roman"/>
          <w:lang w:val="uk-UA"/>
        </w:rPr>
        <w:t xml:space="preserve">", d1);  // </w:t>
      </w:r>
      <w:r w:rsidRPr="00E6043C">
        <w:rPr>
          <w:rFonts w:ascii="Cambria" w:cs="Times New Roman"/>
          <w:lang w:val="uk-UA"/>
        </w:rPr>
        <w:t>виведення</w:t>
      </w:r>
      <w:r w:rsidRPr="00E6043C">
        <w:rPr>
          <w:rFonts w:ascii="Cambria" w:cs="Times New Roman"/>
          <w:lang w:val="uk-UA"/>
        </w:rPr>
        <w:t xml:space="preserve"> </w:t>
      </w:r>
      <w:r w:rsidRPr="00E6043C">
        <w:rPr>
          <w:rFonts w:ascii="Cambria" w:cs="Times New Roman"/>
          <w:lang w:val="uk-UA"/>
        </w:rPr>
        <w:t>в</w:t>
      </w:r>
      <w:r w:rsidRPr="00E6043C">
        <w:rPr>
          <w:rFonts w:ascii="Cambria" w:cs="Times New Roman"/>
          <w:lang w:val="uk-UA"/>
        </w:rPr>
        <w:t xml:space="preserve"> </w:t>
      </w:r>
      <w:r w:rsidRPr="00E6043C">
        <w:rPr>
          <w:rFonts w:ascii="Cambria" w:cs="Times New Roman"/>
          <w:lang w:val="uk-UA"/>
        </w:rPr>
        <w:t>десятковому</w:t>
      </w:r>
      <w:r w:rsidRPr="00E6043C">
        <w:rPr>
          <w:rFonts w:ascii="Cambria" w:cs="Times New Roman"/>
          <w:lang w:val="uk-UA"/>
        </w:rPr>
        <w:t xml:space="preserve"> </w:t>
      </w:r>
      <w:r w:rsidRPr="00E6043C">
        <w:rPr>
          <w:rFonts w:ascii="Cambria" w:cs="Times New Roman"/>
          <w:lang w:val="uk-UA"/>
        </w:rPr>
        <w:t>форматі</w:t>
      </w:r>
      <w:r w:rsidRPr="00E6043C">
        <w:rPr>
          <w:rFonts w:ascii="Cambria" w:cs="Times New Roman"/>
          <w:lang w:val="uk-UA"/>
        </w:rPr>
        <w:t xml:space="preserve">          </w:t>
      </w:r>
    </w:p>
    <w:p w14:paraId="6E7DEC96" w14:textId="77777777" w:rsidR="005B3E44" w:rsidRPr="00E6043C" w:rsidRDefault="005B3E44">
      <w:pPr>
        <w:pStyle w:val="3f3f3f3f3f3f3f3f3f3f3f3f3f3f3f3f3f3f3f3f3f"/>
        <w:rPr>
          <w:rFonts w:cs="Times New Roman"/>
          <w:lang w:val="ru-RU"/>
        </w:rPr>
      </w:pPr>
      <w:r w:rsidRPr="00E6043C">
        <w:rPr>
          <w:rFonts w:ascii="Cambria" w:cs="Times New Roman"/>
          <w:lang w:val="uk-UA"/>
        </w:rPr>
        <w:t>printf("</w:t>
      </w:r>
      <w:r w:rsidRPr="00E6043C">
        <w:rPr>
          <w:rFonts w:ascii="Cambria" w:cs="Times New Roman"/>
          <w:color w:val="9900FF"/>
          <w:lang w:val="uk-UA"/>
        </w:rPr>
        <w:t>%le</w:t>
      </w:r>
      <w:r w:rsidRPr="00E6043C">
        <w:rPr>
          <w:rFonts w:ascii="Cambria" w:cs="Times New Roman"/>
          <w:lang w:val="uk-UA"/>
        </w:rPr>
        <w:t xml:space="preserve">", d2);  // </w:t>
      </w:r>
      <w:r w:rsidRPr="00E6043C">
        <w:rPr>
          <w:rFonts w:ascii="Cambria" w:cs="Times New Roman"/>
          <w:lang w:val="uk-UA"/>
        </w:rPr>
        <w:t>введення</w:t>
      </w:r>
      <w:r w:rsidRPr="00E6043C">
        <w:rPr>
          <w:rFonts w:ascii="Cambria" w:cs="Times New Roman"/>
          <w:lang w:val="uk-UA"/>
        </w:rPr>
        <w:t xml:space="preserve"> </w:t>
      </w:r>
      <w:r w:rsidRPr="00E6043C">
        <w:rPr>
          <w:rFonts w:ascii="Cambria" w:cs="Times New Roman"/>
          <w:lang w:val="uk-UA"/>
        </w:rPr>
        <w:t>в</w:t>
      </w:r>
      <w:r w:rsidRPr="00E6043C">
        <w:rPr>
          <w:rFonts w:ascii="Cambria" w:cs="Times New Roman"/>
          <w:lang w:val="uk-UA"/>
        </w:rPr>
        <w:t xml:space="preserve"> </w:t>
      </w:r>
      <w:r w:rsidRPr="00E6043C">
        <w:rPr>
          <w:rFonts w:ascii="Cambria" w:cs="Times New Roman"/>
          <w:lang w:val="uk-UA"/>
        </w:rPr>
        <w:t>науковому</w:t>
      </w:r>
      <w:r w:rsidRPr="00E6043C">
        <w:rPr>
          <w:rFonts w:ascii="Cambria" w:cs="Times New Roman"/>
          <w:lang w:val="uk-UA"/>
        </w:rPr>
        <w:t xml:space="preserve"> </w:t>
      </w:r>
      <w:r w:rsidRPr="00E6043C">
        <w:rPr>
          <w:rFonts w:ascii="Cambria" w:cs="Times New Roman"/>
          <w:lang w:val="uk-UA"/>
        </w:rPr>
        <w:t>форматі</w:t>
      </w:r>
      <w:r w:rsidRPr="00E6043C">
        <w:rPr>
          <w:rFonts w:ascii="Cambria" w:cs="Times New Roman"/>
          <w:lang w:val="uk-UA"/>
        </w:rPr>
        <w:t xml:space="preserve"> </w:t>
      </w:r>
      <w:r w:rsidRPr="00E6043C">
        <w:rPr>
          <w:rFonts w:ascii="Cambria" w:cs="Times New Roman"/>
          <w:lang w:val="uk-UA"/>
        </w:rPr>
        <w:t>з</w:t>
      </w:r>
      <w:r w:rsidRPr="00E6043C">
        <w:rPr>
          <w:rFonts w:ascii="Cambria" w:cs="Times New Roman"/>
          <w:lang w:val="uk-UA"/>
        </w:rPr>
        <w:t xml:space="preserve"> </w:t>
      </w:r>
      <w:r w:rsidRPr="00E6043C">
        <w:rPr>
          <w:rFonts w:ascii="Cambria" w:cs="Times New Roman"/>
          <w:lang w:val="uk-UA"/>
        </w:rPr>
        <w:t>маленькою</w:t>
      </w:r>
      <w:r w:rsidRPr="00E6043C">
        <w:rPr>
          <w:rFonts w:ascii="Cambria" w:cs="Times New Roman"/>
          <w:lang w:val="uk-UA"/>
        </w:rPr>
        <w:t xml:space="preserve"> e </w:t>
      </w:r>
    </w:p>
    <w:p w14:paraId="6FEA3365" w14:textId="77777777" w:rsidR="005B3E44" w:rsidRPr="00E6043C" w:rsidRDefault="005B3E44">
      <w:pPr>
        <w:pStyle w:val="3f3f3f3f3f3f3f3f3f3f3f3f3f3f3f3f3f3f3f3f3f"/>
        <w:rPr>
          <w:rFonts w:cs="Times New Roman"/>
          <w:lang w:val="ru-RU"/>
        </w:rPr>
      </w:pPr>
      <w:r w:rsidRPr="00E6043C">
        <w:rPr>
          <w:rFonts w:ascii="Cambria" w:cs="Times New Roman"/>
          <w:lang w:val="uk-UA"/>
        </w:rPr>
        <w:t>printf("</w:t>
      </w:r>
      <w:r w:rsidRPr="00E6043C">
        <w:rPr>
          <w:rFonts w:ascii="Cambria" w:cs="Times New Roman"/>
          <w:color w:val="9900FF"/>
          <w:lang w:val="uk-UA"/>
        </w:rPr>
        <w:t>%lE</w:t>
      </w:r>
      <w:r w:rsidRPr="00E6043C">
        <w:rPr>
          <w:rFonts w:ascii="Cambria" w:cs="Times New Roman"/>
          <w:lang w:val="uk-UA"/>
        </w:rPr>
        <w:t xml:space="preserve">", d3);  // </w:t>
      </w:r>
      <w:r w:rsidRPr="00E6043C">
        <w:rPr>
          <w:rFonts w:ascii="Cambria" w:cs="Times New Roman"/>
          <w:lang w:val="uk-UA"/>
        </w:rPr>
        <w:t>введення</w:t>
      </w:r>
      <w:r w:rsidRPr="00E6043C">
        <w:rPr>
          <w:rFonts w:ascii="Cambria" w:cs="Times New Roman"/>
          <w:lang w:val="uk-UA"/>
        </w:rPr>
        <w:t xml:space="preserve"> </w:t>
      </w:r>
      <w:r w:rsidRPr="00E6043C">
        <w:rPr>
          <w:rFonts w:ascii="Cambria" w:cs="Times New Roman"/>
          <w:lang w:val="uk-UA"/>
        </w:rPr>
        <w:t>в</w:t>
      </w:r>
      <w:r w:rsidRPr="00E6043C">
        <w:rPr>
          <w:rFonts w:ascii="Cambria" w:cs="Times New Roman"/>
          <w:lang w:val="uk-UA"/>
        </w:rPr>
        <w:t xml:space="preserve"> </w:t>
      </w:r>
      <w:r w:rsidRPr="00E6043C">
        <w:rPr>
          <w:rFonts w:ascii="Cambria" w:cs="Times New Roman"/>
          <w:lang w:val="uk-UA"/>
        </w:rPr>
        <w:t>науковому</w:t>
      </w:r>
      <w:r w:rsidRPr="00E6043C">
        <w:rPr>
          <w:rFonts w:ascii="Cambria" w:cs="Times New Roman"/>
          <w:lang w:val="uk-UA"/>
        </w:rPr>
        <w:t xml:space="preserve"> </w:t>
      </w:r>
      <w:r w:rsidRPr="00E6043C">
        <w:rPr>
          <w:rFonts w:ascii="Cambria" w:cs="Times New Roman"/>
          <w:lang w:val="uk-UA"/>
        </w:rPr>
        <w:t>форматі</w:t>
      </w:r>
      <w:r w:rsidRPr="00E6043C">
        <w:rPr>
          <w:rFonts w:ascii="Cambria" w:cs="Times New Roman"/>
          <w:lang w:val="uk-UA"/>
        </w:rPr>
        <w:t xml:space="preserve"> </w:t>
      </w:r>
      <w:r w:rsidRPr="00E6043C">
        <w:rPr>
          <w:rFonts w:ascii="Cambria" w:cs="Times New Roman"/>
          <w:lang w:val="uk-UA"/>
        </w:rPr>
        <w:t>з</w:t>
      </w:r>
      <w:r w:rsidRPr="00E6043C">
        <w:rPr>
          <w:rFonts w:ascii="Cambria" w:cs="Times New Roman"/>
          <w:lang w:val="uk-UA"/>
        </w:rPr>
        <w:t xml:space="preserve"> </w:t>
      </w:r>
      <w:r w:rsidRPr="00E6043C">
        <w:rPr>
          <w:rFonts w:ascii="Cambria" w:cs="Times New Roman"/>
          <w:lang w:val="uk-UA"/>
        </w:rPr>
        <w:t>великою</w:t>
      </w:r>
      <w:r w:rsidRPr="00E6043C">
        <w:rPr>
          <w:rFonts w:ascii="Cambria" w:cs="Times New Roman"/>
          <w:lang w:val="uk-UA"/>
        </w:rPr>
        <w:t xml:space="preserve"> E</w:t>
      </w:r>
    </w:p>
    <w:p w14:paraId="06C2A21B" w14:textId="77777777" w:rsidR="005B3E44" w:rsidRPr="00E6043C" w:rsidRDefault="005B3E44">
      <w:pPr>
        <w:pStyle w:val="3f3f3f3f3f3f3f3f3f3f3f3f3f3f3f3f3f3f3f3f3f"/>
        <w:rPr>
          <w:rFonts w:cs="Times New Roman"/>
          <w:lang w:val="ru-RU"/>
        </w:rPr>
      </w:pPr>
      <w:r w:rsidRPr="00E6043C">
        <w:rPr>
          <w:rFonts w:ascii="Cambria" w:cs="Times New Roman"/>
          <w:lang w:val="uk-UA"/>
        </w:rPr>
        <w:t>printf("</w:t>
      </w:r>
      <w:r w:rsidRPr="00E6043C">
        <w:rPr>
          <w:rFonts w:ascii="Cambria" w:cs="Times New Roman"/>
          <w:color w:val="9900FF"/>
          <w:lang w:val="uk-UA"/>
        </w:rPr>
        <w:t>%g</w:t>
      </w:r>
      <w:r w:rsidRPr="00E6043C">
        <w:rPr>
          <w:rFonts w:ascii="Cambria" w:cs="Times New Roman"/>
          <w:lang w:val="uk-UA"/>
        </w:rPr>
        <w:t xml:space="preserve">", d1);  // </w:t>
      </w:r>
      <w:r w:rsidRPr="00E6043C">
        <w:rPr>
          <w:rFonts w:ascii="Cambria" w:cs="Times New Roman"/>
          <w:lang w:val="uk-UA"/>
        </w:rPr>
        <w:t>введення</w:t>
      </w:r>
      <w:r w:rsidRPr="00E6043C">
        <w:rPr>
          <w:rFonts w:ascii="Cambria" w:cs="Times New Roman"/>
          <w:lang w:val="uk-UA"/>
        </w:rPr>
        <w:t xml:space="preserve"> </w:t>
      </w:r>
      <w:r w:rsidRPr="00E6043C">
        <w:rPr>
          <w:rFonts w:ascii="Cambria" w:cs="Times New Roman"/>
          <w:lang w:val="uk-UA"/>
        </w:rPr>
        <w:t>в</w:t>
      </w:r>
      <w:r w:rsidRPr="00E6043C">
        <w:rPr>
          <w:rFonts w:ascii="Cambria" w:cs="Times New Roman"/>
          <w:lang w:val="uk-UA"/>
        </w:rPr>
        <w:t xml:space="preserve"> </w:t>
      </w:r>
      <w:r w:rsidRPr="00E6043C">
        <w:rPr>
          <w:rFonts w:ascii="Cambria" w:cs="Times New Roman"/>
          <w:lang w:val="uk-UA"/>
        </w:rPr>
        <w:t>десятковому</w:t>
      </w:r>
      <w:r w:rsidRPr="00E6043C">
        <w:rPr>
          <w:rFonts w:ascii="Cambria" w:cs="Times New Roman"/>
          <w:lang w:val="uk-UA"/>
        </w:rPr>
        <w:t xml:space="preserve"> </w:t>
      </w:r>
      <w:r w:rsidRPr="00E6043C">
        <w:rPr>
          <w:rFonts w:ascii="Cambria" w:cs="Times New Roman"/>
          <w:lang w:val="uk-UA"/>
        </w:rPr>
        <w:t>форматі</w:t>
      </w:r>
      <w:r w:rsidRPr="00E6043C">
        <w:rPr>
          <w:rFonts w:ascii="Cambria" w:cs="Times New Roman"/>
          <w:lang w:val="uk-UA"/>
        </w:rPr>
        <w:t xml:space="preserve"> </w:t>
      </w:r>
      <w:r w:rsidRPr="00E6043C">
        <w:rPr>
          <w:rFonts w:ascii="Cambria" w:cs="Times New Roman"/>
          <w:lang w:val="uk-UA"/>
        </w:rPr>
        <w:t>з</w:t>
      </w:r>
      <w:r w:rsidRPr="00E6043C">
        <w:rPr>
          <w:rFonts w:ascii="Cambria" w:cs="Times New Roman"/>
          <w:lang w:val="uk-UA"/>
        </w:rPr>
        <w:t xml:space="preserve"> </w:t>
      </w:r>
      <w:r w:rsidRPr="00E6043C">
        <w:rPr>
          <w:rFonts w:ascii="Cambria" w:cs="Times New Roman"/>
          <w:lang w:val="uk-UA"/>
        </w:rPr>
        <w:t>найменшою</w:t>
      </w:r>
      <w:r w:rsidRPr="00E6043C">
        <w:rPr>
          <w:rFonts w:ascii="Cambria" w:cs="Times New Roman"/>
          <w:lang w:val="uk-UA"/>
        </w:rPr>
        <w:t xml:space="preserve"> </w:t>
      </w:r>
      <w:r w:rsidRPr="00E6043C">
        <w:rPr>
          <w:rFonts w:ascii="Cambria" w:cs="Times New Roman"/>
          <w:lang w:val="uk-UA"/>
        </w:rPr>
        <w:t>кількістю</w:t>
      </w:r>
      <w:r w:rsidRPr="00E6043C">
        <w:rPr>
          <w:rFonts w:ascii="Cambria" w:cs="Times New Roman"/>
          <w:lang w:val="uk-UA"/>
        </w:rPr>
        <w:t xml:space="preserve"> </w:t>
      </w:r>
      <w:r w:rsidRPr="00E6043C">
        <w:rPr>
          <w:rFonts w:ascii="Cambria" w:cs="Times New Roman"/>
          <w:lang w:val="uk-UA"/>
        </w:rPr>
        <w:t>знаків</w:t>
      </w:r>
    </w:p>
    <w:p w14:paraId="73D19563" w14:textId="77777777" w:rsidR="005B3E44" w:rsidRPr="00E6043C" w:rsidRDefault="005B3E44">
      <w:pPr>
        <w:pStyle w:val="3f3f3f3f3f3f3f3f3f3f3f3f3f3f3f3f3f3f3f3f3f"/>
        <w:rPr>
          <w:rFonts w:cs="Times New Roman"/>
          <w:lang w:val="ru-RU"/>
        </w:rPr>
      </w:pPr>
    </w:p>
    <w:p w14:paraId="4A5CDDEB" w14:textId="77777777" w:rsidR="005B3E44" w:rsidRPr="00E6043C" w:rsidRDefault="005B3E44">
      <w:pPr>
        <w:pStyle w:val="3f3f3f3f3f3f3f3f3f3f3f3f3f3f3f3f3f3f3f3f3f"/>
        <w:rPr>
          <w:rFonts w:cs="Times New Roman"/>
          <w:lang w:val="ru-RU"/>
        </w:rPr>
      </w:pPr>
      <w:r w:rsidRPr="00E6043C">
        <w:rPr>
          <w:rFonts w:ascii="Cambria" w:cs="Times New Roman"/>
          <w:lang w:val="uk-UA"/>
        </w:rPr>
        <w:t>printf("</w:t>
      </w:r>
      <w:r w:rsidRPr="00E6043C">
        <w:rPr>
          <w:rFonts w:ascii="Cambria" w:cs="Times New Roman"/>
          <w:color w:val="9900FF"/>
          <w:lang w:val="uk-UA"/>
        </w:rPr>
        <w:t>%Lf</w:t>
      </w:r>
      <w:r w:rsidRPr="00E6043C">
        <w:rPr>
          <w:rFonts w:ascii="Cambria" w:cs="Times New Roman"/>
          <w:lang w:val="uk-UA"/>
        </w:rPr>
        <w:t xml:space="preserve">", r1); // </w:t>
      </w:r>
      <w:r w:rsidRPr="00E6043C">
        <w:rPr>
          <w:rFonts w:ascii="Cambria" w:cs="Times New Roman"/>
          <w:lang w:val="uk-UA"/>
        </w:rPr>
        <w:t>виведення</w:t>
      </w:r>
      <w:r w:rsidRPr="00E6043C">
        <w:rPr>
          <w:rFonts w:ascii="Cambria" w:cs="Times New Roman"/>
          <w:lang w:val="uk-UA"/>
        </w:rPr>
        <w:t xml:space="preserve"> </w:t>
      </w:r>
      <w:r w:rsidRPr="00E6043C">
        <w:rPr>
          <w:rFonts w:ascii="Cambria" w:cs="Times New Roman"/>
          <w:lang w:val="uk-UA"/>
        </w:rPr>
        <w:t>в</w:t>
      </w:r>
      <w:r w:rsidRPr="00E6043C">
        <w:rPr>
          <w:rFonts w:ascii="Cambria" w:cs="Times New Roman"/>
          <w:lang w:val="uk-UA"/>
        </w:rPr>
        <w:t xml:space="preserve"> </w:t>
      </w:r>
      <w:r w:rsidRPr="00E6043C">
        <w:rPr>
          <w:rFonts w:ascii="Cambria" w:cs="Times New Roman"/>
          <w:lang w:val="uk-UA"/>
        </w:rPr>
        <w:t>десятковому</w:t>
      </w:r>
      <w:r w:rsidRPr="00E6043C">
        <w:rPr>
          <w:rFonts w:ascii="Cambria" w:cs="Times New Roman"/>
          <w:lang w:val="uk-UA"/>
        </w:rPr>
        <w:t xml:space="preserve"> </w:t>
      </w:r>
      <w:r w:rsidRPr="00E6043C">
        <w:rPr>
          <w:rFonts w:ascii="Cambria" w:cs="Times New Roman"/>
          <w:lang w:val="uk-UA"/>
        </w:rPr>
        <w:t>форматі</w:t>
      </w:r>
      <w:r w:rsidRPr="00E6043C">
        <w:rPr>
          <w:rFonts w:ascii="Cambria" w:cs="Times New Roman"/>
          <w:lang w:val="uk-UA"/>
        </w:rPr>
        <w:t xml:space="preserve">          </w:t>
      </w:r>
    </w:p>
    <w:p w14:paraId="67BA4A06" w14:textId="77777777" w:rsidR="005B3E44" w:rsidRPr="00E6043C" w:rsidRDefault="005B3E44">
      <w:pPr>
        <w:pStyle w:val="3f3f3f3f3f3f3f3f3f3f3f3f3f3f3f3f3f3f3f3f3f"/>
        <w:rPr>
          <w:rFonts w:cs="Times New Roman"/>
          <w:lang w:val="ru-RU"/>
        </w:rPr>
      </w:pPr>
      <w:r w:rsidRPr="00E6043C">
        <w:rPr>
          <w:rFonts w:ascii="Cambria" w:cs="Times New Roman"/>
          <w:lang w:val="uk-UA"/>
        </w:rPr>
        <w:t>printf("</w:t>
      </w:r>
      <w:r w:rsidRPr="00E6043C">
        <w:rPr>
          <w:rFonts w:ascii="Cambria" w:cs="Times New Roman"/>
          <w:color w:val="9900FF"/>
          <w:lang w:val="uk-UA"/>
        </w:rPr>
        <w:t>%Le</w:t>
      </w:r>
      <w:r w:rsidRPr="00E6043C">
        <w:rPr>
          <w:rFonts w:ascii="Cambria" w:cs="Times New Roman"/>
          <w:lang w:val="uk-UA"/>
        </w:rPr>
        <w:t xml:space="preserve">", r2); // </w:t>
      </w:r>
      <w:r w:rsidRPr="00E6043C">
        <w:rPr>
          <w:rFonts w:ascii="Cambria" w:cs="Times New Roman"/>
          <w:lang w:val="uk-UA"/>
        </w:rPr>
        <w:t>введення</w:t>
      </w:r>
      <w:r w:rsidRPr="00E6043C">
        <w:rPr>
          <w:rFonts w:ascii="Cambria" w:cs="Times New Roman"/>
          <w:lang w:val="uk-UA"/>
        </w:rPr>
        <w:t xml:space="preserve"> </w:t>
      </w:r>
      <w:r w:rsidRPr="00E6043C">
        <w:rPr>
          <w:rFonts w:ascii="Cambria" w:cs="Times New Roman"/>
          <w:lang w:val="uk-UA"/>
        </w:rPr>
        <w:t>в</w:t>
      </w:r>
      <w:r w:rsidRPr="00E6043C">
        <w:rPr>
          <w:rFonts w:ascii="Cambria" w:cs="Times New Roman"/>
          <w:lang w:val="uk-UA"/>
        </w:rPr>
        <w:t xml:space="preserve"> </w:t>
      </w:r>
      <w:r w:rsidRPr="00E6043C">
        <w:rPr>
          <w:rFonts w:ascii="Cambria" w:cs="Times New Roman"/>
          <w:lang w:val="uk-UA"/>
        </w:rPr>
        <w:t>науковому</w:t>
      </w:r>
      <w:r w:rsidRPr="00E6043C">
        <w:rPr>
          <w:rFonts w:ascii="Cambria" w:cs="Times New Roman"/>
          <w:lang w:val="uk-UA"/>
        </w:rPr>
        <w:t xml:space="preserve"> </w:t>
      </w:r>
      <w:r w:rsidRPr="00E6043C">
        <w:rPr>
          <w:rFonts w:ascii="Cambria" w:cs="Times New Roman"/>
          <w:lang w:val="uk-UA"/>
        </w:rPr>
        <w:t>форматі</w:t>
      </w:r>
      <w:r w:rsidRPr="00E6043C">
        <w:rPr>
          <w:rFonts w:ascii="Cambria" w:cs="Times New Roman"/>
          <w:lang w:val="uk-UA"/>
        </w:rPr>
        <w:t xml:space="preserve"> </w:t>
      </w:r>
      <w:r w:rsidRPr="00E6043C">
        <w:rPr>
          <w:rFonts w:ascii="Cambria" w:cs="Times New Roman"/>
          <w:lang w:val="uk-UA"/>
        </w:rPr>
        <w:t>з</w:t>
      </w:r>
      <w:r w:rsidRPr="00E6043C">
        <w:rPr>
          <w:rFonts w:ascii="Cambria" w:cs="Times New Roman"/>
          <w:lang w:val="uk-UA"/>
        </w:rPr>
        <w:t xml:space="preserve"> </w:t>
      </w:r>
      <w:r w:rsidRPr="00E6043C">
        <w:rPr>
          <w:rFonts w:ascii="Cambria" w:cs="Times New Roman"/>
          <w:lang w:val="uk-UA"/>
        </w:rPr>
        <w:t>маленькою</w:t>
      </w:r>
      <w:r w:rsidRPr="00E6043C">
        <w:rPr>
          <w:rFonts w:ascii="Cambria" w:cs="Times New Roman"/>
          <w:lang w:val="uk-UA"/>
        </w:rPr>
        <w:t xml:space="preserve"> e </w:t>
      </w:r>
    </w:p>
    <w:p w14:paraId="70B6B739" w14:textId="77777777" w:rsidR="005B3E44" w:rsidRPr="00E6043C" w:rsidRDefault="005B3E44">
      <w:pPr>
        <w:pStyle w:val="3f3f3f3f3f3f3f3f3f3f3f3f3f3f3f3f3f3f3f3f3f"/>
        <w:rPr>
          <w:rFonts w:cs="Times New Roman"/>
          <w:lang w:val="uk-UA"/>
        </w:rPr>
      </w:pPr>
      <w:r w:rsidRPr="00E6043C">
        <w:rPr>
          <w:rFonts w:ascii="Cambria" w:cs="Times New Roman"/>
          <w:lang w:val="uk-UA"/>
        </w:rPr>
        <w:t>printf("</w:t>
      </w:r>
      <w:r w:rsidRPr="00E6043C">
        <w:rPr>
          <w:rFonts w:ascii="Cambria" w:cs="Times New Roman"/>
          <w:color w:val="9900FF"/>
          <w:lang w:val="uk-UA"/>
        </w:rPr>
        <w:t>%LE</w:t>
      </w:r>
      <w:r w:rsidRPr="00E6043C">
        <w:rPr>
          <w:rFonts w:ascii="Cambria" w:cs="Times New Roman"/>
          <w:lang w:val="uk-UA"/>
        </w:rPr>
        <w:t xml:space="preserve">", r3); // </w:t>
      </w:r>
      <w:r w:rsidRPr="00E6043C">
        <w:rPr>
          <w:rFonts w:ascii="Cambria" w:cs="Times New Roman"/>
          <w:lang w:val="uk-UA"/>
        </w:rPr>
        <w:t>введення</w:t>
      </w:r>
      <w:r w:rsidRPr="00E6043C">
        <w:rPr>
          <w:rFonts w:ascii="Cambria" w:cs="Times New Roman"/>
          <w:lang w:val="uk-UA"/>
        </w:rPr>
        <w:t xml:space="preserve"> </w:t>
      </w:r>
      <w:r w:rsidRPr="00E6043C">
        <w:rPr>
          <w:rFonts w:ascii="Cambria" w:cs="Times New Roman"/>
          <w:lang w:val="uk-UA"/>
        </w:rPr>
        <w:t>в</w:t>
      </w:r>
      <w:r w:rsidRPr="00E6043C">
        <w:rPr>
          <w:rFonts w:ascii="Cambria" w:cs="Times New Roman"/>
          <w:lang w:val="uk-UA"/>
        </w:rPr>
        <w:t xml:space="preserve"> </w:t>
      </w:r>
      <w:r w:rsidRPr="00E6043C">
        <w:rPr>
          <w:rFonts w:ascii="Cambria" w:cs="Times New Roman"/>
          <w:lang w:val="uk-UA"/>
        </w:rPr>
        <w:t>науковому</w:t>
      </w:r>
      <w:r w:rsidRPr="00E6043C">
        <w:rPr>
          <w:rFonts w:ascii="Cambria" w:cs="Times New Roman"/>
          <w:lang w:val="uk-UA"/>
        </w:rPr>
        <w:t xml:space="preserve"> </w:t>
      </w:r>
      <w:r w:rsidRPr="00E6043C">
        <w:rPr>
          <w:rFonts w:ascii="Cambria" w:cs="Times New Roman"/>
          <w:lang w:val="uk-UA"/>
        </w:rPr>
        <w:t>форматі</w:t>
      </w:r>
      <w:r w:rsidRPr="00E6043C">
        <w:rPr>
          <w:rFonts w:ascii="Cambria" w:cs="Times New Roman"/>
          <w:lang w:val="uk-UA"/>
        </w:rPr>
        <w:t xml:space="preserve"> </w:t>
      </w:r>
      <w:r w:rsidRPr="00E6043C">
        <w:rPr>
          <w:rFonts w:ascii="Cambria" w:cs="Times New Roman"/>
          <w:lang w:val="uk-UA"/>
        </w:rPr>
        <w:t>з</w:t>
      </w:r>
      <w:r w:rsidRPr="00E6043C">
        <w:rPr>
          <w:rFonts w:ascii="Cambria" w:cs="Times New Roman"/>
          <w:lang w:val="uk-UA"/>
        </w:rPr>
        <w:t xml:space="preserve"> </w:t>
      </w:r>
      <w:r w:rsidRPr="00E6043C">
        <w:rPr>
          <w:rFonts w:ascii="Cambria" w:cs="Times New Roman"/>
          <w:lang w:val="uk-UA"/>
        </w:rPr>
        <w:t>великою</w:t>
      </w:r>
      <w:r w:rsidRPr="00E6043C">
        <w:rPr>
          <w:rFonts w:ascii="Cambria" w:cs="Times New Roman"/>
          <w:lang w:val="uk-UA"/>
        </w:rPr>
        <w:t xml:space="preserve"> E</w:t>
      </w:r>
    </w:p>
    <w:p w14:paraId="2C9FE6E4" w14:textId="77777777" w:rsidR="005B3E44" w:rsidRPr="00E6043C" w:rsidRDefault="005B3E44">
      <w:pPr>
        <w:pStyle w:val="3f3f3f3f3f3f3f3f3f3f3f3f3f3f3f3f3f3f3f3f3f"/>
        <w:rPr>
          <w:rFonts w:cs="Times New Roman"/>
          <w:lang w:val="uk-UA"/>
        </w:rPr>
      </w:pPr>
      <w:r w:rsidRPr="00E6043C">
        <w:rPr>
          <w:rFonts w:ascii="Cambria" w:cs="Times New Roman"/>
          <w:lang w:val="uk-UA"/>
        </w:rPr>
        <w:t>printf("</w:t>
      </w:r>
      <w:r w:rsidRPr="00E6043C">
        <w:rPr>
          <w:rFonts w:ascii="Cambria" w:cs="Times New Roman"/>
          <w:color w:val="9900FF"/>
          <w:lang w:val="uk-UA"/>
        </w:rPr>
        <w:t>%Lg</w:t>
      </w:r>
      <w:r w:rsidRPr="00E6043C">
        <w:rPr>
          <w:rFonts w:ascii="Cambria" w:cs="Times New Roman"/>
          <w:lang w:val="uk-UA"/>
        </w:rPr>
        <w:t xml:space="preserve">", r1);  // </w:t>
      </w:r>
      <w:r w:rsidRPr="00E6043C">
        <w:rPr>
          <w:rFonts w:ascii="Cambria" w:cs="Times New Roman"/>
          <w:lang w:val="uk-UA"/>
        </w:rPr>
        <w:t>введення</w:t>
      </w:r>
      <w:r w:rsidRPr="00E6043C">
        <w:rPr>
          <w:rFonts w:ascii="Cambria" w:cs="Times New Roman"/>
          <w:lang w:val="uk-UA"/>
        </w:rPr>
        <w:t xml:space="preserve"> </w:t>
      </w:r>
      <w:r w:rsidRPr="00E6043C">
        <w:rPr>
          <w:rFonts w:ascii="Cambria" w:cs="Times New Roman"/>
          <w:lang w:val="uk-UA"/>
        </w:rPr>
        <w:t>в</w:t>
      </w:r>
      <w:r w:rsidRPr="00E6043C">
        <w:rPr>
          <w:rFonts w:ascii="Cambria" w:cs="Times New Roman"/>
          <w:lang w:val="uk-UA"/>
        </w:rPr>
        <w:t xml:space="preserve"> </w:t>
      </w:r>
      <w:r w:rsidRPr="00E6043C">
        <w:rPr>
          <w:rFonts w:ascii="Cambria" w:cs="Times New Roman"/>
          <w:lang w:val="uk-UA"/>
        </w:rPr>
        <w:t>десятковому</w:t>
      </w:r>
      <w:r w:rsidRPr="00E6043C">
        <w:rPr>
          <w:rFonts w:ascii="Cambria" w:cs="Times New Roman"/>
          <w:lang w:val="uk-UA"/>
        </w:rPr>
        <w:t xml:space="preserve"> </w:t>
      </w:r>
      <w:r w:rsidRPr="00E6043C">
        <w:rPr>
          <w:rFonts w:ascii="Cambria" w:cs="Times New Roman"/>
          <w:lang w:val="uk-UA"/>
        </w:rPr>
        <w:t>форматі</w:t>
      </w:r>
      <w:r w:rsidRPr="00E6043C">
        <w:rPr>
          <w:rFonts w:ascii="Cambria" w:cs="Times New Roman"/>
          <w:lang w:val="uk-UA"/>
        </w:rPr>
        <w:t xml:space="preserve"> </w:t>
      </w:r>
      <w:r w:rsidRPr="00E6043C">
        <w:rPr>
          <w:rFonts w:ascii="Cambria" w:cs="Times New Roman"/>
          <w:lang w:val="uk-UA"/>
        </w:rPr>
        <w:t>з</w:t>
      </w:r>
      <w:r w:rsidRPr="00E6043C">
        <w:rPr>
          <w:rFonts w:ascii="Cambria" w:cs="Times New Roman"/>
          <w:lang w:val="uk-UA"/>
        </w:rPr>
        <w:t xml:space="preserve"> </w:t>
      </w:r>
      <w:r w:rsidRPr="00E6043C">
        <w:rPr>
          <w:rFonts w:ascii="Cambria" w:cs="Times New Roman"/>
          <w:lang w:val="uk-UA"/>
        </w:rPr>
        <w:t>найменшою</w:t>
      </w:r>
      <w:r w:rsidRPr="00E6043C">
        <w:rPr>
          <w:rFonts w:ascii="Cambria" w:cs="Times New Roman"/>
          <w:lang w:val="uk-UA"/>
        </w:rPr>
        <w:t xml:space="preserve"> </w:t>
      </w:r>
      <w:r w:rsidRPr="00E6043C">
        <w:rPr>
          <w:rFonts w:ascii="Cambria" w:cs="Times New Roman"/>
          <w:lang w:val="uk-UA"/>
        </w:rPr>
        <w:t>кількістю</w:t>
      </w:r>
      <w:r w:rsidRPr="00E6043C">
        <w:rPr>
          <w:rFonts w:ascii="Cambria" w:cs="Times New Roman"/>
          <w:lang w:val="uk-UA"/>
        </w:rPr>
        <w:t xml:space="preserve"> </w:t>
      </w:r>
      <w:r w:rsidRPr="00E6043C">
        <w:rPr>
          <w:rFonts w:ascii="Cambria" w:cs="Times New Roman"/>
          <w:lang w:val="uk-UA"/>
        </w:rPr>
        <w:t>знаків</w:t>
      </w:r>
    </w:p>
    <w:p w14:paraId="0D6982F0" w14:textId="77777777" w:rsidR="005B3E44" w:rsidRPr="00E6043C" w:rsidRDefault="005B3E44">
      <w:pPr>
        <w:pStyle w:val="3f3f3f3f3f3f3f3f3f3f3f3f3f3f3f3f3f3f3f3f3f"/>
        <w:rPr>
          <w:rFonts w:cs="Times New Roman"/>
          <w:lang w:val="uk-UA"/>
        </w:rPr>
      </w:pPr>
    </w:p>
    <w:p w14:paraId="23D0D6F4" w14:textId="77777777" w:rsidR="005B3E44" w:rsidRPr="00E6043C" w:rsidRDefault="005B3E44">
      <w:pPr>
        <w:pStyle w:val="3f3f3f3f3f3f3f3f3f3f3f3f3f3f3f3f3f3f3f3f3f"/>
        <w:rPr>
          <w:rFonts w:cs="Times New Roman"/>
          <w:lang w:val="ru-RU"/>
        </w:rPr>
      </w:pPr>
      <w:r w:rsidRPr="00E6043C">
        <w:rPr>
          <w:rFonts w:ascii="Cambria" w:cs="Times New Roman"/>
          <w:lang w:val="uk-UA"/>
        </w:rPr>
        <w:t>Помітимо</w:t>
      </w:r>
      <w:r w:rsidRPr="00E6043C">
        <w:rPr>
          <w:rFonts w:ascii="Cambria" w:cs="Times New Roman"/>
          <w:lang w:val="uk-UA"/>
        </w:rPr>
        <w:t xml:space="preserve">, </w:t>
      </w:r>
      <w:r w:rsidRPr="00E6043C">
        <w:rPr>
          <w:rFonts w:ascii="Cambria" w:cs="Times New Roman"/>
          <w:lang w:val="uk-UA"/>
        </w:rPr>
        <w:t>що</w:t>
      </w:r>
      <w:r w:rsidRPr="00E6043C">
        <w:rPr>
          <w:rFonts w:ascii="Cambria" w:cs="Times New Roman"/>
          <w:lang w:val="uk-UA"/>
        </w:rPr>
        <w:t xml:space="preserve"> </w:t>
      </w:r>
      <w:r w:rsidRPr="00E6043C">
        <w:rPr>
          <w:rFonts w:ascii="Cambria" w:cs="Times New Roman"/>
          <w:lang w:val="uk-UA"/>
        </w:rPr>
        <w:t>при</w:t>
      </w:r>
      <w:r w:rsidRPr="00E6043C">
        <w:rPr>
          <w:rFonts w:ascii="Cambria" w:cs="Times New Roman"/>
          <w:lang w:val="uk-UA"/>
        </w:rPr>
        <w:t xml:space="preserve"> </w:t>
      </w:r>
      <w:r w:rsidRPr="00E6043C">
        <w:rPr>
          <w:rFonts w:ascii="Cambria" w:cs="Times New Roman"/>
          <w:lang w:val="uk-UA"/>
        </w:rPr>
        <w:t>введенні</w:t>
      </w:r>
      <w:r w:rsidRPr="00E6043C">
        <w:rPr>
          <w:rFonts w:ascii="Cambria" w:cs="Times New Roman"/>
          <w:lang w:val="uk-UA"/>
        </w:rPr>
        <w:t xml:space="preserve"> </w:t>
      </w:r>
      <w:r w:rsidRPr="00E6043C">
        <w:rPr>
          <w:rFonts w:ascii="Cambria" w:cs="Times New Roman"/>
          <w:lang w:val="uk-UA"/>
        </w:rPr>
        <w:t>дійсних</w:t>
      </w:r>
      <w:r w:rsidRPr="00E6043C">
        <w:rPr>
          <w:rFonts w:ascii="Cambria" w:cs="Times New Roman"/>
          <w:lang w:val="uk-UA"/>
        </w:rPr>
        <w:t xml:space="preserve"> </w:t>
      </w:r>
      <w:r w:rsidRPr="00E6043C">
        <w:rPr>
          <w:rFonts w:ascii="Cambria" w:cs="Times New Roman"/>
          <w:lang w:val="uk-UA"/>
        </w:rPr>
        <w:t>чисел</w:t>
      </w:r>
      <w:r w:rsidRPr="00E6043C">
        <w:rPr>
          <w:rFonts w:ascii="Cambria" w:cs="Times New Roman"/>
          <w:lang w:val="uk-UA"/>
        </w:rPr>
        <w:t xml:space="preserve"> </w:t>
      </w:r>
      <w:r w:rsidRPr="00E6043C">
        <w:rPr>
          <w:rFonts w:ascii="Cambria" w:cs="Times New Roman"/>
          <w:lang w:val="uk-UA"/>
        </w:rPr>
        <w:t>важливо</w:t>
      </w:r>
      <w:r w:rsidRPr="00E6043C">
        <w:rPr>
          <w:rFonts w:ascii="Cambria" w:cs="Times New Roman"/>
          <w:lang w:val="uk-UA"/>
        </w:rPr>
        <w:t xml:space="preserve"> </w:t>
      </w:r>
      <w:r w:rsidRPr="00E6043C">
        <w:rPr>
          <w:rFonts w:ascii="Cambria" w:cs="Times New Roman"/>
          <w:lang w:val="uk-UA"/>
        </w:rPr>
        <w:t>не</w:t>
      </w:r>
      <w:r w:rsidRPr="00E6043C">
        <w:rPr>
          <w:rFonts w:ascii="Cambria" w:cs="Times New Roman"/>
          <w:lang w:val="uk-UA"/>
        </w:rPr>
        <w:t xml:space="preserve"> </w:t>
      </w:r>
      <w:r w:rsidRPr="00E6043C">
        <w:rPr>
          <w:rFonts w:ascii="Cambria" w:cs="Times New Roman"/>
          <w:lang w:val="uk-UA"/>
        </w:rPr>
        <w:t>переплутати</w:t>
      </w:r>
      <w:r w:rsidRPr="00E6043C">
        <w:rPr>
          <w:rFonts w:ascii="Cambria" w:cs="Times New Roman"/>
          <w:lang w:val="uk-UA"/>
        </w:rPr>
        <w:t xml:space="preserve"> </w:t>
      </w:r>
      <w:r w:rsidRPr="00E6043C">
        <w:rPr>
          <w:rFonts w:ascii="Cambria" w:cs="Times New Roman"/>
          <w:lang w:val="uk-UA"/>
        </w:rPr>
        <w:t>специфікатори</w:t>
      </w:r>
      <w:r w:rsidRPr="00E6043C">
        <w:rPr>
          <w:rFonts w:ascii="Cambria" w:cs="Times New Roman"/>
          <w:lang w:val="uk-UA"/>
        </w:rPr>
        <w:t xml:space="preserve">, </w:t>
      </w:r>
      <w:r w:rsidRPr="00E6043C">
        <w:rPr>
          <w:rFonts w:ascii="Cambria" w:cs="Times New Roman"/>
          <w:lang w:val="uk-UA"/>
        </w:rPr>
        <w:t>програма</w:t>
      </w:r>
      <w:r w:rsidRPr="00E6043C">
        <w:rPr>
          <w:rFonts w:ascii="Cambria" w:cs="Times New Roman"/>
          <w:lang w:val="uk-UA"/>
        </w:rPr>
        <w:t xml:space="preserve"> </w:t>
      </w:r>
      <w:r w:rsidRPr="00E6043C">
        <w:rPr>
          <w:rFonts w:ascii="Cambria" w:cs="Times New Roman"/>
          <w:lang w:val="uk-UA"/>
        </w:rPr>
        <w:t>з</w:t>
      </w:r>
      <w:r w:rsidRPr="00E6043C">
        <w:rPr>
          <w:rFonts w:ascii="Cambria" w:cs="Times New Roman"/>
          <w:lang w:val="uk-UA"/>
        </w:rPr>
        <w:t xml:space="preserve"> </w:t>
      </w:r>
      <w:r w:rsidRPr="00E6043C">
        <w:rPr>
          <w:rFonts w:ascii="Cambria" w:cs="Times New Roman"/>
          <w:lang w:val="uk-UA"/>
        </w:rPr>
        <w:t>прикладу</w:t>
      </w:r>
      <w:r w:rsidRPr="00E6043C">
        <w:rPr>
          <w:rFonts w:ascii="Cambria" w:cs="Times New Roman"/>
          <w:lang w:val="uk-UA"/>
        </w:rPr>
        <w:t xml:space="preserve"> </w:t>
      </w:r>
      <w:r w:rsidRPr="00E6043C">
        <w:rPr>
          <w:rFonts w:ascii="Cambria" w:cs="Times New Roman"/>
          <w:lang w:val="uk-UA"/>
        </w:rPr>
        <w:t>наступного</w:t>
      </w:r>
      <w:r w:rsidRPr="00E6043C">
        <w:rPr>
          <w:rFonts w:ascii="Cambria" w:cs="Times New Roman"/>
          <w:lang w:val="uk-UA"/>
        </w:rPr>
        <w:t xml:space="preserve"> </w:t>
      </w:r>
      <w:r w:rsidRPr="00E6043C">
        <w:rPr>
          <w:rFonts w:ascii="Cambria" w:cs="Times New Roman"/>
          <w:lang w:val="uk-UA"/>
        </w:rPr>
        <w:t>ви</w:t>
      </w:r>
      <w:r w:rsidR="00636AC6" w:rsidRPr="00E6043C">
        <w:rPr>
          <w:rFonts w:ascii="Cambria" w:cs="Times New Roman"/>
          <w:lang w:val="uk-UA"/>
        </w:rPr>
        <w:t>гляду</w:t>
      </w:r>
      <w:r w:rsidRPr="00E6043C">
        <w:rPr>
          <w:rFonts w:ascii="Cambria" w:cs="Times New Roman"/>
          <w:lang w:val="uk-UA"/>
        </w:rPr>
        <w:t xml:space="preserve"> </w:t>
      </w:r>
      <w:r w:rsidRPr="00E6043C">
        <w:rPr>
          <w:rFonts w:ascii="Cambria" w:cs="Times New Roman"/>
          <w:lang w:val="uk-UA"/>
        </w:rPr>
        <w:t>може</w:t>
      </w:r>
      <w:r w:rsidRPr="00E6043C">
        <w:rPr>
          <w:rFonts w:ascii="Cambria" w:cs="Times New Roman"/>
          <w:lang w:val="uk-UA"/>
        </w:rPr>
        <w:t xml:space="preserve"> </w:t>
      </w:r>
      <w:r w:rsidRPr="00E6043C">
        <w:rPr>
          <w:rFonts w:ascii="Cambria" w:cs="Times New Roman"/>
          <w:lang w:val="uk-UA"/>
        </w:rPr>
        <w:t>підрахувати</w:t>
      </w:r>
      <w:r w:rsidRPr="00E6043C">
        <w:rPr>
          <w:rFonts w:ascii="Cambria" w:cs="Times New Roman"/>
          <w:lang w:val="uk-UA"/>
        </w:rPr>
        <w:t xml:space="preserve"> </w:t>
      </w:r>
      <w:r w:rsidRPr="00E6043C">
        <w:rPr>
          <w:rFonts w:ascii="Cambria" w:cs="Times New Roman"/>
          <w:lang w:val="uk-UA"/>
        </w:rPr>
        <w:t>невірне</w:t>
      </w:r>
      <w:r w:rsidRPr="00E6043C">
        <w:rPr>
          <w:rFonts w:ascii="Cambria" w:cs="Times New Roman"/>
          <w:lang w:val="uk-UA"/>
        </w:rPr>
        <w:t xml:space="preserve"> </w:t>
      </w:r>
      <w:r w:rsidRPr="00E6043C">
        <w:rPr>
          <w:rFonts w:ascii="Cambria" w:cs="Times New Roman"/>
          <w:lang w:val="uk-UA"/>
        </w:rPr>
        <w:t>значення</w:t>
      </w:r>
      <w:r w:rsidRPr="00E6043C">
        <w:rPr>
          <w:rFonts w:ascii="Cambria" w:cs="Times New Roman"/>
          <w:lang w:val="uk-UA"/>
        </w:rPr>
        <w:t>:</w:t>
      </w:r>
    </w:p>
    <w:p w14:paraId="1DD31719" w14:textId="77777777" w:rsidR="005B3E44" w:rsidRPr="00E6043C" w:rsidRDefault="005B3E44">
      <w:pPr>
        <w:pStyle w:val="3f3f3f3f3f3f3f3f3f3f3f3f3f3f3f3f3f3f3f3f3f"/>
        <w:rPr>
          <w:rFonts w:cs="Times New Roman"/>
          <w:lang w:val="ru-RU"/>
        </w:rPr>
      </w:pPr>
    </w:p>
    <w:p w14:paraId="4629E65C" w14:textId="77777777" w:rsidR="005B3E44" w:rsidRPr="00E6043C" w:rsidRDefault="005B3E44">
      <w:pPr>
        <w:pStyle w:val="TextBody"/>
        <w:spacing w:after="0"/>
        <w:ind w:firstLine="426"/>
        <w:jc w:val="both"/>
        <w:rPr>
          <w:rFonts w:cs="Times New Roman"/>
        </w:rPr>
      </w:pPr>
      <w:r w:rsidRPr="00E6043C">
        <w:rPr>
          <w:rFonts w:ascii="Cambria" w:cs="Times New Roman"/>
          <w:strike/>
          <w:color w:val="0066FF"/>
          <w:lang w:val="uk-UA"/>
        </w:rPr>
        <w:t>#include</w:t>
      </w:r>
      <w:r w:rsidRPr="00E6043C">
        <w:rPr>
          <w:rFonts w:ascii="Cambria" w:cs="Times New Roman"/>
          <w:strike/>
          <w:lang w:val="uk-UA"/>
        </w:rPr>
        <w:t>&lt;stdio.h&gt;</w:t>
      </w:r>
    </w:p>
    <w:p w14:paraId="50772DD0" w14:textId="77777777" w:rsidR="005B3E44" w:rsidRPr="00E6043C" w:rsidRDefault="005B3E44">
      <w:pPr>
        <w:pStyle w:val="TextBody"/>
        <w:spacing w:after="0"/>
        <w:ind w:firstLine="426"/>
        <w:jc w:val="both"/>
        <w:rPr>
          <w:rFonts w:cs="Times New Roman"/>
        </w:rPr>
      </w:pPr>
      <w:r w:rsidRPr="00E6043C">
        <w:rPr>
          <w:rFonts w:ascii="Cambria" w:cs="Times New Roman"/>
          <w:strike/>
          <w:color w:val="0066FF"/>
          <w:lang w:val="uk-UA"/>
        </w:rPr>
        <w:t>#include</w:t>
      </w:r>
      <w:r w:rsidRPr="00E6043C">
        <w:rPr>
          <w:rFonts w:ascii="Cambria" w:cs="Times New Roman"/>
          <w:strike/>
          <w:lang w:val="uk-UA"/>
        </w:rPr>
        <w:t>&lt;math.h&gt;</w:t>
      </w:r>
    </w:p>
    <w:p w14:paraId="07256EF7" w14:textId="77777777" w:rsidR="005B3E44" w:rsidRPr="00E6043C" w:rsidRDefault="005B3E44">
      <w:pPr>
        <w:pStyle w:val="TextBody"/>
        <w:spacing w:after="0"/>
        <w:ind w:firstLine="426"/>
        <w:jc w:val="both"/>
        <w:rPr>
          <w:rFonts w:ascii="Cambria" w:cs="Times New Roman"/>
          <w:strike/>
          <w:lang w:val="uk-UA"/>
        </w:rPr>
      </w:pPr>
    </w:p>
    <w:p w14:paraId="421EAA82" w14:textId="77777777" w:rsidR="005B3E44" w:rsidRPr="00E6043C" w:rsidRDefault="005B3E44">
      <w:pPr>
        <w:pStyle w:val="TextBody"/>
        <w:spacing w:after="0"/>
        <w:ind w:firstLine="426"/>
        <w:jc w:val="both"/>
        <w:rPr>
          <w:rFonts w:cs="Times New Roman"/>
        </w:rPr>
      </w:pPr>
      <w:r w:rsidRPr="00E6043C">
        <w:rPr>
          <w:rFonts w:ascii="Cambria" w:cs="Times New Roman"/>
          <w:strike/>
          <w:color w:val="0066FF"/>
          <w:lang w:val="uk-UA"/>
        </w:rPr>
        <w:t>int</w:t>
      </w:r>
      <w:r w:rsidRPr="00E6043C">
        <w:rPr>
          <w:rFonts w:ascii="Cambria" w:cs="Times New Roman"/>
          <w:strike/>
          <w:lang w:val="uk-UA"/>
        </w:rPr>
        <w:t xml:space="preserve"> main(){</w:t>
      </w:r>
    </w:p>
    <w:p w14:paraId="2D802095" w14:textId="77777777" w:rsidR="005B3E44" w:rsidRPr="00E6043C" w:rsidRDefault="005B3E44">
      <w:pPr>
        <w:pStyle w:val="TextBody"/>
        <w:spacing w:after="0"/>
        <w:ind w:firstLine="426"/>
        <w:jc w:val="both"/>
        <w:rPr>
          <w:rFonts w:cs="Times New Roman"/>
        </w:rPr>
      </w:pPr>
      <w:r w:rsidRPr="00E6043C">
        <w:rPr>
          <w:rFonts w:ascii="Cambria" w:cs="Times New Roman"/>
          <w:strike/>
          <w:lang w:eastAsia="en-US"/>
        </w:rPr>
        <w:t xml:space="preserve">   </w:t>
      </w:r>
      <w:r w:rsidRPr="00E6043C">
        <w:rPr>
          <w:rFonts w:ascii="Cambria" w:cs="Times New Roman"/>
          <w:strike/>
          <w:color w:val="0066FF"/>
          <w:lang w:val="uk-UA"/>
        </w:rPr>
        <w:t>double</w:t>
      </w:r>
      <w:r w:rsidRPr="00E6043C">
        <w:rPr>
          <w:rFonts w:ascii="Cambria" w:cs="Times New Roman"/>
          <w:strike/>
          <w:lang w:val="uk-UA"/>
        </w:rPr>
        <w:t xml:space="preserve"> x, y, z;</w:t>
      </w:r>
    </w:p>
    <w:p w14:paraId="276EC86D" w14:textId="77777777" w:rsidR="005B3E44" w:rsidRPr="00E6043C" w:rsidRDefault="005B3E44">
      <w:pPr>
        <w:pStyle w:val="TextBody"/>
        <w:spacing w:after="0"/>
        <w:ind w:firstLine="426"/>
        <w:jc w:val="both"/>
        <w:rPr>
          <w:rFonts w:cs="Times New Roman"/>
        </w:rPr>
      </w:pPr>
      <w:r w:rsidRPr="00E6043C">
        <w:rPr>
          <w:rFonts w:ascii="Cambria" w:cs="Times New Roman"/>
          <w:strike/>
          <w:lang w:eastAsia="en-US"/>
        </w:rPr>
        <w:t xml:space="preserve">   </w:t>
      </w:r>
      <w:r w:rsidRPr="00E6043C">
        <w:rPr>
          <w:rFonts w:ascii="Cambria" w:cs="Times New Roman"/>
          <w:strike/>
          <w:color w:val="0066FF"/>
          <w:lang w:val="uk-UA"/>
        </w:rPr>
        <w:t>scanf</w:t>
      </w:r>
      <w:r w:rsidRPr="00E6043C">
        <w:rPr>
          <w:rFonts w:ascii="Cambria" w:cs="Times New Roman"/>
          <w:strike/>
          <w:lang w:val="uk-UA"/>
        </w:rPr>
        <w:t>("</w:t>
      </w:r>
      <w:r w:rsidRPr="00E6043C">
        <w:rPr>
          <w:rFonts w:ascii="Cambria" w:cs="Times New Roman"/>
          <w:strike/>
          <w:color w:val="9900FF"/>
          <w:lang w:val="uk-UA"/>
        </w:rPr>
        <w:t>%f %f</w:t>
      </w:r>
      <w:r w:rsidRPr="00E6043C">
        <w:rPr>
          <w:rFonts w:ascii="Cambria" w:cs="Times New Roman"/>
          <w:strike/>
          <w:lang w:val="uk-UA"/>
        </w:rPr>
        <w:t>",&amp;x,&amp;y);</w:t>
      </w:r>
    </w:p>
    <w:p w14:paraId="600BBE56" w14:textId="77777777" w:rsidR="005B3E44" w:rsidRPr="00E6043C" w:rsidRDefault="005B3E44">
      <w:pPr>
        <w:pStyle w:val="TextBody"/>
        <w:spacing w:after="0"/>
        <w:ind w:firstLine="426"/>
        <w:jc w:val="both"/>
        <w:rPr>
          <w:rFonts w:cs="Times New Roman"/>
        </w:rPr>
      </w:pPr>
      <w:r w:rsidRPr="00E6043C">
        <w:rPr>
          <w:rFonts w:ascii="Cambria" w:cs="Times New Roman"/>
          <w:strike/>
          <w:lang w:eastAsia="en-US"/>
        </w:rPr>
        <w:t xml:space="preserve">   </w:t>
      </w:r>
      <w:r w:rsidRPr="00E6043C">
        <w:rPr>
          <w:rFonts w:ascii="Cambria" w:cs="Times New Roman"/>
          <w:strike/>
          <w:lang w:val="uk-UA"/>
        </w:rPr>
        <w:t>z = exp(x)*cos(y);</w:t>
      </w:r>
    </w:p>
    <w:p w14:paraId="3D91C0AF" w14:textId="77777777" w:rsidR="005B3E44" w:rsidRPr="00E6043C" w:rsidRDefault="005B3E44">
      <w:pPr>
        <w:pStyle w:val="TextBody"/>
        <w:spacing w:after="0"/>
        <w:ind w:firstLine="426"/>
        <w:jc w:val="both"/>
        <w:rPr>
          <w:rFonts w:cs="Times New Roman"/>
          <w:lang w:val="ru-RU"/>
        </w:rPr>
      </w:pPr>
      <w:r w:rsidRPr="00E6043C">
        <w:rPr>
          <w:rFonts w:ascii="Cambria" w:cs="Times New Roman"/>
          <w:strike/>
          <w:lang w:eastAsia="en-US"/>
        </w:rPr>
        <w:t xml:space="preserve">   </w:t>
      </w:r>
      <w:r w:rsidRPr="00E6043C">
        <w:rPr>
          <w:rFonts w:ascii="Cambria" w:cs="Times New Roman"/>
          <w:strike/>
          <w:color w:val="0066FF"/>
          <w:lang w:val="uk-UA"/>
        </w:rPr>
        <w:t>printf</w:t>
      </w:r>
      <w:r w:rsidRPr="00E6043C">
        <w:rPr>
          <w:rFonts w:ascii="Cambria" w:cs="Times New Roman"/>
          <w:strike/>
          <w:lang w:val="uk-UA"/>
        </w:rPr>
        <w:t>("z=</w:t>
      </w:r>
      <w:r w:rsidRPr="00E6043C">
        <w:rPr>
          <w:rFonts w:ascii="Cambria" w:cs="Times New Roman"/>
          <w:strike/>
          <w:color w:val="9900FF"/>
          <w:lang w:val="uk-UA"/>
        </w:rPr>
        <w:t>%lf</w:t>
      </w:r>
      <w:r w:rsidRPr="00E6043C">
        <w:rPr>
          <w:rFonts w:ascii="Cambria" w:cs="Times New Roman"/>
          <w:strike/>
          <w:lang w:val="uk-UA"/>
        </w:rPr>
        <w:t>",z);</w:t>
      </w:r>
    </w:p>
    <w:p w14:paraId="1B99D271" w14:textId="77777777" w:rsidR="005B3E44" w:rsidRPr="00E6043C" w:rsidRDefault="005B3E44">
      <w:pPr>
        <w:pStyle w:val="TextBody"/>
        <w:spacing w:after="0"/>
        <w:ind w:firstLine="426"/>
        <w:jc w:val="both"/>
        <w:rPr>
          <w:rFonts w:cs="Times New Roman"/>
          <w:lang w:val="ru-RU"/>
        </w:rPr>
      </w:pPr>
      <w:r w:rsidRPr="00E6043C">
        <w:rPr>
          <w:rFonts w:ascii="Cambria" w:cs="Times New Roman"/>
          <w:strike/>
          <w:lang w:val="uk-UA"/>
        </w:rPr>
        <w:t>}</w:t>
      </w:r>
    </w:p>
    <w:p w14:paraId="772AFCDC" w14:textId="77777777" w:rsidR="005B3E44" w:rsidRPr="00E6043C" w:rsidRDefault="005B3E44">
      <w:pPr>
        <w:pStyle w:val="TextBody"/>
        <w:spacing w:after="0"/>
        <w:jc w:val="both"/>
        <w:rPr>
          <w:rFonts w:cs="Times New Roman"/>
          <w:lang w:val="ru-RU"/>
        </w:rPr>
      </w:pPr>
      <w:r w:rsidRPr="00E6043C">
        <w:rPr>
          <w:rFonts w:ascii="Cambria" w:cs="Times New Roman"/>
          <w:lang w:val="uk-UA"/>
        </w:rPr>
        <w:t>На</w:t>
      </w:r>
      <w:r w:rsidRPr="00E6043C">
        <w:rPr>
          <w:rFonts w:ascii="Cambria" w:cs="Times New Roman"/>
          <w:lang w:val="uk-UA"/>
        </w:rPr>
        <w:t xml:space="preserve">  </w:t>
      </w:r>
      <w:r w:rsidRPr="00E6043C">
        <w:rPr>
          <w:rFonts w:ascii="Cambria" w:cs="Times New Roman"/>
          <w:lang w:val="uk-UA"/>
        </w:rPr>
        <w:t>Сі</w:t>
      </w:r>
      <w:r w:rsidRPr="00E6043C">
        <w:rPr>
          <w:rFonts w:ascii="Cambria" w:cs="Times New Roman"/>
          <w:lang w:val="uk-UA"/>
        </w:rPr>
        <w:t xml:space="preserve">++ </w:t>
      </w:r>
      <w:r w:rsidRPr="00E6043C">
        <w:rPr>
          <w:rFonts w:ascii="Cambria" w:cs="Times New Roman"/>
          <w:lang w:val="uk-UA"/>
        </w:rPr>
        <w:t>можна</w:t>
      </w:r>
      <w:r w:rsidRPr="00E6043C">
        <w:rPr>
          <w:rFonts w:ascii="Cambria" w:cs="Times New Roman"/>
          <w:lang w:val="uk-UA"/>
        </w:rPr>
        <w:t xml:space="preserve"> </w:t>
      </w:r>
      <w:r w:rsidRPr="00E6043C">
        <w:rPr>
          <w:rFonts w:ascii="Cambria" w:cs="Times New Roman"/>
          <w:lang w:val="uk-UA"/>
        </w:rPr>
        <w:t>не</w:t>
      </w:r>
      <w:r w:rsidRPr="00E6043C">
        <w:rPr>
          <w:rFonts w:ascii="Cambria" w:cs="Times New Roman"/>
          <w:lang w:val="uk-UA"/>
        </w:rPr>
        <w:t xml:space="preserve"> </w:t>
      </w:r>
      <w:r w:rsidRPr="00E6043C">
        <w:rPr>
          <w:rFonts w:ascii="Cambria" w:cs="Times New Roman"/>
          <w:lang w:val="uk-UA"/>
        </w:rPr>
        <w:t>враховувати</w:t>
      </w:r>
      <w:r w:rsidRPr="00E6043C">
        <w:rPr>
          <w:rFonts w:ascii="Cambria" w:cs="Times New Roman"/>
          <w:lang w:val="uk-UA"/>
        </w:rPr>
        <w:t xml:space="preserve"> </w:t>
      </w:r>
      <w:r w:rsidRPr="00E6043C">
        <w:rPr>
          <w:rFonts w:ascii="Cambria" w:cs="Times New Roman"/>
          <w:lang w:val="uk-UA"/>
        </w:rPr>
        <w:t>такі</w:t>
      </w:r>
      <w:r w:rsidRPr="00E6043C">
        <w:rPr>
          <w:rFonts w:ascii="Cambria" w:cs="Times New Roman"/>
          <w:lang w:val="uk-UA"/>
        </w:rPr>
        <w:t xml:space="preserve"> </w:t>
      </w:r>
      <w:r w:rsidRPr="00E6043C">
        <w:rPr>
          <w:rFonts w:ascii="Cambria" w:cs="Times New Roman"/>
          <w:lang w:val="uk-UA"/>
        </w:rPr>
        <w:t>нюанси</w:t>
      </w:r>
      <w:r w:rsidRPr="00E6043C">
        <w:rPr>
          <w:rFonts w:ascii="Cambria" w:cs="Times New Roman"/>
          <w:lang w:val="uk-UA"/>
        </w:rPr>
        <w:t>:</w:t>
      </w:r>
    </w:p>
    <w:p w14:paraId="47336C86" w14:textId="77777777" w:rsidR="005B3E44" w:rsidRPr="00E6043C" w:rsidRDefault="005B3E44">
      <w:pPr>
        <w:pStyle w:val="TextBody"/>
        <w:spacing w:after="0"/>
        <w:ind w:firstLine="426"/>
        <w:jc w:val="both"/>
        <w:rPr>
          <w:rFonts w:cs="Times New Roman"/>
        </w:rPr>
      </w:pPr>
      <w:r w:rsidRPr="00E6043C">
        <w:rPr>
          <w:rFonts w:ascii="Cambria" w:cs="Times New Roman"/>
          <w:lang w:val="uk-UA"/>
        </w:rPr>
        <w:t>#include&lt;iostream&gt;</w:t>
      </w:r>
    </w:p>
    <w:p w14:paraId="1AD71A09" w14:textId="77777777" w:rsidR="005B3E44" w:rsidRPr="00E6043C" w:rsidRDefault="005B3E44">
      <w:pPr>
        <w:pStyle w:val="TextBody"/>
        <w:spacing w:after="0"/>
        <w:ind w:firstLine="426"/>
        <w:jc w:val="both"/>
        <w:rPr>
          <w:rFonts w:cs="Times New Roman"/>
        </w:rPr>
      </w:pPr>
      <w:r w:rsidRPr="00E6043C">
        <w:rPr>
          <w:rFonts w:ascii="Cambria" w:cs="Times New Roman"/>
          <w:lang w:val="uk-UA"/>
        </w:rPr>
        <w:t>#include&lt;math&gt;</w:t>
      </w:r>
    </w:p>
    <w:p w14:paraId="490E9E71" w14:textId="77777777" w:rsidR="005B3E44" w:rsidRPr="00E6043C" w:rsidRDefault="005B3E44">
      <w:pPr>
        <w:pStyle w:val="TextBody"/>
        <w:spacing w:after="0"/>
        <w:ind w:firstLine="426"/>
        <w:jc w:val="both"/>
        <w:rPr>
          <w:rFonts w:ascii="Cambria" w:cs="Times New Roman"/>
          <w:lang w:val="uk-UA"/>
        </w:rPr>
      </w:pPr>
    </w:p>
    <w:p w14:paraId="50E1205A" w14:textId="77777777" w:rsidR="005B3E44" w:rsidRPr="00E6043C" w:rsidRDefault="005B3E44">
      <w:pPr>
        <w:pStyle w:val="TextBody"/>
        <w:spacing w:after="0"/>
        <w:ind w:firstLine="426"/>
        <w:jc w:val="both"/>
        <w:rPr>
          <w:rFonts w:cs="Times New Roman"/>
        </w:rPr>
      </w:pPr>
      <w:r w:rsidRPr="00E6043C">
        <w:rPr>
          <w:rFonts w:ascii="Cambria" w:cs="Times New Roman"/>
          <w:color w:val="0066FF"/>
          <w:lang w:val="uk-UA"/>
        </w:rPr>
        <w:t>int</w:t>
      </w:r>
      <w:r w:rsidRPr="00E6043C">
        <w:rPr>
          <w:rFonts w:ascii="Cambria" w:cs="Times New Roman"/>
          <w:lang w:val="uk-UA"/>
        </w:rPr>
        <w:t xml:space="preserve"> main(){</w:t>
      </w:r>
    </w:p>
    <w:p w14:paraId="67A30B96" w14:textId="77777777" w:rsidR="005B3E44" w:rsidRPr="00E6043C" w:rsidRDefault="005B3E44">
      <w:pPr>
        <w:pStyle w:val="TextBody"/>
        <w:spacing w:after="0"/>
        <w:ind w:firstLine="426"/>
        <w:jc w:val="both"/>
        <w:rPr>
          <w:rFonts w:cs="Times New Roman"/>
        </w:rPr>
      </w:pPr>
      <w:r w:rsidRPr="00E6043C">
        <w:rPr>
          <w:rFonts w:ascii="Cambria" w:cs="Times New Roman"/>
          <w:lang w:eastAsia="en-US"/>
        </w:rPr>
        <w:t xml:space="preserve">   </w:t>
      </w:r>
      <w:r w:rsidRPr="00E6043C">
        <w:rPr>
          <w:rFonts w:ascii="Cambria" w:cs="Times New Roman"/>
          <w:color w:val="0066FF"/>
          <w:lang w:val="uk-UA"/>
        </w:rPr>
        <w:t>double</w:t>
      </w:r>
      <w:r w:rsidRPr="00E6043C">
        <w:rPr>
          <w:rFonts w:ascii="Cambria" w:cs="Times New Roman"/>
          <w:lang w:val="uk-UA"/>
        </w:rPr>
        <w:t xml:space="preserve"> x, y, z;</w:t>
      </w:r>
    </w:p>
    <w:p w14:paraId="75007319" w14:textId="77777777" w:rsidR="005B3E44" w:rsidRPr="00E6043C" w:rsidRDefault="005B3E44">
      <w:pPr>
        <w:pStyle w:val="TextBody"/>
        <w:spacing w:after="0"/>
        <w:ind w:firstLine="426"/>
        <w:jc w:val="both"/>
        <w:rPr>
          <w:rFonts w:cs="Times New Roman"/>
        </w:rPr>
      </w:pPr>
      <w:r w:rsidRPr="00E6043C">
        <w:rPr>
          <w:rFonts w:ascii="Cambria" w:cs="Times New Roman"/>
          <w:lang w:eastAsia="en-US"/>
        </w:rPr>
        <w:t xml:space="preserve">   </w:t>
      </w:r>
      <w:r w:rsidRPr="00E6043C">
        <w:rPr>
          <w:rFonts w:ascii="Cambria" w:cs="Times New Roman"/>
          <w:color w:val="0066FF"/>
          <w:lang w:val="uk-UA"/>
        </w:rPr>
        <w:t>std::cin</w:t>
      </w:r>
      <w:r w:rsidRPr="00E6043C">
        <w:rPr>
          <w:rFonts w:ascii="Cambria" w:cs="Times New Roman"/>
          <w:lang w:val="uk-UA"/>
        </w:rPr>
        <w:t>&gt;&gt;x&gt;&gt;y;</w:t>
      </w:r>
    </w:p>
    <w:p w14:paraId="2D4C7EB8" w14:textId="77777777" w:rsidR="005B3E44" w:rsidRPr="00E6043C" w:rsidRDefault="005B3E44">
      <w:pPr>
        <w:pStyle w:val="TextBody"/>
        <w:spacing w:after="0"/>
        <w:ind w:firstLine="426"/>
        <w:jc w:val="both"/>
        <w:rPr>
          <w:rFonts w:cs="Times New Roman"/>
        </w:rPr>
      </w:pPr>
      <w:r w:rsidRPr="00E6043C">
        <w:rPr>
          <w:rFonts w:ascii="Cambria" w:cs="Times New Roman"/>
          <w:lang w:eastAsia="en-US"/>
        </w:rPr>
        <w:t xml:space="preserve">   </w:t>
      </w:r>
      <w:r w:rsidRPr="00E6043C">
        <w:rPr>
          <w:rFonts w:ascii="Cambria" w:cs="Times New Roman"/>
          <w:lang w:val="uk-UA"/>
        </w:rPr>
        <w:t>z = exp(x)*cos(y);</w:t>
      </w:r>
    </w:p>
    <w:p w14:paraId="6AA61D67" w14:textId="77777777" w:rsidR="005B3E44" w:rsidRPr="00E6043C" w:rsidRDefault="005B3E44">
      <w:pPr>
        <w:pStyle w:val="TextBody"/>
        <w:spacing w:after="0"/>
        <w:ind w:firstLine="426"/>
        <w:jc w:val="both"/>
        <w:rPr>
          <w:rFonts w:cs="Times New Roman"/>
        </w:rPr>
      </w:pPr>
      <w:r w:rsidRPr="00E6043C">
        <w:rPr>
          <w:rFonts w:ascii="Cambria" w:cs="Times New Roman"/>
          <w:lang w:eastAsia="en-US"/>
        </w:rPr>
        <w:t xml:space="preserve">   </w:t>
      </w:r>
      <w:r w:rsidRPr="00E6043C">
        <w:rPr>
          <w:rFonts w:ascii="Cambria" w:cs="Times New Roman"/>
          <w:color w:val="0066FF"/>
          <w:lang w:val="uk-UA"/>
        </w:rPr>
        <w:t>std::cout</w:t>
      </w:r>
      <w:r w:rsidRPr="00E6043C">
        <w:rPr>
          <w:rFonts w:ascii="Cambria" w:cs="Times New Roman"/>
          <w:lang w:val="uk-UA"/>
        </w:rPr>
        <w:t>&lt;&lt;z;</w:t>
      </w:r>
    </w:p>
    <w:p w14:paraId="01C2D9FB" w14:textId="24A566BC" w:rsidR="005B3E44" w:rsidRPr="00E6043C" w:rsidRDefault="005B3E44">
      <w:pPr>
        <w:pStyle w:val="TextBody"/>
        <w:spacing w:after="0"/>
        <w:ind w:firstLine="426"/>
        <w:jc w:val="both"/>
        <w:rPr>
          <w:rFonts w:cs="Times New Roman"/>
          <w:lang w:val="ru-RU"/>
        </w:rPr>
      </w:pPr>
      <w:r w:rsidRPr="00E6043C">
        <w:rPr>
          <w:rFonts w:ascii="Cambria" w:cs="Times New Roman"/>
          <w:lang w:eastAsia="uk-UA"/>
        </w:rPr>
        <w:t xml:space="preserve">   </w:t>
      </w:r>
      <w:r w:rsidRPr="00E6043C">
        <w:rPr>
          <w:rFonts w:ascii="Cambria" w:cs="Times New Roman"/>
          <w:color w:val="0066FF"/>
          <w:lang w:val="uk-UA" w:eastAsia="uk-UA"/>
        </w:rPr>
        <w:t>printf</w:t>
      </w:r>
      <w:r w:rsidRPr="00E6043C">
        <w:rPr>
          <w:rFonts w:ascii="Cambria" w:cs="Times New Roman"/>
          <w:lang w:val="uk-UA" w:eastAsia="uk-UA"/>
        </w:rPr>
        <w:t>("z=</w:t>
      </w:r>
      <w:r w:rsidRPr="00E6043C">
        <w:rPr>
          <w:rFonts w:ascii="Cambria" w:cs="Times New Roman"/>
          <w:color w:val="9900FF"/>
          <w:lang w:val="uk-UA" w:eastAsia="uk-UA"/>
        </w:rPr>
        <w:t>%lf</w:t>
      </w:r>
      <w:r w:rsidRPr="00E6043C">
        <w:rPr>
          <w:rFonts w:ascii="Cambria" w:cs="Times New Roman"/>
          <w:lang w:val="uk-UA" w:eastAsia="uk-UA"/>
        </w:rPr>
        <w:t xml:space="preserve">",z); </w:t>
      </w:r>
      <w:r w:rsidRPr="00E6043C">
        <w:rPr>
          <w:rFonts w:ascii="Cambria" w:cs="Times New Roman"/>
          <w:color w:val="009933"/>
          <w:lang w:val="uk-UA" w:eastAsia="uk-UA"/>
        </w:rPr>
        <w:t xml:space="preserve">// </w:t>
      </w:r>
      <w:r w:rsidRPr="00E6043C">
        <w:rPr>
          <w:rFonts w:ascii="Cambria" w:cs="Times New Roman"/>
          <w:color w:val="009933"/>
          <w:lang w:val="uk-UA" w:eastAsia="uk-UA"/>
        </w:rPr>
        <w:t>в</w:t>
      </w:r>
      <w:r w:rsidRPr="00E6043C">
        <w:rPr>
          <w:rFonts w:ascii="Cambria" w:cs="Times New Roman"/>
          <w:color w:val="009933"/>
          <w:lang w:val="uk-UA" w:eastAsia="uk-UA"/>
        </w:rPr>
        <w:t xml:space="preserve"> </w:t>
      </w:r>
      <w:r w:rsidRPr="00E6043C">
        <w:rPr>
          <w:rFonts w:ascii="Cambria" w:cs="Times New Roman"/>
          <w:color w:val="009933"/>
          <w:lang w:val="uk-UA" w:eastAsia="uk-UA"/>
        </w:rPr>
        <w:t>Сі</w:t>
      </w:r>
      <w:r w:rsidRPr="00E6043C">
        <w:rPr>
          <w:rFonts w:ascii="Cambria" w:cs="Times New Roman"/>
          <w:color w:val="009933"/>
          <w:lang w:val="uk-UA" w:eastAsia="uk-UA"/>
        </w:rPr>
        <w:t xml:space="preserve">++ </w:t>
      </w:r>
      <w:r w:rsidRPr="00E6043C">
        <w:rPr>
          <w:rFonts w:ascii="Cambria" w:cs="Times New Roman"/>
          <w:color w:val="009933"/>
          <w:lang w:val="uk-UA" w:eastAsia="uk-UA"/>
        </w:rPr>
        <w:t>можна</w:t>
      </w:r>
      <w:r w:rsidRPr="00E6043C">
        <w:rPr>
          <w:rFonts w:ascii="Cambria" w:cs="Times New Roman"/>
          <w:color w:val="009933"/>
          <w:lang w:val="uk-UA" w:eastAsia="uk-UA"/>
        </w:rPr>
        <w:t xml:space="preserve"> </w:t>
      </w:r>
      <w:r w:rsidRPr="00E6043C">
        <w:rPr>
          <w:rFonts w:ascii="Cambria" w:cs="Times New Roman"/>
          <w:color w:val="009933"/>
          <w:lang w:val="uk-UA" w:eastAsia="uk-UA"/>
        </w:rPr>
        <w:t>використовувати</w:t>
      </w:r>
      <w:r w:rsidRPr="00E6043C">
        <w:rPr>
          <w:rFonts w:ascii="Cambria" w:cs="Times New Roman"/>
          <w:color w:val="009933"/>
          <w:lang w:val="uk-UA" w:eastAsia="uk-UA"/>
        </w:rPr>
        <w:t xml:space="preserve"> </w:t>
      </w:r>
      <w:r w:rsidRPr="00E6043C">
        <w:rPr>
          <w:rFonts w:ascii="Cambria" w:cs="Times New Roman"/>
          <w:color w:val="009933"/>
          <w:lang w:val="uk-UA" w:eastAsia="uk-UA"/>
        </w:rPr>
        <w:t>С</w:t>
      </w:r>
      <w:r w:rsidR="003C12DD" w:rsidRPr="00E6043C">
        <w:rPr>
          <w:rFonts w:ascii="Cambria" w:cs="Times New Roman"/>
          <w:color w:val="009933"/>
          <w:lang w:val="uk-UA" w:eastAsia="uk-UA"/>
        </w:rPr>
        <w:t>і</w:t>
      </w:r>
      <w:bookmarkStart w:id="9" w:name="_GoBack"/>
      <w:bookmarkEnd w:id="9"/>
      <w:r w:rsidRPr="00E6043C">
        <w:rPr>
          <w:rFonts w:ascii="Cambria" w:cs="Times New Roman"/>
          <w:color w:val="009933"/>
          <w:lang w:val="uk-UA" w:eastAsia="uk-UA"/>
        </w:rPr>
        <w:t xml:space="preserve"> </w:t>
      </w:r>
      <w:r w:rsidR="00721503" w:rsidRPr="00E6043C">
        <w:rPr>
          <w:rFonts w:ascii="Cambria" w:cs="Times New Roman"/>
          <w:color w:val="009933"/>
          <w:lang w:val="uk-UA" w:eastAsia="uk-UA"/>
        </w:rPr>
        <w:t>функції</w:t>
      </w:r>
      <w:r w:rsidR="00721503" w:rsidRPr="00E6043C">
        <w:rPr>
          <w:rFonts w:ascii="Cambria" w:cs="Times New Roman"/>
          <w:color w:val="009933"/>
          <w:lang w:val="uk-UA" w:eastAsia="uk-UA"/>
        </w:rPr>
        <w:t xml:space="preserve"> </w:t>
      </w:r>
      <w:r w:rsidR="00721503" w:rsidRPr="00E6043C">
        <w:rPr>
          <w:rFonts w:ascii="Cambria" w:cs="Times New Roman"/>
          <w:color w:val="009933"/>
          <w:lang w:val="uk-UA" w:eastAsia="uk-UA"/>
        </w:rPr>
        <w:t>вводу</w:t>
      </w:r>
      <w:r w:rsidR="00721503" w:rsidRPr="00E6043C">
        <w:rPr>
          <w:rFonts w:ascii="Cambria" w:cs="Times New Roman"/>
          <w:color w:val="009933"/>
          <w:lang w:val="uk-UA" w:eastAsia="uk-UA"/>
        </w:rPr>
        <w:t>-</w:t>
      </w:r>
      <w:r w:rsidR="00721503" w:rsidRPr="00E6043C">
        <w:rPr>
          <w:rFonts w:ascii="Cambria" w:cs="Times New Roman"/>
          <w:color w:val="009933"/>
          <w:lang w:val="uk-UA" w:eastAsia="uk-UA"/>
        </w:rPr>
        <w:t>виводу</w:t>
      </w:r>
    </w:p>
    <w:p w14:paraId="2B311254" w14:textId="77777777" w:rsidR="005B3E44" w:rsidRPr="00E6043C" w:rsidRDefault="005B3E44">
      <w:pPr>
        <w:pStyle w:val="TextBody"/>
        <w:spacing w:after="0"/>
        <w:ind w:firstLine="426"/>
        <w:jc w:val="both"/>
        <w:rPr>
          <w:rFonts w:cs="Times New Roman"/>
        </w:rPr>
      </w:pPr>
      <w:r w:rsidRPr="00E6043C">
        <w:rPr>
          <w:rFonts w:ascii="Cambria" w:cs="Times New Roman"/>
          <w:lang w:val="uk-UA"/>
        </w:rPr>
        <w:t>}</w:t>
      </w:r>
    </w:p>
    <w:p w14:paraId="1498F770" w14:textId="77777777" w:rsidR="005B3E44" w:rsidRPr="00E6043C" w:rsidRDefault="005B3E44">
      <w:pPr>
        <w:pStyle w:val="3f3f3f3f3f3f3f3f3f3f3f3f3f3f3f3f3f3f3f3f3f"/>
        <w:rPr>
          <w:rFonts w:cs="Times New Roman"/>
        </w:rPr>
      </w:pPr>
    </w:p>
    <w:p w14:paraId="4B5942C7" w14:textId="77777777" w:rsidR="005B3E44" w:rsidRDefault="005B3E44" w:rsidP="00EA39EE">
      <w:pPr>
        <w:pStyle w:val="2"/>
        <w:jc w:val="center"/>
      </w:pPr>
      <w:r>
        <w:rPr>
          <w:lang w:val="uk-UA"/>
        </w:rPr>
        <w:t>Література</w:t>
      </w:r>
    </w:p>
    <w:p w14:paraId="3A63A3E3" w14:textId="77777777" w:rsidR="005B3E44" w:rsidRPr="00E6043C" w:rsidRDefault="005B3E44">
      <w:pPr>
        <w:pStyle w:val="TextBody"/>
        <w:spacing w:after="0"/>
        <w:ind w:firstLine="426"/>
        <w:jc w:val="both"/>
        <w:rPr>
          <w:rFonts w:ascii="Times New Roman" w:cs="Times New Roman"/>
          <w:sz w:val="28"/>
          <w:lang w:val="uk-UA"/>
        </w:rPr>
      </w:pPr>
    </w:p>
    <w:p w14:paraId="1B92FBE8" w14:textId="77777777" w:rsidR="005B3E44" w:rsidRPr="00E6043C" w:rsidRDefault="005B3E44">
      <w:pPr>
        <w:pStyle w:val="TextBody"/>
        <w:numPr>
          <w:ilvl w:val="0"/>
          <w:numId w:val="2"/>
        </w:numPr>
        <w:spacing w:after="0"/>
        <w:ind w:left="0" w:firstLine="0"/>
        <w:rPr>
          <w:rFonts w:cs="Times New Roman"/>
          <w:lang w:val="ru-RU"/>
        </w:rPr>
      </w:pPr>
      <w:r w:rsidRPr="00E6043C">
        <w:rPr>
          <w:rFonts w:ascii="Times New Roman" w:cs="Times New Roman"/>
          <w:sz w:val="28"/>
          <w:lang w:val="uk-UA"/>
        </w:rPr>
        <w:t>Об</w:t>
      </w:r>
      <w:r w:rsidRPr="00E6043C">
        <w:rPr>
          <w:rFonts w:ascii="Times New Roman" w:cs="Times New Roman"/>
          <w:sz w:val="28"/>
          <w:lang w:val="uk-UA"/>
        </w:rPr>
        <w:t>'</w:t>
      </w:r>
      <w:r w:rsidRPr="00E6043C">
        <w:rPr>
          <w:rFonts w:ascii="Times New Roman" w:cs="Times New Roman"/>
          <w:sz w:val="28"/>
          <w:lang w:val="uk-UA"/>
        </w:rPr>
        <w:t>єктно</w:t>
      </w:r>
      <w:r w:rsidRPr="00E6043C">
        <w:rPr>
          <w:rFonts w:ascii="Times New Roman" w:cs="Times New Roman"/>
          <w:sz w:val="28"/>
          <w:lang w:val="uk-UA"/>
        </w:rPr>
        <w:t>-</w:t>
      </w:r>
      <w:r w:rsidRPr="00E6043C">
        <w:rPr>
          <w:rFonts w:ascii="Times New Roman" w:cs="Times New Roman"/>
          <w:sz w:val="28"/>
          <w:lang w:val="uk-UA"/>
        </w:rPr>
        <w:t>орієнтоване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програмування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мовою</w:t>
      </w:r>
      <w:r w:rsidRPr="00E6043C">
        <w:rPr>
          <w:rFonts w:ascii="Times New Roman" w:cs="Times New Roman"/>
          <w:sz w:val="28"/>
          <w:lang w:val="uk-UA"/>
        </w:rPr>
        <w:t xml:space="preserve"> C++ / </w:t>
      </w:r>
      <w:r w:rsidRPr="00E6043C">
        <w:rPr>
          <w:rFonts w:ascii="Times New Roman" w:cs="Times New Roman"/>
          <w:sz w:val="28"/>
          <w:lang w:val="uk-UA"/>
        </w:rPr>
        <w:t>Ю</w:t>
      </w:r>
      <w:r w:rsidRPr="00E6043C">
        <w:rPr>
          <w:rFonts w:ascii="Times New Roman" w:cs="Times New Roman"/>
          <w:sz w:val="28"/>
          <w:lang w:val="uk-UA"/>
        </w:rPr>
        <w:t>.</w:t>
      </w:r>
      <w:r w:rsidRPr="00E6043C">
        <w:rPr>
          <w:rFonts w:ascii="Times New Roman" w:cs="Times New Roman"/>
          <w:sz w:val="28"/>
          <w:lang w:val="uk-UA"/>
        </w:rPr>
        <w:t>І</w:t>
      </w:r>
      <w:r w:rsidRPr="00E6043C">
        <w:rPr>
          <w:rFonts w:ascii="Times New Roman" w:cs="Times New Roman"/>
          <w:sz w:val="28"/>
          <w:lang w:val="uk-UA"/>
        </w:rPr>
        <w:t xml:space="preserve">. </w:t>
      </w:r>
      <w:r w:rsidRPr="00E6043C">
        <w:rPr>
          <w:rFonts w:ascii="Times New Roman" w:cs="Times New Roman"/>
          <w:sz w:val="28"/>
          <w:lang w:val="uk-UA"/>
        </w:rPr>
        <w:t>Грицюк</w:t>
      </w:r>
      <w:r w:rsidRPr="00E6043C">
        <w:rPr>
          <w:rFonts w:ascii="Times New Roman" w:cs="Times New Roman"/>
          <w:sz w:val="28"/>
          <w:lang w:val="uk-UA"/>
        </w:rPr>
        <w:t xml:space="preserve">, </w:t>
      </w:r>
      <w:r w:rsidRPr="00E6043C">
        <w:rPr>
          <w:rFonts w:ascii="Times New Roman" w:cs="Times New Roman"/>
          <w:sz w:val="28"/>
          <w:lang w:val="uk-UA"/>
        </w:rPr>
        <w:t>Т</w:t>
      </w:r>
      <w:r w:rsidRPr="00E6043C">
        <w:rPr>
          <w:rFonts w:ascii="Times New Roman" w:cs="Times New Roman"/>
          <w:sz w:val="28"/>
          <w:lang w:val="uk-UA"/>
        </w:rPr>
        <w:t>.</w:t>
      </w:r>
      <w:r w:rsidRPr="00E6043C">
        <w:rPr>
          <w:rFonts w:ascii="Times New Roman" w:cs="Times New Roman"/>
          <w:sz w:val="28"/>
          <w:lang w:val="uk-UA"/>
        </w:rPr>
        <w:t>Є</w:t>
      </w:r>
      <w:r w:rsidRPr="00E6043C">
        <w:rPr>
          <w:rFonts w:ascii="Times New Roman" w:cs="Times New Roman"/>
          <w:sz w:val="28"/>
          <w:lang w:val="uk-UA"/>
        </w:rPr>
        <w:t xml:space="preserve">. </w:t>
      </w:r>
      <w:r w:rsidRPr="00E6043C">
        <w:rPr>
          <w:rFonts w:ascii="Times New Roman" w:cs="Times New Roman"/>
          <w:sz w:val="28"/>
          <w:lang w:val="uk-UA"/>
        </w:rPr>
        <w:t>Рак</w:t>
      </w:r>
    </w:p>
    <w:p w14:paraId="70D6AED9" w14:textId="77777777" w:rsidR="005B3E44" w:rsidRPr="00E6043C" w:rsidRDefault="005B3E44">
      <w:pPr>
        <w:pStyle w:val="TextBody"/>
        <w:numPr>
          <w:ilvl w:val="0"/>
          <w:numId w:val="2"/>
        </w:numPr>
        <w:spacing w:after="0"/>
        <w:ind w:left="0" w:firstLine="0"/>
        <w:rPr>
          <w:rFonts w:cs="Times New Roman"/>
          <w:lang w:val="ru-RU"/>
        </w:rPr>
      </w:pPr>
      <w:r w:rsidRPr="00E6043C">
        <w:rPr>
          <w:rFonts w:ascii="Times New Roman" w:cs="Times New Roman"/>
          <w:sz w:val="28"/>
          <w:lang w:val="uk-UA"/>
        </w:rPr>
        <w:t>Програмування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мовою</w:t>
      </w:r>
      <w:r w:rsidRPr="00E6043C">
        <w:rPr>
          <w:rFonts w:ascii="Times New Roman" w:cs="Times New Roman"/>
          <w:sz w:val="28"/>
          <w:lang w:val="uk-UA"/>
        </w:rPr>
        <w:t xml:space="preserve"> C++ / </w:t>
      </w:r>
      <w:r w:rsidRPr="00E6043C">
        <w:rPr>
          <w:rFonts w:ascii="Times New Roman" w:cs="Times New Roman"/>
          <w:sz w:val="28"/>
          <w:lang w:val="uk-UA"/>
        </w:rPr>
        <w:t>Ю</w:t>
      </w:r>
      <w:r w:rsidRPr="00E6043C">
        <w:rPr>
          <w:rFonts w:ascii="Times New Roman" w:cs="Times New Roman"/>
          <w:sz w:val="28"/>
          <w:lang w:val="uk-UA"/>
        </w:rPr>
        <w:t>.</w:t>
      </w:r>
      <w:r w:rsidRPr="00E6043C">
        <w:rPr>
          <w:rFonts w:ascii="Times New Roman" w:cs="Times New Roman"/>
          <w:sz w:val="28"/>
          <w:lang w:val="uk-UA"/>
        </w:rPr>
        <w:t>І</w:t>
      </w:r>
      <w:r w:rsidRPr="00E6043C">
        <w:rPr>
          <w:rFonts w:ascii="Times New Roman" w:cs="Times New Roman"/>
          <w:sz w:val="28"/>
          <w:lang w:val="uk-UA"/>
        </w:rPr>
        <w:t xml:space="preserve">. </w:t>
      </w:r>
      <w:r w:rsidRPr="00E6043C">
        <w:rPr>
          <w:rFonts w:ascii="Times New Roman" w:cs="Times New Roman"/>
          <w:sz w:val="28"/>
          <w:lang w:val="uk-UA"/>
        </w:rPr>
        <w:t>Грицюк</w:t>
      </w:r>
      <w:r w:rsidRPr="00E6043C">
        <w:rPr>
          <w:rFonts w:ascii="Times New Roman" w:cs="Times New Roman"/>
          <w:sz w:val="28"/>
          <w:lang w:val="uk-UA"/>
        </w:rPr>
        <w:t xml:space="preserve">, </w:t>
      </w:r>
      <w:r w:rsidRPr="00E6043C">
        <w:rPr>
          <w:rFonts w:ascii="Times New Roman" w:cs="Times New Roman"/>
          <w:sz w:val="28"/>
          <w:lang w:val="uk-UA"/>
        </w:rPr>
        <w:t>Т</w:t>
      </w:r>
      <w:r w:rsidRPr="00E6043C">
        <w:rPr>
          <w:rFonts w:ascii="Times New Roman" w:cs="Times New Roman"/>
          <w:sz w:val="28"/>
          <w:lang w:val="uk-UA"/>
        </w:rPr>
        <w:t>.</w:t>
      </w:r>
      <w:r w:rsidRPr="00E6043C">
        <w:rPr>
          <w:rFonts w:ascii="Times New Roman" w:cs="Times New Roman"/>
          <w:sz w:val="28"/>
          <w:lang w:val="uk-UA"/>
        </w:rPr>
        <w:t>Є</w:t>
      </w:r>
      <w:r w:rsidRPr="00E6043C">
        <w:rPr>
          <w:rFonts w:ascii="Times New Roman" w:cs="Times New Roman"/>
          <w:sz w:val="28"/>
          <w:lang w:val="uk-UA"/>
        </w:rPr>
        <w:t xml:space="preserve">. </w:t>
      </w:r>
      <w:r w:rsidRPr="00E6043C">
        <w:rPr>
          <w:rFonts w:ascii="Times New Roman" w:cs="Times New Roman"/>
          <w:sz w:val="28"/>
          <w:lang w:val="uk-UA"/>
        </w:rPr>
        <w:t>Рак</w:t>
      </w:r>
    </w:p>
    <w:p w14:paraId="76FEA42E" w14:textId="77777777" w:rsidR="005B3E44" w:rsidRPr="00E6043C" w:rsidRDefault="005B3E44">
      <w:pPr>
        <w:pStyle w:val="TextBody"/>
        <w:numPr>
          <w:ilvl w:val="0"/>
          <w:numId w:val="2"/>
        </w:numPr>
        <w:spacing w:after="0"/>
        <w:ind w:left="0" w:firstLine="0"/>
        <w:rPr>
          <w:rFonts w:cs="Times New Roman"/>
          <w:lang w:val="ru-RU"/>
        </w:rPr>
      </w:pPr>
      <w:r w:rsidRPr="00E6043C">
        <w:rPr>
          <w:rFonts w:ascii="Times New Roman" w:cs="Times New Roman"/>
          <w:sz w:val="28"/>
          <w:lang w:val="uk-UA"/>
        </w:rPr>
        <w:t>Алгоритмічні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мови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та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основи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програмування</w:t>
      </w:r>
      <w:r w:rsidRPr="00E6043C">
        <w:rPr>
          <w:rFonts w:ascii="Times New Roman" w:cs="Times New Roman"/>
          <w:sz w:val="28"/>
          <w:lang w:val="uk-UA"/>
        </w:rPr>
        <w:t xml:space="preserve">: </w:t>
      </w:r>
      <w:r w:rsidRPr="00E6043C">
        <w:rPr>
          <w:rFonts w:ascii="Times New Roman" w:cs="Times New Roman"/>
          <w:sz w:val="28"/>
          <w:lang w:val="uk-UA"/>
        </w:rPr>
        <w:t>мова</w:t>
      </w:r>
      <w:r w:rsidRPr="00E6043C">
        <w:rPr>
          <w:rFonts w:ascii="Times New Roman" w:cs="Times New Roman"/>
          <w:sz w:val="28"/>
          <w:lang w:val="uk-UA"/>
        </w:rPr>
        <w:t xml:space="preserve"> C / </w:t>
      </w:r>
      <w:r w:rsidRPr="00E6043C">
        <w:rPr>
          <w:rFonts w:ascii="Times New Roman" w:cs="Times New Roman"/>
          <w:sz w:val="28"/>
          <w:lang w:val="uk-UA"/>
        </w:rPr>
        <w:t>В</w:t>
      </w:r>
      <w:r w:rsidRPr="00E6043C">
        <w:rPr>
          <w:rFonts w:ascii="Times New Roman" w:cs="Times New Roman"/>
          <w:sz w:val="28"/>
          <w:lang w:val="uk-UA"/>
        </w:rPr>
        <w:t>.</w:t>
      </w:r>
      <w:r w:rsidRPr="00E6043C">
        <w:rPr>
          <w:rFonts w:ascii="Times New Roman" w:cs="Times New Roman"/>
          <w:sz w:val="28"/>
          <w:lang w:val="uk-UA"/>
        </w:rPr>
        <w:t>Ю</w:t>
      </w:r>
      <w:r w:rsidRPr="00E6043C">
        <w:rPr>
          <w:rFonts w:ascii="Times New Roman" w:cs="Times New Roman"/>
          <w:sz w:val="28"/>
          <w:lang w:val="uk-UA"/>
        </w:rPr>
        <w:t xml:space="preserve">. </w:t>
      </w:r>
      <w:r w:rsidRPr="00E6043C">
        <w:rPr>
          <w:rFonts w:ascii="Times New Roman" w:cs="Times New Roman"/>
          <w:sz w:val="28"/>
          <w:lang w:val="uk-UA"/>
        </w:rPr>
        <w:t>Вінник</w:t>
      </w:r>
    </w:p>
    <w:p w14:paraId="21ED618A" w14:textId="77777777" w:rsidR="005B3E44" w:rsidRPr="00E6043C" w:rsidRDefault="005B3E44">
      <w:pPr>
        <w:pStyle w:val="TextBody"/>
        <w:numPr>
          <w:ilvl w:val="0"/>
          <w:numId w:val="2"/>
        </w:numPr>
        <w:spacing w:after="0"/>
        <w:ind w:left="0" w:firstLine="0"/>
        <w:rPr>
          <w:rFonts w:cs="Times New Roman"/>
          <w:lang w:val="ru-RU"/>
        </w:rPr>
      </w:pPr>
      <w:r w:rsidRPr="00E6043C">
        <w:rPr>
          <w:rFonts w:ascii="Times New Roman" w:cs="Times New Roman"/>
          <w:sz w:val="28"/>
          <w:lang w:val="uk-UA"/>
        </w:rPr>
        <w:t>С</w:t>
      </w:r>
      <w:r w:rsidRPr="00E6043C">
        <w:rPr>
          <w:rFonts w:ascii="Times New Roman" w:cs="Times New Roman"/>
          <w:sz w:val="28"/>
          <w:lang w:val="uk-UA"/>
        </w:rPr>
        <w:t xml:space="preserve">++. </w:t>
      </w:r>
      <w:r w:rsidRPr="00E6043C">
        <w:rPr>
          <w:rFonts w:ascii="Times New Roman" w:cs="Times New Roman"/>
          <w:sz w:val="28"/>
          <w:lang w:val="uk-UA"/>
        </w:rPr>
        <w:t>Основи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програмування</w:t>
      </w:r>
      <w:r w:rsidRPr="00E6043C">
        <w:rPr>
          <w:rFonts w:ascii="Times New Roman" w:cs="Times New Roman"/>
          <w:sz w:val="28"/>
          <w:lang w:val="uk-UA"/>
        </w:rPr>
        <w:t xml:space="preserve">. </w:t>
      </w:r>
      <w:r w:rsidRPr="00E6043C">
        <w:rPr>
          <w:rFonts w:ascii="Times New Roman" w:cs="Times New Roman"/>
          <w:sz w:val="28"/>
          <w:lang w:val="uk-UA"/>
        </w:rPr>
        <w:t>Теорія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та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практика</w:t>
      </w:r>
      <w:r w:rsidRPr="00E6043C">
        <w:rPr>
          <w:rFonts w:ascii="Times New Roman" w:cs="Times New Roman"/>
          <w:sz w:val="28"/>
          <w:lang w:val="uk-UA"/>
        </w:rPr>
        <w:t xml:space="preserve"> / </w:t>
      </w:r>
      <w:r w:rsidRPr="00E6043C">
        <w:rPr>
          <w:rFonts w:ascii="Times New Roman" w:cs="Times New Roman"/>
          <w:sz w:val="28"/>
          <w:lang w:val="uk-UA"/>
        </w:rPr>
        <w:t>О</w:t>
      </w:r>
      <w:r w:rsidRPr="00E6043C">
        <w:rPr>
          <w:rFonts w:ascii="Times New Roman" w:cs="Times New Roman"/>
          <w:sz w:val="28"/>
          <w:lang w:val="uk-UA"/>
        </w:rPr>
        <w:t>.</w:t>
      </w:r>
      <w:r w:rsidRPr="00E6043C">
        <w:rPr>
          <w:rFonts w:ascii="Times New Roman" w:cs="Times New Roman"/>
          <w:sz w:val="28"/>
          <w:lang w:val="uk-UA"/>
        </w:rPr>
        <w:t>Г</w:t>
      </w:r>
      <w:r w:rsidRPr="00E6043C">
        <w:rPr>
          <w:rFonts w:ascii="Times New Roman" w:cs="Times New Roman"/>
          <w:sz w:val="28"/>
          <w:lang w:val="uk-UA"/>
        </w:rPr>
        <w:t xml:space="preserve">. </w:t>
      </w:r>
      <w:r w:rsidRPr="00E6043C">
        <w:rPr>
          <w:rFonts w:ascii="Times New Roman" w:cs="Times New Roman"/>
          <w:sz w:val="28"/>
          <w:lang w:val="uk-UA"/>
        </w:rPr>
        <w:t>Трофименко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</w:p>
    <w:p w14:paraId="2AC3A31B" w14:textId="77777777" w:rsidR="005B3E44" w:rsidRPr="00E6043C" w:rsidRDefault="005B3E44">
      <w:pPr>
        <w:pStyle w:val="TextBody"/>
        <w:numPr>
          <w:ilvl w:val="0"/>
          <w:numId w:val="2"/>
        </w:numPr>
        <w:spacing w:after="0"/>
        <w:ind w:left="0" w:firstLine="0"/>
        <w:jc w:val="both"/>
        <w:rPr>
          <w:rFonts w:cs="Times New Roman"/>
        </w:rPr>
      </w:pPr>
      <w:r w:rsidRPr="00E6043C">
        <w:rPr>
          <w:rFonts w:ascii="Times New Roman" w:cs="Times New Roman"/>
          <w:sz w:val="28"/>
          <w:lang w:val="uk-UA"/>
        </w:rPr>
        <w:lastRenderedPageBreak/>
        <w:t>Ю</w:t>
      </w:r>
      <w:r w:rsidRPr="00E6043C">
        <w:rPr>
          <w:rFonts w:ascii="Times New Roman" w:cs="Times New Roman"/>
          <w:sz w:val="28"/>
          <w:lang w:val="uk-UA"/>
        </w:rPr>
        <w:t>.</w:t>
      </w:r>
      <w:r w:rsidRPr="00E6043C">
        <w:rPr>
          <w:rFonts w:ascii="Times New Roman" w:cs="Times New Roman"/>
          <w:sz w:val="28"/>
          <w:lang w:val="uk-UA"/>
        </w:rPr>
        <w:t>А</w:t>
      </w:r>
      <w:r w:rsidRPr="00E6043C">
        <w:rPr>
          <w:rFonts w:ascii="Times New Roman" w:cs="Times New Roman"/>
          <w:sz w:val="28"/>
          <w:lang w:val="uk-UA"/>
        </w:rPr>
        <w:t>.</w:t>
      </w:r>
      <w:r w:rsidRPr="00E6043C">
        <w:rPr>
          <w:rFonts w:ascii="Times New Roman" w:cs="Times New Roman"/>
          <w:sz w:val="28"/>
          <w:lang w:val="uk-UA"/>
        </w:rPr>
        <w:t>Бєлов</w:t>
      </w:r>
      <w:r w:rsidRPr="00E6043C">
        <w:rPr>
          <w:rFonts w:ascii="Times New Roman" w:cs="Times New Roman"/>
          <w:sz w:val="28"/>
          <w:lang w:val="uk-UA"/>
        </w:rPr>
        <w:t xml:space="preserve">, </w:t>
      </w:r>
      <w:r w:rsidRPr="00E6043C">
        <w:rPr>
          <w:rFonts w:ascii="Times New Roman" w:cs="Times New Roman"/>
          <w:sz w:val="28"/>
          <w:lang w:val="uk-UA"/>
        </w:rPr>
        <w:t>Т</w:t>
      </w:r>
      <w:r w:rsidRPr="00E6043C">
        <w:rPr>
          <w:rFonts w:ascii="Times New Roman" w:cs="Times New Roman"/>
          <w:sz w:val="28"/>
          <w:lang w:val="uk-UA"/>
        </w:rPr>
        <w:t>.</w:t>
      </w:r>
      <w:r w:rsidRPr="00E6043C">
        <w:rPr>
          <w:rFonts w:ascii="Times New Roman" w:cs="Times New Roman"/>
          <w:sz w:val="28"/>
          <w:lang w:val="uk-UA"/>
        </w:rPr>
        <w:t>О</w:t>
      </w:r>
      <w:r w:rsidRPr="00E6043C">
        <w:rPr>
          <w:rFonts w:ascii="Times New Roman" w:cs="Times New Roman"/>
          <w:sz w:val="28"/>
          <w:lang w:val="uk-UA"/>
        </w:rPr>
        <w:t>.</w:t>
      </w:r>
      <w:r w:rsidRPr="00E6043C">
        <w:rPr>
          <w:rFonts w:ascii="Times New Roman" w:cs="Times New Roman"/>
          <w:sz w:val="28"/>
          <w:lang w:val="uk-UA"/>
        </w:rPr>
        <w:t>Карнаух</w:t>
      </w:r>
      <w:r w:rsidRPr="00E6043C">
        <w:rPr>
          <w:rFonts w:ascii="Times New Roman" w:cs="Times New Roman"/>
          <w:sz w:val="28"/>
          <w:lang w:val="uk-UA"/>
        </w:rPr>
        <w:t xml:space="preserve">, </w:t>
      </w:r>
      <w:r w:rsidRPr="00E6043C">
        <w:rPr>
          <w:rFonts w:ascii="Times New Roman" w:cs="Times New Roman"/>
          <w:sz w:val="28"/>
          <w:lang w:val="uk-UA"/>
        </w:rPr>
        <w:t>Ю</w:t>
      </w:r>
      <w:r w:rsidRPr="00E6043C">
        <w:rPr>
          <w:rFonts w:ascii="Times New Roman" w:cs="Times New Roman"/>
          <w:sz w:val="28"/>
          <w:lang w:val="uk-UA"/>
        </w:rPr>
        <w:t>.</w:t>
      </w:r>
      <w:r w:rsidRPr="00E6043C">
        <w:rPr>
          <w:rFonts w:ascii="Times New Roman" w:cs="Times New Roman"/>
          <w:sz w:val="28"/>
          <w:lang w:val="uk-UA"/>
        </w:rPr>
        <w:t>В</w:t>
      </w:r>
      <w:r w:rsidRPr="00E6043C">
        <w:rPr>
          <w:rFonts w:ascii="Times New Roman" w:cs="Times New Roman"/>
          <w:sz w:val="28"/>
          <w:lang w:val="uk-UA"/>
        </w:rPr>
        <w:t>.</w:t>
      </w:r>
      <w:r w:rsidRPr="00E6043C">
        <w:rPr>
          <w:rFonts w:ascii="Times New Roman" w:cs="Times New Roman"/>
          <w:sz w:val="28"/>
          <w:lang w:val="uk-UA"/>
        </w:rPr>
        <w:t>Коваль</w:t>
      </w:r>
      <w:r w:rsidRPr="00E6043C">
        <w:rPr>
          <w:rFonts w:ascii="Times New Roman" w:cs="Times New Roman"/>
          <w:sz w:val="28"/>
          <w:lang w:val="uk-UA"/>
        </w:rPr>
        <w:t xml:space="preserve">, </w:t>
      </w:r>
      <w:r w:rsidRPr="00E6043C">
        <w:rPr>
          <w:rFonts w:ascii="Times New Roman" w:cs="Times New Roman"/>
          <w:sz w:val="28"/>
          <w:lang w:val="uk-UA"/>
        </w:rPr>
        <w:t>А</w:t>
      </w:r>
      <w:r w:rsidRPr="00E6043C">
        <w:rPr>
          <w:rFonts w:ascii="Times New Roman" w:cs="Times New Roman"/>
          <w:sz w:val="28"/>
          <w:lang w:val="uk-UA"/>
        </w:rPr>
        <w:t>.</w:t>
      </w:r>
      <w:r w:rsidRPr="00E6043C">
        <w:rPr>
          <w:rFonts w:ascii="Times New Roman" w:cs="Times New Roman"/>
          <w:sz w:val="28"/>
          <w:lang w:val="uk-UA"/>
        </w:rPr>
        <w:t>Б</w:t>
      </w:r>
      <w:r w:rsidRPr="00E6043C">
        <w:rPr>
          <w:rFonts w:ascii="Times New Roman" w:cs="Times New Roman"/>
          <w:sz w:val="28"/>
          <w:lang w:val="uk-UA"/>
        </w:rPr>
        <w:t xml:space="preserve">. </w:t>
      </w:r>
      <w:r w:rsidRPr="00E6043C">
        <w:rPr>
          <w:rFonts w:ascii="Times New Roman" w:cs="Times New Roman"/>
          <w:sz w:val="28"/>
          <w:lang w:val="uk-UA"/>
        </w:rPr>
        <w:t>Ставровський</w:t>
      </w:r>
      <w:r w:rsidRPr="00E6043C">
        <w:rPr>
          <w:rFonts w:ascii="Times New Roman" w:cs="Times New Roman"/>
          <w:sz w:val="28"/>
          <w:lang w:val="ru-RU"/>
        </w:rPr>
        <w:t>.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ru-RU"/>
        </w:rPr>
        <w:t>В</w:t>
      </w:r>
      <w:r w:rsidRPr="00E6043C">
        <w:rPr>
          <w:rFonts w:ascii="Times New Roman" w:cs="Times New Roman"/>
          <w:sz w:val="28"/>
          <w:lang w:val="uk-UA"/>
        </w:rPr>
        <w:t>ступ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до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програмування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мовою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С</w:t>
      </w:r>
      <w:r w:rsidRPr="00E6043C">
        <w:rPr>
          <w:rFonts w:ascii="Times New Roman" w:cs="Times New Roman"/>
          <w:sz w:val="28"/>
          <w:lang w:val="uk-UA"/>
        </w:rPr>
        <w:t xml:space="preserve">++. </w:t>
      </w:r>
      <w:r w:rsidRPr="00E6043C">
        <w:rPr>
          <w:rFonts w:ascii="Times New Roman" w:cs="Times New Roman"/>
          <w:sz w:val="28"/>
          <w:lang w:val="uk-UA"/>
        </w:rPr>
        <w:t>Організація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обчислень</w:t>
      </w:r>
      <w:r w:rsidRPr="00E6043C">
        <w:rPr>
          <w:rFonts w:ascii="Times New Roman" w:cs="Times New Roman"/>
          <w:sz w:val="28"/>
          <w:lang w:val="uk-UA"/>
        </w:rPr>
        <w:t xml:space="preserve">. </w:t>
      </w:r>
      <w:r w:rsidRPr="00E6043C">
        <w:rPr>
          <w:rFonts w:ascii="Times New Roman" w:cs="Times New Roman"/>
          <w:sz w:val="28"/>
          <w:lang w:val="uk-UA"/>
        </w:rPr>
        <w:t>Навчальний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посібник</w:t>
      </w:r>
    </w:p>
    <w:p w14:paraId="2E551096" w14:textId="77777777" w:rsidR="005B3E44" w:rsidRPr="00E6043C" w:rsidRDefault="00E6043C">
      <w:pPr>
        <w:pStyle w:val="TextBody"/>
        <w:numPr>
          <w:ilvl w:val="0"/>
          <w:numId w:val="2"/>
        </w:numPr>
        <w:spacing w:after="0"/>
        <w:ind w:left="0" w:firstLine="0"/>
        <w:rPr>
          <w:rFonts w:cs="Times New Roman"/>
        </w:rPr>
      </w:pPr>
      <w:hyperlink r:id="rId122" w:history="1">
        <w:r w:rsidR="005B3E44" w:rsidRPr="00E6043C">
          <w:rPr>
            <w:rFonts w:ascii="Times New Roman" w:cs="Times New Roman"/>
            <w:color w:val="000080"/>
            <w:sz w:val="28"/>
            <w:u w:val="single"/>
            <w:lang w:val="uk-UA"/>
          </w:rPr>
          <w:t>http://www.cplusplus.com/</w:t>
        </w:r>
      </w:hyperlink>
    </w:p>
    <w:p w14:paraId="106A12CD" w14:textId="77777777" w:rsidR="005B3E44" w:rsidRPr="00E6043C" w:rsidRDefault="00E6043C">
      <w:pPr>
        <w:pStyle w:val="TextBody"/>
        <w:numPr>
          <w:ilvl w:val="0"/>
          <w:numId w:val="2"/>
        </w:numPr>
        <w:spacing w:after="0"/>
        <w:ind w:left="0" w:firstLine="0"/>
        <w:rPr>
          <w:rFonts w:cs="Times New Roman"/>
        </w:rPr>
      </w:pPr>
      <w:hyperlink r:id="rId123" w:history="1">
        <w:r w:rsidR="005B3E44" w:rsidRPr="00E6043C">
          <w:rPr>
            <w:rFonts w:ascii="Times New Roman" w:cs="Times New Roman"/>
            <w:color w:val="000080"/>
            <w:sz w:val="28"/>
            <w:u w:val="single"/>
            <w:lang w:val="uk-UA"/>
          </w:rPr>
          <w:t>https://purecodecpp.com/uk/</w:t>
        </w:r>
      </w:hyperlink>
    </w:p>
    <w:p w14:paraId="506000D0" w14:textId="77777777" w:rsidR="005B3E44" w:rsidRPr="00E6043C" w:rsidRDefault="00E6043C">
      <w:pPr>
        <w:pStyle w:val="TextBody"/>
        <w:numPr>
          <w:ilvl w:val="0"/>
          <w:numId w:val="2"/>
        </w:numPr>
        <w:spacing w:after="0"/>
        <w:ind w:left="0" w:firstLine="0"/>
        <w:rPr>
          <w:rFonts w:cs="Times New Roman"/>
        </w:rPr>
      </w:pPr>
      <w:hyperlink r:id="rId124" w:history="1">
        <w:r w:rsidR="005B3E44" w:rsidRPr="00E6043C">
          <w:rPr>
            <w:rFonts w:ascii="Times New Roman" w:cs="Times New Roman"/>
            <w:color w:val="000080"/>
            <w:sz w:val="28"/>
            <w:u w:val="single"/>
            <w:lang w:val="uk-UA"/>
          </w:rPr>
          <w:t>http://cpp-info-ua.blogspot.com/</w:t>
        </w:r>
      </w:hyperlink>
    </w:p>
    <w:p w14:paraId="0E0C0A33" w14:textId="77777777" w:rsidR="005B3E44" w:rsidRPr="00E6043C" w:rsidRDefault="005B3E44">
      <w:pPr>
        <w:pStyle w:val="TextBody"/>
        <w:numPr>
          <w:ilvl w:val="0"/>
          <w:numId w:val="2"/>
        </w:numPr>
        <w:spacing w:after="0"/>
        <w:ind w:left="0" w:firstLine="0"/>
        <w:jc w:val="both"/>
        <w:rPr>
          <w:rFonts w:cs="Times New Roman"/>
        </w:rPr>
      </w:pPr>
      <w:r w:rsidRPr="00E6043C">
        <w:rPr>
          <w:rFonts w:ascii="Times New Roman" w:cs="Times New Roman"/>
          <w:sz w:val="28"/>
          <w:lang w:val="uk-UA"/>
        </w:rPr>
        <w:t xml:space="preserve">ANSI 89 </w:t>
      </w:r>
      <w:r w:rsidRPr="00E6043C">
        <w:rPr>
          <w:rFonts w:ascii="Times New Roman" w:cs="Times New Roman"/>
          <w:sz w:val="28"/>
          <w:lang w:val="uk-UA"/>
        </w:rPr>
        <w:t>–</w:t>
      </w:r>
      <w:r w:rsidRPr="00E6043C">
        <w:rPr>
          <w:rFonts w:ascii="Times New Roman" w:cs="Times New Roman"/>
          <w:sz w:val="28"/>
          <w:lang w:val="uk-UA"/>
        </w:rPr>
        <w:t xml:space="preserve"> American National Standards Institute, American National Standard for Information Systems Programming Language C, 1989.</w:t>
      </w:r>
    </w:p>
    <w:p w14:paraId="7EF009CF" w14:textId="77777777" w:rsidR="005B3E44" w:rsidRPr="00E6043C" w:rsidRDefault="005B3E44">
      <w:pPr>
        <w:pStyle w:val="TextBody"/>
        <w:numPr>
          <w:ilvl w:val="0"/>
          <w:numId w:val="2"/>
        </w:numPr>
        <w:spacing w:after="0"/>
        <w:ind w:left="0" w:firstLine="0"/>
        <w:jc w:val="both"/>
        <w:rPr>
          <w:rFonts w:cs="Times New Roman"/>
        </w:rPr>
      </w:pPr>
      <w:r w:rsidRPr="00E6043C">
        <w:rPr>
          <w:rFonts w:ascii="Times New Roman" w:cs="Times New Roman"/>
          <w:sz w:val="28"/>
          <w:lang w:val="uk-UA"/>
        </w:rPr>
        <w:t xml:space="preserve">Kernighan 78 </w:t>
      </w:r>
      <w:r w:rsidRPr="00E6043C">
        <w:rPr>
          <w:rFonts w:ascii="Times New Roman" w:cs="Times New Roman"/>
          <w:sz w:val="28"/>
          <w:lang w:val="uk-UA"/>
        </w:rPr>
        <w:t>–</w:t>
      </w:r>
      <w:r w:rsidRPr="00E6043C">
        <w:rPr>
          <w:rFonts w:ascii="Times New Roman" w:cs="Times New Roman"/>
          <w:sz w:val="28"/>
          <w:lang w:val="uk-UA"/>
        </w:rPr>
        <w:t xml:space="preserve"> B. W. Kernighan and D. M. Ritchie, The C Programming Language, Prentice-Hall:</w:t>
      </w:r>
      <w:r w:rsidRPr="00E6043C">
        <w:rPr>
          <w:rFonts w:ascii="Times New Roman" w:cs="Times New Roman"/>
          <w:sz w:val="28"/>
          <w:lang w:val="uk-UA"/>
        </w:rPr>
        <w:t> </w:t>
      </w:r>
      <w:r w:rsidRPr="00E6043C">
        <w:rPr>
          <w:rFonts w:ascii="Times New Roman" w:cs="Times New Roman"/>
          <w:sz w:val="28"/>
          <w:lang w:val="uk-UA"/>
        </w:rPr>
        <w:t>Englewood Cliffs, NJ, 1978. Second edition, 1988.</w:t>
      </w:r>
    </w:p>
    <w:p w14:paraId="59B54EBF" w14:textId="77777777" w:rsidR="005B3E44" w:rsidRPr="00E6043C" w:rsidRDefault="005B3E44">
      <w:pPr>
        <w:pStyle w:val="TextBody"/>
        <w:numPr>
          <w:ilvl w:val="0"/>
          <w:numId w:val="2"/>
        </w:numPr>
        <w:spacing w:after="0"/>
        <w:ind w:left="0" w:firstLine="0"/>
        <w:jc w:val="both"/>
        <w:rPr>
          <w:rFonts w:cs="Times New Roman"/>
        </w:rPr>
      </w:pPr>
      <w:r w:rsidRPr="00E6043C">
        <w:rPr>
          <w:rFonts w:ascii="Times New Roman" w:cs="Times New Roman"/>
          <w:sz w:val="28"/>
          <w:lang w:val="uk-UA"/>
        </w:rPr>
        <w:t xml:space="preserve">Thinking 90 </w:t>
      </w:r>
      <w:r w:rsidRPr="00E6043C">
        <w:rPr>
          <w:rFonts w:ascii="Times New Roman" w:cs="Times New Roman"/>
          <w:sz w:val="28"/>
          <w:lang w:val="uk-UA"/>
        </w:rPr>
        <w:t>–</w:t>
      </w:r>
      <w:r w:rsidRPr="00E6043C">
        <w:rPr>
          <w:rFonts w:ascii="Times New Roman" w:cs="Times New Roman"/>
          <w:sz w:val="28"/>
          <w:lang w:val="uk-UA"/>
        </w:rPr>
        <w:t xml:space="preserve"> C* Programming Guide, Thinking Machines Corp. Cambridge Mass., 1990.</w:t>
      </w:r>
    </w:p>
    <w:p w14:paraId="1B9ADBAB" w14:textId="77777777" w:rsidR="005B3E44" w:rsidRPr="00E6043C" w:rsidRDefault="005B3E44">
      <w:pPr>
        <w:pStyle w:val="TextBody"/>
        <w:numPr>
          <w:ilvl w:val="0"/>
          <w:numId w:val="2"/>
        </w:numPr>
        <w:spacing w:after="0"/>
        <w:ind w:left="0" w:firstLine="0"/>
        <w:jc w:val="both"/>
        <w:rPr>
          <w:rFonts w:cs="Times New Roman"/>
        </w:rPr>
      </w:pPr>
      <w:r w:rsidRPr="00E6043C">
        <w:rPr>
          <w:rFonts w:ascii="Times New Roman" w:cs="Times New Roman"/>
          <w:sz w:val="28"/>
          <w:lang w:val="uk-UA"/>
        </w:rPr>
        <w:t>Річі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К</w:t>
      </w:r>
      <w:r w:rsidRPr="00E6043C">
        <w:rPr>
          <w:rFonts w:ascii="Times New Roman" w:cs="Times New Roman"/>
          <w:sz w:val="28"/>
          <w:lang w:val="uk-UA"/>
        </w:rPr>
        <w:t xml:space="preserve">. </w:t>
      </w:r>
      <w:r w:rsidRPr="00E6043C">
        <w:rPr>
          <w:rFonts w:ascii="Times New Roman" w:cs="Times New Roman"/>
          <w:sz w:val="28"/>
          <w:lang w:val="uk-UA"/>
        </w:rPr>
        <w:t>Мова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програмування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Сі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</w:p>
    <w:p w14:paraId="1EE9E047" w14:textId="77777777" w:rsidR="005B3E44" w:rsidRPr="00E6043C" w:rsidRDefault="005B3E44">
      <w:pPr>
        <w:pStyle w:val="TextBody"/>
        <w:numPr>
          <w:ilvl w:val="0"/>
          <w:numId w:val="2"/>
        </w:numPr>
        <w:spacing w:after="0"/>
        <w:ind w:left="0" w:firstLine="0"/>
        <w:jc w:val="both"/>
        <w:rPr>
          <w:rFonts w:cs="Times New Roman"/>
          <w:lang w:val="ru-RU"/>
        </w:rPr>
      </w:pPr>
      <w:r w:rsidRPr="00E6043C">
        <w:rPr>
          <w:rFonts w:ascii="Times New Roman" w:cs="Times New Roman"/>
          <w:sz w:val="28"/>
          <w:lang w:val="uk-UA"/>
        </w:rPr>
        <w:t>Керниган</w:t>
      </w:r>
      <w:r w:rsidRPr="00E6043C">
        <w:rPr>
          <w:rFonts w:ascii="Times New Roman" w:cs="Times New Roman"/>
          <w:sz w:val="28"/>
          <w:lang w:val="uk-UA"/>
        </w:rPr>
        <w:t xml:space="preserve">, </w:t>
      </w:r>
      <w:r w:rsidRPr="00E6043C">
        <w:rPr>
          <w:rFonts w:ascii="Times New Roman" w:cs="Times New Roman"/>
          <w:sz w:val="28"/>
          <w:lang w:val="uk-UA"/>
        </w:rPr>
        <w:t>Б</w:t>
      </w:r>
      <w:r w:rsidRPr="00E6043C">
        <w:rPr>
          <w:rFonts w:ascii="Times New Roman" w:cs="Times New Roman"/>
          <w:sz w:val="28"/>
          <w:lang w:val="uk-UA"/>
        </w:rPr>
        <w:t xml:space="preserve">. </w:t>
      </w:r>
      <w:r w:rsidRPr="00E6043C">
        <w:rPr>
          <w:rFonts w:ascii="Times New Roman" w:cs="Times New Roman"/>
          <w:sz w:val="28"/>
          <w:lang w:val="uk-UA"/>
        </w:rPr>
        <w:t>Язык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программирования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Си</w:t>
      </w:r>
      <w:r w:rsidRPr="00E6043C">
        <w:rPr>
          <w:rFonts w:ascii="Times New Roman" w:cs="Times New Roman"/>
          <w:sz w:val="28"/>
          <w:lang w:val="uk-UA"/>
        </w:rPr>
        <w:t xml:space="preserve">. </w:t>
      </w:r>
      <w:r w:rsidRPr="00E6043C">
        <w:rPr>
          <w:rFonts w:ascii="Times New Roman" w:cs="Times New Roman"/>
          <w:sz w:val="28"/>
          <w:lang w:val="uk-UA"/>
        </w:rPr>
        <w:t>Задачи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по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языку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Си</w:t>
      </w:r>
      <w:r w:rsidRPr="00E6043C">
        <w:rPr>
          <w:rFonts w:ascii="Times New Roman" w:cs="Times New Roman"/>
          <w:sz w:val="28"/>
          <w:lang w:val="uk-UA"/>
        </w:rPr>
        <w:t xml:space="preserve"> / </w:t>
      </w:r>
      <w:r w:rsidRPr="00E6043C">
        <w:rPr>
          <w:rFonts w:ascii="Times New Roman" w:cs="Times New Roman"/>
          <w:sz w:val="28"/>
          <w:lang w:val="uk-UA"/>
        </w:rPr>
        <w:t>Б</w:t>
      </w:r>
      <w:r w:rsidRPr="00E6043C">
        <w:rPr>
          <w:rFonts w:ascii="Times New Roman" w:cs="Times New Roman"/>
          <w:sz w:val="28"/>
          <w:lang w:val="uk-UA"/>
        </w:rPr>
        <w:t xml:space="preserve">. </w:t>
      </w:r>
      <w:r w:rsidRPr="00E6043C">
        <w:rPr>
          <w:rFonts w:ascii="Times New Roman" w:cs="Times New Roman"/>
          <w:sz w:val="28"/>
          <w:lang w:val="uk-UA"/>
        </w:rPr>
        <w:t>Керниган</w:t>
      </w:r>
      <w:r w:rsidRPr="00E6043C">
        <w:rPr>
          <w:rFonts w:ascii="Times New Roman" w:cs="Times New Roman"/>
          <w:sz w:val="28"/>
          <w:lang w:val="uk-UA"/>
        </w:rPr>
        <w:t xml:space="preserve">, </w:t>
      </w:r>
      <w:r w:rsidRPr="00E6043C">
        <w:rPr>
          <w:rFonts w:ascii="Times New Roman" w:cs="Times New Roman"/>
          <w:sz w:val="28"/>
          <w:lang w:val="uk-UA"/>
        </w:rPr>
        <w:t>Д</w:t>
      </w:r>
      <w:r w:rsidRPr="00E6043C">
        <w:rPr>
          <w:rFonts w:ascii="Times New Roman" w:cs="Times New Roman"/>
          <w:sz w:val="28"/>
          <w:lang w:val="uk-UA"/>
        </w:rPr>
        <w:t xml:space="preserve">. </w:t>
      </w:r>
      <w:r w:rsidRPr="00E6043C">
        <w:rPr>
          <w:rFonts w:ascii="Times New Roman" w:cs="Times New Roman"/>
          <w:sz w:val="28"/>
          <w:lang w:val="uk-UA"/>
        </w:rPr>
        <w:t>Ритчи</w:t>
      </w:r>
      <w:r w:rsidRPr="00E6043C">
        <w:rPr>
          <w:rFonts w:ascii="Times New Roman" w:cs="Times New Roman"/>
          <w:sz w:val="28"/>
          <w:lang w:val="uk-UA"/>
        </w:rPr>
        <w:t xml:space="preserve">, </w:t>
      </w:r>
      <w:r w:rsidRPr="00E6043C">
        <w:rPr>
          <w:rFonts w:ascii="Times New Roman" w:cs="Times New Roman"/>
          <w:sz w:val="28"/>
          <w:lang w:val="uk-UA"/>
        </w:rPr>
        <w:t>А</w:t>
      </w:r>
      <w:r w:rsidRPr="00E6043C">
        <w:rPr>
          <w:rFonts w:ascii="Times New Roman" w:cs="Times New Roman"/>
          <w:sz w:val="28"/>
          <w:lang w:val="uk-UA"/>
        </w:rPr>
        <w:t xml:space="preserve">. </w:t>
      </w:r>
      <w:r w:rsidRPr="00E6043C">
        <w:rPr>
          <w:rFonts w:ascii="Times New Roman" w:cs="Times New Roman"/>
          <w:sz w:val="28"/>
          <w:lang w:val="uk-UA"/>
        </w:rPr>
        <w:t>Фьюэр</w:t>
      </w:r>
      <w:r w:rsidRPr="00E6043C">
        <w:rPr>
          <w:rFonts w:ascii="Times New Roman" w:cs="Times New Roman"/>
          <w:sz w:val="28"/>
          <w:lang w:val="uk-UA"/>
        </w:rPr>
        <w:t xml:space="preserve">. </w:t>
      </w:r>
      <w:r w:rsidRPr="00E6043C">
        <w:rPr>
          <w:rFonts w:ascii="Times New Roman" w:cs="Times New Roman"/>
          <w:sz w:val="28"/>
          <w:lang w:val="uk-UA"/>
        </w:rPr>
        <w:t>–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М</w:t>
      </w:r>
      <w:r w:rsidRPr="00E6043C">
        <w:rPr>
          <w:rFonts w:ascii="Times New Roman" w:cs="Times New Roman"/>
          <w:sz w:val="28"/>
          <w:lang w:val="uk-UA"/>
        </w:rPr>
        <w:t xml:space="preserve">. : </w:t>
      </w:r>
      <w:r w:rsidRPr="00E6043C">
        <w:rPr>
          <w:rFonts w:ascii="Times New Roman" w:cs="Times New Roman"/>
          <w:sz w:val="28"/>
          <w:lang w:val="uk-UA"/>
        </w:rPr>
        <w:t>Финансы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и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статистика</w:t>
      </w:r>
      <w:r w:rsidRPr="00E6043C">
        <w:rPr>
          <w:rFonts w:ascii="Times New Roman" w:cs="Times New Roman"/>
          <w:sz w:val="28"/>
          <w:lang w:val="uk-UA"/>
        </w:rPr>
        <w:t xml:space="preserve">, 1985. </w:t>
      </w:r>
      <w:r w:rsidRPr="00E6043C">
        <w:rPr>
          <w:rFonts w:ascii="Times New Roman" w:cs="Times New Roman"/>
          <w:sz w:val="28"/>
          <w:lang w:val="uk-UA"/>
        </w:rPr>
        <w:t>–</w:t>
      </w:r>
      <w:r w:rsidRPr="00E6043C">
        <w:rPr>
          <w:rFonts w:ascii="Times New Roman" w:cs="Times New Roman"/>
          <w:sz w:val="28"/>
          <w:lang w:val="uk-UA"/>
        </w:rPr>
        <w:t xml:space="preserve"> 279 c.</w:t>
      </w:r>
    </w:p>
    <w:p w14:paraId="0D4DBD44" w14:textId="77777777" w:rsidR="005B3E44" w:rsidRPr="00E6043C" w:rsidRDefault="005B3E44">
      <w:pPr>
        <w:pStyle w:val="TextBody"/>
        <w:numPr>
          <w:ilvl w:val="0"/>
          <w:numId w:val="2"/>
        </w:numPr>
        <w:spacing w:after="0"/>
        <w:ind w:left="0" w:firstLine="0"/>
        <w:jc w:val="both"/>
        <w:rPr>
          <w:rFonts w:cs="Times New Roman"/>
          <w:lang w:val="ru-RU"/>
        </w:rPr>
      </w:pPr>
      <w:r w:rsidRPr="00E6043C">
        <w:rPr>
          <w:rFonts w:ascii="Times New Roman" w:cs="Times New Roman"/>
          <w:sz w:val="28"/>
          <w:lang w:val="uk-UA"/>
        </w:rPr>
        <w:t>С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у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задачах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і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прикладах</w:t>
      </w:r>
      <w:r w:rsidRPr="00E6043C">
        <w:rPr>
          <w:rFonts w:ascii="Times New Roman" w:cs="Times New Roman"/>
          <w:sz w:val="28"/>
          <w:lang w:val="uk-UA"/>
        </w:rPr>
        <w:t xml:space="preserve"> : </w:t>
      </w:r>
      <w:r w:rsidRPr="00E6043C">
        <w:rPr>
          <w:rFonts w:ascii="Times New Roman" w:cs="Times New Roman"/>
          <w:sz w:val="28"/>
          <w:lang w:val="uk-UA"/>
        </w:rPr>
        <w:t>навчальний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посібник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із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дисципліни</w:t>
      </w:r>
      <w:r w:rsidRPr="00E6043C">
        <w:rPr>
          <w:rFonts w:ascii="Times New Roman" w:cs="Times New Roman"/>
          <w:sz w:val="28"/>
          <w:lang w:val="uk-UA"/>
        </w:rPr>
        <w:t xml:space="preserve"> "</w:t>
      </w:r>
      <w:r w:rsidRPr="00E6043C">
        <w:rPr>
          <w:rFonts w:ascii="Times New Roman" w:cs="Times New Roman"/>
          <w:sz w:val="28"/>
          <w:lang w:val="uk-UA"/>
        </w:rPr>
        <w:t>Інформатика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та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програмування</w:t>
      </w:r>
      <w:r w:rsidRPr="00E6043C">
        <w:rPr>
          <w:rFonts w:ascii="Times New Roman" w:cs="Times New Roman"/>
          <w:sz w:val="28"/>
          <w:lang w:val="uk-UA"/>
        </w:rPr>
        <w:t xml:space="preserve">" / </w:t>
      </w:r>
      <w:r w:rsidRPr="00E6043C">
        <w:rPr>
          <w:rFonts w:ascii="Times New Roman" w:cs="Times New Roman"/>
          <w:sz w:val="28"/>
          <w:lang w:val="uk-UA"/>
        </w:rPr>
        <w:t>А</w:t>
      </w:r>
      <w:r w:rsidRPr="00E6043C">
        <w:rPr>
          <w:rFonts w:ascii="Times New Roman" w:cs="Times New Roman"/>
          <w:sz w:val="28"/>
          <w:lang w:val="uk-UA"/>
        </w:rPr>
        <w:t>.</w:t>
      </w:r>
      <w:r w:rsidRPr="00E6043C">
        <w:rPr>
          <w:rFonts w:ascii="Times New Roman" w:cs="Times New Roman"/>
          <w:sz w:val="28"/>
          <w:lang w:val="uk-UA"/>
        </w:rPr>
        <w:t>П</w:t>
      </w:r>
      <w:r w:rsidRPr="00E6043C">
        <w:rPr>
          <w:rFonts w:ascii="Times New Roman" w:cs="Times New Roman"/>
          <w:sz w:val="28"/>
          <w:lang w:val="uk-UA"/>
        </w:rPr>
        <w:t xml:space="preserve">. </w:t>
      </w:r>
      <w:r w:rsidRPr="00E6043C">
        <w:rPr>
          <w:rFonts w:ascii="Times New Roman" w:cs="Times New Roman"/>
          <w:sz w:val="28"/>
          <w:lang w:val="uk-UA"/>
        </w:rPr>
        <w:t>Креневич</w:t>
      </w:r>
      <w:r w:rsidRPr="00E6043C">
        <w:rPr>
          <w:rFonts w:ascii="Times New Roman" w:cs="Times New Roman"/>
          <w:sz w:val="28"/>
          <w:lang w:val="uk-UA"/>
        </w:rPr>
        <w:t xml:space="preserve">, </w:t>
      </w:r>
      <w:r w:rsidRPr="00E6043C">
        <w:rPr>
          <w:rFonts w:ascii="Times New Roman" w:cs="Times New Roman"/>
          <w:sz w:val="28"/>
          <w:lang w:val="uk-UA"/>
        </w:rPr>
        <w:t>О</w:t>
      </w:r>
      <w:r w:rsidRPr="00E6043C">
        <w:rPr>
          <w:rFonts w:ascii="Times New Roman" w:cs="Times New Roman"/>
          <w:sz w:val="28"/>
          <w:lang w:val="uk-UA"/>
        </w:rPr>
        <w:t>.</w:t>
      </w:r>
      <w:r w:rsidRPr="00E6043C">
        <w:rPr>
          <w:rFonts w:ascii="Times New Roman" w:cs="Times New Roman"/>
          <w:sz w:val="28"/>
          <w:lang w:val="uk-UA"/>
        </w:rPr>
        <w:t>В</w:t>
      </w:r>
      <w:r w:rsidRPr="00E6043C">
        <w:rPr>
          <w:rFonts w:ascii="Times New Roman" w:cs="Times New Roman"/>
          <w:sz w:val="28"/>
          <w:lang w:val="uk-UA"/>
        </w:rPr>
        <w:t xml:space="preserve">. </w:t>
      </w:r>
      <w:r w:rsidRPr="00E6043C">
        <w:rPr>
          <w:rFonts w:ascii="Times New Roman" w:cs="Times New Roman"/>
          <w:sz w:val="28"/>
          <w:lang w:val="uk-UA"/>
        </w:rPr>
        <w:t>Обвінцев</w:t>
      </w:r>
      <w:r w:rsidRPr="00E6043C">
        <w:rPr>
          <w:rFonts w:ascii="Times New Roman" w:cs="Times New Roman"/>
          <w:sz w:val="28"/>
          <w:lang w:val="uk-UA"/>
        </w:rPr>
        <w:t xml:space="preserve">. </w:t>
      </w:r>
      <w:r w:rsidRPr="00E6043C">
        <w:rPr>
          <w:rFonts w:ascii="Times New Roman" w:cs="Times New Roman"/>
          <w:sz w:val="28"/>
          <w:lang w:val="uk-UA"/>
        </w:rPr>
        <w:t>–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К</w:t>
      </w:r>
      <w:r w:rsidRPr="00E6043C">
        <w:rPr>
          <w:rFonts w:ascii="Times New Roman" w:cs="Times New Roman"/>
          <w:sz w:val="28"/>
          <w:lang w:val="uk-UA"/>
        </w:rPr>
        <w:t xml:space="preserve">. : </w:t>
      </w:r>
      <w:r w:rsidRPr="00E6043C">
        <w:rPr>
          <w:rFonts w:ascii="Times New Roman" w:cs="Times New Roman"/>
          <w:sz w:val="28"/>
          <w:lang w:val="uk-UA"/>
        </w:rPr>
        <w:t>Видавничо</w:t>
      </w:r>
      <w:r w:rsidRPr="00E6043C">
        <w:rPr>
          <w:rFonts w:ascii="Times New Roman" w:cs="Times New Roman"/>
          <w:sz w:val="28"/>
          <w:lang w:val="uk-UA"/>
        </w:rPr>
        <w:t>-</w:t>
      </w:r>
      <w:r w:rsidRPr="00E6043C">
        <w:rPr>
          <w:rFonts w:ascii="Times New Roman" w:cs="Times New Roman"/>
          <w:sz w:val="28"/>
          <w:lang w:val="uk-UA"/>
        </w:rPr>
        <w:t>поліграфічний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центр</w:t>
      </w:r>
      <w:r w:rsidRPr="00E6043C">
        <w:rPr>
          <w:rFonts w:ascii="Times New Roman" w:cs="Times New Roman"/>
          <w:sz w:val="28"/>
          <w:lang w:val="uk-UA"/>
        </w:rPr>
        <w:t xml:space="preserve"> "</w:t>
      </w:r>
      <w:r w:rsidRPr="00E6043C">
        <w:rPr>
          <w:rFonts w:ascii="Times New Roman" w:cs="Times New Roman"/>
          <w:sz w:val="28"/>
          <w:lang w:val="uk-UA"/>
        </w:rPr>
        <w:t>Київський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університет</w:t>
      </w:r>
      <w:r w:rsidRPr="00E6043C">
        <w:rPr>
          <w:rFonts w:ascii="Times New Roman" w:cs="Times New Roman"/>
          <w:sz w:val="28"/>
          <w:lang w:val="uk-UA"/>
        </w:rPr>
        <w:t xml:space="preserve">", 2011. </w:t>
      </w:r>
      <w:r w:rsidRPr="00E6043C">
        <w:rPr>
          <w:rFonts w:ascii="Times New Roman" w:cs="Times New Roman"/>
          <w:sz w:val="28"/>
          <w:lang w:val="uk-UA"/>
        </w:rPr>
        <w:t>–</w:t>
      </w:r>
      <w:r w:rsidRPr="00E6043C">
        <w:rPr>
          <w:rFonts w:ascii="Times New Roman" w:cs="Times New Roman"/>
          <w:sz w:val="28"/>
          <w:lang w:val="uk-UA"/>
        </w:rPr>
        <w:t xml:space="preserve"> 208 </w:t>
      </w:r>
      <w:r w:rsidRPr="00E6043C">
        <w:rPr>
          <w:rFonts w:ascii="Times New Roman" w:cs="Times New Roman"/>
          <w:sz w:val="28"/>
          <w:lang w:val="uk-UA"/>
        </w:rPr>
        <w:t>с</w:t>
      </w:r>
      <w:r w:rsidRPr="00E6043C">
        <w:rPr>
          <w:rFonts w:ascii="Times New Roman" w:cs="Times New Roman"/>
          <w:sz w:val="28"/>
          <w:lang w:val="uk-UA"/>
        </w:rPr>
        <w:t>.</w:t>
      </w:r>
    </w:p>
    <w:p w14:paraId="7A629964" w14:textId="77777777" w:rsidR="005B3E44" w:rsidRPr="00E6043C" w:rsidRDefault="005B3E44">
      <w:pPr>
        <w:pStyle w:val="TextBody"/>
        <w:numPr>
          <w:ilvl w:val="0"/>
          <w:numId w:val="2"/>
        </w:numPr>
        <w:spacing w:after="0"/>
        <w:ind w:left="0" w:firstLine="0"/>
        <w:jc w:val="both"/>
        <w:rPr>
          <w:rFonts w:cs="Times New Roman"/>
          <w:lang w:val="ru-RU"/>
        </w:rPr>
      </w:pPr>
      <w:r w:rsidRPr="00E6043C">
        <w:rPr>
          <w:rFonts w:ascii="Times New Roman" w:cs="Times New Roman"/>
          <w:sz w:val="28"/>
          <w:lang w:val="uk-UA"/>
        </w:rPr>
        <w:t>Уэйт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М</w:t>
      </w:r>
      <w:r w:rsidRPr="00E6043C">
        <w:rPr>
          <w:rFonts w:ascii="Times New Roman" w:cs="Times New Roman"/>
          <w:sz w:val="28"/>
          <w:lang w:val="uk-UA"/>
        </w:rPr>
        <w:t xml:space="preserve">. </w:t>
      </w:r>
      <w:r w:rsidRPr="00E6043C">
        <w:rPr>
          <w:rFonts w:ascii="Times New Roman" w:cs="Times New Roman"/>
          <w:sz w:val="28"/>
          <w:lang w:val="uk-UA"/>
        </w:rPr>
        <w:t>Язык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Си</w:t>
      </w:r>
      <w:r w:rsidRPr="00E6043C">
        <w:rPr>
          <w:rFonts w:ascii="Times New Roman" w:cs="Times New Roman"/>
          <w:sz w:val="28"/>
          <w:lang w:val="uk-UA"/>
        </w:rPr>
        <w:t xml:space="preserve"> / </w:t>
      </w:r>
      <w:r w:rsidRPr="00E6043C">
        <w:rPr>
          <w:rFonts w:ascii="Times New Roman" w:cs="Times New Roman"/>
          <w:sz w:val="28"/>
          <w:lang w:val="uk-UA"/>
        </w:rPr>
        <w:t>М</w:t>
      </w:r>
      <w:r w:rsidRPr="00E6043C">
        <w:rPr>
          <w:rFonts w:ascii="Times New Roman" w:cs="Times New Roman"/>
          <w:sz w:val="28"/>
          <w:lang w:val="uk-UA"/>
        </w:rPr>
        <w:t xml:space="preserve">. </w:t>
      </w:r>
      <w:r w:rsidRPr="00E6043C">
        <w:rPr>
          <w:rFonts w:ascii="Times New Roman" w:cs="Times New Roman"/>
          <w:sz w:val="28"/>
          <w:lang w:val="uk-UA"/>
        </w:rPr>
        <w:t>Уэйт</w:t>
      </w:r>
      <w:r w:rsidRPr="00E6043C">
        <w:rPr>
          <w:rFonts w:ascii="Times New Roman" w:cs="Times New Roman"/>
          <w:sz w:val="28"/>
          <w:lang w:val="uk-UA"/>
        </w:rPr>
        <w:t xml:space="preserve">, </w:t>
      </w:r>
      <w:r w:rsidRPr="00E6043C">
        <w:rPr>
          <w:rFonts w:ascii="Times New Roman" w:cs="Times New Roman"/>
          <w:sz w:val="28"/>
          <w:lang w:val="uk-UA"/>
        </w:rPr>
        <w:t>С</w:t>
      </w:r>
      <w:r w:rsidRPr="00E6043C">
        <w:rPr>
          <w:rFonts w:ascii="Times New Roman" w:cs="Times New Roman"/>
          <w:sz w:val="28"/>
          <w:lang w:val="uk-UA"/>
        </w:rPr>
        <w:t xml:space="preserve">. </w:t>
      </w:r>
      <w:r w:rsidRPr="00E6043C">
        <w:rPr>
          <w:rFonts w:ascii="Times New Roman" w:cs="Times New Roman"/>
          <w:sz w:val="28"/>
          <w:lang w:val="uk-UA"/>
        </w:rPr>
        <w:t>Прата</w:t>
      </w:r>
      <w:r w:rsidRPr="00E6043C">
        <w:rPr>
          <w:rFonts w:ascii="Times New Roman" w:cs="Times New Roman"/>
          <w:sz w:val="28"/>
          <w:lang w:val="uk-UA"/>
        </w:rPr>
        <w:t xml:space="preserve">, </w:t>
      </w:r>
      <w:r w:rsidRPr="00E6043C">
        <w:rPr>
          <w:rFonts w:ascii="Times New Roman" w:cs="Times New Roman"/>
          <w:sz w:val="28"/>
          <w:lang w:val="uk-UA"/>
        </w:rPr>
        <w:t>Д</w:t>
      </w:r>
      <w:r w:rsidRPr="00E6043C">
        <w:rPr>
          <w:rFonts w:ascii="Times New Roman" w:cs="Times New Roman"/>
          <w:sz w:val="28"/>
          <w:lang w:val="uk-UA"/>
        </w:rPr>
        <w:t xml:space="preserve">. </w:t>
      </w:r>
      <w:r w:rsidRPr="00E6043C">
        <w:rPr>
          <w:rFonts w:ascii="Times New Roman" w:cs="Times New Roman"/>
          <w:sz w:val="28"/>
          <w:lang w:val="uk-UA"/>
        </w:rPr>
        <w:t>Мартин</w:t>
      </w:r>
      <w:r w:rsidRPr="00E6043C">
        <w:rPr>
          <w:rFonts w:ascii="Times New Roman" w:cs="Times New Roman"/>
          <w:sz w:val="28"/>
          <w:lang w:val="uk-UA"/>
        </w:rPr>
        <w:t xml:space="preserve">. </w:t>
      </w:r>
      <w:r w:rsidRPr="00E6043C">
        <w:rPr>
          <w:rFonts w:ascii="Times New Roman" w:cs="Times New Roman"/>
          <w:sz w:val="28"/>
          <w:lang w:val="uk-UA"/>
        </w:rPr>
        <w:t>–</w:t>
      </w:r>
      <w:r w:rsidRPr="00E6043C">
        <w:rPr>
          <w:rFonts w:ascii="Times New Roman" w:cs="Times New Roman"/>
          <w:sz w:val="28"/>
          <w:lang w:val="uk-UA"/>
        </w:rPr>
        <w:t xml:space="preserve"> </w:t>
      </w:r>
      <w:r w:rsidRPr="00E6043C">
        <w:rPr>
          <w:rFonts w:ascii="Times New Roman" w:cs="Times New Roman"/>
          <w:sz w:val="28"/>
          <w:lang w:val="uk-UA"/>
        </w:rPr>
        <w:t>М</w:t>
      </w:r>
      <w:r w:rsidRPr="00E6043C">
        <w:rPr>
          <w:rFonts w:ascii="Times New Roman" w:cs="Times New Roman"/>
          <w:sz w:val="28"/>
          <w:lang w:val="uk-UA"/>
        </w:rPr>
        <w:t xml:space="preserve">. : </w:t>
      </w:r>
      <w:r w:rsidRPr="00E6043C">
        <w:rPr>
          <w:rFonts w:ascii="Times New Roman" w:cs="Times New Roman"/>
          <w:sz w:val="28"/>
          <w:lang w:val="uk-UA"/>
        </w:rPr>
        <w:t>Мир</w:t>
      </w:r>
      <w:r w:rsidRPr="00E6043C">
        <w:rPr>
          <w:rFonts w:ascii="Times New Roman" w:cs="Times New Roman"/>
          <w:sz w:val="28"/>
          <w:lang w:val="uk-UA"/>
        </w:rPr>
        <w:t xml:space="preserve">, 1988. </w:t>
      </w:r>
      <w:r w:rsidRPr="00E6043C">
        <w:rPr>
          <w:rFonts w:ascii="Times New Roman" w:cs="Times New Roman"/>
          <w:sz w:val="28"/>
          <w:lang w:val="uk-UA"/>
        </w:rPr>
        <w:t>–</w:t>
      </w:r>
      <w:r w:rsidRPr="00E6043C">
        <w:rPr>
          <w:rFonts w:ascii="Times New Roman" w:cs="Times New Roman"/>
          <w:sz w:val="28"/>
          <w:lang w:val="uk-UA"/>
        </w:rPr>
        <w:t xml:space="preserve"> 512 </w:t>
      </w:r>
      <w:r w:rsidRPr="00E6043C">
        <w:rPr>
          <w:rFonts w:ascii="Times New Roman" w:cs="Times New Roman"/>
          <w:sz w:val="28"/>
          <w:lang w:val="uk-UA"/>
        </w:rPr>
        <w:t>с</w:t>
      </w:r>
    </w:p>
    <w:p w14:paraId="33A37A4E" w14:textId="77777777" w:rsidR="005B3E44" w:rsidRPr="00E6043C" w:rsidRDefault="005B3E44">
      <w:pPr>
        <w:pStyle w:val="TextBody"/>
        <w:numPr>
          <w:ilvl w:val="0"/>
          <w:numId w:val="2"/>
        </w:numPr>
        <w:spacing w:after="0"/>
        <w:ind w:left="0" w:firstLine="0"/>
        <w:jc w:val="both"/>
        <w:rPr>
          <w:rFonts w:cs="Times New Roman"/>
          <w:lang w:val="ru-RU"/>
        </w:rPr>
      </w:pPr>
      <w:r w:rsidRPr="00E6043C">
        <w:rPr>
          <w:rFonts w:ascii="Times New Roman" w:cs="Times New Roman"/>
          <w:sz w:val="28"/>
          <w:lang w:val="uk-UA"/>
        </w:rPr>
        <w:t>https://en.cppreference.com/w/c/io/fscanf</w:t>
      </w:r>
    </w:p>
    <w:p w14:paraId="2197C83F" w14:textId="77777777" w:rsidR="005B3E44" w:rsidRPr="00E6043C" w:rsidRDefault="005B3E44">
      <w:pPr>
        <w:pStyle w:val="TextBody"/>
        <w:numPr>
          <w:ilvl w:val="0"/>
          <w:numId w:val="2"/>
        </w:numPr>
        <w:spacing w:after="0"/>
        <w:ind w:left="0" w:firstLine="0"/>
        <w:jc w:val="both"/>
        <w:rPr>
          <w:rFonts w:cs="Times New Roman"/>
          <w:lang w:val="ru-RU"/>
        </w:rPr>
      </w:pPr>
      <w:r w:rsidRPr="00E6043C">
        <w:rPr>
          <w:rFonts w:ascii="Times New Roman" w:cs="Times New Roman"/>
          <w:sz w:val="28"/>
          <w:lang w:val="uk-UA"/>
        </w:rPr>
        <w:t>http://www.c-cpp.ru/content/scanf</w:t>
      </w:r>
    </w:p>
    <w:p w14:paraId="56E9DE6B" w14:textId="77777777" w:rsidR="005B3E44" w:rsidRPr="00E6043C" w:rsidRDefault="005B3E44">
      <w:pPr>
        <w:pStyle w:val="TextBody"/>
        <w:numPr>
          <w:ilvl w:val="0"/>
          <w:numId w:val="2"/>
        </w:numPr>
        <w:spacing w:after="0"/>
        <w:ind w:left="0" w:firstLine="0"/>
        <w:jc w:val="both"/>
        <w:rPr>
          <w:rFonts w:cs="Times New Roman"/>
          <w:lang w:val="ru-RU"/>
        </w:rPr>
      </w:pPr>
      <w:r w:rsidRPr="00E6043C">
        <w:rPr>
          <w:rFonts w:ascii="Times New Roman" w:cs="Times New Roman"/>
          <w:sz w:val="28"/>
          <w:lang w:val="uk-UA"/>
        </w:rPr>
        <w:t>http://www.cplusplus.com/reference/cstdio/scanf/</w:t>
      </w:r>
    </w:p>
    <w:p w14:paraId="65069E4A" w14:textId="77777777" w:rsidR="005B3E44" w:rsidRPr="00E6043C" w:rsidRDefault="005B3E44">
      <w:pPr>
        <w:pStyle w:val="TextBody"/>
        <w:spacing w:after="0"/>
        <w:ind w:left="720"/>
        <w:jc w:val="both"/>
        <w:rPr>
          <w:rFonts w:cs="Times New Roman"/>
          <w:lang w:val="ru-RU"/>
        </w:rPr>
      </w:pPr>
    </w:p>
    <w:p w14:paraId="49F35A8B" w14:textId="77777777" w:rsidR="005B3E44" w:rsidRPr="00E6043C" w:rsidRDefault="005B3E44">
      <w:pPr>
        <w:pStyle w:val="TextBody"/>
        <w:spacing w:after="0"/>
        <w:ind w:firstLine="426"/>
        <w:jc w:val="both"/>
        <w:rPr>
          <w:rFonts w:ascii="Times New Roman" w:cs="Times New Roman"/>
          <w:sz w:val="28"/>
          <w:lang w:val="uk-UA"/>
        </w:rPr>
      </w:pPr>
    </w:p>
    <w:p w14:paraId="17E56249" w14:textId="77777777" w:rsidR="005B3E44" w:rsidRPr="00E6043C" w:rsidRDefault="005B3E44">
      <w:pPr>
        <w:pStyle w:val="TextBody"/>
        <w:spacing w:after="0"/>
        <w:ind w:firstLine="426"/>
        <w:jc w:val="both"/>
        <w:rPr>
          <w:rFonts w:ascii="Times New Roman" w:cs="Times New Roman"/>
          <w:sz w:val="28"/>
          <w:lang w:val="uk-UA"/>
        </w:rPr>
      </w:pPr>
    </w:p>
    <w:p w14:paraId="55F8518D" w14:textId="77777777" w:rsidR="005B3E44" w:rsidRPr="00E6043C" w:rsidRDefault="005B3E44">
      <w:pPr>
        <w:pStyle w:val="TextBody"/>
        <w:spacing w:after="0"/>
        <w:ind w:firstLine="426"/>
        <w:jc w:val="both"/>
        <w:rPr>
          <w:rFonts w:cs="Times New Roman"/>
          <w:lang w:val="ru-RU"/>
        </w:rPr>
      </w:pPr>
    </w:p>
    <w:sectPr w:rsidR="005B3E44" w:rsidRPr="00E6043C" w:rsidSect="0017021E">
      <w:footerReference w:type="default" r:id="rId125"/>
      <w:type w:val="continuous"/>
      <w:pgSz w:w="11906" w:h="16838"/>
      <w:pgMar w:top="1134" w:right="1127" w:bottom="1693" w:left="1134" w:header="720" w:footer="1134" w:gutter="0"/>
      <w:cols w:space="720"/>
      <w:formProt w:val="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3C9DD3" w14:textId="77777777" w:rsidR="00E6043C" w:rsidRDefault="00E6043C">
      <w:r>
        <w:separator/>
      </w:r>
    </w:p>
  </w:endnote>
  <w:endnote w:type="continuationSeparator" w:id="0">
    <w:p w14:paraId="617D03B8" w14:textId="77777777" w:rsidR="00E6043C" w:rsidRDefault="00E60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8070000" w:usb2="00000010" w:usb3="00000000" w:csb0="0002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OpenSymbol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oto Sans CJK SC Regular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FreeSan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375EF" w14:textId="77777777" w:rsidR="00E10FD9" w:rsidRDefault="00E10FD9">
    <w:pPr>
      <w:pStyle w:val="3f3f3f3f3f3f3f3f3f3f3f3f3f3f3f3f1"/>
    </w:pPr>
    <w:r>
      <w:t>© V.</w:t>
    </w:r>
    <w:proofErr w:type="gramStart"/>
    <w:r>
      <w:t>A.Borodin</w:t>
    </w:r>
    <w:proofErr w:type="gramEnd"/>
    <w:r>
      <w:t xml:space="preserve">                                                                                                                    </w:t>
    </w:r>
    <w:r w:rsidR="00E6043C">
      <w:fldChar w:fldCharType="begin"/>
    </w:r>
    <w:r w:rsidR="00E6043C">
      <w:instrText xml:space="preserve"> PAGE </w:instrText>
    </w:r>
    <w:r w:rsidR="00E6043C">
      <w:fldChar w:fldCharType="separate"/>
    </w:r>
    <w:r w:rsidR="007B33A8">
      <w:rPr>
        <w:noProof/>
      </w:rPr>
      <w:t>26</w:t>
    </w:r>
    <w:r w:rsidR="00E6043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EDB77D" w14:textId="77777777" w:rsidR="00E6043C" w:rsidRDefault="00E6043C">
      <w:r w:rsidRPr="00E6043C">
        <w:rPr>
          <w:rFonts w:cs="Times New Roman"/>
          <w:color w:val="auto"/>
          <w:kern w:val="0"/>
          <w:lang w:val="ru-RU" w:bidi="ar-SA"/>
        </w:rPr>
        <w:separator/>
      </w:r>
    </w:p>
  </w:footnote>
  <w:footnote w:type="continuationSeparator" w:id="0">
    <w:p w14:paraId="72B56CB5" w14:textId="77777777" w:rsidR="00E6043C" w:rsidRDefault="00E604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/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eastAsia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eastAsia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eastAsia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eastAsia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eastAsia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eastAsia="Times New Roman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1440" w:hanging="36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2520" w:hanging="36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3600" w:hanging="360"/>
      </w:pPr>
      <w:rPr>
        <w:rFonts w:eastAsia="Times New Roman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)"/>
      <w:lvlJc w:val="left"/>
      <w:pPr>
        <w:ind w:left="720" w:hanging="360"/>
      </w:pPr>
      <w:rPr>
        <w:rFonts w:eastAsia="Times New Roman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1440" w:hanging="36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2520" w:hanging="36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3600" w:hanging="360"/>
      </w:pPr>
      <w:rPr>
        <w:rFonts w:eastAsia="Times New Roman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•"/>
      <w:lvlJc w:val="left"/>
      <w:pPr>
        <w:ind w:left="720" w:hanging="360"/>
      </w:pPr>
      <w:rPr>
        <w:rFonts w:ascii="Liberation Serif" w:hAnsi="Liberation Serif" w:cs="Liberation Serif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Liberation Serif" w:hAnsi="Liberation Serif" w:cs="Liberation Serif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Liberation Serif" w:hAnsi="Liberation Serif" w:cs="Liberation Serif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Liberation Serif" w:hAnsi="Liberation Serif" w:cs="Liberation Serif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Liberation Serif" w:hAnsi="Liberation Serif" w:cs="Liberation Serif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Liberation Serif" w:hAnsi="Liberation Serif" w:cs="Liberation Serif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Liberation Serif" w:hAnsi="Liberation Serif" w:cs="Liberation Serif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Liberation Serif" w:hAnsi="Liberation Serif" w:cs="Liberation Serif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Liberation Serif" w:hAnsi="Liberation Serif" w:cs="Liberation Serif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"/>
      <w:lvlJc w:val="left"/>
      <w:pPr>
        <w:ind w:left="720" w:hanging="360"/>
      </w:pPr>
      <w:rPr>
        <w:rFonts w:ascii="Liberation Serif" w:hAnsi="Liberation Serif" w:cs="Liberation Serif"/>
      </w:rPr>
    </w:lvl>
    <w:lvl w:ilvl="1">
      <w:start w:val="1"/>
      <w:numFmt w:val="bullet"/>
      <w:lvlText w:val=""/>
      <w:lvlJc w:val="left"/>
      <w:pPr>
        <w:ind w:left="1080" w:hanging="360"/>
      </w:pPr>
      <w:rPr>
        <w:rFonts w:ascii="Liberation Serif" w:hAnsi="Liberation Serif" w:cs="Liberation Serif"/>
      </w:rPr>
    </w:lvl>
    <w:lvl w:ilvl="2">
      <w:start w:val="1"/>
      <w:numFmt w:val="bullet"/>
      <w:lvlText w:val=""/>
      <w:lvlJc w:val="left"/>
      <w:pPr>
        <w:ind w:left="1440" w:hanging="360"/>
      </w:pPr>
      <w:rPr>
        <w:rFonts w:ascii="Liberation Serif" w:hAnsi="Liberation Serif" w:cs="Liberation Serif"/>
      </w:rPr>
    </w:lvl>
    <w:lvl w:ilvl="3">
      <w:start w:val="1"/>
      <w:numFmt w:val="bullet"/>
      <w:lvlText w:val=""/>
      <w:lvlJc w:val="left"/>
      <w:pPr>
        <w:ind w:left="1800" w:hanging="360"/>
      </w:pPr>
      <w:rPr>
        <w:rFonts w:ascii="Liberation Serif" w:hAnsi="Liberation Serif" w:cs="Liberation Serif"/>
      </w:rPr>
    </w:lvl>
    <w:lvl w:ilvl="4">
      <w:start w:val="1"/>
      <w:numFmt w:val="bullet"/>
      <w:lvlText w:val=""/>
      <w:lvlJc w:val="left"/>
      <w:pPr>
        <w:ind w:left="2160" w:hanging="360"/>
      </w:pPr>
      <w:rPr>
        <w:rFonts w:ascii="Liberation Serif" w:hAnsi="Liberation Serif" w:cs="Liberation Serif"/>
      </w:rPr>
    </w:lvl>
    <w:lvl w:ilvl="5">
      <w:start w:val="1"/>
      <w:numFmt w:val="bullet"/>
      <w:lvlText w:val=""/>
      <w:lvlJc w:val="left"/>
      <w:pPr>
        <w:ind w:left="2520" w:hanging="360"/>
      </w:pPr>
      <w:rPr>
        <w:rFonts w:ascii="Liberation Serif" w:hAnsi="Liberation Serif" w:cs="Liberation Serif"/>
      </w:rPr>
    </w:lvl>
    <w:lvl w:ilvl="6">
      <w:start w:val="1"/>
      <w:numFmt w:val="bullet"/>
      <w:lvlText w:val=""/>
      <w:lvlJc w:val="left"/>
      <w:pPr>
        <w:ind w:left="2880" w:hanging="360"/>
      </w:pPr>
      <w:rPr>
        <w:rFonts w:ascii="Liberation Serif" w:hAnsi="Liberation Serif" w:cs="Liberation Serif"/>
      </w:rPr>
    </w:lvl>
    <w:lvl w:ilvl="7">
      <w:start w:val="1"/>
      <w:numFmt w:val="bullet"/>
      <w:lvlText w:val=""/>
      <w:lvlJc w:val="left"/>
      <w:pPr>
        <w:ind w:left="3240" w:hanging="360"/>
      </w:pPr>
      <w:rPr>
        <w:rFonts w:ascii="Liberation Serif" w:hAnsi="Liberation Serif" w:cs="Liberation Serif"/>
      </w:rPr>
    </w:lvl>
    <w:lvl w:ilvl="8">
      <w:start w:val="1"/>
      <w:numFmt w:val="bullet"/>
      <w:lvlText w:val=""/>
      <w:lvlJc w:val="left"/>
      <w:pPr>
        <w:ind w:left="3600" w:hanging="360"/>
      </w:pPr>
      <w:rPr>
        <w:rFonts w:ascii="Liberation Serif" w:hAnsi="Liberation Serif" w:cs="Liberation Serif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6" w15:restartNumberingAfterBreak="0">
    <w:nsid w:val="1DCF438C"/>
    <w:multiLevelType w:val="hybridMultilevel"/>
    <w:tmpl w:val="3D0EB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02480D"/>
    <w:multiLevelType w:val="hybridMultilevel"/>
    <w:tmpl w:val="C0DE7F6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grammar="clean"/>
  <w:doNotTrackMoves/>
  <w:defaultTabStop w:val="709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0403"/>
    <w:rsid w:val="00065748"/>
    <w:rsid w:val="000A50BA"/>
    <w:rsid w:val="000B3B24"/>
    <w:rsid w:val="000D28A4"/>
    <w:rsid w:val="001069DA"/>
    <w:rsid w:val="0017021E"/>
    <w:rsid w:val="00206969"/>
    <w:rsid w:val="00236CF6"/>
    <w:rsid w:val="002A1884"/>
    <w:rsid w:val="003401F4"/>
    <w:rsid w:val="003C12DD"/>
    <w:rsid w:val="00473CB9"/>
    <w:rsid w:val="00485AF1"/>
    <w:rsid w:val="00542B03"/>
    <w:rsid w:val="0055551B"/>
    <w:rsid w:val="005B3E44"/>
    <w:rsid w:val="005C2C30"/>
    <w:rsid w:val="00625094"/>
    <w:rsid w:val="00636AC6"/>
    <w:rsid w:val="006A76D2"/>
    <w:rsid w:val="00721503"/>
    <w:rsid w:val="00763A76"/>
    <w:rsid w:val="007B33A8"/>
    <w:rsid w:val="007C6170"/>
    <w:rsid w:val="00810403"/>
    <w:rsid w:val="008E0AE4"/>
    <w:rsid w:val="00912635"/>
    <w:rsid w:val="009E215E"/>
    <w:rsid w:val="00A051EF"/>
    <w:rsid w:val="00AD7958"/>
    <w:rsid w:val="00BF0021"/>
    <w:rsid w:val="00CB78FA"/>
    <w:rsid w:val="00CB7C91"/>
    <w:rsid w:val="00CC6F59"/>
    <w:rsid w:val="00E10FD9"/>
    <w:rsid w:val="00E20326"/>
    <w:rsid w:val="00E6043C"/>
    <w:rsid w:val="00E74935"/>
    <w:rsid w:val="00E95DBE"/>
    <w:rsid w:val="00EA39EE"/>
    <w:rsid w:val="00ED3C9E"/>
    <w:rsid w:val="00FF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66DC30"/>
  <w15:docId w15:val="{05358E1E-E6A3-4ABE-9042-C63C6A5E2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21E"/>
    <w:pPr>
      <w:suppressAutoHyphens/>
      <w:autoSpaceDE w:val="0"/>
      <w:autoSpaceDN w:val="0"/>
      <w:adjustRightInd w:val="0"/>
    </w:pPr>
    <w:rPr>
      <w:rFonts w:ascii="Liberation Serif" w:hAnsi="Liberation Serif" w:cs="Liberation Serif"/>
      <w:color w:val="000000"/>
      <w:kern w:val="1"/>
      <w:sz w:val="24"/>
      <w:szCs w:val="24"/>
      <w:lang w:val="en-US" w:bidi="hi-IN"/>
    </w:rPr>
  </w:style>
  <w:style w:type="paragraph" w:styleId="1">
    <w:name w:val="heading 1"/>
    <w:basedOn w:val="a"/>
    <w:next w:val="a"/>
    <w:link w:val="10"/>
    <w:uiPriority w:val="9"/>
    <w:qFormat/>
    <w:rsid w:val="005B3E44"/>
    <w:pPr>
      <w:keepNext/>
      <w:spacing w:before="240" w:after="60"/>
      <w:outlineLvl w:val="0"/>
    </w:pPr>
    <w:rPr>
      <w:rFonts w:ascii="Cambria" w:hAnsi="Cambria" w:cs="Mangal"/>
      <w:b/>
      <w:bCs/>
      <w:kern w:val="32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5B3E44"/>
    <w:pPr>
      <w:keepNext/>
      <w:spacing w:before="240" w:after="60"/>
      <w:outlineLvl w:val="1"/>
    </w:pPr>
    <w:rPr>
      <w:rFonts w:ascii="Cambria" w:hAnsi="Cambria" w:cs="Mangal"/>
      <w:b/>
      <w:bCs/>
      <w:i/>
      <w:iCs/>
      <w:sz w:val="28"/>
      <w:szCs w:val="25"/>
    </w:rPr>
  </w:style>
  <w:style w:type="paragraph" w:styleId="3">
    <w:name w:val="heading 3"/>
    <w:basedOn w:val="a"/>
    <w:next w:val="a"/>
    <w:link w:val="30"/>
    <w:uiPriority w:val="9"/>
    <w:unhideWhenUsed/>
    <w:qFormat/>
    <w:rsid w:val="005B3E44"/>
    <w:pPr>
      <w:keepNext/>
      <w:spacing w:before="240" w:after="60"/>
      <w:outlineLvl w:val="2"/>
    </w:pPr>
    <w:rPr>
      <w:rFonts w:ascii="Cambria" w:hAnsi="Cambria" w:cs="Mangal"/>
      <w:b/>
      <w:bCs/>
      <w:sz w:val="26"/>
      <w:szCs w:val="23"/>
    </w:rPr>
  </w:style>
  <w:style w:type="paragraph" w:styleId="4">
    <w:name w:val="heading 4"/>
    <w:basedOn w:val="a"/>
    <w:next w:val="a"/>
    <w:link w:val="40"/>
    <w:uiPriority w:val="9"/>
    <w:unhideWhenUsed/>
    <w:qFormat/>
    <w:rsid w:val="00485AF1"/>
    <w:pPr>
      <w:keepNext/>
      <w:spacing w:before="240" w:after="60"/>
      <w:outlineLvl w:val="3"/>
    </w:pPr>
    <w:rPr>
      <w:rFonts w:ascii="Calibri" w:hAnsi="Calibri" w:cs="Mangal"/>
      <w:b/>
      <w:bCs/>
      <w:sz w:val="28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f3f3f3f3f3f3f3f3f2">
    <w:name w:val="З3fа3fг3fо3fл3fо3fв3fо3fк3f 2"/>
    <w:basedOn w:val="a"/>
    <w:uiPriority w:val="99"/>
    <w:rsid w:val="0017021E"/>
    <w:pPr>
      <w:keepNext/>
      <w:spacing w:before="240" w:after="60"/>
    </w:pPr>
    <w:rPr>
      <w:rFonts w:ascii="Cambria" w:cs="Cambria"/>
      <w:b/>
      <w:bCs/>
      <w:i/>
      <w:iCs/>
      <w:sz w:val="28"/>
      <w:szCs w:val="28"/>
    </w:rPr>
  </w:style>
  <w:style w:type="paragraph" w:customStyle="1" w:styleId="3f3f3f3f3f3f3f3f3f3">
    <w:name w:val="З3fа3fг3fо3fл3fо3fв3fо3fк3f 3"/>
    <w:basedOn w:val="a"/>
    <w:uiPriority w:val="99"/>
    <w:rsid w:val="0017021E"/>
    <w:pPr>
      <w:keepNext/>
      <w:spacing w:before="240" w:after="60"/>
    </w:pPr>
    <w:rPr>
      <w:rFonts w:ascii="Cambria" w:cs="Cambria"/>
      <w:b/>
      <w:bCs/>
      <w:sz w:val="26"/>
      <w:szCs w:val="26"/>
    </w:rPr>
  </w:style>
  <w:style w:type="character" w:customStyle="1" w:styleId="3f3f3f3f3f3f3f3f3f3f3f3f3f3f3f3f3f3f23f3f3f3f3f3f3f3f">
    <w:name w:val="З3f3fа3f3fг3f3fо3f3fл3f3fо3f3fв3f3fо3f3fк3f3f 2 З3f3fн3f3fа3f3fк3f3f"/>
    <w:uiPriority w:val="99"/>
    <w:rsid w:val="0017021E"/>
    <w:rPr>
      <w:rFonts w:ascii="Cambria" w:eastAsia="Times New Roman" w:cs="Cambria"/>
      <w:b/>
      <w:bCs/>
      <w:i/>
      <w:iCs/>
      <w:color w:val="000000"/>
      <w:kern w:val="1"/>
      <w:sz w:val="25"/>
      <w:szCs w:val="25"/>
      <w:lang w:val="en-US" w:bidi="hi-IN"/>
    </w:rPr>
  </w:style>
  <w:style w:type="character" w:customStyle="1" w:styleId="c8c8c83ff1f1f13ff5f5f53feeeeee3fe4e4e43fededed3ffbfbfb3fe9e9e93ff2f2f23fe5e5e53feaeaea3ff1f1f13ff2f2f23f">
    <w:name w:val="Èc8c8c83fñf1f1f13fõf5f5f53fîeeeeee3fäe4e4e43fíededed3fûfbfbfb3fée9e9e93f òf2f2f23fåe5e5e53fêeaeaea3fñf1f1f13fòf2f2f23f"/>
    <w:uiPriority w:val="99"/>
    <w:rsid w:val="0017021E"/>
    <w:rPr>
      <w:rFonts w:ascii="Liberation Mono" w:eastAsia="Times New Roman" w:cs="Liberation Mono"/>
    </w:rPr>
  </w:style>
  <w:style w:type="character" w:customStyle="1" w:styleId="3f3f3f3f3f3f3f3f3f3f3f3f3f3f3f3f3f3f3f3f3f3f3f3f3f3f3f3f3f3f3f3f3f3f3f3f3f3f3f3f3f3f3f3f3f3f3f3f3f3f3f3f3f3f3f3f3f3f3f3f">
    <w:name w:val="В3f3f3f3fы3f3f3f3fд3f3f3f3fе3f3f3f3fл3f3f3f3fе3f3f3f3fн3f3f3f3fи3f3f3f3fе3f3f3f3f ж3f3f3f3fи3f3f3f3fр3f3f3f3fн3f3f3f3fы3f3f3f3fм3f3f3f3f"/>
    <w:uiPriority w:val="99"/>
    <w:rsid w:val="0017021E"/>
    <w:rPr>
      <w:b/>
      <w:bCs/>
    </w:rPr>
  </w:style>
  <w:style w:type="character" w:customStyle="1" w:styleId="3f3f3f3f3f3f3f3f3f3f3f3f3f3f3f3f3f3f3f3f3f3f3f3f3f3f3f3f3f3f3f3f-3f3f3f3f3f3f3f3f3f3f3f3f3f3f3f3f3f3f3f3f3f3f3f3f">
    <w:name w:val="И3f3f3f3fн3f3f3f3fт3f3f3f3fе3f3f3f3fр3f3f3f3fн3f3f3f3fе3f3f3f3fт3f3f3f3f-с3f3f3f3fс3f3f3f3fы3f3f3f3fл3f3f3f3fк3f3f3f3fа3f3f3f3f"/>
    <w:uiPriority w:val="99"/>
    <w:rsid w:val="0017021E"/>
    <w:rPr>
      <w:color w:val="000080"/>
      <w:u w:val="single"/>
    </w:rPr>
  </w:style>
  <w:style w:type="character" w:customStyle="1" w:styleId="3f3f3f3f3f3f3f3f3f3f3f3f3f3f3f3f3f3f3f3f3f3f3f3f3f3f3f3f3f3f3f3f3f3f3f3f">
    <w:name w:val="В3f3f3f3fы3f3f3f3fд3f3f3f3fе3f3f3f3fл3f3f3f3fе3f3f3f3fн3f3f3f3fи3f3f3f3fе3f3f3f3f"/>
    <w:uiPriority w:val="99"/>
    <w:rsid w:val="0017021E"/>
    <w:rPr>
      <w:i/>
      <w:iCs/>
    </w:rPr>
  </w:style>
  <w:style w:type="character" w:customStyle="1" w:styleId="InternetLink">
    <w:name w:val="Internet Link"/>
    <w:uiPriority w:val="99"/>
    <w:rsid w:val="0017021E"/>
    <w:rPr>
      <w:color w:val="000080"/>
      <w:u w:val="single"/>
    </w:rPr>
  </w:style>
  <w:style w:type="character" w:customStyle="1" w:styleId="cdcdcd3fe5e5e53fefefef3ff0f0f03feeeeee3fefefef3feeeeee3ff0f0f03ff6f6f63fe8e8e83feeeeee3fededed3fe0e0e03febebeb3ffcfcfc3fededed3ffbfbfb3fe9e9e93ff2f2f23fe5e5e53feaeaea3ff1f1f13ff2f2f23f">
    <w:name w:val="Ícdcdcd3fåe5e5e53fïefefef3fðf0f0f03fîeeeeee3fïefefef3fîeeeeee3fðf0f0f03föf6f6f63fèe8e8e83fîeeeeee3fíededed3fàe0e0e03fëebebeb3füfcfcfc3fíededed3fûfbfbfb3fée9e9e93f òf2f2f23fåe5e5e53fêeaeaea3fñf1f1f13fòf2f2f23f"/>
    <w:uiPriority w:val="99"/>
    <w:rsid w:val="0017021E"/>
    <w:rPr>
      <w:rFonts w:ascii="Liberation Mono" w:eastAsia="Times New Roman" w:cs="Liberation Mono"/>
    </w:rPr>
  </w:style>
  <w:style w:type="character" w:customStyle="1" w:styleId="Quotation">
    <w:name w:val="Quotation"/>
    <w:uiPriority w:val="99"/>
    <w:rsid w:val="0017021E"/>
    <w:rPr>
      <w:i/>
      <w:iCs/>
    </w:rPr>
  </w:style>
  <w:style w:type="character" w:customStyle="1" w:styleId="3f3f3f3f3f3f3f3f3f3f3f3f3f3f3f3f3f3f3f3f3f3f3f3f3f3f3f3f3f3f3f3f3f3f3f3f3f3f3f3f3f3f3f3f">
    <w:name w:val="О3f3f3f3fп3f3f3f3fр3f3f3f3fе3f3f3f3fд3f3f3f3fе3f3f3f3fл3f3f3f3fе3f3f3f3fн3f3f3f3fи3f3f3f3fе3f3f3f3f"/>
    <w:uiPriority w:val="99"/>
    <w:rsid w:val="0017021E"/>
  </w:style>
  <w:style w:type="character" w:customStyle="1" w:styleId="3f3f3f3f3f3f3f3f3f3f3f3f3f3f3f3f3f3f3f3f3f3f3f3f3f3f3f3f3f3f3f3f3f3f3f3f3f3f3f3f">
    <w:name w:val="П3f3f3f3fе3f3f3f3fр3f3f3f3fе3f3f3f3fм3f3f3f3fе3f3f3f3fн3f3f3f3fн3f3f3f3fа3f3f3f3fя3f3f3f3f"/>
    <w:uiPriority w:val="99"/>
    <w:rsid w:val="0017021E"/>
    <w:rPr>
      <w:i/>
      <w:iCs/>
    </w:rPr>
  </w:style>
  <w:style w:type="character" w:customStyle="1" w:styleId="c2c2c23fe2e2e23feeeeee3fe4e4e43fefefef3feeeeee3febebeb3ffcfcfc3fe7e7e73feeeeee3fe2e2e23fe0e0e03ff2f2f23fe5e5e53febebeb3fffffff3f">
    <w:name w:val="Âc2c2c23fâe2e2e23fîeeeeee3fäe4e4e43f ïefefef3fîeeeeee3fëebebeb3füfcfcfc3fçe7e7e73fîeeeeee3fâe2e2e23fàe0e0e03fòf2f2f23fåe5e5e53fëebebeb3fÿffffff3f"/>
    <w:uiPriority w:val="99"/>
    <w:rsid w:val="0017021E"/>
    <w:rPr>
      <w:rFonts w:ascii="Liberation Mono" w:eastAsia="Times New Roman" w:cs="Liberation Mono"/>
    </w:rPr>
  </w:style>
  <w:style w:type="character" w:customStyle="1" w:styleId="cfcfcf3ff0f0f03fe8e8e83fececec3fe5e5e53ff0f0f03f">
    <w:name w:val="Ïcfcfcf3fðf0f0f03fèe8e8e83fìececec3fåe5e5e53fðf0f0f03f"/>
    <w:uiPriority w:val="99"/>
    <w:rsid w:val="0017021E"/>
    <w:rPr>
      <w:rFonts w:ascii="Liberation Mono" w:eastAsia="Times New Roman" w:cs="Liberation Mono"/>
    </w:rPr>
  </w:style>
  <w:style w:type="character" w:customStyle="1" w:styleId="3f3f3f3f3f3f3f3f3f3f3f3f3f3f3f3f3f3f3f3f3f3f3f3f3f3f3f23f3f3f3f3f3f3f3f3f3f3f3f">
    <w:name w:val="З3f3f3fа3f3f3fг3f3f3fо3f3f3fл3f3f3fо3f3f3fв3f3f3fо3f3f3fк3f3f3f 2 З3f3f3fн3f3f3fа3f3f3fк3f3f3f"/>
    <w:uiPriority w:val="99"/>
    <w:rsid w:val="0017021E"/>
    <w:rPr>
      <w:rFonts w:ascii="Cambria" w:eastAsia="Times New Roman" w:cs="Cambria"/>
      <w:b/>
      <w:bCs/>
      <w:i/>
      <w:iCs/>
      <w:color w:val="000000"/>
      <w:kern w:val="1"/>
      <w:sz w:val="25"/>
      <w:szCs w:val="25"/>
      <w:lang w:val="en-US" w:bidi="hi-IN"/>
    </w:rPr>
  </w:style>
  <w:style w:type="character" w:customStyle="1" w:styleId="3f3f3f3f3f3f3f3f3f3f3f3f3f3f3f3f3f3f3f3f3f3f3f3f3f3f3f33f3f3f3f3f3f3f3f3f3f3f3f">
    <w:name w:val="З3f3f3fа3f3f3fг3f3f3fо3f3f3fл3f3f3fо3f3f3fв3f3f3fо3f3f3fк3f3f3f 3 З3f3f3fн3f3f3fа3f3f3fк3f3f3f"/>
    <w:uiPriority w:val="99"/>
    <w:rsid w:val="0017021E"/>
    <w:rPr>
      <w:rFonts w:ascii="Cambria" w:eastAsia="Times New Roman" w:cs="Cambria"/>
      <w:b/>
      <w:bCs/>
      <w:color w:val="000000"/>
      <w:kern w:val="1"/>
      <w:sz w:val="23"/>
      <w:szCs w:val="23"/>
      <w:lang w:val="en-US" w:bidi="hi-IN"/>
    </w:rPr>
  </w:style>
  <w:style w:type="character" w:customStyle="1" w:styleId="hljs-meta">
    <w:name w:val="hljs-meta"/>
    <w:uiPriority w:val="99"/>
    <w:rsid w:val="0017021E"/>
    <w:rPr>
      <w:rFonts w:eastAsia="Times New Roman"/>
    </w:rPr>
  </w:style>
  <w:style w:type="character" w:customStyle="1" w:styleId="3f3f3f3f3f3f3f3f3f3f3f3f3f3f3f3f3f3f3f3f3f3f3f3f3f3f3f13f3f3f3f3f3f3f3f3f3f3f3f">
    <w:name w:val="З3f3f3fа3f3f3fг3f3f3fо3f3f3fл3f3f3fо3f3f3fв3f3f3fо3f3f3fк3f3f3f 1 З3f3f3fн3f3f3fа3f3f3fк3f3f3f"/>
    <w:uiPriority w:val="99"/>
    <w:rsid w:val="0017021E"/>
    <w:rPr>
      <w:rFonts w:ascii="Cambria" w:eastAsia="Times New Roman" w:cs="Cambria"/>
      <w:b/>
      <w:bCs/>
      <w:color w:val="000000"/>
      <w:kern w:val="1"/>
      <w:sz w:val="29"/>
      <w:szCs w:val="29"/>
      <w:lang w:val="en-US" w:bidi="hi-IN"/>
    </w:rPr>
  </w:style>
  <w:style w:type="character" w:customStyle="1" w:styleId="ListLabel1">
    <w:name w:val="ListLabel 1"/>
    <w:uiPriority w:val="99"/>
    <w:rsid w:val="0017021E"/>
    <w:rPr>
      <w:rFonts w:ascii="Times New Roman" w:eastAsia="Times New Roman" w:cs="Times New Roman"/>
      <w:b/>
      <w:bCs/>
      <w:sz w:val="28"/>
      <w:szCs w:val="28"/>
    </w:rPr>
  </w:style>
  <w:style w:type="character" w:customStyle="1" w:styleId="ListLabel2">
    <w:name w:val="ListLabel 2"/>
    <w:uiPriority w:val="99"/>
    <w:rsid w:val="0017021E"/>
    <w:rPr>
      <w:rFonts w:eastAsia="Times New Roman"/>
    </w:rPr>
  </w:style>
  <w:style w:type="character" w:customStyle="1" w:styleId="ListLabel3">
    <w:name w:val="ListLabel 3"/>
    <w:uiPriority w:val="99"/>
    <w:rsid w:val="0017021E"/>
    <w:rPr>
      <w:rFonts w:eastAsia="Times New Roman"/>
    </w:rPr>
  </w:style>
  <w:style w:type="character" w:customStyle="1" w:styleId="ListLabel4">
    <w:name w:val="ListLabel 4"/>
    <w:uiPriority w:val="99"/>
    <w:rsid w:val="0017021E"/>
    <w:rPr>
      <w:rFonts w:eastAsia="Times New Roman"/>
    </w:rPr>
  </w:style>
  <w:style w:type="character" w:customStyle="1" w:styleId="ListLabel5">
    <w:name w:val="ListLabel 5"/>
    <w:uiPriority w:val="99"/>
    <w:rsid w:val="0017021E"/>
    <w:rPr>
      <w:rFonts w:eastAsia="Times New Roman"/>
    </w:rPr>
  </w:style>
  <w:style w:type="character" w:customStyle="1" w:styleId="ListLabel6">
    <w:name w:val="ListLabel 6"/>
    <w:uiPriority w:val="99"/>
    <w:rsid w:val="0017021E"/>
    <w:rPr>
      <w:rFonts w:eastAsia="Times New Roman"/>
    </w:rPr>
  </w:style>
  <w:style w:type="character" w:customStyle="1" w:styleId="ListLabel7">
    <w:name w:val="ListLabel 7"/>
    <w:uiPriority w:val="99"/>
    <w:rsid w:val="0017021E"/>
    <w:rPr>
      <w:rFonts w:eastAsia="Times New Roman"/>
    </w:rPr>
  </w:style>
  <w:style w:type="character" w:customStyle="1" w:styleId="ListLabel8">
    <w:name w:val="ListLabel 8"/>
    <w:uiPriority w:val="99"/>
    <w:rsid w:val="0017021E"/>
    <w:rPr>
      <w:rFonts w:eastAsia="Times New Roman"/>
    </w:rPr>
  </w:style>
  <w:style w:type="character" w:customStyle="1" w:styleId="ListLabel9">
    <w:name w:val="ListLabel 9"/>
    <w:uiPriority w:val="99"/>
    <w:rsid w:val="0017021E"/>
    <w:rPr>
      <w:rFonts w:eastAsia="Times New Roman"/>
    </w:rPr>
  </w:style>
  <w:style w:type="character" w:customStyle="1" w:styleId="ListLabel10">
    <w:name w:val="ListLabel 10"/>
    <w:uiPriority w:val="99"/>
    <w:rsid w:val="0017021E"/>
    <w:rPr>
      <w:rFonts w:eastAsia="Times New Roman"/>
    </w:rPr>
  </w:style>
  <w:style w:type="character" w:customStyle="1" w:styleId="ListLabel11">
    <w:name w:val="ListLabel 11"/>
    <w:uiPriority w:val="99"/>
    <w:rsid w:val="0017021E"/>
    <w:rPr>
      <w:rFonts w:eastAsia="Times New Roman"/>
    </w:rPr>
  </w:style>
  <w:style w:type="character" w:customStyle="1" w:styleId="ListLabel12">
    <w:name w:val="ListLabel 12"/>
    <w:uiPriority w:val="99"/>
    <w:rsid w:val="0017021E"/>
    <w:rPr>
      <w:rFonts w:eastAsia="Times New Roman"/>
    </w:rPr>
  </w:style>
  <w:style w:type="character" w:customStyle="1" w:styleId="ListLabel13">
    <w:name w:val="ListLabel 13"/>
    <w:uiPriority w:val="99"/>
    <w:rsid w:val="0017021E"/>
    <w:rPr>
      <w:rFonts w:eastAsia="Times New Roman"/>
    </w:rPr>
  </w:style>
  <w:style w:type="character" w:customStyle="1" w:styleId="ListLabel14">
    <w:name w:val="ListLabel 14"/>
    <w:uiPriority w:val="99"/>
    <w:rsid w:val="0017021E"/>
    <w:rPr>
      <w:rFonts w:eastAsia="Times New Roman"/>
    </w:rPr>
  </w:style>
  <w:style w:type="character" w:customStyle="1" w:styleId="ListLabel15">
    <w:name w:val="ListLabel 15"/>
    <w:uiPriority w:val="99"/>
    <w:rsid w:val="0017021E"/>
    <w:rPr>
      <w:rFonts w:eastAsia="Times New Roman"/>
    </w:rPr>
  </w:style>
  <w:style w:type="character" w:customStyle="1" w:styleId="ListLabel16">
    <w:name w:val="ListLabel 16"/>
    <w:uiPriority w:val="99"/>
    <w:rsid w:val="0017021E"/>
    <w:rPr>
      <w:rFonts w:eastAsia="Times New Roman"/>
    </w:rPr>
  </w:style>
  <w:style w:type="character" w:customStyle="1" w:styleId="ListLabel17">
    <w:name w:val="ListLabel 17"/>
    <w:uiPriority w:val="99"/>
    <w:rsid w:val="0017021E"/>
    <w:rPr>
      <w:rFonts w:eastAsia="Times New Roman"/>
    </w:rPr>
  </w:style>
  <w:style w:type="character" w:customStyle="1" w:styleId="ListLabel18">
    <w:name w:val="ListLabel 18"/>
    <w:uiPriority w:val="99"/>
    <w:rsid w:val="0017021E"/>
    <w:rPr>
      <w:rFonts w:eastAsia="Times New Roman"/>
    </w:rPr>
  </w:style>
  <w:style w:type="character" w:customStyle="1" w:styleId="ListLabel19">
    <w:name w:val="ListLabel 19"/>
    <w:uiPriority w:val="99"/>
    <w:rsid w:val="0017021E"/>
    <w:rPr>
      <w:rFonts w:ascii="Times New Roman" w:eastAsia="Times New Roman" w:cs="Times New Roman"/>
      <w:sz w:val="28"/>
      <w:szCs w:val="28"/>
    </w:rPr>
  </w:style>
  <w:style w:type="character" w:customStyle="1" w:styleId="ListLabel20">
    <w:name w:val="ListLabel 20"/>
    <w:uiPriority w:val="99"/>
    <w:rsid w:val="0017021E"/>
    <w:rPr>
      <w:rFonts w:eastAsia="Times New Roman"/>
    </w:rPr>
  </w:style>
  <w:style w:type="character" w:customStyle="1" w:styleId="ListLabel21">
    <w:name w:val="ListLabel 21"/>
    <w:uiPriority w:val="99"/>
    <w:rsid w:val="0017021E"/>
    <w:rPr>
      <w:rFonts w:eastAsia="Times New Roman"/>
    </w:rPr>
  </w:style>
  <w:style w:type="character" w:customStyle="1" w:styleId="ListLabel22">
    <w:name w:val="ListLabel 22"/>
    <w:uiPriority w:val="99"/>
    <w:rsid w:val="0017021E"/>
    <w:rPr>
      <w:rFonts w:eastAsia="Times New Roman"/>
    </w:rPr>
  </w:style>
  <w:style w:type="character" w:customStyle="1" w:styleId="ListLabel23">
    <w:name w:val="ListLabel 23"/>
    <w:uiPriority w:val="99"/>
    <w:rsid w:val="0017021E"/>
    <w:rPr>
      <w:rFonts w:eastAsia="Times New Roman"/>
    </w:rPr>
  </w:style>
  <w:style w:type="character" w:customStyle="1" w:styleId="ListLabel24">
    <w:name w:val="ListLabel 24"/>
    <w:uiPriority w:val="99"/>
    <w:rsid w:val="0017021E"/>
    <w:rPr>
      <w:rFonts w:eastAsia="Times New Roman"/>
    </w:rPr>
  </w:style>
  <w:style w:type="character" w:customStyle="1" w:styleId="ListLabel25">
    <w:name w:val="ListLabel 25"/>
    <w:uiPriority w:val="99"/>
    <w:rsid w:val="0017021E"/>
    <w:rPr>
      <w:rFonts w:eastAsia="Times New Roman"/>
    </w:rPr>
  </w:style>
  <w:style w:type="character" w:customStyle="1" w:styleId="ListLabel26">
    <w:name w:val="ListLabel 26"/>
    <w:uiPriority w:val="99"/>
    <w:rsid w:val="0017021E"/>
    <w:rPr>
      <w:rFonts w:eastAsia="Times New Roman"/>
    </w:rPr>
  </w:style>
  <w:style w:type="character" w:customStyle="1" w:styleId="ListLabel27">
    <w:name w:val="ListLabel 27"/>
    <w:uiPriority w:val="99"/>
    <w:rsid w:val="0017021E"/>
    <w:rPr>
      <w:rFonts w:eastAsia="Times New Roman"/>
    </w:rPr>
  </w:style>
  <w:style w:type="character" w:customStyle="1" w:styleId="ListLabel28">
    <w:name w:val="ListLabel 28"/>
    <w:uiPriority w:val="99"/>
    <w:rsid w:val="0017021E"/>
    <w:rPr>
      <w:rFonts w:eastAsia="Times New Roman"/>
    </w:rPr>
  </w:style>
  <w:style w:type="character" w:customStyle="1" w:styleId="ListLabel29">
    <w:name w:val="ListLabel 29"/>
    <w:uiPriority w:val="99"/>
    <w:rsid w:val="0017021E"/>
    <w:rPr>
      <w:rFonts w:eastAsia="Times New Roman"/>
    </w:rPr>
  </w:style>
  <w:style w:type="character" w:customStyle="1" w:styleId="ListLabel30">
    <w:name w:val="ListLabel 30"/>
    <w:uiPriority w:val="99"/>
    <w:rsid w:val="0017021E"/>
    <w:rPr>
      <w:rFonts w:eastAsia="Times New Roman"/>
    </w:rPr>
  </w:style>
  <w:style w:type="character" w:customStyle="1" w:styleId="ListLabel31">
    <w:name w:val="ListLabel 31"/>
    <w:uiPriority w:val="99"/>
    <w:rsid w:val="0017021E"/>
    <w:rPr>
      <w:rFonts w:eastAsia="Times New Roman"/>
    </w:rPr>
  </w:style>
  <w:style w:type="character" w:customStyle="1" w:styleId="ListLabel32">
    <w:name w:val="ListLabel 32"/>
    <w:uiPriority w:val="99"/>
    <w:rsid w:val="0017021E"/>
    <w:rPr>
      <w:rFonts w:eastAsia="Times New Roman"/>
    </w:rPr>
  </w:style>
  <w:style w:type="character" w:customStyle="1" w:styleId="ListLabel33">
    <w:name w:val="ListLabel 33"/>
    <w:uiPriority w:val="99"/>
    <w:rsid w:val="0017021E"/>
    <w:rPr>
      <w:rFonts w:eastAsia="Times New Roman"/>
    </w:rPr>
  </w:style>
  <w:style w:type="character" w:customStyle="1" w:styleId="ListLabel34">
    <w:name w:val="ListLabel 34"/>
    <w:uiPriority w:val="99"/>
    <w:rsid w:val="0017021E"/>
    <w:rPr>
      <w:rFonts w:eastAsia="Times New Roman"/>
    </w:rPr>
  </w:style>
  <w:style w:type="character" w:customStyle="1" w:styleId="ListLabel35">
    <w:name w:val="ListLabel 35"/>
    <w:uiPriority w:val="99"/>
    <w:rsid w:val="0017021E"/>
    <w:rPr>
      <w:rFonts w:eastAsia="Times New Roman"/>
    </w:rPr>
  </w:style>
  <w:style w:type="character" w:customStyle="1" w:styleId="ListLabel36">
    <w:name w:val="ListLabel 36"/>
    <w:uiPriority w:val="99"/>
    <w:rsid w:val="0017021E"/>
    <w:rPr>
      <w:rFonts w:eastAsia="Times New Roman"/>
    </w:rPr>
  </w:style>
  <w:style w:type="character" w:customStyle="1" w:styleId="3f3f3f3f3f3f3f3f3f3f3f3f3f3f3f3f3f3f3f3f3f3f3f3f-3f3f3f3f3f3f3f3f3f3f3f3f3f3f3f3f3f3f">
    <w:name w:val="И3f3f3fн3f3f3fт3f3f3fе3f3f3fр3f3f3fн3f3f3fе3f3f3fт3f3f3f-с3f3f3fс3f3f3fы3f3f3fл3f3f3fк3f3f3fа3f3f3f"/>
    <w:uiPriority w:val="99"/>
    <w:rsid w:val="0017021E"/>
    <w:rPr>
      <w:color w:val="000080"/>
      <w:u w:val="single"/>
    </w:rPr>
  </w:style>
  <w:style w:type="character" w:customStyle="1" w:styleId="3f3f3f3f3f3f3f3f3f3f3f3f3f3f3f3f3f3f3f3f3f3f3f3f3f3f3f3f3f3f">
    <w:name w:val="П3f3f3fе3f3f3fр3f3f3fе3f3f3fм3f3f3fе3f3f3fн3f3f3fн3f3f3fа3f3f3fя3f3f3f"/>
    <w:uiPriority w:val="99"/>
    <w:rsid w:val="0017021E"/>
    <w:rPr>
      <w:i/>
      <w:iCs/>
    </w:rPr>
  </w:style>
  <w:style w:type="character" w:customStyle="1" w:styleId="3f3f3f3f3f3f3f3f3f3f3f3f3f3f3f3f3f3f3f3f3f3fHTML3f3f3f3f3f3f3f3f">
    <w:name w:val="С3f3fт3f3fа3f3fн3f3fд3f3fа3f3fр3f3fт3f3fн3f3fы3f3fй3f3f HTML З3f3fн3f3fа3f3fк3f3f"/>
    <w:uiPriority w:val="99"/>
    <w:rsid w:val="0017021E"/>
    <w:rPr>
      <w:rFonts w:ascii="Courier New" w:eastAsia="Times New Roman" w:cs="Courier New"/>
      <w:sz w:val="20"/>
      <w:szCs w:val="20"/>
    </w:rPr>
  </w:style>
  <w:style w:type="character" w:customStyle="1" w:styleId="com">
    <w:name w:val="com"/>
    <w:uiPriority w:val="99"/>
    <w:rsid w:val="0017021E"/>
    <w:rPr>
      <w:rFonts w:eastAsia="Times New Roman"/>
    </w:rPr>
  </w:style>
  <w:style w:type="character" w:customStyle="1" w:styleId="pln">
    <w:name w:val="pln"/>
    <w:uiPriority w:val="99"/>
    <w:rsid w:val="0017021E"/>
    <w:rPr>
      <w:rFonts w:eastAsia="Times New Roman"/>
    </w:rPr>
  </w:style>
  <w:style w:type="character" w:styleId="HTML">
    <w:name w:val="HTML Code"/>
    <w:uiPriority w:val="99"/>
    <w:rsid w:val="0017021E"/>
    <w:rPr>
      <w:rFonts w:ascii="Courier New" w:eastAsia="Times New Roman" w:cs="Courier New"/>
      <w:sz w:val="20"/>
      <w:szCs w:val="20"/>
    </w:rPr>
  </w:style>
  <w:style w:type="character" w:customStyle="1" w:styleId="hljs-meta-keyword">
    <w:name w:val="hljs-meta-keyword"/>
    <w:uiPriority w:val="99"/>
    <w:rsid w:val="0017021E"/>
    <w:rPr>
      <w:rFonts w:eastAsia="Times New Roman"/>
    </w:rPr>
  </w:style>
  <w:style w:type="character" w:customStyle="1" w:styleId="hljs-meta-string">
    <w:name w:val="hljs-meta-string"/>
    <w:uiPriority w:val="99"/>
    <w:rsid w:val="0017021E"/>
    <w:rPr>
      <w:rFonts w:eastAsia="Times New Roman"/>
    </w:rPr>
  </w:style>
  <w:style w:type="character" w:customStyle="1" w:styleId="hljs-function">
    <w:name w:val="hljs-function"/>
    <w:uiPriority w:val="99"/>
    <w:rsid w:val="0017021E"/>
    <w:rPr>
      <w:rFonts w:eastAsia="Times New Roman"/>
    </w:rPr>
  </w:style>
  <w:style w:type="character" w:customStyle="1" w:styleId="hljs-keyword">
    <w:name w:val="hljs-keyword"/>
    <w:uiPriority w:val="99"/>
    <w:rsid w:val="0017021E"/>
    <w:rPr>
      <w:rFonts w:eastAsia="Times New Roman"/>
    </w:rPr>
  </w:style>
  <w:style w:type="character" w:customStyle="1" w:styleId="hljs-title">
    <w:name w:val="hljs-title"/>
    <w:uiPriority w:val="99"/>
    <w:rsid w:val="0017021E"/>
    <w:rPr>
      <w:rFonts w:eastAsia="Times New Roman"/>
    </w:rPr>
  </w:style>
  <w:style w:type="character" w:customStyle="1" w:styleId="hljs-params">
    <w:name w:val="hljs-params"/>
    <w:uiPriority w:val="99"/>
    <w:rsid w:val="0017021E"/>
    <w:rPr>
      <w:rFonts w:eastAsia="Times New Roman"/>
    </w:rPr>
  </w:style>
  <w:style w:type="character" w:customStyle="1" w:styleId="hljs-number">
    <w:name w:val="hljs-number"/>
    <w:uiPriority w:val="99"/>
    <w:rsid w:val="0017021E"/>
    <w:rPr>
      <w:rFonts w:eastAsia="Times New Roman"/>
    </w:rPr>
  </w:style>
  <w:style w:type="character" w:customStyle="1" w:styleId="hljs-builtin">
    <w:name w:val="hljs-built_in"/>
    <w:uiPriority w:val="99"/>
    <w:rsid w:val="0017021E"/>
    <w:rPr>
      <w:rFonts w:eastAsia="Times New Roman"/>
    </w:rPr>
  </w:style>
  <w:style w:type="character" w:customStyle="1" w:styleId="hljs-string">
    <w:name w:val="hljs-string"/>
    <w:uiPriority w:val="99"/>
    <w:rsid w:val="0017021E"/>
    <w:rPr>
      <w:rFonts w:eastAsia="Times New Roman"/>
    </w:rPr>
  </w:style>
  <w:style w:type="character" w:customStyle="1" w:styleId="hljs-comment">
    <w:name w:val="hljs-comment"/>
    <w:uiPriority w:val="99"/>
    <w:rsid w:val="0017021E"/>
    <w:rPr>
      <w:rFonts w:eastAsia="Times New Roman"/>
    </w:rPr>
  </w:style>
  <w:style w:type="character" w:customStyle="1" w:styleId="3f3f3f3f3f3f3f3f3f3f3f3f3f3f3f3f3f3f33f3f3f3f3f3f3f3f">
    <w:name w:val="З3f3fа3f3fг3f3fо3f3fл3f3fо3f3fв3f3fо3f3fк3f3f 3 З3f3fн3f3fа3f3fк3f3f"/>
    <w:uiPriority w:val="99"/>
    <w:rsid w:val="0017021E"/>
    <w:rPr>
      <w:rFonts w:ascii="Cambria" w:eastAsia="Times New Roman" w:cs="Cambria"/>
      <w:b/>
      <w:bCs/>
      <w:color w:val="000000"/>
      <w:kern w:val="1"/>
      <w:sz w:val="23"/>
      <w:szCs w:val="23"/>
      <w:lang w:val="en-US" w:bidi="hi-IN"/>
    </w:rPr>
  </w:style>
  <w:style w:type="character" w:customStyle="1" w:styleId="ListLabel37">
    <w:name w:val="ListLabel 37"/>
    <w:uiPriority w:val="99"/>
    <w:rsid w:val="0017021E"/>
    <w:rPr>
      <w:rFonts w:ascii="Times New Roman" w:eastAsia="Times New Roman" w:cs="Times New Roman"/>
      <w:b/>
      <w:bCs/>
      <w:sz w:val="28"/>
      <w:szCs w:val="28"/>
    </w:rPr>
  </w:style>
  <w:style w:type="character" w:customStyle="1" w:styleId="ListLabel38">
    <w:name w:val="ListLabel 38"/>
    <w:uiPriority w:val="99"/>
    <w:rsid w:val="0017021E"/>
    <w:rPr>
      <w:rFonts w:eastAsia="Times New Roman"/>
    </w:rPr>
  </w:style>
  <w:style w:type="character" w:customStyle="1" w:styleId="ListLabel39">
    <w:name w:val="ListLabel 39"/>
    <w:uiPriority w:val="99"/>
    <w:rsid w:val="0017021E"/>
    <w:rPr>
      <w:rFonts w:eastAsia="Times New Roman"/>
    </w:rPr>
  </w:style>
  <w:style w:type="character" w:customStyle="1" w:styleId="ListLabel40">
    <w:name w:val="ListLabel 40"/>
    <w:uiPriority w:val="99"/>
    <w:rsid w:val="0017021E"/>
    <w:rPr>
      <w:rFonts w:eastAsia="Times New Roman"/>
    </w:rPr>
  </w:style>
  <w:style w:type="character" w:customStyle="1" w:styleId="ListLabel41">
    <w:name w:val="ListLabel 41"/>
    <w:uiPriority w:val="99"/>
    <w:rsid w:val="0017021E"/>
    <w:rPr>
      <w:rFonts w:eastAsia="Times New Roman"/>
    </w:rPr>
  </w:style>
  <w:style w:type="character" w:customStyle="1" w:styleId="ListLabel42">
    <w:name w:val="ListLabel 42"/>
    <w:uiPriority w:val="99"/>
    <w:rsid w:val="0017021E"/>
    <w:rPr>
      <w:rFonts w:eastAsia="Times New Roman"/>
    </w:rPr>
  </w:style>
  <w:style w:type="character" w:customStyle="1" w:styleId="ListLabel43">
    <w:name w:val="ListLabel 43"/>
    <w:uiPriority w:val="99"/>
    <w:rsid w:val="0017021E"/>
    <w:rPr>
      <w:rFonts w:eastAsia="Times New Roman"/>
    </w:rPr>
  </w:style>
  <w:style w:type="character" w:customStyle="1" w:styleId="ListLabel44">
    <w:name w:val="ListLabel 44"/>
    <w:uiPriority w:val="99"/>
    <w:rsid w:val="0017021E"/>
    <w:rPr>
      <w:rFonts w:eastAsia="Times New Roman"/>
    </w:rPr>
  </w:style>
  <w:style w:type="character" w:customStyle="1" w:styleId="ListLabel45">
    <w:name w:val="ListLabel 45"/>
    <w:uiPriority w:val="99"/>
    <w:rsid w:val="0017021E"/>
    <w:rPr>
      <w:rFonts w:eastAsia="Times New Roman"/>
    </w:rPr>
  </w:style>
  <w:style w:type="character" w:customStyle="1" w:styleId="ListLabel46">
    <w:name w:val="ListLabel 46"/>
    <w:uiPriority w:val="99"/>
    <w:rsid w:val="0017021E"/>
    <w:rPr>
      <w:rFonts w:ascii="Times New Roman" w:eastAsia="Times New Roman" w:cs="Times New Roman"/>
      <w:sz w:val="28"/>
      <w:szCs w:val="28"/>
    </w:rPr>
  </w:style>
  <w:style w:type="character" w:customStyle="1" w:styleId="ListLabel47">
    <w:name w:val="ListLabel 47"/>
    <w:uiPriority w:val="99"/>
    <w:rsid w:val="0017021E"/>
    <w:rPr>
      <w:rFonts w:eastAsia="Times New Roman"/>
    </w:rPr>
  </w:style>
  <w:style w:type="character" w:customStyle="1" w:styleId="ListLabel48">
    <w:name w:val="ListLabel 48"/>
    <w:uiPriority w:val="99"/>
    <w:rsid w:val="0017021E"/>
    <w:rPr>
      <w:rFonts w:eastAsia="Times New Roman"/>
    </w:rPr>
  </w:style>
  <w:style w:type="character" w:customStyle="1" w:styleId="ListLabel49">
    <w:name w:val="ListLabel 49"/>
    <w:uiPriority w:val="99"/>
    <w:rsid w:val="0017021E"/>
    <w:rPr>
      <w:rFonts w:eastAsia="Times New Roman"/>
    </w:rPr>
  </w:style>
  <w:style w:type="character" w:customStyle="1" w:styleId="ListLabel50">
    <w:name w:val="ListLabel 50"/>
    <w:uiPriority w:val="99"/>
    <w:rsid w:val="0017021E"/>
    <w:rPr>
      <w:rFonts w:eastAsia="Times New Roman"/>
    </w:rPr>
  </w:style>
  <w:style w:type="character" w:customStyle="1" w:styleId="ListLabel51">
    <w:name w:val="ListLabel 51"/>
    <w:uiPriority w:val="99"/>
    <w:rsid w:val="0017021E"/>
    <w:rPr>
      <w:rFonts w:eastAsia="Times New Roman"/>
    </w:rPr>
  </w:style>
  <w:style w:type="character" w:customStyle="1" w:styleId="ListLabel52">
    <w:name w:val="ListLabel 52"/>
    <w:uiPriority w:val="99"/>
    <w:rsid w:val="0017021E"/>
    <w:rPr>
      <w:rFonts w:eastAsia="Times New Roman"/>
    </w:rPr>
  </w:style>
  <w:style w:type="character" w:customStyle="1" w:styleId="ListLabel53">
    <w:name w:val="ListLabel 53"/>
    <w:uiPriority w:val="99"/>
    <w:rsid w:val="0017021E"/>
    <w:rPr>
      <w:rFonts w:eastAsia="Times New Roman"/>
    </w:rPr>
  </w:style>
  <w:style w:type="character" w:customStyle="1" w:styleId="ListLabel54">
    <w:name w:val="ListLabel 54"/>
    <w:uiPriority w:val="99"/>
    <w:rsid w:val="0017021E"/>
    <w:rPr>
      <w:rFonts w:eastAsia="Times New Roman"/>
    </w:rPr>
  </w:style>
  <w:style w:type="character" w:customStyle="1" w:styleId="ListLabel55">
    <w:name w:val="ListLabel 55"/>
    <w:uiPriority w:val="99"/>
    <w:rsid w:val="0017021E"/>
    <w:rPr>
      <w:rFonts w:eastAsia="Times New Roman"/>
    </w:rPr>
  </w:style>
  <w:style w:type="character" w:customStyle="1" w:styleId="ListLabel56">
    <w:name w:val="ListLabel 56"/>
    <w:uiPriority w:val="99"/>
    <w:rsid w:val="0017021E"/>
    <w:rPr>
      <w:rFonts w:eastAsia="Times New Roman"/>
    </w:rPr>
  </w:style>
  <w:style w:type="character" w:customStyle="1" w:styleId="ListLabel57">
    <w:name w:val="ListLabel 57"/>
    <w:uiPriority w:val="99"/>
    <w:rsid w:val="0017021E"/>
    <w:rPr>
      <w:rFonts w:eastAsia="Times New Roman"/>
    </w:rPr>
  </w:style>
  <w:style w:type="character" w:customStyle="1" w:styleId="ListLabel58">
    <w:name w:val="ListLabel 58"/>
    <w:uiPriority w:val="99"/>
    <w:rsid w:val="0017021E"/>
    <w:rPr>
      <w:rFonts w:eastAsia="Times New Roman"/>
    </w:rPr>
  </w:style>
  <w:style w:type="character" w:customStyle="1" w:styleId="ListLabel59">
    <w:name w:val="ListLabel 59"/>
    <w:uiPriority w:val="99"/>
    <w:rsid w:val="0017021E"/>
    <w:rPr>
      <w:rFonts w:eastAsia="Times New Roman"/>
    </w:rPr>
  </w:style>
  <w:style w:type="character" w:customStyle="1" w:styleId="ListLabel60">
    <w:name w:val="ListLabel 60"/>
    <w:uiPriority w:val="99"/>
    <w:rsid w:val="0017021E"/>
    <w:rPr>
      <w:rFonts w:eastAsia="Times New Roman"/>
    </w:rPr>
  </w:style>
  <w:style w:type="character" w:customStyle="1" w:styleId="ListLabel61">
    <w:name w:val="ListLabel 61"/>
    <w:uiPriority w:val="99"/>
    <w:rsid w:val="0017021E"/>
    <w:rPr>
      <w:rFonts w:eastAsia="Times New Roman"/>
    </w:rPr>
  </w:style>
  <w:style w:type="character" w:customStyle="1" w:styleId="ListLabel62">
    <w:name w:val="ListLabel 62"/>
    <w:uiPriority w:val="99"/>
    <w:rsid w:val="0017021E"/>
    <w:rPr>
      <w:rFonts w:eastAsia="Times New Roman"/>
    </w:rPr>
  </w:style>
  <w:style w:type="character" w:customStyle="1" w:styleId="ListLabel63">
    <w:name w:val="ListLabel 63"/>
    <w:uiPriority w:val="99"/>
    <w:rsid w:val="0017021E"/>
    <w:rPr>
      <w:rFonts w:eastAsia="Times New Roman"/>
    </w:rPr>
  </w:style>
  <w:style w:type="character" w:customStyle="1" w:styleId="ListLabel64">
    <w:name w:val="ListLabel 64"/>
    <w:uiPriority w:val="99"/>
    <w:rsid w:val="0017021E"/>
    <w:rPr>
      <w:rFonts w:ascii="Times New Roman" w:eastAsia="Times New Roman" w:cs="Times New Roman"/>
      <w:sz w:val="28"/>
      <w:szCs w:val="28"/>
    </w:rPr>
  </w:style>
  <w:style w:type="character" w:customStyle="1" w:styleId="ListLabel65">
    <w:name w:val="ListLabel 65"/>
    <w:uiPriority w:val="99"/>
    <w:rsid w:val="0017021E"/>
    <w:rPr>
      <w:rFonts w:eastAsia="Times New Roman"/>
    </w:rPr>
  </w:style>
  <w:style w:type="character" w:customStyle="1" w:styleId="ListLabel66">
    <w:name w:val="ListLabel 66"/>
    <w:uiPriority w:val="99"/>
    <w:rsid w:val="0017021E"/>
    <w:rPr>
      <w:rFonts w:eastAsia="Times New Roman"/>
    </w:rPr>
  </w:style>
  <w:style w:type="character" w:customStyle="1" w:styleId="ListLabel67">
    <w:name w:val="ListLabel 67"/>
    <w:uiPriority w:val="99"/>
    <w:rsid w:val="0017021E"/>
    <w:rPr>
      <w:rFonts w:eastAsia="Times New Roman"/>
    </w:rPr>
  </w:style>
  <w:style w:type="character" w:customStyle="1" w:styleId="ListLabel68">
    <w:name w:val="ListLabel 68"/>
    <w:uiPriority w:val="99"/>
    <w:rsid w:val="0017021E"/>
    <w:rPr>
      <w:rFonts w:eastAsia="Times New Roman"/>
    </w:rPr>
  </w:style>
  <w:style w:type="character" w:customStyle="1" w:styleId="ListLabel69">
    <w:name w:val="ListLabel 69"/>
    <w:uiPriority w:val="99"/>
    <w:rsid w:val="0017021E"/>
    <w:rPr>
      <w:rFonts w:eastAsia="Times New Roman"/>
    </w:rPr>
  </w:style>
  <w:style w:type="character" w:customStyle="1" w:styleId="ListLabel70">
    <w:name w:val="ListLabel 70"/>
    <w:uiPriority w:val="99"/>
    <w:rsid w:val="0017021E"/>
    <w:rPr>
      <w:rFonts w:eastAsia="Times New Roman"/>
    </w:rPr>
  </w:style>
  <w:style w:type="character" w:customStyle="1" w:styleId="ListLabel71">
    <w:name w:val="ListLabel 71"/>
    <w:uiPriority w:val="99"/>
    <w:rsid w:val="0017021E"/>
    <w:rPr>
      <w:rFonts w:eastAsia="Times New Roman"/>
    </w:rPr>
  </w:style>
  <w:style w:type="character" w:customStyle="1" w:styleId="ListLabel72">
    <w:name w:val="ListLabel 72"/>
    <w:uiPriority w:val="99"/>
    <w:rsid w:val="0017021E"/>
    <w:rPr>
      <w:rFonts w:eastAsia="Times New Roman"/>
    </w:rPr>
  </w:style>
  <w:style w:type="character" w:customStyle="1" w:styleId="ListLabel73">
    <w:name w:val="ListLabel 73"/>
    <w:uiPriority w:val="99"/>
    <w:rsid w:val="0017021E"/>
    <w:rPr>
      <w:rFonts w:ascii="Times New Roman" w:eastAsia="Times New Roman" w:cs="Times New Roman"/>
      <w:color w:val="000080"/>
      <w:kern w:val="1"/>
      <w:sz w:val="28"/>
      <w:szCs w:val="28"/>
      <w:u w:val="single"/>
      <w:lang w:val="uk-UA" w:eastAsia="uk-UA"/>
    </w:rPr>
  </w:style>
  <w:style w:type="character" w:customStyle="1" w:styleId="ListLabel74">
    <w:name w:val="ListLabel 74"/>
    <w:uiPriority w:val="99"/>
    <w:rsid w:val="0017021E"/>
    <w:rPr>
      <w:rFonts w:ascii="Times New Roman" w:eastAsia="Times New Roman" w:cs="Times New Roman"/>
      <w:sz w:val="28"/>
      <w:szCs w:val="28"/>
      <w:lang w:val="uk-UA" w:eastAsia="uk-UA"/>
    </w:rPr>
  </w:style>
  <w:style w:type="character" w:customStyle="1" w:styleId="ListLabel75">
    <w:name w:val="ListLabel 75"/>
    <w:uiPriority w:val="99"/>
    <w:rsid w:val="0017021E"/>
    <w:rPr>
      <w:rFonts w:ascii="Times New Roman" w:eastAsia="Times New Roman" w:cs="Times New Roman"/>
      <w:sz w:val="28"/>
      <w:szCs w:val="28"/>
      <w:lang w:val="uk-UA" w:eastAsia="uk-UA"/>
    </w:rPr>
  </w:style>
  <w:style w:type="character" w:customStyle="1" w:styleId="ListLabel76">
    <w:name w:val="ListLabel 76"/>
    <w:uiPriority w:val="99"/>
    <w:rsid w:val="0017021E"/>
    <w:rPr>
      <w:rFonts w:ascii="Times New Roman" w:eastAsia="Times New Roman" w:cs="Times New Roman"/>
      <w:color w:val="000000"/>
      <w:kern w:val="1"/>
      <w:sz w:val="28"/>
      <w:szCs w:val="28"/>
      <w:lang w:val="uk-UA" w:eastAsia="uk-UA"/>
    </w:rPr>
  </w:style>
  <w:style w:type="character" w:customStyle="1" w:styleId="ListLabel77">
    <w:name w:val="ListLabel 77"/>
    <w:uiPriority w:val="99"/>
    <w:rsid w:val="0017021E"/>
    <w:rPr>
      <w:rFonts w:ascii="Times New Roman" w:eastAsia="Times New Roman" w:cs="Times New Roman"/>
      <w:b/>
      <w:bCs/>
      <w:sz w:val="28"/>
      <w:szCs w:val="28"/>
    </w:rPr>
  </w:style>
  <w:style w:type="character" w:customStyle="1" w:styleId="ListLabel78">
    <w:name w:val="ListLabel 78"/>
    <w:uiPriority w:val="99"/>
    <w:rsid w:val="0017021E"/>
    <w:rPr>
      <w:rFonts w:eastAsia="Times New Roman"/>
    </w:rPr>
  </w:style>
  <w:style w:type="character" w:customStyle="1" w:styleId="ListLabel79">
    <w:name w:val="ListLabel 79"/>
    <w:uiPriority w:val="99"/>
    <w:rsid w:val="0017021E"/>
    <w:rPr>
      <w:rFonts w:eastAsia="Times New Roman"/>
    </w:rPr>
  </w:style>
  <w:style w:type="character" w:customStyle="1" w:styleId="ListLabel80">
    <w:name w:val="ListLabel 80"/>
    <w:uiPriority w:val="99"/>
    <w:rsid w:val="0017021E"/>
    <w:rPr>
      <w:rFonts w:eastAsia="Times New Roman"/>
    </w:rPr>
  </w:style>
  <w:style w:type="character" w:customStyle="1" w:styleId="ListLabel81">
    <w:name w:val="ListLabel 81"/>
    <w:uiPriority w:val="99"/>
    <w:rsid w:val="0017021E"/>
    <w:rPr>
      <w:rFonts w:eastAsia="Times New Roman"/>
    </w:rPr>
  </w:style>
  <w:style w:type="character" w:customStyle="1" w:styleId="ListLabel82">
    <w:name w:val="ListLabel 82"/>
    <w:uiPriority w:val="99"/>
    <w:rsid w:val="0017021E"/>
    <w:rPr>
      <w:rFonts w:eastAsia="Times New Roman"/>
    </w:rPr>
  </w:style>
  <w:style w:type="character" w:customStyle="1" w:styleId="ListLabel83">
    <w:name w:val="ListLabel 83"/>
    <w:uiPriority w:val="99"/>
    <w:rsid w:val="0017021E"/>
    <w:rPr>
      <w:rFonts w:eastAsia="Times New Roman"/>
    </w:rPr>
  </w:style>
  <w:style w:type="character" w:customStyle="1" w:styleId="ListLabel84">
    <w:name w:val="ListLabel 84"/>
    <w:uiPriority w:val="99"/>
    <w:rsid w:val="0017021E"/>
    <w:rPr>
      <w:rFonts w:eastAsia="Times New Roman"/>
    </w:rPr>
  </w:style>
  <w:style w:type="character" w:customStyle="1" w:styleId="ListLabel85">
    <w:name w:val="ListLabel 85"/>
    <w:uiPriority w:val="99"/>
    <w:rsid w:val="0017021E"/>
    <w:rPr>
      <w:rFonts w:eastAsia="Times New Roman"/>
    </w:rPr>
  </w:style>
  <w:style w:type="character" w:customStyle="1" w:styleId="ListLabel86">
    <w:name w:val="ListLabel 86"/>
    <w:uiPriority w:val="99"/>
    <w:rsid w:val="0017021E"/>
    <w:rPr>
      <w:rFonts w:ascii="Times New Roman" w:eastAsia="Times New Roman" w:cs="Times New Roman"/>
      <w:sz w:val="28"/>
      <w:szCs w:val="28"/>
    </w:rPr>
  </w:style>
  <w:style w:type="character" w:customStyle="1" w:styleId="ListLabel87">
    <w:name w:val="ListLabel 87"/>
    <w:uiPriority w:val="99"/>
    <w:rsid w:val="0017021E"/>
    <w:rPr>
      <w:rFonts w:eastAsia="Times New Roman"/>
    </w:rPr>
  </w:style>
  <w:style w:type="character" w:customStyle="1" w:styleId="ListLabel88">
    <w:name w:val="ListLabel 88"/>
    <w:uiPriority w:val="99"/>
    <w:rsid w:val="0017021E"/>
    <w:rPr>
      <w:rFonts w:eastAsia="Times New Roman"/>
    </w:rPr>
  </w:style>
  <w:style w:type="character" w:customStyle="1" w:styleId="ListLabel89">
    <w:name w:val="ListLabel 89"/>
    <w:uiPriority w:val="99"/>
    <w:rsid w:val="0017021E"/>
    <w:rPr>
      <w:rFonts w:eastAsia="Times New Roman"/>
    </w:rPr>
  </w:style>
  <w:style w:type="character" w:customStyle="1" w:styleId="ListLabel90">
    <w:name w:val="ListLabel 90"/>
    <w:uiPriority w:val="99"/>
    <w:rsid w:val="0017021E"/>
    <w:rPr>
      <w:rFonts w:eastAsia="Times New Roman"/>
    </w:rPr>
  </w:style>
  <w:style w:type="character" w:customStyle="1" w:styleId="ListLabel91">
    <w:name w:val="ListLabel 91"/>
    <w:uiPriority w:val="99"/>
    <w:rsid w:val="0017021E"/>
    <w:rPr>
      <w:rFonts w:eastAsia="Times New Roman"/>
    </w:rPr>
  </w:style>
  <w:style w:type="character" w:customStyle="1" w:styleId="ListLabel92">
    <w:name w:val="ListLabel 92"/>
    <w:uiPriority w:val="99"/>
    <w:rsid w:val="0017021E"/>
    <w:rPr>
      <w:rFonts w:eastAsia="Times New Roman"/>
    </w:rPr>
  </w:style>
  <w:style w:type="character" w:customStyle="1" w:styleId="ListLabel93">
    <w:name w:val="ListLabel 93"/>
    <w:uiPriority w:val="99"/>
    <w:rsid w:val="0017021E"/>
    <w:rPr>
      <w:rFonts w:eastAsia="Times New Roman"/>
    </w:rPr>
  </w:style>
  <w:style w:type="character" w:customStyle="1" w:styleId="ListLabel94">
    <w:name w:val="ListLabel 94"/>
    <w:uiPriority w:val="99"/>
    <w:rsid w:val="0017021E"/>
    <w:rPr>
      <w:rFonts w:eastAsia="Times New Roman"/>
    </w:rPr>
  </w:style>
  <w:style w:type="character" w:customStyle="1" w:styleId="ListLabel95">
    <w:name w:val="ListLabel 95"/>
    <w:uiPriority w:val="99"/>
    <w:rsid w:val="0017021E"/>
    <w:rPr>
      <w:rFonts w:ascii="Times New Roman" w:eastAsia="Times New Roman" w:cs="Times New Roman"/>
      <w:sz w:val="28"/>
      <w:szCs w:val="28"/>
    </w:rPr>
  </w:style>
  <w:style w:type="character" w:customStyle="1" w:styleId="ListLabel96">
    <w:name w:val="ListLabel 96"/>
    <w:uiPriority w:val="99"/>
    <w:rsid w:val="0017021E"/>
    <w:rPr>
      <w:rFonts w:eastAsia="Times New Roman"/>
    </w:rPr>
  </w:style>
  <w:style w:type="character" w:customStyle="1" w:styleId="ListLabel97">
    <w:name w:val="ListLabel 97"/>
    <w:uiPriority w:val="99"/>
    <w:rsid w:val="0017021E"/>
    <w:rPr>
      <w:rFonts w:eastAsia="Times New Roman"/>
    </w:rPr>
  </w:style>
  <w:style w:type="character" w:customStyle="1" w:styleId="ListLabel98">
    <w:name w:val="ListLabel 98"/>
    <w:uiPriority w:val="99"/>
    <w:rsid w:val="0017021E"/>
    <w:rPr>
      <w:rFonts w:eastAsia="Times New Roman"/>
    </w:rPr>
  </w:style>
  <w:style w:type="character" w:customStyle="1" w:styleId="ListLabel99">
    <w:name w:val="ListLabel 99"/>
    <w:uiPriority w:val="99"/>
    <w:rsid w:val="0017021E"/>
    <w:rPr>
      <w:rFonts w:eastAsia="Times New Roman"/>
    </w:rPr>
  </w:style>
  <w:style w:type="character" w:customStyle="1" w:styleId="ListLabel100">
    <w:name w:val="ListLabel 100"/>
    <w:uiPriority w:val="99"/>
    <w:rsid w:val="0017021E"/>
    <w:rPr>
      <w:rFonts w:eastAsia="Times New Roman"/>
    </w:rPr>
  </w:style>
  <w:style w:type="character" w:customStyle="1" w:styleId="ListLabel101">
    <w:name w:val="ListLabel 101"/>
    <w:uiPriority w:val="99"/>
    <w:rsid w:val="0017021E"/>
    <w:rPr>
      <w:rFonts w:eastAsia="Times New Roman"/>
    </w:rPr>
  </w:style>
  <w:style w:type="character" w:customStyle="1" w:styleId="ListLabel102">
    <w:name w:val="ListLabel 102"/>
    <w:uiPriority w:val="99"/>
    <w:rsid w:val="0017021E"/>
    <w:rPr>
      <w:rFonts w:eastAsia="Times New Roman"/>
    </w:rPr>
  </w:style>
  <w:style w:type="character" w:customStyle="1" w:styleId="ListLabel103">
    <w:name w:val="ListLabel 103"/>
    <w:uiPriority w:val="99"/>
    <w:rsid w:val="0017021E"/>
    <w:rPr>
      <w:rFonts w:eastAsia="Times New Roman"/>
    </w:rPr>
  </w:style>
  <w:style w:type="character" w:customStyle="1" w:styleId="ListLabel104">
    <w:name w:val="ListLabel 104"/>
    <w:uiPriority w:val="99"/>
    <w:rsid w:val="0017021E"/>
    <w:rPr>
      <w:rFonts w:ascii="Times New Roman" w:eastAsia="Times New Roman" w:cs="Times New Roman"/>
      <w:color w:val="000080"/>
      <w:kern w:val="1"/>
      <w:sz w:val="28"/>
      <w:szCs w:val="28"/>
      <w:u w:val="single"/>
      <w:lang w:val="uk-UA" w:eastAsia="uk-UA"/>
    </w:rPr>
  </w:style>
  <w:style w:type="character" w:customStyle="1" w:styleId="ListLabel105">
    <w:name w:val="ListLabel 105"/>
    <w:uiPriority w:val="99"/>
    <w:rsid w:val="0017021E"/>
    <w:rPr>
      <w:rFonts w:ascii="Times New Roman" w:eastAsia="Times New Roman" w:cs="Times New Roman"/>
      <w:sz w:val="28"/>
      <w:szCs w:val="28"/>
      <w:lang w:val="uk-UA" w:eastAsia="uk-UA"/>
    </w:rPr>
  </w:style>
  <w:style w:type="character" w:customStyle="1" w:styleId="ListLabel106">
    <w:name w:val="ListLabel 106"/>
    <w:uiPriority w:val="99"/>
    <w:rsid w:val="0017021E"/>
    <w:rPr>
      <w:rFonts w:ascii="Times New Roman" w:eastAsia="Times New Roman" w:cs="Times New Roman"/>
      <w:sz w:val="28"/>
      <w:szCs w:val="28"/>
      <w:lang w:val="uk-UA" w:eastAsia="uk-UA"/>
    </w:rPr>
  </w:style>
  <w:style w:type="character" w:customStyle="1" w:styleId="ListLabel107">
    <w:name w:val="ListLabel 107"/>
    <w:uiPriority w:val="99"/>
    <w:rsid w:val="0017021E"/>
    <w:rPr>
      <w:rFonts w:ascii="Times New Roman" w:eastAsia="Times New Roman" w:cs="Times New Roman"/>
      <w:color w:val="000000"/>
      <w:kern w:val="1"/>
      <w:sz w:val="28"/>
      <w:szCs w:val="28"/>
      <w:lang w:val="uk-UA" w:eastAsia="uk-UA"/>
    </w:rPr>
  </w:style>
  <w:style w:type="character" w:customStyle="1" w:styleId="3f3f3f3f3f3f3f3f3f3f3fHTML3f3f3f3f">
    <w:name w:val="С3fт3fа3fн3fд3fа3fр3fт3fн3fы3fй3f HTML З3fн3fа3fк3f"/>
    <w:uiPriority w:val="99"/>
    <w:rsid w:val="0017021E"/>
    <w:rPr>
      <w:rFonts w:ascii="Courier New" w:eastAsia="Times New Roman" w:cs="Courier New"/>
      <w:color w:val="000000"/>
      <w:kern w:val="1"/>
      <w:sz w:val="18"/>
      <w:szCs w:val="18"/>
      <w:lang w:val="en-US" w:bidi="hi-IN"/>
    </w:rPr>
  </w:style>
  <w:style w:type="character" w:customStyle="1" w:styleId="3f3f3f3f3f3f3f3f3f23f3f3f3f">
    <w:name w:val="З3fа3fг3fо3fл3fо3fв3fо3fк3f 2 З3fн3fа3fк3f"/>
    <w:uiPriority w:val="99"/>
    <w:rsid w:val="0017021E"/>
    <w:rPr>
      <w:rFonts w:ascii="Cambria" w:eastAsia="Times New Roman" w:cs="Cambria"/>
      <w:b/>
      <w:bCs/>
      <w:i/>
      <w:iCs/>
      <w:color w:val="000000"/>
      <w:kern w:val="1"/>
      <w:sz w:val="25"/>
      <w:szCs w:val="25"/>
      <w:lang w:val="en-US" w:bidi="hi-IN"/>
    </w:rPr>
  </w:style>
  <w:style w:type="character" w:customStyle="1" w:styleId="ListLabel108">
    <w:name w:val="ListLabel 108"/>
    <w:uiPriority w:val="99"/>
    <w:rsid w:val="0017021E"/>
    <w:rPr>
      <w:rFonts w:ascii="Times New Roman" w:eastAsia="Times New Roman" w:cs="Times New Roman"/>
      <w:b/>
      <w:bCs/>
      <w:sz w:val="28"/>
      <w:szCs w:val="28"/>
    </w:rPr>
  </w:style>
  <w:style w:type="character" w:customStyle="1" w:styleId="ListLabel109">
    <w:name w:val="ListLabel 109"/>
    <w:uiPriority w:val="99"/>
    <w:rsid w:val="0017021E"/>
    <w:rPr>
      <w:rFonts w:eastAsia="Times New Roman"/>
    </w:rPr>
  </w:style>
  <w:style w:type="character" w:customStyle="1" w:styleId="ListLabel110">
    <w:name w:val="ListLabel 110"/>
    <w:uiPriority w:val="99"/>
    <w:rsid w:val="0017021E"/>
    <w:rPr>
      <w:rFonts w:eastAsia="Times New Roman"/>
    </w:rPr>
  </w:style>
  <w:style w:type="character" w:customStyle="1" w:styleId="ListLabel111">
    <w:name w:val="ListLabel 111"/>
    <w:uiPriority w:val="99"/>
    <w:rsid w:val="0017021E"/>
    <w:rPr>
      <w:rFonts w:eastAsia="Times New Roman"/>
    </w:rPr>
  </w:style>
  <w:style w:type="character" w:customStyle="1" w:styleId="ListLabel112">
    <w:name w:val="ListLabel 112"/>
    <w:uiPriority w:val="99"/>
    <w:rsid w:val="0017021E"/>
    <w:rPr>
      <w:rFonts w:eastAsia="Times New Roman"/>
    </w:rPr>
  </w:style>
  <w:style w:type="character" w:customStyle="1" w:styleId="ListLabel113">
    <w:name w:val="ListLabel 113"/>
    <w:uiPriority w:val="99"/>
    <w:rsid w:val="0017021E"/>
    <w:rPr>
      <w:rFonts w:eastAsia="Times New Roman"/>
    </w:rPr>
  </w:style>
  <w:style w:type="character" w:customStyle="1" w:styleId="ListLabel114">
    <w:name w:val="ListLabel 114"/>
    <w:uiPriority w:val="99"/>
    <w:rsid w:val="0017021E"/>
    <w:rPr>
      <w:rFonts w:eastAsia="Times New Roman"/>
    </w:rPr>
  </w:style>
  <w:style w:type="character" w:customStyle="1" w:styleId="ListLabel115">
    <w:name w:val="ListLabel 115"/>
    <w:uiPriority w:val="99"/>
    <w:rsid w:val="0017021E"/>
    <w:rPr>
      <w:rFonts w:eastAsia="Times New Roman"/>
    </w:rPr>
  </w:style>
  <w:style w:type="character" w:customStyle="1" w:styleId="ListLabel116">
    <w:name w:val="ListLabel 116"/>
    <w:uiPriority w:val="99"/>
    <w:rsid w:val="0017021E"/>
    <w:rPr>
      <w:rFonts w:eastAsia="Times New Roman"/>
    </w:rPr>
  </w:style>
  <w:style w:type="character" w:customStyle="1" w:styleId="ListLabel117">
    <w:name w:val="ListLabel 117"/>
    <w:uiPriority w:val="99"/>
    <w:rsid w:val="0017021E"/>
    <w:rPr>
      <w:rFonts w:ascii="Times New Roman" w:eastAsia="Times New Roman" w:cs="Times New Roman"/>
      <w:sz w:val="28"/>
      <w:szCs w:val="28"/>
    </w:rPr>
  </w:style>
  <w:style w:type="character" w:customStyle="1" w:styleId="ListLabel118">
    <w:name w:val="ListLabel 118"/>
    <w:uiPriority w:val="99"/>
    <w:rsid w:val="0017021E"/>
    <w:rPr>
      <w:rFonts w:eastAsia="Times New Roman"/>
    </w:rPr>
  </w:style>
  <w:style w:type="character" w:customStyle="1" w:styleId="ListLabel119">
    <w:name w:val="ListLabel 119"/>
    <w:uiPriority w:val="99"/>
    <w:rsid w:val="0017021E"/>
    <w:rPr>
      <w:rFonts w:eastAsia="Times New Roman"/>
    </w:rPr>
  </w:style>
  <w:style w:type="character" w:customStyle="1" w:styleId="ListLabel120">
    <w:name w:val="ListLabel 120"/>
    <w:uiPriority w:val="99"/>
    <w:rsid w:val="0017021E"/>
    <w:rPr>
      <w:rFonts w:eastAsia="Times New Roman"/>
    </w:rPr>
  </w:style>
  <w:style w:type="character" w:customStyle="1" w:styleId="ListLabel121">
    <w:name w:val="ListLabel 121"/>
    <w:uiPriority w:val="99"/>
    <w:rsid w:val="0017021E"/>
    <w:rPr>
      <w:rFonts w:eastAsia="Times New Roman"/>
    </w:rPr>
  </w:style>
  <w:style w:type="character" w:customStyle="1" w:styleId="ListLabel122">
    <w:name w:val="ListLabel 122"/>
    <w:uiPriority w:val="99"/>
    <w:rsid w:val="0017021E"/>
    <w:rPr>
      <w:rFonts w:eastAsia="Times New Roman"/>
    </w:rPr>
  </w:style>
  <w:style w:type="character" w:customStyle="1" w:styleId="ListLabel123">
    <w:name w:val="ListLabel 123"/>
    <w:uiPriority w:val="99"/>
    <w:rsid w:val="0017021E"/>
    <w:rPr>
      <w:rFonts w:eastAsia="Times New Roman"/>
    </w:rPr>
  </w:style>
  <w:style w:type="character" w:customStyle="1" w:styleId="ListLabel124">
    <w:name w:val="ListLabel 124"/>
    <w:uiPriority w:val="99"/>
    <w:rsid w:val="0017021E"/>
    <w:rPr>
      <w:rFonts w:eastAsia="Times New Roman"/>
    </w:rPr>
  </w:style>
  <w:style w:type="character" w:customStyle="1" w:styleId="ListLabel125">
    <w:name w:val="ListLabel 125"/>
    <w:uiPriority w:val="99"/>
    <w:rsid w:val="0017021E"/>
    <w:rPr>
      <w:rFonts w:eastAsia="Times New Roman"/>
    </w:rPr>
  </w:style>
  <w:style w:type="character" w:customStyle="1" w:styleId="ListLabel126">
    <w:name w:val="ListLabel 126"/>
    <w:uiPriority w:val="99"/>
    <w:rsid w:val="0017021E"/>
    <w:rPr>
      <w:rFonts w:ascii="Times New Roman" w:eastAsia="Times New Roman" w:cs="Times New Roman"/>
      <w:sz w:val="28"/>
      <w:szCs w:val="28"/>
    </w:rPr>
  </w:style>
  <w:style w:type="character" w:customStyle="1" w:styleId="ListLabel127">
    <w:name w:val="ListLabel 127"/>
    <w:uiPriority w:val="99"/>
    <w:rsid w:val="0017021E"/>
    <w:rPr>
      <w:rFonts w:eastAsia="Times New Roman"/>
    </w:rPr>
  </w:style>
  <w:style w:type="character" w:customStyle="1" w:styleId="ListLabel128">
    <w:name w:val="ListLabel 128"/>
    <w:uiPriority w:val="99"/>
    <w:rsid w:val="0017021E"/>
    <w:rPr>
      <w:rFonts w:eastAsia="Times New Roman"/>
    </w:rPr>
  </w:style>
  <w:style w:type="character" w:customStyle="1" w:styleId="ListLabel129">
    <w:name w:val="ListLabel 129"/>
    <w:uiPriority w:val="99"/>
    <w:rsid w:val="0017021E"/>
    <w:rPr>
      <w:rFonts w:eastAsia="Times New Roman"/>
    </w:rPr>
  </w:style>
  <w:style w:type="character" w:customStyle="1" w:styleId="ListLabel130">
    <w:name w:val="ListLabel 130"/>
    <w:uiPriority w:val="99"/>
    <w:rsid w:val="0017021E"/>
    <w:rPr>
      <w:rFonts w:eastAsia="Times New Roman"/>
    </w:rPr>
  </w:style>
  <w:style w:type="character" w:customStyle="1" w:styleId="ListLabel131">
    <w:name w:val="ListLabel 131"/>
    <w:uiPriority w:val="99"/>
    <w:rsid w:val="0017021E"/>
    <w:rPr>
      <w:rFonts w:eastAsia="Times New Roman"/>
    </w:rPr>
  </w:style>
  <w:style w:type="character" w:customStyle="1" w:styleId="ListLabel132">
    <w:name w:val="ListLabel 132"/>
    <w:uiPriority w:val="99"/>
    <w:rsid w:val="0017021E"/>
    <w:rPr>
      <w:rFonts w:eastAsia="Times New Roman"/>
    </w:rPr>
  </w:style>
  <w:style w:type="character" w:customStyle="1" w:styleId="ListLabel133">
    <w:name w:val="ListLabel 133"/>
    <w:uiPriority w:val="99"/>
    <w:rsid w:val="0017021E"/>
    <w:rPr>
      <w:rFonts w:eastAsia="Times New Roman"/>
    </w:rPr>
  </w:style>
  <w:style w:type="character" w:customStyle="1" w:styleId="ListLabel134">
    <w:name w:val="ListLabel 134"/>
    <w:uiPriority w:val="99"/>
    <w:rsid w:val="0017021E"/>
    <w:rPr>
      <w:rFonts w:eastAsia="Times New Roman"/>
    </w:rPr>
  </w:style>
  <w:style w:type="character" w:customStyle="1" w:styleId="ListLabel135">
    <w:name w:val="ListLabel 135"/>
    <w:uiPriority w:val="99"/>
    <w:rsid w:val="0017021E"/>
    <w:rPr>
      <w:rFonts w:eastAsia="Times New Roman"/>
    </w:rPr>
  </w:style>
  <w:style w:type="character" w:customStyle="1" w:styleId="ListLabel136">
    <w:name w:val="ListLabel 136"/>
    <w:uiPriority w:val="99"/>
    <w:rsid w:val="0017021E"/>
    <w:rPr>
      <w:rFonts w:eastAsia="Times New Roman"/>
    </w:rPr>
  </w:style>
  <w:style w:type="character" w:customStyle="1" w:styleId="ListLabel137">
    <w:name w:val="ListLabel 137"/>
    <w:uiPriority w:val="99"/>
    <w:rsid w:val="0017021E"/>
    <w:rPr>
      <w:rFonts w:eastAsia="Times New Roman"/>
    </w:rPr>
  </w:style>
  <w:style w:type="character" w:customStyle="1" w:styleId="ListLabel138">
    <w:name w:val="ListLabel 138"/>
    <w:uiPriority w:val="99"/>
    <w:rsid w:val="0017021E"/>
    <w:rPr>
      <w:rFonts w:eastAsia="Times New Roman"/>
    </w:rPr>
  </w:style>
  <w:style w:type="character" w:customStyle="1" w:styleId="ListLabel139">
    <w:name w:val="ListLabel 139"/>
    <w:uiPriority w:val="99"/>
    <w:rsid w:val="0017021E"/>
    <w:rPr>
      <w:rFonts w:eastAsia="Times New Roman"/>
    </w:rPr>
  </w:style>
  <w:style w:type="character" w:customStyle="1" w:styleId="ListLabel140">
    <w:name w:val="ListLabel 140"/>
    <w:uiPriority w:val="99"/>
    <w:rsid w:val="0017021E"/>
    <w:rPr>
      <w:rFonts w:eastAsia="Times New Roman"/>
    </w:rPr>
  </w:style>
  <w:style w:type="character" w:customStyle="1" w:styleId="ListLabel141">
    <w:name w:val="ListLabel 141"/>
    <w:uiPriority w:val="99"/>
    <w:rsid w:val="0017021E"/>
    <w:rPr>
      <w:rFonts w:eastAsia="Times New Roman"/>
    </w:rPr>
  </w:style>
  <w:style w:type="character" w:customStyle="1" w:styleId="ListLabel142">
    <w:name w:val="ListLabel 142"/>
    <w:uiPriority w:val="99"/>
    <w:rsid w:val="0017021E"/>
    <w:rPr>
      <w:rFonts w:eastAsia="Times New Roman"/>
    </w:rPr>
  </w:style>
  <w:style w:type="character" w:customStyle="1" w:styleId="ListLabel143">
    <w:name w:val="ListLabel 143"/>
    <w:uiPriority w:val="99"/>
    <w:rsid w:val="0017021E"/>
    <w:rPr>
      <w:rFonts w:eastAsia="Times New Roman"/>
    </w:rPr>
  </w:style>
  <w:style w:type="character" w:customStyle="1" w:styleId="ListLabel144">
    <w:name w:val="ListLabel 144"/>
    <w:uiPriority w:val="99"/>
    <w:rsid w:val="0017021E"/>
    <w:rPr>
      <w:rFonts w:ascii="Times New Roman" w:eastAsia="Times New Roman" w:cs="Times New Roman"/>
      <w:color w:val="000080"/>
      <w:kern w:val="1"/>
      <w:sz w:val="28"/>
      <w:szCs w:val="28"/>
      <w:u w:val="single"/>
      <w:lang w:val="uk-UA" w:bidi="hi-IN"/>
    </w:rPr>
  </w:style>
  <w:style w:type="character" w:customStyle="1" w:styleId="ListLabel145">
    <w:name w:val="ListLabel 145"/>
    <w:uiPriority w:val="99"/>
    <w:rsid w:val="0017021E"/>
    <w:rPr>
      <w:rFonts w:ascii="Times New Roman" w:eastAsia="Times New Roman" w:cs="Times New Roman"/>
      <w:sz w:val="28"/>
      <w:szCs w:val="28"/>
      <w:lang w:val="uk-UA"/>
    </w:rPr>
  </w:style>
  <w:style w:type="character" w:customStyle="1" w:styleId="ListLabel146">
    <w:name w:val="ListLabel 146"/>
    <w:uiPriority w:val="99"/>
    <w:rsid w:val="0017021E"/>
    <w:rPr>
      <w:rFonts w:ascii="Times New Roman" w:eastAsia="Times New Roman" w:cs="Times New Roman"/>
      <w:sz w:val="28"/>
      <w:szCs w:val="28"/>
      <w:lang w:val="uk-UA"/>
    </w:rPr>
  </w:style>
  <w:style w:type="character" w:customStyle="1" w:styleId="ListLabel147">
    <w:name w:val="ListLabel 147"/>
    <w:uiPriority w:val="99"/>
    <w:rsid w:val="0017021E"/>
    <w:rPr>
      <w:rFonts w:ascii="Times New Roman" w:eastAsia="Times New Roman" w:cs="Times New Roman"/>
      <w:color w:val="000000"/>
      <w:kern w:val="1"/>
      <w:sz w:val="28"/>
      <w:szCs w:val="28"/>
      <w:lang w:val="uk-UA" w:bidi="hi-IN"/>
    </w:rPr>
  </w:style>
  <w:style w:type="character" w:customStyle="1" w:styleId="ListLabel148">
    <w:name w:val="ListLabel 148"/>
    <w:uiPriority w:val="99"/>
    <w:rsid w:val="0017021E"/>
    <w:rPr>
      <w:rFonts w:ascii="Times New Roman" w:eastAsia="Times New Roman" w:cs="Times New Roman"/>
      <w:b/>
      <w:bCs/>
      <w:sz w:val="28"/>
      <w:szCs w:val="28"/>
    </w:rPr>
  </w:style>
  <w:style w:type="character" w:customStyle="1" w:styleId="ListLabel149">
    <w:name w:val="ListLabel 149"/>
    <w:uiPriority w:val="99"/>
    <w:rsid w:val="0017021E"/>
    <w:rPr>
      <w:rFonts w:eastAsia="Times New Roman"/>
    </w:rPr>
  </w:style>
  <w:style w:type="character" w:customStyle="1" w:styleId="ListLabel150">
    <w:name w:val="ListLabel 150"/>
    <w:uiPriority w:val="99"/>
    <w:rsid w:val="0017021E"/>
    <w:rPr>
      <w:rFonts w:eastAsia="Times New Roman"/>
    </w:rPr>
  </w:style>
  <w:style w:type="character" w:customStyle="1" w:styleId="ListLabel151">
    <w:name w:val="ListLabel 151"/>
    <w:uiPriority w:val="99"/>
    <w:rsid w:val="0017021E"/>
    <w:rPr>
      <w:rFonts w:eastAsia="Times New Roman"/>
    </w:rPr>
  </w:style>
  <w:style w:type="character" w:customStyle="1" w:styleId="ListLabel152">
    <w:name w:val="ListLabel 152"/>
    <w:uiPriority w:val="99"/>
    <w:rsid w:val="0017021E"/>
    <w:rPr>
      <w:rFonts w:eastAsia="Times New Roman"/>
    </w:rPr>
  </w:style>
  <w:style w:type="character" w:customStyle="1" w:styleId="ListLabel153">
    <w:name w:val="ListLabel 153"/>
    <w:uiPriority w:val="99"/>
    <w:rsid w:val="0017021E"/>
    <w:rPr>
      <w:rFonts w:eastAsia="Times New Roman"/>
    </w:rPr>
  </w:style>
  <w:style w:type="character" w:customStyle="1" w:styleId="ListLabel154">
    <w:name w:val="ListLabel 154"/>
    <w:uiPriority w:val="99"/>
    <w:rsid w:val="0017021E"/>
    <w:rPr>
      <w:rFonts w:eastAsia="Times New Roman"/>
    </w:rPr>
  </w:style>
  <w:style w:type="character" w:customStyle="1" w:styleId="ListLabel155">
    <w:name w:val="ListLabel 155"/>
    <w:uiPriority w:val="99"/>
    <w:rsid w:val="0017021E"/>
    <w:rPr>
      <w:rFonts w:eastAsia="Times New Roman"/>
    </w:rPr>
  </w:style>
  <w:style w:type="character" w:customStyle="1" w:styleId="ListLabel156">
    <w:name w:val="ListLabel 156"/>
    <w:uiPriority w:val="99"/>
    <w:rsid w:val="0017021E"/>
    <w:rPr>
      <w:rFonts w:eastAsia="Times New Roman"/>
    </w:rPr>
  </w:style>
  <w:style w:type="character" w:customStyle="1" w:styleId="ListLabel157">
    <w:name w:val="ListLabel 157"/>
    <w:uiPriority w:val="99"/>
    <w:rsid w:val="0017021E"/>
    <w:rPr>
      <w:rFonts w:ascii="Times New Roman" w:eastAsia="Times New Roman" w:cs="Times New Roman"/>
      <w:sz w:val="28"/>
      <w:szCs w:val="28"/>
    </w:rPr>
  </w:style>
  <w:style w:type="character" w:customStyle="1" w:styleId="ListLabel158">
    <w:name w:val="ListLabel 158"/>
    <w:uiPriority w:val="99"/>
    <w:rsid w:val="0017021E"/>
    <w:rPr>
      <w:rFonts w:eastAsia="Times New Roman"/>
    </w:rPr>
  </w:style>
  <w:style w:type="character" w:customStyle="1" w:styleId="ListLabel159">
    <w:name w:val="ListLabel 159"/>
    <w:uiPriority w:val="99"/>
    <w:rsid w:val="0017021E"/>
    <w:rPr>
      <w:rFonts w:eastAsia="Times New Roman"/>
    </w:rPr>
  </w:style>
  <w:style w:type="character" w:customStyle="1" w:styleId="ListLabel160">
    <w:name w:val="ListLabel 160"/>
    <w:uiPriority w:val="99"/>
    <w:rsid w:val="0017021E"/>
    <w:rPr>
      <w:rFonts w:eastAsia="Times New Roman"/>
    </w:rPr>
  </w:style>
  <w:style w:type="character" w:customStyle="1" w:styleId="ListLabel161">
    <w:name w:val="ListLabel 161"/>
    <w:uiPriority w:val="99"/>
    <w:rsid w:val="0017021E"/>
    <w:rPr>
      <w:rFonts w:eastAsia="Times New Roman"/>
    </w:rPr>
  </w:style>
  <w:style w:type="character" w:customStyle="1" w:styleId="ListLabel162">
    <w:name w:val="ListLabel 162"/>
    <w:uiPriority w:val="99"/>
    <w:rsid w:val="0017021E"/>
    <w:rPr>
      <w:rFonts w:eastAsia="Times New Roman"/>
    </w:rPr>
  </w:style>
  <w:style w:type="character" w:customStyle="1" w:styleId="ListLabel163">
    <w:name w:val="ListLabel 163"/>
    <w:uiPriority w:val="99"/>
    <w:rsid w:val="0017021E"/>
    <w:rPr>
      <w:rFonts w:eastAsia="Times New Roman"/>
    </w:rPr>
  </w:style>
  <w:style w:type="character" w:customStyle="1" w:styleId="ListLabel164">
    <w:name w:val="ListLabel 164"/>
    <w:uiPriority w:val="99"/>
    <w:rsid w:val="0017021E"/>
    <w:rPr>
      <w:rFonts w:eastAsia="Times New Roman"/>
    </w:rPr>
  </w:style>
  <w:style w:type="character" w:customStyle="1" w:styleId="ListLabel165">
    <w:name w:val="ListLabel 165"/>
    <w:uiPriority w:val="99"/>
    <w:rsid w:val="0017021E"/>
    <w:rPr>
      <w:rFonts w:eastAsia="Times New Roman"/>
    </w:rPr>
  </w:style>
  <w:style w:type="character" w:customStyle="1" w:styleId="ListLabel166">
    <w:name w:val="ListLabel 166"/>
    <w:uiPriority w:val="99"/>
    <w:rsid w:val="0017021E"/>
    <w:rPr>
      <w:rFonts w:ascii="Times New Roman" w:eastAsia="Times New Roman" w:cs="Times New Roman"/>
      <w:sz w:val="28"/>
      <w:szCs w:val="28"/>
    </w:rPr>
  </w:style>
  <w:style w:type="character" w:customStyle="1" w:styleId="ListLabel167">
    <w:name w:val="ListLabel 167"/>
    <w:uiPriority w:val="99"/>
    <w:rsid w:val="0017021E"/>
    <w:rPr>
      <w:rFonts w:eastAsia="Times New Roman"/>
    </w:rPr>
  </w:style>
  <w:style w:type="character" w:customStyle="1" w:styleId="ListLabel168">
    <w:name w:val="ListLabel 168"/>
    <w:uiPriority w:val="99"/>
    <w:rsid w:val="0017021E"/>
    <w:rPr>
      <w:rFonts w:eastAsia="Times New Roman"/>
    </w:rPr>
  </w:style>
  <w:style w:type="character" w:customStyle="1" w:styleId="ListLabel169">
    <w:name w:val="ListLabel 169"/>
    <w:uiPriority w:val="99"/>
    <w:rsid w:val="0017021E"/>
    <w:rPr>
      <w:rFonts w:eastAsia="Times New Roman"/>
    </w:rPr>
  </w:style>
  <w:style w:type="character" w:customStyle="1" w:styleId="ListLabel170">
    <w:name w:val="ListLabel 170"/>
    <w:uiPriority w:val="99"/>
    <w:rsid w:val="0017021E"/>
    <w:rPr>
      <w:rFonts w:eastAsia="Times New Roman"/>
    </w:rPr>
  </w:style>
  <w:style w:type="character" w:customStyle="1" w:styleId="ListLabel171">
    <w:name w:val="ListLabel 171"/>
    <w:uiPriority w:val="99"/>
    <w:rsid w:val="0017021E"/>
    <w:rPr>
      <w:rFonts w:eastAsia="Times New Roman"/>
    </w:rPr>
  </w:style>
  <w:style w:type="character" w:customStyle="1" w:styleId="ListLabel172">
    <w:name w:val="ListLabel 172"/>
    <w:uiPriority w:val="99"/>
    <w:rsid w:val="0017021E"/>
    <w:rPr>
      <w:rFonts w:eastAsia="Times New Roman"/>
    </w:rPr>
  </w:style>
  <w:style w:type="character" w:customStyle="1" w:styleId="ListLabel173">
    <w:name w:val="ListLabel 173"/>
    <w:uiPriority w:val="99"/>
    <w:rsid w:val="0017021E"/>
    <w:rPr>
      <w:rFonts w:eastAsia="Times New Roman"/>
    </w:rPr>
  </w:style>
  <w:style w:type="character" w:customStyle="1" w:styleId="ListLabel174">
    <w:name w:val="ListLabel 174"/>
    <w:uiPriority w:val="99"/>
    <w:rsid w:val="0017021E"/>
    <w:rPr>
      <w:rFonts w:eastAsia="Times New Roman"/>
    </w:rPr>
  </w:style>
  <w:style w:type="character" w:customStyle="1" w:styleId="ListLabel175">
    <w:name w:val="ListLabel 175"/>
    <w:uiPriority w:val="99"/>
    <w:rsid w:val="0017021E"/>
    <w:rPr>
      <w:rFonts w:ascii="Times New Roman" w:eastAsia="Times New Roman" w:cs="Times New Roman"/>
      <w:color w:val="000080"/>
      <w:kern w:val="1"/>
      <w:sz w:val="28"/>
      <w:szCs w:val="28"/>
      <w:u w:val="single"/>
      <w:lang w:val="uk-UA" w:bidi="hi-IN"/>
    </w:rPr>
  </w:style>
  <w:style w:type="character" w:customStyle="1" w:styleId="ListLabel176">
    <w:name w:val="ListLabel 176"/>
    <w:uiPriority w:val="99"/>
    <w:rsid w:val="0017021E"/>
    <w:rPr>
      <w:rFonts w:ascii="Times New Roman" w:eastAsia="Times New Roman" w:cs="Times New Roman"/>
      <w:sz w:val="28"/>
      <w:szCs w:val="28"/>
      <w:lang w:val="uk-UA"/>
    </w:rPr>
  </w:style>
  <w:style w:type="character" w:customStyle="1" w:styleId="ListLabel177">
    <w:name w:val="ListLabel 177"/>
    <w:uiPriority w:val="99"/>
    <w:rsid w:val="0017021E"/>
    <w:rPr>
      <w:rFonts w:ascii="Times New Roman" w:eastAsia="Times New Roman" w:cs="Times New Roman"/>
      <w:sz w:val="28"/>
      <w:szCs w:val="28"/>
      <w:lang w:val="uk-UA"/>
    </w:rPr>
  </w:style>
  <w:style w:type="character" w:customStyle="1" w:styleId="ListLabel178">
    <w:name w:val="ListLabel 178"/>
    <w:uiPriority w:val="99"/>
    <w:rsid w:val="0017021E"/>
    <w:rPr>
      <w:rFonts w:ascii="Times New Roman" w:eastAsia="Times New Roman" w:cs="Times New Roman"/>
      <w:color w:val="000000"/>
      <w:kern w:val="1"/>
      <w:sz w:val="28"/>
      <w:szCs w:val="28"/>
      <w:lang w:val="uk-UA" w:bidi="hi-IN"/>
    </w:rPr>
  </w:style>
  <w:style w:type="character" w:customStyle="1" w:styleId="ListLabel179">
    <w:name w:val="ListLabel 179"/>
    <w:uiPriority w:val="99"/>
    <w:rsid w:val="0017021E"/>
    <w:rPr>
      <w:rFonts w:ascii="Times New Roman" w:eastAsia="Times New Roman" w:cs="Times New Roman"/>
      <w:b/>
      <w:bCs/>
      <w:sz w:val="28"/>
      <w:szCs w:val="28"/>
    </w:rPr>
  </w:style>
  <w:style w:type="character" w:customStyle="1" w:styleId="ListLabel180">
    <w:name w:val="ListLabel 180"/>
    <w:uiPriority w:val="99"/>
    <w:rsid w:val="0017021E"/>
    <w:rPr>
      <w:rFonts w:eastAsia="Times New Roman"/>
    </w:rPr>
  </w:style>
  <w:style w:type="character" w:customStyle="1" w:styleId="ListLabel181">
    <w:name w:val="ListLabel 181"/>
    <w:uiPriority w:val="99"/>
    <w:rsid w:val="0017021E"/>
    <w:rPr>
      <w:rFonts w:eastAsia="Times New Roman"/>
    </w:rPr>
  </w:style>
  <w:style w:type="character" w:customStyle="1" w:styleId="ListLabel182">
    <w:name w:val="ListLabel 182"/>
    <w:uiPriority w:val="99"/>
    <w:rsid w:val="0017021E"/>
    <w:rPr>
      <w:rFonts w:eastAsia="Times New Roman"/>
    </w:rPr>
  </w:style>
  <w:style w:type="character" w:customStyle="1" w:styleId="ListLabel183">
    <w:name w:val="ListLabel 183"/>
    <w:uiPriority w:val="99"/>
    <w:rsid w:val="0017021E"/>
    <w:rPr>
      <w:rFonts w:eastAsia="Times New Roman"/>
    </w:rPr>
  </w:style>
  <w:style w:type="character" w:customStyle="1" w:styleId="ListLabel184">
    <w:name w:val="ListLabel 184"/>
    <w:uiPriority w:val="99"/>
    <w:rsid w:val="0017021E"/>
    <w:rPr>
      <w:rFonts w:eastAsia="Times New Roman"/>
    </w:rPr>
  </w:style>
  <w:style w:type="character" w:customStyle="1" w:styleId="ListLabel185">
    <w:name w:val="ListLabel 185"/>
    <w:uiPriority w:val="99"/>
    <w:rsid w:val="0017021E"/>
    <w:rPr>
      <w:rFonts w:eastAsia="Times New Roman"/>
    </w:rPr>
  </w:style>
  <w:style w:type="character" w:customStyle="1" w:styleId="ListLabel186">
    <w:name w:val="ListLabel 186"/>
    <w:uiPriority w:val="99"/>
    <w:rsid w:val="0017021E"/>
    <w:rPr>
      <w:rFonts w:eastAsia="Times New Roman"/>
    </w:rPr>
  </w:style>
  <w:style w:type="character" w:customStyle="1" w:styleId="ListLabel187">
    <w:name w:val="ListLabel 187"/>
    <w:uiPriority w:val="99"/>
    <w:rsid w:val="0017021E"/>
    <w:rPr>
      <w:rFonts w:eastAsia="Times New Roman"/>
    </w:rPr>
  </w:style>
  <w:style w:type="character" w:customStyle="1" w:styleId="ListLabel188">
    <w:name w:val="ListLabel 188"/>
    <w:uiPriority w:val="99"/>
    <w:rsid w:val="0017021E"/>
    <w:rPr>
      <w:rFonts w:ascii="Times New Roman" w:eastAsia="Times New Roman" w:cs="Times New Roman"/>
      <w:sz w:val="28"/>
      <w:szCs w:val="28"/>
    </w:rPr>
  </w:style>
  <w:style w:type="character" w:customStyle="1" w:styleId="ListLabel189">
    <w:name w:val="ListLabel 189"/>
    <w:uiPriority w:val="99"/>
    <w:rsid w:val="0017021E"/>
    <w:rPr>
      <w:rFonts w:eastAsia="Times New Roman"/>
    </w:rPr>
  </w:style>
  <w:style w:type="character" w:customStyle="1" w:styleId="ListLabel190">
    <w:name w:val="ListLabel 190"/>
    <w:uiPriority w:val="99"/>
    <w:rsid w:val="0017021E"/>
    <w:rPr>
      <w:rFonts w:eastAsia="Times New Roman"/>
    </w:rPr>
  </w:style>
  <w:style w:type="character" w:customStyle="1" w:styleId="ListLabel191">
    <w:name w:val="ListLabel 191"/>
    <w:uiPriority w:val="99"/>
    <w:rsid w:val="0017021E"/>
    <w:rPr>
      <w:rFonts w:eastAsia="Times New Roman"/>
    </w:rPr>
  </w:style>
  <w:style w:type="character" w:customStyle="1" w:styleId="ListLabel192">
    <w:name w:val="ListLabel 192"/>
    <w:uiPriority w:val="99"/>
    <w:rsid w:val="0017021E"/>
    <w:rPr>
      <w:rFonts w:eastAsia="Times New Roman"/>
    </w:rPr>
  </w:style>
  <w:style w:type="character" w:customStyle="1" w:styleId="ListLabel193">
    <w:name w:val="ListLabel 193"/>
    <w:uiPriority w:val="99"/>
    <w:rsid w:val="0017021E"/>
    <w:rPr>
      <w:rFonts w:eastAsia="Times New Roman"/>
    </w:rPr>
  </w:style>
  <w:style w:type="character" w:customStyle="1" w:styleId="ListLabel194">
    <w:name w:val="ListLabel 194"/>
    <w:uiPriority w:val="99"/>
    <w:rsid w:val="0017021E"/>
    <w:rPr>
      <w:rFonts w:eastAsia="Times New Roman"/>
    </w:rPr>
  </w:style>
  <w:style w:type="character" w:customStyle="1" w:styleId="ListLabel195">
    <w:name w:val="ListLabel 195"/>
    <w:uiPriority w:val="99"/>
    <w:rsid w:val="0017021E"/>
    <w:rPr>
      <w:rFonts w:eastAsia="Times New Roman"/>
    </w:rPr>
  </w:style>
  <w:style w:type="character" w:customStyle="1" w:styleId="ListLabel196">
    <w:name w:val="ListLabel 196"/>
    <w:uiPriority w:val="99"/>
    <w:rsid w:val="0017021E"/>
    <w:rPr>
      <w:rFonts w:eastAsia="Times New Roman"/>
    </w:rPr>
  </w:style>
  <w:style w:type="character" w:customStyle="1" w:styleId="ListLabel197">
    <w:name w:val="ListLabel 197"/>
    <w:uiPriority w:val="99"/>
    <w:rsid w:val="0017021E"/>
    <w:rPr>
      <w:rFonts w:ascii="Times New Roman" w:eastAsia="Times New Roman" w:cs="Times New Roman"/>
      <w:sz w:val="28"/>
      <w:szCs w:val="28"/>
    </w:rPr>
  </w:style>
  <w:style w:type="character" w:customStyle="1" w:styleId="ListLabel198">
    <w:name w:val="ListLabel 198"/>
    <w:uiPriority w:val="99"/>
    <w:rsid w:val="0017021E"/>
    <w:rPr>
      <w:rFonts w:eastAsia="Times New Roman"/>
    </w:rPr>
  </w:style>
  <w:style w:type="character" w:customStyle="1" w:styleId="ListLabel199">
    <w:name w:val="ListLabel 199"/>
    <w:uiPriority w:val="99"/>
    <w:rsid w:val="0017021E"/>
    <w:rPr>
      <w:rFonts w:eastAsia="Times New Roman"/>
    </w:rPr>
  </w:style>
  <w:style w:type="character" w:customStyle="1" w:styleId="ListLabel200">
    <w:name w:val="ListLabel 200"/>
    <w:uiPriority w:val="99"/>
    <w:rsid w:val="0017021E"/>
    <w:rPr>
      <w:rFonts w:eastAsia="Times New Roman"/>
    </w:rPr>
  </w:style>
  <w:style w:type="character" w:customStyle="1" w:styleId="ListLabel201">
    <w:name w:val="ListLabel 201"/>
    <w:uiPriority w:val="99"/>
    <w:rsid w:val="0017021E"/>
    <w:rPr>
      <w:rFonts w:eastAsia="Times New Roman"/>
    </w:rPr>
  </w:style>
  <w:style w:type="character" w:customStyle="1" w:styleId="ListLabel202">
    <w:name w:val="ListLabel 202"/>
    <w:uiPriority w:val="99"/>
    <w:rsid w:val="0017021E"/>
    <w:rPr>
      <w:rFonts w:eastAsia="Times New Roman"/>
    </w:rPr>
  </w:style>
  <w:style w:type="character" w:customStyle="1" w:styleId="ListLabel203">
    <w:name w:val="ListLabel 203"/>
    <w:uiPriority w:val="99"/>
    <w:rsid w:val="0017021E"/>
    <w:rPr>
      <w:rFonts w:eastAsia="Times New Roman"/>
    </w:rPr>
  </w:style>
  <w:style w:type="character" w:customStyle="1" w:styleId="ListLabel204">
    <w:name w:val="ListLabel 204"/>
    <w:uiPriority w:val="99"/>
    <w:rsid w:val="0017021E"/>
    <w:rPr>
      <w:rFonts w:eastAsia="Times New Roman"/>
    </w:rPr>
  </w:style>
  <w:style w:type="character" w:customStyle="1" w:styleId="ListLabel205">
    <w:name w:val="ListLabel 205"/>
    <w:uiPriority w:val="99"/>
    <w:rsid w:val="0017021E"/>
    <w:rPr>
      <w:rFonts w:eastAsia="Times New Roman"/>
    </w:rPr>
  </w:style>
  <w:style w:type="character" w:customStyle="1" w:styleId="3f3f3f3f3f3f3f3f-3f3f3f3f3f3f">
    <w:name w:val="И3fн3fт3fе3fр3fн3fе3fт3f-с3fс3fы3fл3fк3fа3f"/>
    <w:uiPriority w:val="99"/>
    <w:rsid w:val="0017021E"/>
    <w:rPr>
      <w:color w:val="000080"/>
      <w:u w:val="single"/>
    </w:rPr>
  </w:style>
  <w:style w:type="character" w:customStyle="1" w:styleId="ListLabel206">
    <w:name w:val="ListLabel 206"/>
    <w:uiPriority w:val="99"/>
    <w:rsid w:val="0017021E"/>
    <w:rPr>
      <w:rFonts w:ascii="Times New Roman" w:eastAsia="Times New Roman" w:cs="Times New Roman"/>
      <w:b/>
      <w:bCs/>
      <w:sz w:val="28"/>
      <w:szCs w:val="28"/>
    </w:rPr>
  </w:style>
  <w:style w:type="character" w:customStyle="1" w:styleId="ListLabel207">
    <w:name w:val="ListLabel 207"/>
    <w:uiPriority w:val="99"/>
    <w:rsid w:val="0017021E"/>
    <w:rPr>
      <w:rFonts w:eastAsia="Times New Roman"/>
    </w:rPr>
  </w:style>
  <w:style w:type="character" w:customStyle="1" w:styleId="ListLabel208">
    <w:name w:val="ListLabel 208"/>
    <w:uiPriority w:val="99"/>
    <w:rsid w:val="0017021E"/>
    <w:rPr>
      <w:rFonts w:eastAsia="Times New Roman"/>
    </w:rPr>
  </w:style>
  <w:style w:type="character" w:customStyle="1" w:styleId="ListLabel209">
    <w:name w:val="ListLabel 209"/>
    <w:uiPriority w:val="99"/>
    <w:rsid w:val="0017021E"/>
    <w:rPr>
      <w:rFonts w:eastAsia="Times New Roman"/>
    </w:rPr>
  </w:style>
  <w:style w:type="character" w:customStyle="1" w:styleId="ListLabel210">
    <w:name w:val="ListLabel 210"/>
    <w:uiPriority w:val="99"/>
    <w:rsid w:val="0017021E"/>
    <w:rPr>
      <w:rFonts w:eastAsia="Times New Roman"/>
    </w:rPr>
  </w:style>
  <w:style w:type="character" w:customStyle="1" w:styleId="ListLabel211">
    <w:name w:val="ListLabel 211"/>
    <w:uiPriority w:val="99"/>
    <w:rsid w:val="0017021E"/>
    <w:rPr>
      <w:rFonts w:eastAsia="Times New Roman"/>
    </w:rPr>
  </w:style>
  <w:style w:type="character" w:customStyle="1" w:styleId="ListLabel212">
    <w:name w:val="ListLabel 212"/>
    <w:uiPriority w:val="99"/>
    <w:rsid w:val="0017021E"/>
    <w:rPr>
      <w:rFonts w:eastAsia="Times New Roman"/>
    </w:rPr>
  </w:style>
  <w:style w:type="character" w:customStyle="1" w:styleId="ListLabel213">
    <w:name w:val="ListLabel 213"/>
    <w:uiPriority w:val="99"/>
    <w:rsid w:val="0017021E"/>
    <w:rPr>
      <w:rFonts w:eastAsia="Times New Roman"/>
    </w:rPr>
  </w:style>
  <w:style w:type="character" w:customStyle="1" w:styleId="ListLabel214">
    <w:name w:val="ListLabel 214"/>
    <w:uiPriority w:val="99"/>
    <w:rsid w:val="0017021E"/>
    <w:rPr>
      <w:rFonts w:eastAsia="Times New Roman"/>
    </w:rPr>
  </w:style>
  <w:style w:type="character" w:customStyle="1" w:styleId="ListLabel215">
    <w:name w:val="ListLabel 215"/>
    <w:uiPriority w:val="99"/>
    <w:rsid w:val="0017021E"/>
    <w:rPr>
      <w:rFonts w:ascii="Times New Roman" w:eastAsia="Times New Roman" w:cs="Times New Roman"/>
      <w:sz w:val="28"/>
      <w:szCs w:val="28"/>
    </w:rPr>
  </w:style>
  <w:style w:type="character" w:customStyle="1" w:styleId="ListLabel216">
    <w:name w:val="ListLabel 216"/>
    <w:uiPriority w:val="99"/>
    <w:rsid w:val="0017021E"/>
    <w:rPr>
      <w:rFonts w:eastAsia="Times New Roman"/>
    </w:rPr>
  </w:style>
  <w:style w:type="character" w:customStyle="1" w:styleId="ListLabel217">
    <w:name w:val="ListLabel 217"/>
    <w:uiPriority w:val="99"/>
    <w:rsid w:val="0017021E"/>
    <w:rPr>
      <w:rFonts w:eastAsia="Times New Roman"/>
    </w:rPr>
  </w:style>
  <w:style w:type="character" w:customStyle="1" w:styleId="ListLabel218">
    <w:name w:val="ListLabel 218"/>
    <w:uiPriority w:val="99"/>
    <w:rsid w:val="0017021E"/>
    <w:rPr>
      <w:rFonts w:eastAsia="Times New Roman"/>
    </w:rPr>
  </w:style>
  <w:style w:type="character" w:customStyle="1" w:styleId="ListLabel219">
    <w:name w:val="ListLabel 219"/>
    <w:uiPriority w:val="99"/>
    <w:rsid w:val="0017021E"/>
    <w:rPr>
      <w:rFonts w:eastAsia="Times New Roman"/>
    </w:rPr>
  </w:style>
  <w:style w:type="character" w:customStyle="1" w:styleId="ListLabel220">
    <w:name w:val="ListLabel 220"/>
    <w:uiPriority w:val="99"/>
    <w:rsid w:val="0017021E"/>
    <w:rPr>
      <w:rFonts w:eastAsia="Times New Roman"/>
    </w:rPr>
  </w:style>
  <w:style w:type="character" w:customStyle="1" w:styleId="ListLabel221">
    <w:name w:val="ListLabel 221"/>
    <w:uiPriority w:val="99"/>
    <w:rsid w:val="0017021E"/>
    <w:rPr>
      <w:rFonts w:eastAsia="Times New Roman"/>
    </w:rPr>
  </w:style>
  <w:style w:type="character" w:customStyle="1" w:styleId="ListLabel222">
    <w:name w:val="ListLabel 222"/>
    <w:uiPriority w:val="99"/>
    <w:rsid w:val="0017021E"/>
    <w:rPr>
      <w:rFonts w:eastAsia="Times New Roman"/>
    </w:rPr>
  </w:style>
  <w:style w:type="character" w:customStyle="1" w:styleId="ListLabel223">
    <w:name w:val="ListLabel 223"/>
    <w:uiPriority w:val="99"/>
    <w:rsid w:val="0017021E"/>
    <w:rPr>
      <w:rFonts w:eastAsia="Times New Roman"/>
    </w:rPr>
  </w:style>
  <w:style w:type="character" w:customStyle="1" w:styleId="ListLabel224">
    <w:name w:val="ListLabel 224"/>
    <w:uiPriority w:val="99"/>
    <w:rsid w:val="0017021E"/>
    <w:rPr>
      <w:rFonts w:ascii="Times New Roman" w:eastAsia="Times New Roman" w:cs="Times New Roman"/>
      <w:sz w:val="28"/>
      <w:szCs w:val="28"/>
    </w:rPr>
  </w:style>
  <w:style w:type="character" w:customStyle="1" w:styleId="ListLabel225">
    <w:name w:val="ListLabel 225"/>
    <w:uiPriority w:val="99"/>
    <w:rsid w:val="0017021E"/>
    <w:rPr>
      <w:rFonts w:eastAsia="Times New Roman"/>
    </w:rPr>
  </w:style>
  <w:style w:type="character" w:customStyle="1" w:styleId="ListLabel226">
    <w:name w:val="ListLabel 226"/>
    <w:uiPriority w:val="99"/>
    <w:rsid w:val="0017021E"/>
    <w:rPr>
      <w:rFonts w:eastAsia="Times New Roman"/>
    </w:rPr>
  </w:style>
  <w:style w:type="character" w:customStyle="1" w:styleId="ListLabel227">
    <w:name w:val="ListLabel 227"/>
    <w:uiPriority w:val="99"/>
    <w:rsid w:val="0017021E"/>
    <w:rPr>
      <w:rFonts w:eastAsia="Times New Roman"/>
    </w:rPr>
  </w:style>
  <w:style w:type="character" w:customStyle="1" w:styleId="ListLabel228">
    <w:name w:val="ListLabel 228"/>
    <w:uiPriority w:val="99"/>
    <w:rsid w:val="0017021E"/>
    <w:rPr>
      <w:rFonts w:eastAsia="Times New Roman"/>
    </w:rPr>
  </w:style>
  <w:style w:type="character" w:customStyle="1" w:styleId="ListLabel229">
    <w:name w:val="ListLabel 229"/>
    <w:uiPriority w:val="99"/>
    <w:rsid w:val="0017021E"/>
    <w:rPr>
      <w:rFonts w:eastAsia="Times New Roman"/>
    </w:rPr>
  </w:style>
  <w:style w:type="character" w:customStyle="1" w:styleId="ListLabel230">
    <w:name w:val="ListLabel 230"/>
    <w:uiPriority w:val="99"/>
    <w:rsid w:val="0017021E"/>
    <w:rPr>
      <w:rFonts w:eastAsia="Times New Roman"/>
    </w:rPr>
  </w:style>
  <w:style w:type="character" w:customStyle="1" w:styleId="ListLabel231">
    <w:name w:val="ListLabel 231"/>
    <w:uiPriority w:val="99"/>
    <w:rsid w:val="0017021E"/>
    <w:rPr>
      <w:rFonts w:eastAsia="Times New Roman"/>
    </w:rPr>
  </w:style>
  <w:style w:type="character" w:customStyle="1" w:styleId="ListLabel232">
    <w:name w:val="ListLabel 232"/>
    <w:uiPriority w:val="99"/>
    <w:rsid w:val="0017021E"/>
    <w:rPr>
      <w:rFonts w:eastAsia="Times New Roman"/>
    </w:rPr>
  </w:style>
  <w:style w:type="character" w:customStyle="1" w:styleId="3f3f3f3f3f3f3f3f3f3f3f3f3f">
    <w:name w:val="М3fа3fр3fк3fе3fр3fы3f с3fп3fи3fс3fк3fа3f"/>
    <w:uiPriority w:val="99"/>
    <w:rsid w:val="0017021E"/>
    <w:rPr>
      <w:rFonts w:ascii="OpenSymbol" w:eastAsia="Times New Roman" w:cs="OpenSymbol"/>
    </w:rPr>
  </w:style>
  <w:style w:type="character" w:customStyle="1" w:styleId="ListLabel233">
    <w:name w:val="ListLabel 233"/>
    <w:uiPriority w:val="99"/>
    <w:rsid w:val="0017021E"/>
    <w:rPr>
      <w:rFonts w:ascii="Times New Roman" w:eastAsia="Times New Roman" w:cs="Times New Roman"/>
      <w:sz w:val="28"/>
      <w:szCs w:val="28"/>
    </w:rPr>
  </w:style>
  <w:style w:type="character" w:customStyle="1" w:styleId="ListLabel234">
    <w:name w:val="ListLabel 234"/>
    <w:uiPriority w:val="99"/>
    <w:rsid w:val="0017021E"/>
    <w:rPr>
      <w:rFonts w:eastAsia="Times New Roman"/>
    </w:rPr>
  </w:style>
  <w:style w:type="character" w:customStyle="1" w:styleId="ListLabel235">
    <w:name w:val="ListLabel 235"/>
    <w:uiPriority w:val="99"/>
    <w:rsid w:val="0017021E"/>
    <w:rPr>
      <w:rFonts w:eastAsia="Times New Roman"/>
    </w:rPr>
  </w:style>
  <w:style w:type="character" w:customStyle="1" w:styleId="ListLabel236">
    <w:name w:val="ListLabel 236"/>
    <w:uiPriority w:val="99"/>
    <w:rsid w:val="0017021E"/>
    <w:rPr>
      <w:rFonts w:eastAsia="Times New Roman"/>
    </w:rPr>
  </w:style>
  <w:style w:type="character" w:customStyle="1" w:styleId="ListLabel237">
    <w:name w:val="ListLabel 237"/>
    <w:uiPriority w:val="99"/>
    <w:rsid w:val="0017021E"/>
    <w:rPr>
      <w:rFonts w:eastAsia="Times New Roman"/>
    </w:rPr>
  </w:style>
  <w:style w:type="character" w:customStyle="1" w:styleId="ListLabel238">
    <w:name w:val="ListLabel 238"/>
    <w:uiPriority w:val="99"/>
    <w:rsid w:val="0017021E"/>
    <w:rPr>
      <w:rFonts w:eastAsia="Times New Roman"/>
    </w:rPr>
  </w:style>
  <w:style w:type="character" w:customStyle="1" w:styleId="ListLabel239">
    <w:name w:val="ListLabel 239"/>
    <w:uiPriority w:val="99"/>
    <w:rsid w:val="0017021E"/>
    <w:rPr>
      <w:rFonts w:eastAsia="Times New Roman"/>
    </w:rPr>
  </w:style>
  <w:style w:type="character" w:customStyle="1" w:styleId="ListLabel240">
    <w:name w:val="ListLabel 240"/>
    <w:uiPriority w:val="99"/>
    <w:rsid w:val="0017021E"/>
    <w:rPr>
      <w:rFonts w:eastAsia="Times New Roman"/>
    </w:rPr>
  </w:style>
  <w:style w:type="character" w:customStyle="1" w:styleId="ListLabel241">
    <w:name w:val="ListLabel 241"/>
    <w:uiPriority w:val="99"/>
    <w:rsid w:val="0017021E"/>
    <w:rPr>
      <w:rFonts w:eastAsia="Times New Roman"/>
    </w:rPr>
  </w:style>
  <w:style w:type="character" w:customStyle="1" w:styleId="ListLabel242">
    <w:name w:val="ListLabel 242"/>
    <w:uiPriority w:val="99"/>
    <w:rsid w:val="0017021E"/>
    <w:rPr>
      <w:rFonts w:ascii="Times New Roman" w:eastAsia="Times New Roman" w:cs="Times New Roman"/>
      <w:sz w:val="28"/>
      <w:szCs w:val="28"/>
    </w:rPr>
  </w:style>
  <w:style w:type="character" w:customStyle="1" w:styleId="ListLabel243">
    <w:name w:val="ListLabel 243"/>
    <w:uiPriority w:val="99"/>
    <w:rsid w:val="0017021E"/>
    <w:rPr>
      <w:rFonts w:eastAsia="Times New Roman"/>
    </w:rPr>
  </w:style>
  <w:style w:type="character" w:customStyle="1" w:styleId="ListLabel244">
    <w:name w:val="ListLabel 244"/>
    <w:uiPriority w:val="99"/>
    <w:rsid w:val="0017021E"/>
    <w:rPr>
      <w:rFonts w:eastAsia="Times New Roman"/>
    </w:rPr>
  </w:style>
  <w:style w:type="character" w:customStyle="1" w:styleId="ListLabel245">
    <w:name w:val="ListLabel 245"/>
    <w:uiPriority w:val="99"/>
    <w:rsid w:val="0017021E"/>
    <w:rPr>
      <w:rFonts w:eastAsia="Times New Roman"/>
    </w:rPr>
  </w:style>
  <w:style w:type="character" w:customStyle="1" w:styleId="ListLabel246">
    <w:name w:val="ListLabel 246"/>
    <w:uiPriority w:val="99"/>
    <w:rsid w:val="0017021E"/>
    <w:rPr>
      <w:rFonts w:eastAsia="Times New Roman"/>
    </w:rPr>
  </w:style>
  <w:style w:type="character" w:customStyle="1" w:styleId="ListLabel247">
    <w:name w:val="ListLabel 247"/>
    <w:uiPriority w:val="99"/>
    <w:rsid w:val="0017021E"/>
    <w:rPr>
      <w:rFonts w:eastAsia="Times New Roman"/>
    </w:rPr>
  </w:style>
  <w:style w:type="character" w:customStyle="1" w:styleId="ListLabel248">
    <w:name w:val="ListLabel 248"/>
    <w:uiPriority w:val="99"/>
    <w:rsid w:val="0017021E"/>
    <w:rPr>
      <w:rFonts w:eastAsia="Times New Roman"/>
    </w:rPr>
  </w:style>
  <w:style w:type="character" w:customStyle="1" w:styleId="ListLabel249">
    <w:name w:val="ListLabel 249"/>
    <w:uiPriority w:val="99"/>
    <w:rsid w:val="0017021E"/>
    <w:rPr>
      <w:rFonts w:eastAsia="Times New Roman"/>
    </w:rPr>
  </w:style>
  <w:style w:type="character" w:customStyle="1" w:styleId="ListLabel250">
    <w:name w:val="ListLabel 250"/>
    <w:uiPriority w:val="99"/>
    <w:rsid w:val="0017021E"/>
    <w:rPr>
      <w:rFonts w:eastAsia="Times New Roman"/>
    </w:rPr>
  </w:style>
  <w:style w:type="character" w:customStyle="1" w:styleId="ListLabel251">
    <w:name w:val="ListLabel 251"/>
    <w:uiPriority w:val="99"/>
    <w:rsid w:val="0017021E"/>
    <w:rPr>
      <w:rFonts w:ascii="Times New Roman" w:eastAsia="Times New Roman" w:cs="Times New Roman"/>
      <w:sz w:val="28"/>
      <w:szCs w:val="28"/>
    </w:rPr>
  </w:style>
  <w:style w:type="character" w:customStyle="1" w:styleId="ListLabel252">
    <w:name w:val="ListLabel 252"/>
    <w:uiPriority w:val="99"/>
    <w:rsid w:val="0017021E"/>
    <w:rPr>
      <w:rFonts w:eastAsia="Times New Roman"/>
    </w:rPr>
  </w:style>
  <w:style w:type="character" w:customStyle="1" w:styleId="ListLabel253">
    <w:name w:val="ListLabel 253"/>
    <w:uiPriority w:val="99"/>
    <w:rsid w:val="0017021E"/>
    <w:rPr>
      <w:rFonts w:eastAsia="Times New Roman"/>
    </w:rPr>
  </w:style>
  <w:style w:type="character" w:customStyle="1" w:styleId="ListLabel254">
    <w:name w:val="ListLabel 254"/>
    <w:uiPriority w:val="99"/>
    <w:rsid w:val="0017021E"/>
    <w:rPr>
      <w:rFonts w:eastAsia="Times New Roman"/>
    </w:rPr>
  </w:style>
  <w:style w:type="character" w:customStyle="1" w:styleId="ListLabel255">
    <w:name w:val="ListLabel 255"/>
    <w:uiPriority w:val="99"/>
    <w:rsid w:val="0017021E"/>
    <w:rPr>
      <w:rFonts w:eastAsia="Times New Roman"/>
    </w:rPr>
  </w:style>
  <w:style w:type="character" w:customStyle="1" w:styleId="ListLabel256">
    <w:name w:val="ListLabel 256"/>
    <w:uiPriority w:val="99"/>
    <w:rsid w:val="0017021E"/>
    <w:rPr>
      <w:rFonts w:eastAsia="Times New Roman"/>
    </w:rPr>
  </w:style>
  <w:style w:type="character" w:customStyle="1" w:styleId="ListLabel257">
    <w:name w:val="ListLabel 257"/>
    <w:uiPriority w:val="99"/>
    <w:rsid w:val="0017021E"/>
    <w:rPr>
      <w:rFonts w:eastAsia="Times New Roman"/>
    </w:rPr>
  </w:style>
  <w:style w:type="character" w:customStyle="1" w:styleId="ListLabel258">
    <w:name w:val="ListLabel 258"/>
    <w:uiPriority w:val="99"/>
    <w:rsid w:val="0017021E"/>
    <w:rPr>
      <w:rFonts w:eastAsia="Times New Roman"/>
    </w:rPr>
  </w:style>
  <w:style w:type="character" w:customStyle="1" w:styleId="ListLabel259">
    <w:name w:val="ListLabel 259"/>
    <w:uiPriority w:val="99"/>
    <w:rsid w:val="0017021E"/>
    <w:rPr>
      <w:rFonts w:eastAsia="Times New Roman"/>
    </w:rPr>
  </w:style>
  <w:style w:type="character" w:customStyle="1" w:styleId="ListLabel260">
    <w:name w:val="ListLabel 260"/>
    <w:uiPriority w:val="99"/>
    <w:rsid w:val="0017021E"/>
    <w:rPr>
      <w:rFonts w:ascii="Times New Roman" w:eastAsia="Times New Roman" w:cs="Times New Roman"/>
      <w:sz w:val="28"/>
      <w:szCs w:val="28"/>
    </w:rPr>
  </w:style>
  <w:style w:type="character" w:customStyle="1" w:styleId="ListLabel261">
    <w:name w:val="ListLabel 261"/>
    <w:uiPriority w:val="99"/>
    <w:rsid w:val="0017021E"/>
    <w:rPr>
      <w:rFonts w:eastAsia="Times New Roman"/>
    </w:rPr>
  </w:style>
  <w:style w:type="character" w:customStyle="1" w:styleId="ListLabel262">
    <w:name w:val="ListLabel 262"/>
    <w:uiPriority w:val="99"/>
    <w:rsid w:val="0017021E"/>
    <w:rPr>
      <w:rFonts w:eastAsia="Times New Roman"/>
    </w:rPr>
  </w:style>
  <w:style w:type="character" w:customStyle="1" w:styleId="ListLabel263">
    <w:name w:val="ListLabel 263"/>
    <w:uiPriority w:val="99"/>
    <w:rsid w:val="0017021E"/>
    <w:rPr>
      <w:rFonts w:eastAsia="Times New Roman"/>
    </w:rPr>
  </w:style>
  <w:style w:type="character" w:customStyle="1" w:styleId="ListLabel264">
    <w:name w:val="ListLabel 264"/>
    <w:uiPriority w:val="99"/>
    <w:rsid w:val="0017021E"/>
    <w:rPr>
      <w:rFonts w:eastAsia="Times New Roman"/>
    </w:rPr>
  </w:style>
  <w:style w:type="character" w:customStyle="1" w:styleId="ListLabel265">
    <w:name w:val="ListLabel 265"/>
    <w:uiPriority w:val="99"/>
    <w:rsid w:val="0017021E"/>
    <w:rPr>
      <w:rFonts w:eastAsia="Times New Roman"/>
    </w:rPr>
  </w:style>
  <w:style w:type="character" w:customStyle="1" w:styleId="ListLabel266">
    <w:name w:val="ListLabel 266"/>
    <w:uiPriority w:val="99"/>
    <w:rsid w:val="0017021E"/>
    <w:rPr>
      <w:rFonts w:eastAsia="Times New Roman"/>
    </w:rPr>
  </w:style>
  <w:style w:type="character" w:customStyle="1" w:styleId="ListLabel267">
    <w:name w:val="ListLabel 267"/>
    <w:uiPriority w:val="99"/>
    <w:rsid w:val="0017021E"/>
    <w:rPr>
      <w:rFonts w:eastAsia="Times New Roman"/>
    </w:rPr>
  </w:style>
  <w:style w:type="character" w:customStyle="1" w:styleId="ListLabel268">
    <w:name w:val="ListLabel 268"/>
    <w:uiPriority w:val="99"/>
    <w:rsid w:val="0017021E"/>
    <w:rPr>
      <w:rFonts w:eastAsia="Times New Roman"/>
    </w:rPr>
  </w:style>
  <w:style w:type="paragraph" w:customStyle="1" w:styleId="3f3f3f3f3f3f3f3f3f">
    <w:name w:val="З3fа3fг3fо3fл3fо3fв3fо3fк3f"/>
    <w:basedOn w:val="a"/>
    <w:next w:val="3f3f3f3f3f3f3f3f3f3f3f3f3f0"/>
    <w:uiPriority w:val="99"/>
    <w:rsid w:val="0017021E"/>
    <w:pPr>
      <w:keepNext/>
      <w:spacing w:before="240" w:after="120"/>
    </w:pPr>
    <w:rPr>
      <w:rFonts w:ascii="Liberation Sans" w:cs="Liberation Sans"/>
      <w:sz w:val="28"/>
      <w:szCs w:val="28"/>
    </w:rPr>
  </w:style>
  <w:style w:type="paragraph" w:customStyle="1" w:styleId="3f3f3f3f3f3f3f3f3f3f3f3f3f0">
    <w:name w:val="О3fс3fн3fо3fв3fн3fо3fй3f т3fе3fк3fс3fт3f"/>
    <w:basedOn w:val="a"/>
    <w:uiPriority w:val="99"/>
    <w:rsid w:val="0017021E"/>
    <w:pPr>
      <w:spacing w:after="140" w:line="288" w:lineRule="auto"/>
    </w:pPr>
    <w:rPr>
      <w:lang w:bidi="ar-SA"/>
    </w:rPr>
  </w:style>
  <w:style w:type="paragraph" w:customStyle="1" w:styleId="3f3f3f3f3f3f">
    <w:name w:val="С3fп3fи3fс3fо3fк3f"/>
    <w:basedOn w:val="3f3f3f3f3f3f3f3f3f3f3f3f3f0"/>
    <w:uiPriority w:val="99"/>
    <w:rsid w:val="0017021E"/>
    <w:rPr>
      <w:lang w:bidi="hi-IN"/>
    </w:rPr>
  </w:style>
  <w:style w:type="paragraph" w:customStyle="1" w:styleId="3f3f3f3f3f3f3f3f">
    <w:name w:val="Н3fа3fз3fв3fа3fн3fи3fе3f"/>
    <w:basedOn w:val="a"/>
    <w:uiPriority w:val="99"/>
    <w:rsid w:val="0017021E"/>
    <w:pPr>
      <w:spacing w:before="120" w:after="120"/>
    </w:pPr>
    <w:rPr>
      <w:i/>
      <w:iCs/>
    </w:rPr>
  </w:style>
  <w:style w:type="paragraph" w:customStyle="1" w:styleId="3f3f3f3f3f3f3f3f3f0">
    <w:name w:val="У3fк3fа3fз3fа3fт3fе3fл3fь3f"/>
    <w:basedOn w:val="a"/>
    <w:uiPriority w:val="99"/>
    <w:rsid w:val="0017021E"/>
  </w:style>
  <w:style w:type="paragraph" w:customStyle="1" w:styleId="TextBody">
    <w:name w:val="Text Body"/>
    <w:basedOn w:val="a"/>
    <w:uiPriority w:val="99"/>
    <w:rsid w:val="0017021E"/>
    <w:pPr>
      <w:spacing w:after="140" w:line="288" w:lineRule="auto"/>
    </w:pPr>
  </w:style>
  <w:style w:type="paragraph" w:customStyle="1" w:styleId="DocumentMap">
    <w:name w:val="DocumentMap"/>
    <w:uiPriority w:val="99"/>
    <w:rsid w:val="0017021E"/>
    <w:pPr>
      <w:suppressAutoHyphens/>
      <w:autoSpaceDE w:val="0"/>
      <w:autoSpaceDN w:val="0"/>
      <w:adjustRightInd w:val="0"/>
      <w:spacing w:after="200" w:line="276" w:lineRule="auto"/>
    </w:pPr>
    <w:rPr>
      <w:rFonts w:hAnsi="Liberation Serif" w:cs="Calibri"/>
      <w:color w:val="000000"/>
      <w:kern w:val="1"/>
      <w:sz w:val="22"/>
      <w:szCs w:val="22"/>
      <w:lang w:bidi="hi-IN"/>
    </w:rPr>
  </w:style>
  <w:style w:type="paragraph" w:customStyle="1" w:styleId="3f3f3f3f3f3f3f3f3f3f3f3f3f3f3f3f3f3f3f3f3f3f3f3f3f3f3f1">
    <w:name w:val="З3f3f3fа3f3f3fг3f3f3fо3f3f3fл3f3f3fо3f3f3fв3f3f3fо3f3f3fк3f3f3f 1"/>
    <w:basedOn w:val="a"/>
    <w:uiPriority w:val="99"/>
    <w:rsid w:val="0017021E"/>
    <w:pPr>
      <w:keepNext/>
      <w:spacing w:before="240" w:after="60"/>
    </w:pPr>
    <w:rPr>
      <w:rFonts w:ascii="Cambria" w:cs="Cambria"/>
      <w:b/>
      <w:bCs/>
      <w:sz w:val="32"/>
      <w:szCs w:val="32"/>
    </w:rPr>
  </w:style>
  <w:style w:type="paragraph" w:customStyle="1" w:styleId="3f3f3f3f3f3f3f3f3f3f3f3f3f3f3f3f3f3f3f3f3f3f3f3f3f3f3f2">
    <w:name w:val="З3f3f3fа3f3f3fг3f3f3fо3f3f3fл3f3f3fо3f3f3fв3f3f3fо3f3f3fк3f3f3f 2"/>
    <w:basedOn w:val="a"/>
    <w:uiPriority w:val="99"/>
    <w:rsid w:val="0017021E"/>
    <w:pPr>
      <w:keepNext/>
      <w:spacing w:before="240" w:after="60"/>
    </w:pPr>
    <w:rPr>
      <w:rFonts w:ascii="Cambria" w:cs="Cambria"/>
      <w:b/>
      <w:bCs/>
      <w:i/>
      <w:iCs/>
      <w:sz w:val="28"/>
      <w:szCs w:val="28"/>
    </w:rPr>
  </w:style>
  <w:style w:type="paragraph" w:customStyle="1" w:styleId="3f3f3f3f3f3f3f3f3f3f3f3f3f3f3f3f3f3f3f3f3f3f3f3f3f3f3f3">
    <w:name w:val="З3f3f3fа3f3f3fг3f3f3fо3f3f3fл3f3f3fо3f3f3fв3f3f3fо3f3f3fк3f3f3f 3"/>
    <w:basedOn w:val="a"/>
    <w:uiPriority w:val="99"/>
    <w:rsid w:val="0017021E"/>
    <w:pPr>
      <w:keepNext/>
      <w:spacing w:before="240" w:after="60"/>
    </w:pPr>
    <w:rPr>
      <w:rFonts w:ascii="Cambria" w:cs="Cambria"/>
      <w:b/>
      <w:bCs/>
      <w:sz w:val="26"/>
      <w:szCs w:val="26"/>
    </w:rPr>
  </w:style>
  <w:style w:type="paragraph" w:customStyle="1" w:styleId="c7c73fe0e03fe3e33feeee3febeb3feeee3fe2e23feeee3feaea3f">
    <w:name w:val="Çc7c73fàe0e03fãe3e33fîeeee3fëebeb3fîeeee3fâe2e23fîeeee3fêeaea3f"/>
    <w:basedOn w:val="a"/>
    <w:uiPriority w:val="99"/>
    <w:rsid w:val="0017021E"/>
    <w:pPr>
      <w:keepNext/>
      <w:spacing w:before="240" w:after="120"/>
    </w:pPr>
    <w:rPr>
      <w:rFonts w:ascii="Liberation Sans" w:cs="Liberation Sans"/>
      <w:sz w:val="28"/>
      <w:szCs w:val="28"/>
    </w:rPr>
  </w:style>
  <w:style w:type="paragraph" w:customStyle="1" w:styleId="cece3ff1f13feded3feeee3fe2e23feded3feeee3fe9e93ff2f23fe5e53feaea3ff1f13ff2f23f">
    <w:name w:val="Îcece3fñf1f13fíeded3fîeeee3fâe2e23fíeded3fîeeee3fée9e93f òf2f23fåe5e53fêeaea3fñf1f13fòf2f23f"/>
    <w:basedOn w:val="a"/>
    <w:uiPriority w:val="99"/>
    <w:rsid w:val="0017021E"/>
    <w:pPr>
      <w:spacing w:after="140" w:line="288" w:lineRule="auto"/>
    </w:pPr>
  </w:style>
  <w:style w:type="paragraph" w:customStyle="1" w:styleId="d1d13fefef3fe8e83ff1f13feeee3feaea3f">
    <w:name w:val="Ñd1d13fïefef3fèe8e83fñf1f13fîeeee3fêeaea3f"/>
    <w:basedOn w:val="cece3ff1f13feded3feeee3fe2e23feded3feeee3fe9e93ff2f23fe5e53feaea3ff1f13ff2f23f"/>
    <w:uiPriority w:val="99"/>
    <w:rsid w:val="0017021E"/>
  </w:style>
  <w:style w:type="paragraph" w:customStyle="1" w:styleId="cdcd3fe0e03fe7e73fe2e23fe0e03feded3fe8e83fe5e53f">
    <w:name w:val="Ícdcd3fàe0e03fçe7e73fâe2e23fàe0e03fíeded3fèe8e83fåe5e53f"/>
    <w:basedOn w:val="a"/>
    <w:uiPriority w:val="99"/>
    <w:rsid w:val="0017021E"/>
    <w:pPr>
      <w:spacing w:before="120" w:after="120"/>
    </w:pPr>
    <w:rPr>
      <w:i/>
      <w:iCs/>
    </w:rPr>
  </w:style>
  <w:style w:type="paragraph" w:customStyle="1" w:styleId="d3d33feaea3fe0e03fe7e73fe0e03ff2f23fe5e53febeb3ffcfc3f">
    <w:name w:val="Ód3d33fêeaea3fàe0e03fçe7e73fàe0e03fòf2f23fåe5e53fëebeb3füfcfc3f"/>
    <w:basedOn w:val="a"/>
    <w:uiPriority w:val="99"/>
    <w:rsid w:val="0017021E"/>
  </w:style>
  <w:style w:type="paragraph" w:customStyle="1" w:styleId="c7c7c73fe0e0e03fe3e3e33feeeeee3febebeb3feeeeee3fe2e2e23feeeeee3feaeaea3f1">
    <w:name w:val="Çc7c7c73fàe0e0e03fãe3e3e33fîeeeeee3fëebebeb3fîeeeeee3fâe2e2e23fîeeeeee3fêeaeaea3f 1"/>
    <w:uiPriority w:val="99"/>
    <w:rsid w:val="0017021E"/>
    <w:pPr>
      <w:keepNext/>
      <w:suppressAutoHyphens/>
      <w:autoSpaceDE w:val="0"/>
      <w:autoSpaceDN w:val="0"/>
      <w:adjustRightInd w:val="0"/>
      <w:spacing w:before="240" w:after="120"/>
    </w:pPr>
    <w:rPr>
      <w:rFonts w:ascii="Liberation Serif" w:hAnsi="Liberation Serif" w:cs="Liberation Serif"/>
      <w:b/>
      <w:bCs/>
      <w:color w:val="000000"/>
      <w:kern w:val="1"/>
      <w:sz w:val="48"/>
      <w:szCs w:val="48"/>
      <w:lang w:val="en-US" w:bidi="hi-IN"/>
    </w:rPr>
  </w:style>
  <w:style w:type="paragraph" w:customStyle="1" w:styleId="c7c7c73fe0e0e03fe3e3e33feeeeee3febebeb3feeeeee3fe2e2e23feeeeee3feaeaea3f2">
    <w:name w:val="Çc7c7c73fàe0e0e03fãe3e3e33fîeeeeee3fëebebeb3fîeeeeee3fâe2e2e23fîeeeeee3fêeaeaea3f 2"/>
    <w:basedOn w:val="a"/>
    <w:uiPriority w:val="99"/>
    <w:rsid w:val="0017021E"/>
    <w:pPr>
      <w:keepNext/>
      <w:spacing w:before="200" w:after="120"/>
    </w:pPr>
    <w:rPr>
      <w:b/>
      <w:bCs/>
      <w:sz w:val="36"/>
      <w:szCs w:val="36"/>
    </w:rPr>
  </w:style>
  <w:style w:type="paragraph" w:customStyle="1" w:styleId="c7c7c73fe0e0e03fe3e3e33feeeeee3febebeb3feeeeee3fe2e2e23feeeeee3feaeaea3f3">
    <w:name w:val="Çc7c7c73fàe0e0e03fãe3e3e33fîeeeeee3fëebebeb3fîeeeeee3fâe2e2e23fîeeeeee3fêeaeaea3f 3"/>
    <w:basedOn w:val="a"/>
    <w:uiPriority w:val="99"/>
    <w:rsid w:val="0017021E"/>
    <w:pPr>
      <w:keepNext/>
      <w:spacing w:before="140" w:after="120"/>
    </w:pPr>
    <w:rPr>
      <w:b/>
      <w:bCs/>
      <w:sz w:val="28"/>
      <w:szCs w:val="28"/>
    </w:rPr>
  </w:style>
  <w:style w:type="paragraph" w:customStyle="1" w:styleId="c7c7c73fe0e0e03fe3e3e33feeeeee3febebeb3feeeeee3fe2e2e23feeeeee3feaeaea3f">
    <w:name w:val="Çc7c7c73fàe0e0e03fãe3e3e33fîeeeeee3fëebebeb3fîeeeeee3fâe2e2e23fîeeeeee3fêeaeaea3f"/>
    <w:basedOn w:val="a"/>
    <w:uiPriority w:val="99"/>
    <w:rsid w:val="0017021E"/>
    <w:pPr>
      <w:keepNext/>
      <w:spacing w:before="240" w:after="120"/>
    </w:pPr>
    <w:rPr>
      <w:rFonts w:ascii="Liberation Sans" w:cs="Liberation Sans"/>
      <w:sz w:val="28"/>
      <w:szCs w:val="28"/>
    </w:rPr>
  </w:style>
  <w:style w:type="paragraph" w:customStyle="1" w:styleId="cecece3ff1f1f13fededed3feeeeee3fe2e2e23fededed3feeeeee3fe9e9e93ff2f2f23fe5e5e53feaeaea3ff1f1f13ff2f2f23f">
    <w:name w:val="Îcecece3fñf1f1f13fíededed3fîeeeeee3fâe2e2e23fíededed3fîeeeeee3fée9e9e93f òf2f2f23fåe5e5e53fêeaeaea3fñf1f1f13fòf2f2f23f"/>
    <w:basedOn w:val="a"/>
    <w:uiPriority w:val="99"/>
    <w:rsid w:val="0017021E"/>
    <w:pPr>
      <w:spacing w:after="140" w:line="288" w:lineRule="auto"/>
    </w:pPr>
  </w:style>
  <w:style w:type="paragraph" w:customStyle="1" w:styleId="d1d1d13fefefef3fe8e8e83ff1f1f13feeeeee3feaeaea3f">
    <w:name w:val="Ñd1d1d13fïefefef3fèe8e8e83fñf1f1f13fîeeeeee3fêeaeaea3f"/>
    <w:basedOn w:val="cecece3ff1f1f13fededed3feeeeee3fe2e2e23fededed3feeeeee3fe9e9e93ff2f2f23fe5e5e53feaeaea3ff1f1f13ff2f2f23f"/>
    <w:uiPriority w:val="99"/>
    <w:rsid w:val="0017021E"/>
  </w:style>
  <w:style w:type="paragraph" w:customStyle="1" w:styleId="cdcdcd3fe0e0e03fe7e7e73fe2e2e23fe0e0e03fededed3fe8e8e83fe5e5e53f">
    <w:name w:val="Ícdcdcd3fàe0e0e03fçe7e7e73fâe2e2e23fàe0e0e03fíededed3fèe8e8e83fåe5e5e53f"/>
    <w:basedOn w:val="a"/>
    <w:uiPriority w:val="99"/>
    <w:rsid w:val="0017021E"/>
    <w:pPr>
      <w:spacing w:before="120" w:after="120"/>
    </w:pPr>
    <w:rPr>
      <w:i/>
      <w:iCs/>
    </w:rPr>
  </w:style>
  <w:style w:type="paragraph" w:customStyle="1" w:styleId="d3d3d33feaeaea3fe0e0e03fe7e7e73fe0e0e03ff2f2f23fe5e5e53febebeb3ffcfcfc3f">
    <w:name w:val="Ód3d3d33fêeaeaea3fàe0e0e03fçe7e7e73fàe0e0e03fòf2f2f23fåe5e5e53fëebebeb3füfcfcfc3f"/>
    <w:basedOn w:val="a"/>
    <w:uiPriority w:val="99"/>
    <w:rsid w:val="0017021E"/>
  </w:style>
  <w:style w:type="paragraph" w:customStyle="1" w:styleId="d2d2d23fe5e5e53feaeaea3ff1f1f13ff2f2f23fe2e2e23fe7e7e73fe0e0e03fe4e4e43fe0e0e03fededed3fededed3feeeeee3fececec3ff4f4f43feeeeee3ff0f0f03fececec3fe0e0e03ff2f2f23fe5e5e53f">
    <w:name w:val="Òd2d2d23fåe5e5e53fêeaeaea3fñf1f1f13fòf2f2f23f âe2e2e23f çe7e7e73fàe0e0e03fäe4e4e43fàe0e0e03fíededed3fíededed3fîeeeeee3fìececec3f ôf4f4f43fîeeeeee3fðf0f0f03fìececec3fàe0e0e03fòf2f2f23fåe5e5e53f"/>
    <w:basedOn w:val="a"/>
    <w:uiPriority w:val="99"/>
    <w:rsid w:val="0017021E"/>
  </w:style>
  <w:style w:type="paragraph" w:customStyle="1" w:styleId="d1d1d13feeeeee3fe4e4e43fe5e5e53ff0f0f03fe6e6e63fe8e8e83fececec3feeeeee3fe5e5e53ff1f1f13fefefef3fe8e8e83ff1f1f13feaeaea3fe0e0e03f">
    <w:name w:val="Ñd1d1d13fîeeeeee3fäe4e4e43fåe5e5e53fðf0f0f03fæe6e6e63fèe8e8e83fìececec3fîeeeeee3fåe5e5e53f ñf1f1f13fïefefef3fèe8e8e83fñf1f1f13fêeaeaea3fàe0e0e03f"/>
    <w:basedOn w:val="a"/>
    <w:uiPriority w:val="99"/>
    <w:rsid w:val="0017021E"/>
    <w:pPr>
      <w:ind w:left="567"/>
    </w:pPr>
  </w:style>
  <w:style w:type="paragraph" w:customStyle="1" w:styleId="cecece3fe1e1e13ffbfbfb3ff7f7f73fededed3ffbfbfb3fe9e9e93f">
    <w:name w:val="Îcecece3fáe1e1e13fûfbfbfb3f÷f7f7f73fíededed3fûfbfbfb3fée9e9e93f"/>
    <w:uiPriority w:val="99"/>
    <w:rsid w:val="0017021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autoSpaceDN w:val="0"/>
      <w:adjustRightInd w:val="0"/>
      <w:spacing w:line="216" w:lineRule="auto"/>
    </w:pPr>
    <w:rPr>
      <w:rFonts w:ascii="Noto Sans CJK SC Regular" w:hAnsi="Liberation Serif" w:cs="Noto Sans CJK SC Regular"/>
      <w:color w:val="FFFFFF"/>
      <w:kern w:val="1"/>
      <w:sz w:val="36"/>
      <w:szCs w:val="36"/>
      <w:lang w:val="en-US" w:bidi="hi-IN"/>
    </w:rPr>
  </w:style>
  <w:style w:type="paragraph" w:customStyle="1" w:styleId="cecece3fe1e1e13ffafafa3fe5e5e53feaeaea3ff2f2f23ff1f1f13feeeeee3ff1f1f13ff2f2f23ff0f0f03fe5e5e53febebeb3feaeaea3feeeeee3fe9e9e93f">
    <w:name w:val="Îcecece3fáe1e1e13fúfafafa3fåe5e5e53fêeaeaea3fòf2f2f23f ñf1f1f13fîeeeeee3f ñf1f1f13fòf2f2f23fðf0f0f03fåe5e5e53fëebebeb3fêeaeaea3fîeeeeee3fée9e9e93f"/>
    <w:basedOn w:val="cecece3fe1e1e13ffbfbfb3ff7f7f73fededed3ffbfbfb3fe9e9e93f"/>
    <w:uiPriority w:val="99"/>
    <w:rsid w:val="0017021E"/>
  </w:style>
  <w:style w:type="paragraph" w:customStyle="1" w:styleId="cecece3fe1e1e13ffafafa3fe5e5e53feaeaea3ff2f2f23ff1f1f13ff2f2f23fe5e5e53fededed3ffcfcfc3ffefefe3f">
    <w:name w:val="Îcecece3fáe1e1e13fúfafafa3fåe5e5e53fêeaeaea3fòf2f2f23f ñf1f1f13f òf2f2f23fåe5e5e53fíededed3füfcfcfc3fþfefefe3f"/>
    <w:basedOn w:val="cecece3fe1e1e13ffbfbfb3ff7f7f73fededed3ffbfbfb3fe9e9e93f"/>
    <w:uiPriority w:val="99"/>
    <w:rsid w:val="0017021E"/>
  </w:style>
  <w:style w:type="paragraph" w:customStyle="1" w:styleId="cecece3fe1e1e13ffafafa3fe5e5e53feaeaea3ff2f2f23fe1e1e13fe5e5e53fe7e7e73fe7e7e73fe0e0e03febebeb3fe8e8e83fe2e2e23feaeaea3fe8e8e83f">
    <w:name w:val="Îcecece3fáe1e1e13fúfafafa3fåe5e5e53fêeaeaea3fòf2f2f23f áe1e1e13fåe5e5e53fçe7e7e73f çe7e7e73fàe0e0e03fëebebeb3fèe8e8e83fâe2e2e23fêeaeaea3fèe8e8e83f"/>
    <w:basedOn w:val="cecece3fe1e1e13ffbfbfb3ff7f7f73fededed3ffbfbfb3fe9e9e93f"/>
    <w:uiPriority w:val="99"/>
    <w:rsid w:val="0017021E"/>
  </w:style>
  <w:style w:type="paragraph" w:customStyle="1" w:styleId="cecece3fe1e1e13ffafafa3fe5e5e53feaeaea3ff2f2f23fe1e1e13fe5e5e53fe7e7e73fe7e7e73fe0e0e03febebeb3fe8e8e83fe2e2e23feaeaea3fe8e8e83fe8e8e83febebeb3fe8e8e83fededed3fe8e8e83fe9e9e93f">
    <w:name w:val="Îcecece3fáe1e1e13fúfafafa3fåe5e5e53fêeaeaea3fòf2f2f23f áe1e1e13fåe5e5e53fçe7e7e73f çe7e7e73fàe0e0e03fëebebeb3fèe8e8e83fâe2e2e23fêeaeaea3fèe8e8e83f èe8e8e83f ëebebeb3fèe8e8e83fíededed3fèe8e8e83fée9e9e93f"/>
    <w:basedOn w:val="cecece3fe1e1e13ffbfbfb3ff7f7f73fededed3ffbfbfb3fe9e9e93f"/>
    <w:uiPriority w:val="99"/>
    <w:rsid w:val="0017021E"/>
  </w:style>
  <w:style w:type="paragraph" w:customStyle="1" w:styleId="c2c2c23ffbfbfb3ff0f0f03fe0e0e03fe2e2e23fededed3fe8e8e83fe2e2e23fe0e0e03fededed3fe8e8e83fe5e5e53ff2f2f23fe5e5e53feaeaea3ff1f1f13ff2f2f23fe0e0e03fefefef3feeeeee3ff8f8f83fe8e8e83ff0f0f03fe8e8e83fededed3fe5e5e53f">
    <w:name w:val="Âc2c2c23fûfbfbfb3fðf0f0f03fàe0e0e03fâe2e2e23fíededed3fèe8e8e83fâe2e2e23fàe0e0e03fíededed3fèe8e8e83fåe5e5e53f òf2f2f23fåe5e5e53fêeaeaea3fñf1f1f13fòf2f2f23fàe0e0e03f ïefefef3fîeeeeee3f øf8f8f83fèe8e8e83fðf0f0f03fèe8e8e83fíededed3fåe5e5e53f"/>
    <w:basedOn w:val="cecece3fe1e1e13ffbfbfb3ff7f7f73fededed3ffbfbfb3fe9e9e93f"/>
    <w:uiPriority w:val="99"/>
    <w:rsid w:val="0017021E"/>
  </w:style>
  <w:style w:type="paragraph" w:customStyle="1" w:styleId="cdcdcd3fe0e0e03fe7e7e73fe2e2e23fe0e0e03fededed3fe8e8e83fe5e5e53f1">
    <w:name w:val="Ícdcdcd3fàe0e0e03fçe7e7e73fâe2e2e23fàe0e0e03fíededed3fèe8e8e83fåe5e5e53f 1"/>
    <w:basedOn w:val="cecece3fe1e1e13ffbfbfb3ff7f7f73fededed3ffbfbfb3fe9e9e93f"/>
    <w:uiPriority w:val="99"/>
    <w:rsid w:val="0017021E"/>
    <w:pPr>
      <w:jc w:val="center"/>
    </w:pPr>
  </w:style>
  <w:style w:type="paragraph" w:customStyle="1" w:styleId="cdcdcd3fe0e0e03fe7e7e73fe2e2e23fe0e0e03fededed3fe8e8e83fe5e5e53f2">
    <w:name w:val="Ícdcdcd3fàe0e0e03fçe7e7e73fâe2e2e23fàe0e0e03fíededed3fèe8e8e83fåe5e5e53f 2"/>
    <w:basedOn w:val="cecece3fe1e1e13ffbfbfb3ff7f7f73fededed3ffbfbfb3fe9e9e93f"/>
    <w:uiPriority w:val="99"/>
    <w:rsid w:val="0017021E"/>
    <w:pPr>
      <w:spacing w:before="57" w:after="57"/>
      <w:ind w:right="113"/>
      <w:jc w:val="center"/>
    </w:pPr>
  </w:style>
  <w:style w:type="paragraph" w:customStyle="1" w:styleId="d0d0d03fe0e0e03fe7e7e73fececec3fe5e5e53ff0f0f03fededed3fe0e0e03fffffff3febebeb3fe8e8e83fededed3fe8e8e83fffffff3f">
    <w:name w:val="Ðd0d0d03fàe0e0e03fçe7e7e73fìececec3fåe5e5e53fðf0f0f03fíededed3fàe0e0e03fÿffffff3f ëebebeb3fèe8e8e83fíededed3fèe8e8e83fÿffffff3f"/>
    <w:basedOn w:val="cecece3fe1e1e13ffbfbfb3ff7f7f73fededed3ffbfbfb3fe9e9e93f"/>
    <w:uiPriority w:val="99"/>
    <w:rsid w:val="0017021E"/>
  </w:style>
  <w:style w:type="paragraph" w:customStyle="1" w:styleId="cecece3fe1e1e13ffbfbfb3ff7f7f73fededed3ffbfbfb3fe9e9e93fLTGliederung1">
    <w:name w:val="Îcecece3fáe1e1e13fûfbfbfb3f÷f7f7f73fíededed3fûfbfbfb3fée9e9e93f~LT~Gliederung 1"/>
    <w:uiPriority w:val="99"/>
    <w:rsid w:val="0017021E"/>
    <w:pPr>
      <w:tabs>
        <w:tab w:val="left" w:pos="378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  <w:tab w:val="left" w:pos="14760"/>
        <w:tab w:val="left" w:pos="15480"/>
        <w:tab w:val="left" w:pos="16200"/>
        <w:tab w:val="left" w:pos="16920"/>
        <w:tab w:val="left" w:pos="17640"/>
      </w:tabs>
      <w:suppressAutoHyphens/>
      <w:autoSpaceDE w:val="0"/>
      <w:autoSpaceDN w:val="0"/>
      <w:adjustRightInd w:val="0"/>
      <w:spacing w:before="285" w:line="216" w:lineRule="auto"/>
      <w:ind w:left="540" w:hanging="540"/>
    </w:pPr>
    <w:rPr>
      <w:rFonts w:ascii="Noto Sans CJK SC Regular" w:hAnsi="Liberation Serif" w:cs="Noto Sans CJK SC Regular"/>
      <w:color w:val="000000"/>
      <w:kern w:val="1"/>
      <w:sz w:val="64"/>
      <w:szCs w:val="64"/>
      <w:lang w:val="en-US" w:bidi="hi-IN"/>
    </w:rPr>
  </w:style>
  <w:style w:type="paragraph" w:customStyle="1" w:styleId="cecece3fe1e1e13ffbfbfb3ff7f7f73fededed3ffbfbfb3fe9e9e93fLTGliederung2">
    <w:name w:val="Îcecece3fáe1e1e13fûfbfbfb3f÷f7f7f73fíededed3fûfbfbfb3fée9e9e93f~LT~Gliederung 2"/>
    <w:basedOn w:val="cecece3fe1e1e13ffbfbfb3ff7f7f73fededed3ffbfbfb3fe9e9e93fLTGliederung1"/>
    <w:uiPriority w:val="99"/>
    <w:rsid w:val="0017021E"/>
    <w:pPr>
      <w:tabs>
        <w:tab w:val="clear" w:pos="3780"/>
        <w:tab w:val="clear" w:pos="3960"/>
        <w:tab w:val="clear" w:pos="4680"/>
        <w:tab w:val="clear" w:pos="5400"/>
        <w:tab w:val="clear" w:pos="6120"/>
        <w:tab w:val="clear" w:pos="6840"/>
        <w:tab w:val="clear" w:pos="7560"/>
        <w:tab w:val="clear" w:pos="8280"/>
        <w:tab w:val="clear" w:pos="9000"/>
        <w:tab w:val="clear" w:pos="9720"/>
        <w:tab w:val="clear" w:pos="10440"/>
        <w:tab w:val="clear" w:pos="11160"/>
        <w:tab w:val="clear" w:pos="11880"/>
        <w:tab w:val="clear" w:pos="12600"/>
        <w:tab w:val="clear" w:pos="13320"/>
        <w:tab w:val="clear" w:pos="14040"/>
        <w:tab w:val="clear" w:pos="14760"/>
        <w:tab w:val="clear" w:pos="15480"/>
        <w:tab w:val="clear" w:pos="16200"/>
        <w:tab w:val="clear" w:pos="16920"/>
        <w:tab w:val="clear" w:pos="17640"/>
        <w:tab w:val="left" w:pos="8190"/>
        <w:tab w:val="left" w:pos="8460"/>
        <w:tab w:val="left" w:pos="9180"/>
        <w:tab w:val="left" w:pos="9900"/>
        <w:tab w:val="left" w:pos="10620"/>
        <w:tab w:val="left" w:pos="11340"/>
        <w:tab w:val="left" w:pos="12060"/>
        <w:tab w:val="left" w:pos="12780"/>
        <w:tab w:val="left" w:pos="13500"/>
        <w:tab w:val="left" w:pos="14220"/>
        <w:tab w:val="left" w:pos="14940"/>
        <w:tab w:val="left" w:pos="15660"/>
        <w:tab w:val="left" w:pos="16380"/>
        <w:tab w:val="left" w:pos="17100"/>
        <w:tab w:val="left" w:pos="17820"/>
        <w:tab w:val="left" w:pos="18540"/>
        <w:tab w:val="left" w:pos="19260"/>
        <w:tab w:val="left" w:pos="19980"/>
        <w:tab w:val="left" w:pos="20700"/>
        <w:tab w:val="left" w:pos="21420"/>
        <w:tab w:val="left" w:pos="22140"/>
      </w:tabs>
      <w:spacing w:before="227"/>
      <w:ind w:left="1170" w:hanging="450"/>
    </w:pPr>
    <w:rPr>
      <w:sz w:val="56"/>
      <w:szCs w:val="56"/>
    </w:rPr>
  </w:style>
  <w:style w:type="paragraph" w:customStyle="1" w:styleId="cecece3fe1e1e13ffbfbfb3ff7f7f73fededed3ffbfbfb3fe9e9e93fLTGliederung3">
    <w:name w:val="Îcecece3fáe1e1e13fûfbfbfb3f÷f7f7f73fíededed3fûfbfbfb3fée9e9e93f~LT~Gliederung 3"/>
    <w:basedOn w:val="cecece3fe1e1e13ffbfbfb3ff7f7f73fededed3ffbfbfb3fe9e9e93fLTGliederung2"/>
    <w:uiPriority w:val="99"/>
    <w:rsid w:val="0017021E"/>
    <w:pPr>
      <w:tabs>
        <w:tab w:val="clear" w:pos="8190"/>
        <w:tab w:val="clear" w:pos="8460"/>
        <w:tab w:val="clear" w:pos="9180"/>
        <w:tab w:val="clear" w:pos="9900"/>
        <w:tab w:val="clear" w:pos="10620"/>
        <w:tab w:val="clear" w:pos="11340"/>
        <w:tab w:val="clear" w:pos="12060"/>
        <w:tab w:val="clear" w:pos="12780"/>
        <w:tab w:val="clear" w:pos="13500"/>
        <w:tab w:val="clear" w:pos="14220"/>
        <w:tab w:val="clear" w:pos="14940"/>
        <w:tab w:val="clear" w:pos="15660"/>
        <w:tab w:val="clear" w:pos="16380"/>
        <w:tab w:val="clear" w:pos="17100"/>
        <w:tab w:val="clear" w:pos="17820"/>
        <w:tab w:val="clear" w:pos="18540"/>
        <w:tab w:val="clear" w:pos="19260"/>
        <w:tab w:val="clear" w:pos="19980"/>
        <w:tab w:val="clear" w:pos="20700"/>
        <w:tab w:val="clear" w:pos="21420"/>
        <w:tab w:val="clear" w:pos="22140"/>
        <w:tab w:val="left" w:pos="1260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</w:tabs>
      <w:spacing w:before="170"/>
      <w:ind w:left="1800" w:hanging="360"/>
    </w:pPr>
    <w:rPr>
      <w:sz w:val="48"/>
      <w:szCs w:val="48"/>
    </w:rPr>
  </w:style>
  <w:style w:type="paragraph" w:customStyle="1" w:styleId="cecece3fe1e1e13ffbfbfb3ff7f7f73fededed3ffbfbfb3fe9e9e93fLTGliederung4">
    <w:name w:val="Îcecece3fáe1e1e13fûfbfbfb3f÷f7f7f73fíededed3fûfbfbfb3fée9e9e93f~LT~Gliederung 4"/>
    <w:basedOn w:val="cecece3fe1e1e13ffbfbfb3ff7f7f73fededed3ffbfbfb3fe9e9e93fLTGliederung3"/>
    <w:uiPriority w:val="99"/>
    <w:rsid w:val="0017021E"/>
    <w:pPr>
      <w:tabs>
        <w:tab w:val="clear" w:pos="12600"/>
        <w:tab w:val="clear" w:pos="12960"/>
        <w:tab w:val="clear" w:pos="13680"/>
        <w:tab w:val="clear" w:pos="14400"/>
        <w:tab w:val="clear" w:pos="15120"/>
        <w:tab w:val="clear" w:pos="15840"/>
        <w:tab w:val="clear" w:pos="16560"/>
        <w:tab w:val="clear" w:pos="17280"/>
        <w:tab w:val="left" w:pos="17640"/>
        <w:tab w:val="left" w:pos="27360"/>
        <w:tab w:val="left" w:pos="28080"/>
        <w:tab w:val="left" w:pos="28800"/>
        <w:tab w:val="left" w:pos="29520"/>
        <w:tab w:val="left" w:pos="30240"/>
        <w:tab w:val="left" w:pos="30960"/>
        <w:tab w:val="left" w:pos="31680"/>
      </w:tabs>
      <w:spacing w:before="115"/>
      <w:ind w:left="2520"/>
    </w:pPr>
    <w:rPr>
      <w:sz w:val="40"/>
      <w:szCs w:val="40"/>
    </w:rPr>
  </w:style>
  <w:style w:type="paragraph" w:customStyle="1" w:styleId="cecece3fe1e1e13ffbfbfb3ff7f7f73fededed3ffbfbfb3fe9e9e93fLTGliederung5">
    <w:name w:val="Îcecece3fáe1e1e13fûfbfbfb3f÷f7f7f73fíededed3fûfbfbfb3fée9e9e93f~LT~Gliederung 5"/>
    <w:basedOn w:val="cecece3fe1e1e13ffbfbfb3ff7f7f73fededed3ffbfbfb3fe9e9e93fLTGliederung4"/>
    <w:uiPriority w:val="99"/>
    <w:rsid w:val="0017021E"/>
    <w:pPr>
      <w:tabs>
        <w:tab w:val="clear" w:pos="17640"/>
        <w:tab w:val="clear" w:pos="18000"/>
        <w:tab w:val="clear" w:pos="18720"/>
        <w:tab w:val="clear" w:pos="19440"/>
        <w:tab w:val="clear" w:pos="20160"/>
        <w:tab w:val="clear" w:pos="20880"/>
        <w:tab w:val="clear" w:pos="21600"/>
        <w:tab w:val="clear" w:pos="22320"/>
        <w:tab w:val="left" w:pos="22680"/>
      </w:tabs>
      <w:spacing w:before="57"/>
      <w:ind w:left="3240"/>
    </w:pPr>
  </w:style>
  <w:style w:type="paragraph" w:customStyle="1" w:styleId="cecece3fe1e1e13ffbfbfb3ff7f7f73fededed3ffbfbfb3fe9e9e93fLTGliederung6">
    <w:name w:val="Îcecece3fáe1e1e13fûfbfbfb3f÷f7f7f73fíededed3fûfbfbfb3fée9e9e93f~LT~Gliederung 6"/>
    <w:basedOn w:val="cecece3fe1e1e13ffbfbfb3ff7f7f73fededed3ffbfbfb3fe9e9e93fLTGliederung5"/>
    <w:uiPriority w:val="99"/>
    <w:rsid w:val="0017021E"/>
  </w:style>
  <w:style w:type="paragraph" w:customStyle="1" w:styleId="cecece3fe1e1e13ffbfbfb3ff7f7f73fededed3ffbfbfb3fe9e9e93fLTGliederung7">
    <w:name w:val="Îcecece3fáe1e1e13fûfbfbfb3f÷f7f7f73fíededed3fûfbfbfb3fée9e9e93f~LT~Gliederung 7"/>
    <w:basedOn w:val="cecece3fe1e1e13ffbfbfb3ff7f7f73fededed3ffbfbfb3fe9e9e93fLTGliederung6"/>
    <w:uiPriority w:val="99"/>
    <w:rsid w:val="0017021E"/>
  </w:style>
  <w:style w:type="paragraph" w:customStyle="1" w:styleId="cecece3fe1e1e13ffbfbfb3ff7f7f73fededed3ffbfbfb3fe9e9e93fLTGliederung8">
    <w:name w:val="Îcecece3fáe1e1e13fûfbfbfb3f÷f7f7f73fíededed3fûfbfbfb3fée9e9e93f~LT~Gliederung 8"/>
    <w:basedOn w:val="cecece3fe1e1e13ffbfbfb3ff7f7f73fededed3ffbfbfb3fe9e9e93fLTGliederung7"/>
    <w:uiPriority w:val="99"/>
    <w:rsid w:val="0017021E"/>
  </w:style>
  <w:style w:type="paragraph" w:customStyle="1" w:styleId="cecece3fe1e1e13ffbfbfb3ff7f7f73fededed3ffbfbfb3fe9e9e93fLTGliederung9">
    <w:name w:val="Îcecece3fáe1e1e13fûfbfbfb3f÷f7f7f73fíededed3fûfbfbfb3fée9e9e93f~LT~Gliederung 9"/>
    <w:basedOn w:val="cecece3fe1e1e13ffbfbfb3ff7f7f73fededed3ffbfbfb3fe9e9e93fLTGliederung8"/>
    <w:uiPriority w:val="99"/>
    <w:rsid w:val="0017021E"/>
  </w:style>
  <w:style w:type="paragraph" w:customStyle="1" w:styleId="cecece3fe1e1e13ffbfbfb3ff7f7f73fededed3ffbfbfb3fe9e9e93fLTTitel">
    <w:name w:val="Îcecece3fáe1e1e13fûfbfbfb3f÷f7f7f73fíededed3fûfbfbfb3fée9e9e93f~LT~Titel"/>
    <w:uiPriority w:val="99"/>
    <w:rsid w:val="0017021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autoSpaceDN w:val="0"/>
      <w:adjustRightInd w:val="0"/>
      <w:spacing w:line="216" w:lineRule="auto"/>
      <w:jc w:val="center"/>
    </w:pPr>
    <w:rPr>
      <w:rFonts w:ascii="Noto Sans CJK SC Regular" w:hAnsi="Liberation Serif" w:cs="Noto Sans CJK SC Regular"/>
      <w:color w:val="000000"/>
      <w:kern w:val="1"/>
      <w:sz w:val="88"/>
      <w:szCs w:val="88"/>
      <w:lang w:val="en-US" w:bidi="hi-IN"/>
    </w:rPr>
  </w:style>
  <w:style w:type="paragraph" w:customStyle="1" w:styleId="cecece3fe1e1e13ffbfbfb3ff7f7f73fededed3ffbfbfb3fe9e9e93fLTUntertitel">
    <w:name w:val="Îcecece3fáe1e1e13fûfbfbfb3f÷f7f7f73fíededed3fûfbfbfb3fée9e9e93f~LT~Untertitel"/>
    <w:uiPriority w:val="99"/>
    <w:rsid w:val="0017021E"/>
    <w:pPr>
      <w:tabs>
        <w:tab w:val="left" w:pos="378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  <w:tab w:val="left" w:pos="14760"/>
        <w:tab w:val="left" w:pos="15480"/>
        <w:tab w:val="left" w:pos="16200"/>
        <w:tab w:val="left" w:pos="16920"/>
        <w:tab w:val="left" w:pos="17640"/>
      </w:tabs>
      <w:suppressAutoHyphens/>
      <w:autoSpaceDE w:val="0"/>
      <w:autoSpaceDN w:val="0"/>
      <w:adjustRightInd w:val="0"/>
      <w:spacing w:before="285" w:line="216" w:lineRule="auto"/>
      <w:ind w:left="540" w:hanging="540"/>
      <w:jc w:val="center"/>
    </w:pPr>
    <w:rPr>
      <w:rFonts w:ascii="Noto Sans CJK SC Regular" w:hAnsi="Liberation Serif" w:cs="Noto Sans CJK SC Regular"/>
      <w:color w:val="000000"/>
      <w:kern w:val="1"/>
      <w:sz w:val="64"/>
      <w:szCs w:val="64"/>
      <w:lang w:val="en-US" w:bidi="hi-IN"/>
    </w:rPr>
  </w:style>
  <w:style w:type="paragraph" w:customStyle="1" w:styleId="cecece3fe1e1e13ffbfbfb3ff7f7f73fededed3ffbfbfb3fe9e9e93fLTNotizen">
    <w:name w:val="Îcecece3fáe1e1e13fûfbfbfb3f÷f7f7f73fíededed3fûfbfbfb3fée9e9e93f~LT~Notizen"/>
    <w:uiPriority w:val="99"/>
    <w:rsid w:val="0017021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autoSpaceDN w:val="0"/>
      <w:adjustRightInd w:val="0"/>
      <w:spacing w:before="90"/>
    </w:pPr>
    <w:rPr>
      <w:rFonts w:ascii="FreeSans" w:hAnsi="Liberation Serif" w:cs="FreeSans"/>
      <w:color w:val="000000"/>
      <w:kern w:val="1"/>
      <w:sz w:val="24"/>
      <w:szCs w:val="24"/>
      <w:lang w:val="en-US" w:bidi="hi-IN"/>
    </w:rPr>
  </w:style>
  <w:style w:type="paragraph" w:customStyle="1" w:styleId="cecece3fe1e1e13ffbfbfb3ff7f7f73fededed3ffbfbfb3fe9e9e93fLTHintergrundobjekte">
    <w:name w:val="Îcecece3fáe1e1e13fûfbfbfb3f÷f7f7f73fíededed3fûfbfbfb3fée9e9e93f~LT~Hintergrundobjekte"/>
    <w:uiPriority w:val="99"/>
    <w:rsid w:val="0017021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autoSpaceDN w:val="0"/>
      <w:adjustRightInd w:val="0"/>
      <w:spacing w:line="216" w:lineRule="auto"/>
    </w:pPr>
    <w:rPr>
      <w:rFonts w:ascii="Noto Sans CJK SC Regular" w:hAnsi="Liberation Serif" w:cs="Noto Sans CJK SC Regular"/>
      <w:color w:val="FFFFFF"/>
      <w:kern w:val="1"/>
      <w:sz w:val="36"/>
      <w:szCs w:val="36"/>
      <w:lang w:val="en-US" w:bidi="hi-IN"/>
    </w:rPr>
  </w:style>
  <w:style w:type="paragraph" w:customStyle="1" w:styleId="cecece3fe1e1e13ffbfbfb3ff7f7f73fededed3ffbfbfb3fe9e9e93fLTHintergrund">
    <w:name w:val="Îcecece3fáe1e1e13fûfbfbfb3f÷f7f7f73fíededed3fûfbfbfb3fée9e9e93f~LT~Hintergrund"/>
    <w:uiPriority w:val="99"/>
    <w:rsid w:val="0017021E"/>
    <w:pPr>
      <w:suppressAutoHyphens/>
      <w:autoSpaceDE w:val="0"/>
      <w:autoSpaceDN w:val="0"/>
      <w:adjustRightInd w:val="0"/>
      <w:jc w:val="center"/>
    </w:pPr>
    <w:rPr>
      <w:rFonts w:ascii="Liberation Serif" w:hAnsi="Liberation Serif" w:cs="Liberation Serif"/>
      <w:color w:val="000000"/>
      <w:kern w:val="1"/>
      <w:sz w:val="24"/>
      <w:szCs w:val="24"/>
      <w:lang w:val="en-US" w:bidi="hi-IN"/>
    </w:rPr>
  </w:style>
  <w:style w:type="paragraph" w:customStyle="1" w:styleId="default">
    <w:name w:val="default"/>
    <w:uiPriority w:val="99"/>
    <w:rsid w:val="0017021E"/>
    <w:pPr>
      <w:suppressAutoHyphens/>
      <w:autoSpaceDE w:val="0"/>
      <w:autoSpaceDN w:val="0"/>
      <w:adjustRightInd w:val="0"/>
      <w:spacing w:line="200" w:lineRule="atLeast"/>
    </w:pPr>
    <w:rPr>
      <w:rFonts w:ascii="FreeSans" w:hAnsi="Liberation Serif" w:cs="FreeSans"/>
      <w:color w:val="000000"/>
      <w:kern w:val="1"/>
      <w:sz w:val="36"/>
      <w:szCs w:val="36"/>
      <w:lang w:val="en-US" w:bidi="hi-IN"/>
    </w:rPr>
  </w:style>
  <w:style w:type="paragraph" w:customStyle="1" w:styleId="gray1">
    <w:name w:val="gray1"/>
    <w:basedOn w:val="default"/>
    <w:uiPriority w:val="99"/>
    <w:rsid w:val="0017021E"/>
  </w:style>
  <w:style w:type="paragraph" w:customStyle="1" w:styleId="gray2">
    <w:name w:val="gray2"/>
    <w:basedOn w:val="default"/>
    <w:uiPriority w:val="99"/>
    <w:rsid w:val="0017021E"/>
  </w:style>
  <w:style w:type="paragraph" w:customStyle="1" w:styleId="gray3">
    <w:name w:val="gray3"/>
    <w:basedOn w:val="default"/>
    <w:uiPriority w:val="99"/>
    <w:rsid w:val="0017021E"/>
  </w:style>
  <w:style w:type="paragraph" w:customStyle="1" w:styleId="bw1">
    <w:name w:val="bw1"/>
    <w:basedOn w:val="default"/>
    <w:uiPriority w:val="99"/>
    <w:rsid w:val="0017021E"/>
  </w:style>
  <w:style w:type="paragraph" w:customStyle="1" w:styleId="bw2">
    <w:name w:val="bw2"/>
    <w:basedOn w:val="default"/>
    <w:uiPriority w:val="99"/>
    <w:rsid w:val="0017021E"/>
  </w:style>
  <w:style w:type="paragraph" w:customStyle="1" w:styleId="bw3">
    <w:name w:val="bw3"/>
    <w:basedOn w:val="default"/>
    <w:uiPriority w:val="99"/>
    <w:rsid w:val="0017021E"/>
  </w:style>
  <w:style w:type="paragraph" w:customStyle="1" w:styleId="orange1">
    <w:name w:val="orange1"/>
    <w:basedOn w:val="default"/>
    <w:uiPriority w:val="99"/>
    <w:rsid w:val="0017021E"/>
  </w:style>
  <w:style w:type="paragraph" w:customStyle="1" w:styleId="orange2">
    <w:name w:val="orange2"/>
    <w:basedOn w:val="default"/>
    <w:uiPriority w:val="99"/>
    <w:rsid w:val="0017021E"/>
  </w:style>
  <w:style w:type="paragraph" w:customStyle="1" w:styleId="orange3">
    <w:name w:val="orange3"/>
    <w:basedOn w:val="default"/>
    <w:uiPriority w:val="99"/>
    <w:rsid w:val="0017021E"/>
  </w:style>
  <w:style w:type="paragraph" w:customStyle="1" w:styleId="turquoise1">
    <w:name w:val="turquoise1"/>
    <w:basedOn w:val="default"/>
    <w:uiPriority w:val="99"/>
    <w:rsid w:val="0017021E"/>
  </w:style>
  <w:style w:type="paragraph" w:customStyle="1" w:styleId="turquoise2">
    <w:name w:val="turquoise2"/>
    <w:basedOn w:val="default"/>
    <w:uiPriority w:val="99"/>
    <w:rsid w:val="0017021E"/>
  </w:style>
  <w:style w:type="paragraph" w:customStyle="1" w:styleId="turquoise3">
    <w:name w:val="turquoise3"/>
    <w:basedOn w:val="default"/>
    <w:uiPriority w:val="99"/>
    <w:rsid w:val="0017021E"/>
  </w:style>
  <w:style w:type="paragraph" w:customStyle="1" w:styleId="blue1">
    <w:name w:val="blue1"/>
    <w:basedOn w:val="default"/>
    <w:uiPriority w:val="99"/>
    <w:rsid w:val="0017021E"/>
  </w:style>
  <w:style w:type="paragraph" w:customStyle="1" w:styleId="blue2">
    <w:name w:val="blue2"/>
    <w:basedOn w:val="default"/>
    <w:uiPriority w:val="99"/>
    <w:rsid w:val="0017021E"/>
  </w:style>
  <w:style w:type="paragraph" w:customStyle="1" w:styleId="blue3">
    <w:name w:val="blue3"/>
    <w:basedOn w:val="default"/>
    <w:uiPriority w:val="99"/>
    <w:rsid w:val="0017021E"/>
  </w:style>
  <w:style w:type="paragraph" w:customStyle="1" w:styleId="sun1">
    <w:name w:val="sun1"/>
    <w:basedOn w:val="default"/>
    <w:uiPriority w:val="99"/>
    <w:rsid w:val="0017021E"/>
  </w:style>
  <w:style w:type="paragraph" w:customStyle="1" w:styleId="sun2">
    <w:name w:val="sun2"/>
    <w:basedOn w:val="default"/>
    <w:uiPriority w:val="99"/>
    <w:rsid w:val="0017021E"/>
  </w:style>
  <w:style w:type="paragraph" w:customStyle="1" w:styleId="sun3">
    <w:name w:val="sun3"/>
    <w:basedOn w:val="default"/>
    <w:uiPriority w:val="99"/>
    <w:rsid w:val="0017021E"/>
  </w:style>
  <w:style w:type="paragraph" w:customStyle="1" w:styleId="earth1">
    <w:name w:val="earth1"/>
    <w:basedOn w:val="default"/>
    <w:uiPriority w:val="99"/>
    <w:rsid w:val="0017021E"/>
  </w:style>
  <w:style w:type="paragraph" w:customStyle="1" w:styleId="earth2">
    <w:name w:val="earth2"/>
    <w:basedOn w:val="default"/>
    <w:uiPriority w:val="99"/>
    <w:rsid w:val="0017021E"/>
  </w:style>
  <w:style w:type="paragraph" w:customStyle="1" w:styleId="earth3">
    <w:name w:val="earth3"/>
    <w:basedOn w:val="default"/>
    <w:uiPriority w:val="99"/>
    <w:rsid w:val="0017021E"/>
  </w:style>
  <w:style w:type="paragraph" w:customStyle="1" w:styleId="green1">
    <w:name w:val="green1"/>
    <w:basedOn w:val="default"/>
    <w:uiPriority w:val="99"/>
    <w:rsid w:val="0017021E"/>
  </w:style>
  <w:style w:type="paragraph" w:customStyle="1" w:styleId="green2">
    <w:name w:val="green2"/>
    <w:basedOn w:val="default"/>
    <w:uiPriority w:val="99"/>
    <w:rsid w:val="0017021E"/>
  </w:style>
  <w:style w:type="paragraph" w:customStyle="1" w:styleId="green3">
    <w:name w:val="green3"/>
    <w:basedOn w:val="default"/>
    <w:uiPriority w:val="99"/>
    <w:rsid w:val="0017021E"/>
  </w:style>
  <w:style w:type="paragraph" w:customStyle="1" w:styleId="seetang1">
    <w:name w:val="seetang1"/>
    <w:basedOn w:val="default"/>
    <w:uiPriority w:val="99"/>
    <w:rsid w:val="0017021E"/>
  </w:style>
  <w:style w:type="paragraph" w:customStyle="1" w:styleId="seetang2">
    <w:name w:val="seetang2"/>
    <w:basedOn w:val="default"/>
    <w:uiPriority w:val="99"/>
    <w:rsid w:val="0017021E"/>
  </w:style>
  <w:style w:type="paragraph" w:customStyle="1" w:styleId="seetang3">
    <w:name w:val="seetang3"/>
    <w:basedOn w:val="default"/>
    <w:uiPriority w:val="99"/>
    <w:rsid w:val="0017021E"/>
  </w:style>
  <w:style w:type="paragraph" w:customStyle="1" w:styleId="lightblue1">
    <w:name w:val="lightblue1"/>
    <w:basedOn w:val="default"/>
    <w:uiPriority w:val="99"/>
    <w:rsid w:val="0017021E"/>
  </w:style>
  <w:style w:type="paragraph" w:customStyle="1" w:styleId="lightblue2">
    <w:name w:val="lightblue2"/>
    <w:basedOn w:val="default"/>
    <w:uiPriority w:val="99"/>
    <w:rsid w:val="0017021E"/>
  </w:style>
  <w:style w:type="paragraph" w:customStyle="1" w:styleId="lightblue3">
    <w:name w:val="lightblue3"/>
    <w:basedOn w:val="default"/>
    <w:uiPriority w:val="99"/>
    <w:rsid w:val="0017021E"/>
  </w:style>
  <w:style w:type="paragraph" w:customStyle="1" w:styleId="yellow1">
    <w:name w:val="yellow1"/>
    <w:basedOn w:val="default"/>
    <w:uiPriority w:val="99"/>
    <w:rsid w:val="0017021E"/>
  </w:style>
  <w:style w:type="paragraph" w:customStyle="1" w:styleId="yellow2">
    <w:name w:val="yellow2"/>
    <w:basedOn w:val="default"/>
    <w:uiPriority w:val="99"/>
    <w:rsid w:val="0017021E"/>
  </w:style>
  <w:style w:type="paragraph" w:customStyle="1" w:styleId="yellow3">
    <w:name w:val="yellow3"/>
    <w:basedOn w:val="default"/>
    <w:uiPriority w:val="99"/>
    <w:rsid w:val="0017021E"/>
  </w:style>
  <w:style w:type="paragraph" w:customStyle="1" w:styleId="cecece3fe1e1e13ffafafa3fe5e5e53feaeaea3ff2f2f23ffbfbfb3ff4f4f43feeeeee3fededed3fe0e0e03f">
    <w:name w:val="Îcecece3fáe1e1e13fúfafafa3fåe5e5e53fêeaeaea3fòf2f2f23fûfbfbfb3f ôf4f4f43fîeeeeee3fíededed3fàe0e0e03f"/>
    <w:uiPriority w:val="99"/>
    <w:rsid w:val="0017021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autoSpaceDN w:val="0"/>
      <w:adjustRightInd w:val="0"/>
      <w:spacing w:line="216" w:lineRule="auto"/>
    </w:pPr>
    <w:rPr>
      <w:rFonts w:ascii="Noto Sans CJK SC Regular" w:hAnsi="Liberation Serif" w:cs="Noto Sans CJK SC Regular"/>
      <w:color w:val="FFFFFF"/>
      <w:kern w:val="1"/>
      <w:sz w:val="36"/>
      <w:szCs w:val="36"/>
      <w:lang w:val="en-US" w:bidi="hi-IN"/>
    </w:rPr>
  </w:style>
  <w:style w:type="paragraph" w:customStyle="1" w:styleId="d4d4d43feeeeee3fededed3f">
    <w:name w:val="Ôd4d4d43fîeeeeee3fíededed3f"/>
    <w:uiPriority w:val="99"/>
    <w:rsid w:val="0017021E"/>
    <w:pPr>
      <w:suppressAutoHyphens/>
      <w:autoSpaceDE w:val="0"/>
      <w:autoSpaceDN w:val="0"/>
      <w:adjustRightInd w:val="0"/>
      <w:jc w:val="center"/>
    </w:pPr>
    <w:rPr>
      <w:rFonts w:ascii="Liberation Serif" w:hAnsi="Liberation Serif" w:cs="Liberation Serif"/>
      <w:color w:val="000000"/>
      <w:kern w:val="1"/>
      <w:sz w:val="24"/>
      <w:szCs w:val="24"/>
      <w:lang w:val="en-US" w:bidi="hi-IN"/>
    </w:rPr>
  </w:style>
  <w:style w:type="paragraph" w:customStyle="1" w:styleId="cfcfcf3ff0f0f03fe8e8e83fececec3fe5e5e53ff7f7f73fe0e0e03fededed3fe8e8e83fffffff3f">
    <w:name w:val="Ïcfcfcf3fðf0f0f03fèe8e8e83fìececec3fåe5e5e53f÷f7f7f73fàe0e0e03fíededed3fèe8e8e83fÿffffff3f"/>
    <w:uiPriority w:val="99"/>
    <w:rsid w:val="0017021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autoSpaceDN w:val="0"/>
      <w:adjustRightInd w:val="0"/>
      <w:spacing w:before="90"/>
    </w:pPr>
    <w:rPr>
      <w:rFonts w:ascii="FreeSans" w:hAnsi="Liberation Serif" w:cs="FreeSans"/>
      <w:color w:val="000000"/>
      <w:kern w:val="1"/>
      <w:sz w:val="24"/>
      <w:szCs w:val="24"/>
      <w:lang w:val="en-US" w:bidi="hi-IN"/>
    </w:rPr>
  </w:style>
  <w:style w:type="paragraph" w:customStyle="1" w:styleId="d1d1d13ff2f2f23ff0f0f03ff3f3f33feaeaea3ff2f2f23ff3f3f33ff0f0f03fe0e0e03f1">
    <w:name w:val="Ñd1d1d13fòf2f2f23fðf0f0f03fóf3f3f33fêeaeaea3fòf2f2f23fóf3f3f33fðf0f0f03fàe0e0e03f 1"/>
    <w:uiPriority w:val="99"/>
    <w:rsid w:val="0017021E"/>
    <w:pPr>
      <w:tabs>
        <w:tab w:val="left" w:pos="378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  <w:tab w:val="left" w:pos="14760"/>
        <w:tab w:val="left" w:pos="15480"/>
        <w:tab w:val="left" w:pos="16200"/>
        <w:tab w:val="left" w:pos="16920"/>
        <w:tab w:val="left" w:pos="17640"/>
      </w:tabs>
      <w:suppressAutoHyphens/>
      <w:autoSpaceDE w:val="0"/>
      <w:autoSpaceDN w:val="0"/>
      <w:adjustRightInd w:val="0"/>
      <w:spacing w:before="285" w:line="216" w:lineRule="auto"/>
      <w:ind w:left="540" w:hanging="540"/>
    </w:pPr>
    <w:rPr>
      <w:rFonts w:ascii="Noto Sans CJK SC Regular" w:hAnsi="Liberation Serif" w:cs="Noto Sans CJK SC Regular"/>
      <w:color w:val="000000"/>
      <w:kern w:val="1"/>
      <w:sz w:val="64"/>
      <w:szCs w:val="64"/>
      <w:lang w:val="en-US" w:bidi="hi-IN"/>
    </w:rPr>
  </w:style>
  <w:style w:type="paragraph" w:customStyle="1" w:styleId="d1d1d13ff2f2f23ff0f0f03ff3f3f33feaeaea3ff2f2f23ff3f3f33ff0f0f03fe0e0e03f2">
    <w:name w:val="Ñd1d1d13fòf2f2f23fðf0f0f03fóf3f3f33fêeaeaea3fòf2f2f23fóf3f3f33fðf0f0f03fàe0e0e03f 2"/>
    <w:basedOn w:val="d1d1d13ff2f2f23ff0f0f03ff3f3f33feaeaea3ff2f2f23ff3f3f33ff0f0f03fe0e0e03f1"/>
    <w:uiPriority w:val="99"/>
    <w:rsid w:val="0017021E"/>
    <w:pPr>
      <w:tabs>
        <w:tab w:val="clear" w:pos="3780"/>
        <w:tab w:val="clear" w:pos="3960"/>
        <w:tab w:val="clear" w:pos="4680"/>
        <w:tab w:val="clear" w:pos="5400"/>
        <w:tab w:val="clear" w:pos="6120"/>
        <w:tab w:val="clear" w:pos="6840"/>
        <w:tab w:val="clear" w:pos="7560"/>
        <w:tab w:val="clear" w:pos="8280"/>
        <w:tab w:val="clear" w:pos="9000"/>
        <w:tab w:val="clear" w:pos="9720"/>
        <w:tab w:val="clear" w:pos="10440"/>
        <w:tab w:val="clear" w:pos="11160"/>
        <w:tab w:val="clear" w:pos="11880"/>
        <w:tab w:val="clear" w:pos="12600"/>
        <w:tab w:val="clear" w:pos="13320"/>
        <w:tab w:val="clear" w:pos="14040"/>
        <w:tab w:val="clear" w:pos="14760"/>
        <w:tab w:val="clear" w:pos="15480"/>
        <w:tab w:val="clear" w:pos="16200"/>
        <w:tab w:val="clear" w:pos="16920"/>
        <w:tab w:val="clear" w:pos="17640"/>
        <w:tab w:val="left" w:pos="8190"/>
        <w:tab w:val="left" w:pos="8460"/>
        <w:tab w:val="left" w:pos="9180"/>
        <w:tab w:val="left" w:pos="9900"/>
        <w:tab w:val="left" w:pos="10620"/>
        <w:tab w:val="left" w:pos="11340"/>
        <w:tab w:val="left" w:pos="12060"/>
        <w:tab w:val="left" w:pos="12780"/>
        <w:tab w:val="left" w:pos="13500"/>
        <w:tab w:val="left" w:pos="14220"/>
        <w:tab w:val="left" w:pos="14940"/>
        <w:tab w:val="left" w:pos="15660"/>
        <w:tab w:val="left" w:pos="16380"/>
        <w:tab w:val="left" w:pos="17100"/>
        <w:tab w:val="left" w:pos="17820"/>
        <w:tab w:val="left" w:pos="18540"/>
        <w:tab w:val="left" w:pos="19260"/>
        <w:tab w:val="left" w:pos="19980"/>
        <w:tab w:val="left" w:pos="20700"/>
        <w:tab w:val="left" w:pos="21420"/>
        <w:tab w:val="left" w:pos="22140"/>
      </w:tabs>
      <w:spacing w:before="227"/>
      <w:ind w:left="1170" w:hanging="450"/>
    </w:pPr>
    <w:rPr>
      <w:sz w:val="56"/>
      <w:szCs w:val="56"/>
    </w:rPr>
  </w:style>
  <w:style w:type="paragraph" w:customStyle="1" w:styleId="d1d1d13ff2f2f23ff0f0f03ff3f3f33feaeaea3ff2f2f23ff3f3f33ff0f0f03fe0e0e03f3">
    <w:name w:val="Ñd1d1d13fòf2f2f23fðf0f0f03fóf3f3f33fêeaeaea3fòf2f2f23fóf3f3f33fðf0f0f03fàe0e0e03f 3"/>
    <w:basedOn w:val="d1d1d13ff2f2f23ff0f0f03ff3f3f33feaeaea3ff2f2f23ff3f3f33ff0f0f03fe0e0e03f2"/>
    <w:uiPriority w:val="99"/>
    <w:rsid w:val="0017021E"/>
    <w:pPr>
      <w:tabs>
        <w:tab w:val="clear" w:pos="8190"/>
        <w:tab w:val="clear" w:pos="8460"/>
        <w:tab w:val="clear" w:pos="9180"/>
        <w:tab w:val="clear" w:pos="9900"/>
        <w:tab w:val="clear" w:pos="10620"/>
        <w:tab w:val="clear" w:pos="11340"/>
        <w:tab w:val="clear" w:pos="12060"/>
        <w:tab w:val="clear" w:pos="12780"/>
        <w:tab w:val="clear" w:pos="13500"/>
        <w:tab w:val="clear" w:pos="14220"/>
        <w:tab w:val="clear" w:pos="14940"/>
        <w:tab w:val="clear" w:pos="15660"/>
        <w:tab w:val="clear" w:pos="16380"/>
        <w:tab w:val="clear" w:pos="17100"/>
        <w:tab w:val="clear" w:pos="17820"/>
        <w:tab w:val="clear" w:pos="18540"/>
        <w:tab w:val="clear" w:pos="19260"/>
        <w:tab w:val="clear" w:pos="19980"/>
        <w:tab w:val="clear" w:pos="20700"/>
        <w:tab w:val="clear" w:pos="21420"/>
        <w:tab w:val="clear" w:pos="22140"/>
        <w:tab w:val="left" w:pos="1260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</w:tabs>
      <w:spacing w:before="170"/>
      <w:ind w:left="1800" w:hanging="360"/>
    </w:pPr>
    <w:rPr>
      <w:sz w:val="48"/>
      <w:szCs w:val="48"/>
    </w:rPr>
  </w:style>
  <w:style w:type="paragraph" w:customStyle="1" w:styleId="d1d1d13ff2f2f23ff0f0f03ff3f3f33feaeaea3ff2f2f23ff3f3f33ff0f0f03fe0e0e03f4">
    <w:name w:val="Ñd1d1d13fòf2f2f23fðf0f0f03fóf3f3f33fêeaeaea3fòf2f2f23fóf3f3f33fðf0f0f03fàe0e0e03f 4"/>
    <w:basedOn w:val="d1d1d13ff2f2f23ff0f0f03ff3f3f33feaeaea3ff2f2f23ff3f3f33ff0f0f03fe0e0e03f3"/>
    <w:uiPriority w:val="99"/>
    <w:rsid w:val="0017021E"/>
    <w:pPr>
      <w:tabs>
        <w:tab w:val="clear" w:pos="12600"/>
        <w:tab w:val="clear" w:pos="12960"/>
        <w:tab w:val="clear" w:pos="13680"/>
        <w:tab w:val="clear" w:pos="14400"/>
        <w:tab w:val="clear" w:pos="15120"/>
        <w:tab w:val="clear" w:pos="15840"/>
        <w:tab w:val="clear" w:pos="16560"/>
        <w:tab w:val="clear" w:pos="17280"/>
        <w:tab w:val="left" w:pos="17640"/>
        <w:tab w:val="left" w:pos="27360"/>
        <w:tab w:val="left" w:pos="28080"/>
        <w:tab w:val="left" w:pos="28800"/>
        <w:tab w:val="left" w:pos="29520"/>
        <w:tab w:val="left" w:pos="30240"/>
        <w:tab w:val="left" w:pos="30960"/>
        <w:tab w:val="left" w:pos="31680"/>
      </w:tabs>
      <w:spacing w:before="115"/>
      <w:ind w:left="2520"/>
    </w:pPr>
    <w:rPr>
      <w:sz w:val="40"/>
      <w:szCs w:val="40"/>
    </w:rPr>
  </w:style>
  <w:style w:type="paragraph" w:customStyle="1" w:styleId="d1d1d13ff2f2f23ff0f0f03ff3f3f33feaeaea3ff2f2f23ff3f3f33ff0f0f03fe0e0e03f5">
    <w:name w:val="Ñd1d1d13fòf2f2f23fðf0f0f03fóf3f3f33fêeaeaea3fòf2f2f23fóf3f3f33fðf0f0f03fàe0e0e03f 5"/>
    <w:basedOn w:val="d1d1d13ff2f2f23ff0f0f03ff3f3f33feaeaea3ff2f2f23ff3f3f33ff0f0f03fe0e0e03f4"/>
    <w:uiPriority w:val="99"/>
    <w:rsid w:val="0017021E"/>
    <w:pPr>
      <w:tabs>
        <w:tab w:val="clear" w:pos="17640"/>
        <w:tab w:val="clear" w:pos="18000"/>
        <w:tab w:val="clear" w:pos="18720"/>
        <w:tab w:val="clear" w:pos="19440"/>
        <w:tab w:val="clear" w:pos="20160"/>
        <w:tab w:val="clear" w:pos="20880"/>
        <w:tab w:val="clear" w:pos="21600"/>
        <w:tab w:val="clear" w:pos="22320"/>
        <w:tab w:val="left" w:pos="22680"/>
      </w:tabs>
      <w:spacing w:before="57"/>
      <w:ind w:left="3240"/>
    </w:pPr>
  </w:style>
  <w:style w:type="paragraph" w:customStyle="1" w:styleId="d1d1d13ff2f2f23ff0f0f03ff3f3f33feaeaea3ff2f2f23ff3f3f33ff0f0f03fe0e0e03f6">
    <w:name w:val="Ñd1d1d13fòf2f2f23fðf0f0f03fóf3f3f33fêeaeaea3fòf2f2f23fóf3f3f33fðf0f0f03fàe0e0e03f 6"/>
    <w:basedOn w:val="d1d1d13ff2f2f23ff0f0f03ff3f3f33feaeaea3ff2f2f23ff3f3f33ff0f0f03fe0e0e03f5"/>
    <w:uiPriority w:val="99"/>
    <w:rsid w:val="0017021E"/>
  </w:style>
  <w:style w:type="paragraph" w:customStyle="1" w:styleId="d1d1d13ff2f2f23ff0f0f03ff3f3f33feaeaea3ff2f2f23ff3f3f33ff0f0f03fe0e0e03f7">
    <w:name w:val="Ñd1d1d13fòf2f2f23fðf0f0f03fóf3f3f33fêeaeaea3fòf2f2f23fóf3f3f33fðf0f0f03fàe0e0e03f 7"/>
    <w:basedOn w:val="d1d1d13ff2f2f23ff0f0f03ff3f3f33feaeaea3ff2f2f23ff3f3f33ff0f0f03fe0e0e03f6"/>
    <w:uiPriority w:val="99"/>
    <w:rsid w:val="0017021E"/>
  </w:style>
  <w:style w:type="paragraph" w:customStyle="1" w:styleId="d1d1d13ff2f2f23ff0f0f03ff3f3f33feaeaea3ff2f2f23ff3f3f33ff0f0f03fe0e0e03f8">
    <w:name w:val="Ñd1d1d13fòf2f2f23fðf0f0f03fóf3f3f33fêeaeaea3fòf2f2f23fóf3f3f33fðf0f0f03fàe0e0e03f 8"/>
    <w:basedOn w:val="d1d1d13ff2f2f23ff0f0f03ff3f3f33feaeaea3ff2f2f23ff3f3f33ff0f0f03fe0e0e03f7"/>
    <w:uiPriority w:val="99"/>
    <w:rsid w:val="0017021E"/>
  </w:style>
  <w:style w:type="paragraph" w:customStyle="1" w:styleId="d1d1d13ff2f2f23ff0f0f03ff3f3f33feaeaea3ff2f2f23ff3f3f33ff0f0f03fe0e0e03f9">
    <w:name w:val="Ñd1d1d13fòf2f2f23fðf0f0f03fóf3f3f33fêeaeaea3fòf2f2f23fóf3f3f33fðf0f0f03fàe0e0e03f 9"/>
    <w:basedOn w:val="d1d1d13ff2f2f23ff0f0f03ff3f3f33feaeaea3ff2f2f23ff3f3f33ff0f0f03fe0e0e03f8"/>
    <w:uiPriority w:val="99"/>
    <w:rsid w:val="0017021E"/>
  </w:style>
  <w:style w:type="paragraph" w:customStyle="1" w:styleId="d1d1d13feeeeee3fe4e4e43fe5e5e53ff0f0f03fe6e6e63fe8e8e83fececec3feeeeee3fe5e5e53ff2f2f23fe0e0e03fe1e1e13febebeb3fe8e8e83ff6f6f63ffbfbfb3f">
    <w:name w:val="Ñd1d1d13fîeeeeee3fäe4e4e43fåe5e5e53fðf0f0f03fæe6e6e63fèe8e8e83fìececec3fîeeeeee3fåe5e5e53f òf2f2f23fàe0e0e03fáe1e1e13fëebebeb3fèe8e8e83föf6f6f63fûfbfbfb3f"/>
    <w:basedOn w:val="a"/>
    <w:uiPriority w:val="99"/>
    <w:rsid w:val="0017021E"/>
  </w:style>
  <w:style w:type="paragraph" w:customStyle="1" w:styleId="c7c7c73fe0e0e03fe3e3e33feeeeee3febebeb3feeeeee3fe2e2e23feeeeee3feaeaea3ff2f2f23fe0e0e03fe1e1e13febebeb3fe8e8e83ff6f6f63ffbfbfb3f">
    <w:name w:val="Çc7c7c73fàe0e0e03fãe3e3e33fîeeeeee3fëebebeb3fîeeeeee3fâe2e2e23fîeeeeee3fêeaeaea3f òf2f2f23fàe0e0e03fáe1e1e13fëebebeb3fèe8e8e83föf6f6f63fûfbfbfb3f"/>
    <w:basedOn w:val="d1d1d13feeeeee3fe4e4e43fe5e5e53ff0f0f03fe6e6e63fe8e8e83fececec3feeeeee3fe5e5e53ff2f2f23fe0e0e03fe1e1e13febebeb3fe8e8e83ff6f6f63ffbfbfb3f"/>
    <w:uiPriority w:val="99"/>
    <w:rsid w:val="0017021E"/>
    <w:pPr>
      <w:jc w:val="center"/>
    </w:pPr>
    <w:rPr>
      <w:b/>
      <w:bCs/>
    </w:rPr>
  </w:style>
  <w:style w:type="paragraph" w:customStyle="1" w:styleId="d1d1d13feeeeee3fe4e4e43fe5e5e53ff0f0f03fe6e6e63fe8e8e83fececec3feeeeee3fe5e5e53fe2e2e23ff0f0f03fe5e5e53fe7e7e73feaeaea3fe8e8e83f">
    <w:name w:val="Ñd1d1d13fîeeeeee3fäe4e4e43fåe5e5e53fðf0f0f03fæe6e6e63fèe8e8e83fìececec3fîeeeeee3fåe5e5e53f âe2e2e23fðf0f0f03fåe5e5e53fçe7e7e73fêeaeaea3fèe8e8e83f"/>
    <w:basedOn w:val="a"/>
    <w:uiPriority w:val="99"/>
    <w:rsid w:val="0017021E"/>
  </w:style>
  <w:style w:type="paragraph" w:styleId="a3">
    <w:name w:val="List Paragraph"/>
    <w:basedOn w:val="a"/>
    <w:uiPriority w:val="99"/>
    <w:qFormat/>
    <w:rsid w:val="0017021E"/>
    <w:pPr>
      <w:ind w:left="708"/>
    </w:pPr>
  </w:style>
  <w:style w:type="paragraph" w:customStyle="1" w:styleId="d1d13feeee3fe4e43fe5e53ff0f03fe6e63fe8e83fecec3feeee3fe5e53fe2e23ff0f03fe5e53fe7e73feaea3fe8e83f">
    <w:name w:val="Ñd1d13fîeeee3fäe4e43fåe5e53fðf0f03fæe6e63fèe8e83fìecec3fîeeee3fåe5e53f âe2e23fðf0f03fåe5e53fçe7e73fêeaea3fèe8e83f"/>
    <w:basedOn w:val="a"/>
    <w:uiPriority w:val="99"/>
    <w:rsid w:val="0017021E"/>
  </w:style>
  <w:style w:type="paragraph" w:customStyle="1" w:styleId="d2d23fe5e53feaea3ff1f13ff2f23fe2e23fe7e73fe0e03fe4e43fe0e03feded3feded3feeee3fecec3ff4f43feeee3ff0f03fecec3fe0e03ff2f23fe5e53f">
    <w:name w:val="Òd2d23fåe5e53fêeaea3fñf1f13fòf2f23f âe2e23f çe7e73fàe0e03fäe4e43fàe0e03fíeded3fíeded3fîeeee3fìecec3f ôf4f43fîeeee3fðf0f03fìecec3fàe0e03fòf2f23fåe5e53f"/>
    <w:basedOn w:val="a"/>
    <w:uiPriority w:val="99"/>
    <w:rsid w:val="0017021E"/>
  </w:style>
  <w:style w:type="paragraph" w:styleId="HTML0">
    <w:name w:val="HTML Preformatted"/>
    <w:basedOn w:val="a"/>
    <w:link w:val="HTML1"/>
    <w:uiPriority w:val="99"/>
    <w:rsid w:val="001702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/>
      <w:sz w:val="20"/>
      <w:szCs w:val="20"/>
      <w:lang w:val="ru-RU" w:bidi="ar-SA"/>
    </w:rPr>
  </w:style>
  <w:style w:type="character" w:customStyle="1" w:styleId="HTML1">
    <w:name w:val="Стандартный HTML Знак"/>
    <w:link w:val="HTML0"/>
    <w:uiPriority w:val="99"/>
    <w:semiHidden/>
    <w:rsid w:val="0017021E"/>
    <w:rPr>
      <w:rFonts w:ascii="Courier New" w:eastAsia="Times New Roman" w:hAnsi="Courier New" w:cs="Mangal"/>
      <w:color w:val="000000"/>
      <w:kern w:val="1"/>
      <w:sz w:val="20"/>
      <w:szCs w:val="18"/>
      <w:lang w:val="en-US" w:bidi="hi-IN"/>
    </w:rPr>
  </w:style>
  <w:style w:type="paragraph" w:customStyle="1" w:styleId="3f3f3f3f3f3f3f3f3f3f3f3f3f3f3f3f3f">
    <w:name w:val="С3fо3fд3fе3fр3fж3fи3fм3fо3fе3f т3fа3fб3fл3fи3fц3fы3f"/>
    <w:basedOn w:val="a"/>
    <w:uiPriority w:val="99"/>
    <w:rsid w:val="0017021E"/>
  </w:style>
  <w:style w:type="paragraph" w:customStyle="1" w:styleId="3f3f3f3f3f3f3f3f3f3f3f3f3f3f3f3f3f3f3f3f3f">
    <w:name w:val="Т3fе3fк3fс3fт3f в3f з3fа3fд3fа3fн3fн3fо3fм3f ф3fо3fр3fм3fа3fт3fе3f"/>
    <w:basedOn w:val="a"/>
    <w:uiPriority w:val="99"/>
    <w:rsid w:val="0017021E"/>
  </w:style>
  <w:style w:type="paragraph" w:customStyle="1" w:styleId="3f3f3f3f3f3f3f3f3f3f3f3f3f3f3f3f">
    <w:name w:val="З3fа3fг3fо3fл3fо3fв3fо3fк3f т3fа3fб3fл3fи3fц3fы3f"/>
    <w:basedOn w:val="3f3f3f3f3f3f3f3f3f3f3f3f3f3f3f3f3f"/>
    <w:uiPriority w:val="99"/>
    <w:rsid w:val="0017021E"/>
  </w:style>
  <w:style w:type="paragraph" w:customStyle="1" w:styleId="FrameContents">
    <w:name w:val="Frame Contents"/>
    <w:basedOn w:val="a"/>
    <w:uiPriority w:val="99"/>
    <w:rsid w:val="0017021E"/>
  </w:style>
  <w:style w:type="paragraph" w:customStyle="1" w:styleId="3f3f3f3f3f3f3f3f3f3f3f3f3f3f3f3f0">
    <w:name w:val="С3fо3fд3fе3fр3fж3fи3fм3fо3fе3f в3fр3fе3fз3fк3fи3f"/>
    <w:basedOn w:val="a"/>
    <w:uiPriority w:val="99"/>
    <w:rsid w:val="0017021E"/>
    <w:rPr>
      <w:lang w:bidi="ar-SA"/>
    </w:rPr>
  </w:style>
  <w:style w:type="paragraph" w:customStyle="1" w:styleId="3f3f3f3f3f3f3f3f3f3f3f3f3f3f3f3f1">
    <w:name w:val="Н3fи3fж3fн3fи3fй3f к3fо3fл3fо3fн3fт3fи3fт3fу3fл3f"/>
    <w:basedOn w:val="a"/>
    <w:uiPriority w:val="99"/>
    <w:rsid w:val="0017021E"/>
  </w:style>
  <w:style w:type="paragraph" w:styleId="a4">
    <w:name w:val="header"/>
    <w:basedOn w:val="a"/>
    <w:link w:val="a5"/>
    <w:uiPriority w:val="99"/>
    <w:semiHidden/>
    <w:unhideWhenUsed/>
    <w:rsid w:val="00636AC6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5">
    <w:name w:val="Верхний колонтитул Знак"/>
    <w:link w:val="a4"/>
    <w:uiPriority w:val="99"/>
    <w:semiHidden/>
    <w:rsid w:val="00636AC6"/>
    <w:rPr>
      <w:rFonts w:ascii="Liberation Serif" w:eastAsia="Times New Roman" w:hAnsi="Liberation Serif" w:cs="Mangal"/>
      <w:color w:val="000000"/>
      <w:kern w:val="1"/>
      <w:sz w:val="24"/>
      <w:szCs w:val="21"/>
      <w:lang w:val="en-US" w:bidi="hi-IN"/>
    </w:rPr>
  </w:style>
  <w:style w:type="paragraph" w:styleId="a6">
    <w:name w:val="footer"/>
    <w:basedOn w:val="a"/>
    <w:link w:val="a7"/>
    <w:uiPriority w:val="99"/>
    <w:unhideWhenUsed/>
    <w:rsid w:val="00636AC6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7">
    <w:name w:val="Нижний колонтитул Знак"/>
    <w:link w:val="a6"/>
    <w:uiPriority w:val="99"/>
    <w:rsid w:val="00636AC6"/>
    <w:rPr>
      <w:rFonts w:ascii="Liberation Serif" w:eastAsia="Times New Roman" w:hAnsi="Liberation Serif" w:cs="Mangal"/>
      <w:color w:val="000000"/>
      <w:kern w:val="1"/>
      <w:sz w:val="24"/>
      <w:szCs w:val="21"/>
      <w:lang w:val="en-US" w:bidi="hi-IN"/>
    </w:rPr>
  </w:style>
  <w:style w:type="character" w:customStyle="1" w:styleId="10">
    <w:name w:val="Заголовок 1 Знак"/>
    <w:link w:val="1"/>
    <w:uiPriority w:val="9"/>
    <w:rsid w:val="005B3E44"/>
    <w:rPr>
      <w:rFonts w:ascii="Cambria" w:eastAsia="Times New Roman" w:hAnsi="Cambria" w:cs="Mangal"/>
      <w:b/>
      <w:bCs/>
      <w:color w:val="000000"/>
      <w:kern w:val="32"/>
      <w:sz w:val="32"/>
      <w:szCs w:val="29"/>
      <w:lang w:val="en-US" w:bidi="hi-IN"/>
    </w:rPr>
  </w:style>
  <w:style w:type="character" w:customStyle="1" w:styleId="20">
    <w:name w:val="Заголовок 2 Знак"/>
    <w:link w:val="2"/>
    <w:uiPriority w:val="9"/>
    <w:rsid w:val="005B3E44"/>
    <w:rPr>
      <w:rFonts w:ascii="Cambria" w:eastAsia="Times New Roman" w:hAnsi="Cambria" w:cs="Mangal"/>
      <w:b/>
      <w:bCs/>
      <w:i/>
      <w:iCs/>
      <w:color w:val="000000"/>
      <w:kern w:val="1"/>
      <w:sz w:val="28"/>
      <w:szCs w:val="25"/>
      <w:lang w:val="en-US" w:bidi="hi-IN"/>
    </w:rPr>
  </w:style>
  <w:style w:type="character" w:customStyle="1" w:styleId="30">
    <w:name w:val="Заголовок 3 Знак"/>
    <w:link w:val="3"/>
    <w:uiPriority w:val="9"/>
    <w:rsid w:val="005B3E44"/>
    <w:rPr>
      <w:rFonts w:ascii="Cambria" w:eastAsia="Times New Roman" w:hAnsi="Cambria" w:cs="Mangal"/>
      <w:b/>
      <w:bCs/>
      <w:color w:val="000000"/>
      <w:kern w:val="1"/>
      <w:sz w:val="26"/>
      <w:szCs w:val="23"/>
      <w:lang w:val="en-US" w:bidi="hi-IN"/>
    </w:rPr>
  </w:style>
  <w:style w:type="character" w:customStyle="1" w:styleId="40">
    <w:name w:val="Заголовок 4 Знак"/>
    <w:link w:val="4"/>
    <w:uiPriority w:val="9"/>
    <w:rsid w:val="00485AF1"/>
    <w:rPr>
      <w:rFonts w:ascii="Calibri" w:eastAsia="Times New Roman" w:hAnsi="Calibri" w:cs="Mangal"/>
      <w:b/>
      <w:bCs/>
      <w:color w:val="000000"/>
      <w:kern w:val="1"/>
      <w:sz w:val="28"/>
      <w:szCs w:val="25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cppreference.com/w/cpp/language/expressions" TargetMode="External"/><Relationship Id="rId117" Type="http://schemas.openxmlformats.org/officeDocument/2006/relationships/hyperlink" Target="https://en.cppreference.com/w/c/preprocessor/impl" TargetMode="External"/><Relationship Id="rId21" Type="http://schemas.openxmlformats.org/officeDocument/2006/relationships/hyperlink" Target="https://en.cppreference.com/w/c/preprocessor/replace" TargetMode="External"/><Relationship Id="rId42" Type="http://schemas.openxmlformats.org/officeDocument/2006/relationships/hyperlink" Target="https://en.cppreference.com/w/c/keyword/break" TargetMode="External"/><Relationship Id="rId47" Type="http://schemas.openxmlformats.org/officeDocument/2006/relationships/hyperlink" Target="https://en.cppreference.com/w/c/keyword/default" TargetMode="External"/><Relationship Id="rId63" Type="http://schemas.openxmlformats.org/officeDocument/2006/relationships/hyperlink" Target="https://en.cppreference.com/w/c/keyword/short" TargetMode="External"/><Relationship Id="rId68" Type="http://schemas.openxmlformats.org/officeDocument/2006/relationships/hyperlink" Target="https://en.cppreference.com/w/c/keyword/switch" TargetMode="External"/><Relationship Id="rId84" Type="http://schemas.openxmlformats.org/officeDocument/2006/relationships/hyperlink" Target="https://en.cppreference.com/w/c/keyword/_Thread_local" TargetMode="External"/><Relationship Id="rId89" Type="http://schemas.openxmlformats.org/officeDocument/2006/relationships/hyperlink" Target="https://en.cppreference.com/w/c/keyword/_Atomic" TargetMode="External"/><Relationship Id="rId112" Type="http://schemas.openxmlformats.org/officeDocument/2006/relationships/hyperlink" Target="https://en.cppreference.com/w/c/preprocessor/replace" TargetMode="External"/><Relationship Id="rId16" Type="http://schemas.openxmlformats.org/officeDocument/2006/relationships/hyperlink" Target="https://en.cppreference.com/w/c/language/struct" TargetMode="External"/><Relationship Id="rId107" Type="http://schemas.openxmlformats.org/officeDocument/2006/relationships/hyperlink" Target="https://en.cppreference.com/w/c/preprocessor/conditional" TargetMode="External"/><Relationship Id="rId11" Type="http://schemas.openxmlformats.org/officeDocument/2006/relationships/hyperlink" Target="https://en.cppreference.com/w/cpp/comment" TargetMode="External"/><Relationship Id="rId32" Type="http://schemas.openxmlformats.org/officeDocument/2006/relationships/hyperlink" Target="https://en.cppreference.com/w/cpp/language/classes" TargetMode="External"/><Relationship Id="rId37" Type="http://schemas.openxmlformats.org/officeDocument/2006/relationships/image" Target="media/image3.png"/><Relationship Id="rId53" Type="http://schemas.openxmlformats.org/officeDocument/2006/relationships/hyperlink" Target="https://en.cppreference.com/w/c/keyword/float" TargetMode="External"/><Relationship Id="rId58" Type="http://schemas.openxmlformats.org/officeDocument/2006/relationships/hyperlink" Target="https://en.cppreference.com/w/c/keyword/int" TargetMode="External"/><Relationship Id="rId74" Type="http://schemas.openxmlformats.org/officeDocument/2006/relationships/hyperlink" Target="https://en.cppreference.com/w/c/keyword/while" TargetMode="External"/><Relationship Id="rId79" Type="http://schemas.openxmlformats.org/officeDocument/2006/relationships/hyperlink" Target="https://en.cppreference.com/w/c/keyword/_Complex" TargetMode="External"/><Relationship Id="rId102" Type="http://schemas.openxmlformats.org/officeDocument/2006/relationships/hyperlink" Target="https://en.cppreference.com/w/c/keyword/_Thread_local" TargetMode="External"/><Relationship Id="rId123" Type="http://schemas.openxmlformats.org/officeDocument/2006/relationships/hyperlink" Target="https://purecodecpp.com/uk/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en.cppreference.com/w/c/atomic" TargetMode="External"/><Relationship Id="rId95" Type="http://schemas.openxmlformats.org/officeDocument/2006/relationships/hyperlink" Target="https://en.cppreference.com/w/c/keyword/_Generic" TargetMode="External"/><Relationship Id="rId19" Type="http://schemas.openxmlformats.org/officeDocument/2006/relationships/hyperlink" Target="https://en.cppreference.com/w/c/language/typedef" TargetMode="External"/><Relationship Id="rId14" Type="http://schemas.openxmlformats.org/officeDocument/2006/relationships/hyperlink" Target="https://en.cppreference.com/w/c/language/object" TargetMode="External"/><Relationship Id="rId22" Type="http://schemas.openxmlformats.org/officeDocument/2006/relationships/hyperlink" Target="https://en.cppreference.com/w/cpp/language/declarations" TargetMode="External"/><Relationship Id="rId27" Type="http://schemas.openxmlformats.org/officeDocument/2006/relationships/hyperlink" Target="https://en.cppreference.com/w/cpp/language/lookup" TargetMode="External"/><Relationship Id="rId30" Type="http://schemas.openxmlformats.org/officeDocument/2006/relationships/hyperlink" Target="https://en.cppreference.com/w/cpp/language/type" TargetMode="External"/><Relationship Id="rId35" Type="http://schemas.openxmlformats.org/officeDocument/2006/relationships/image" Target="media/image1.png"/><Relationship Id="rId43" Type="http://schemas.openxmlformats.org/officeDocument/2006/relationships/hyperlink" Target="https://en.cppreference.com/w/c/keyword/case" TargetMode="External"/><Relationship Id="rId48" Type="http://schemas.openxmlformats.org/officeDocument/2006/relationships/hyperlink" Target="https://en.cppreference.com/w/c/keyword/do" TargetMode="External"/><Relationship Id="rId56" Type="http://schemas.openxmlformats.org/officeDocument/2006/relationships/hyperlink" Target="https://en.cppreference.com/w/c/keyword/if" TargetMode="External"/><Relationship Id="rId64" Type="http://schemas.openxmlformats.org/officeDocument/2006/relationships/hyperlink" Target="https://en.cppreference.com/w/c/keyword/signed" TargetMode="External"/><Relationship Id="rId69" Type="http://schemas.openxmlformats.org/officeDocument/2006/relationships/hyperlink" Target="https://en.cppreference.com/w/c/keyword/typedef" TargetMode="External"/><Relationship Id="rId77" Type="http://schemas.openxmlformats.org/officeDocument/2006/relationships/hyperlink" Target="https://en.cppreference.com/w/c/keyword/_Atomic" TargetMode="External"/><Relationship Id="rId100" Type="http://schemas.openxmlformats.org/officeDocument/2006/relationships/hyperlink" Target="https://en.cppreference.com/w/c/keyword/_Static_assert" TargetMode="External"/><Relationship Id="rId105" Type="http://schemas.openxmlformats.org/officeDocument/2006/relationships/hyperlink" Target="https://en.cppreference.com/w/c/preprocessor/conditional" TargetMode="External"/><Relationship Id="rId113" Type="http://schemas.openxmlformats.org/officeDocument/2006/relationships/hyperlink" Target="https://en.cppreference.com/w/c/preprocessor/include" TargetMode="External"/><Relationship Id="rId118" Type="http://schemas.openxmlformats.org/officeDocument/2006/relationships/hyperlink" Target="https://en.cppreference.com/mwiki/index.php?title=c/language/asm&amp;action=edit&amp;redlink=1" TargetMode="External"/><Relationship Id="rId126" Type="http://schemas.openxmlformats.org/officeDocument/2006/relationships/fontTable" Target="fontTable.xml"/><Relationship Id="rId8" Type="http://schemas.openxmlformats.org/officeDocument/2006/relationships/hyperlink" Target="https://en.cppreference.com/w/cpp/language/main_function" TargetMode="External"/><Relationship Id="rId51" Type="http://schemas.openxmlformats.org/officeDocument/2006/relationships/hyperlink" Target="https://en.cppreference.com/w/c/keyword/enum" TargetMode="External"/><Relationship Id="rId72" Type="http://schemas.openxmlformats.org/officeDocument/2006/relationships/hyperlink" Target="https://en.cppreference.com/w/c/keyword/void" TargetMode="External"/><Relationship Id="rId80" Type="http://schemas.openxmlformats.org/officeDocument/2006/relationships/hyperlink" Target="https://en.cppreference.com/w/c/keyword/_Generic" TargetMode="External"/><Relationship Id="rId85" Type="http://schemas.openxmlformats.org/officeDocument/2006/relationships/hyperlink" Target="https://en.cppreference.com/w/c/keyword/_Alignas" TargetMode="External"/><Relationship Id="rId93" Type="http://schemas.openxmlformats.org/officeDocument/2006/relationships/hyperlink" Target="https://en.cppreference.com/w/c/keyword/_Complex" TargetMode="External"/><Relationship Id="rId98" Type="http://schemas.openxmlformats.org/officeDocument/2006/relationships/hyperlink" Target="https://en.cppreference.com/w/c/keyword/_Noreturn" TargetMode="External"/><Relationship Id="rId121" Type="http://schemas.openxmlformats.org/officeDocument/2006/relationships/image" Target="media/image7.png"/><Relationship Id="rId3" Type="http://schemas.openxmlformats.org/officeDocument/2006/relationships/settings" Target="settings.xml"/><Relationship Id="rId12" Type="http://schemas.openxmlformats.org/officeDocument/2006/relationships/hyperlink" Target="https://en.cppreference.com/w/cpp/language/escape" TargetMode="External"/><Relationship Id="rId17" Type="http://schemas.openxmlformats.org/officeDocument/2006/relationships/hyperlink" Target="https://en.cppreference.com/w/c/language/union" TargetMode="External"/><Relationship Id="rId25" Type="http://schemas.openxmlformats.org/officeDocument/2006/relationships/hyperlink" Target="https://en.cppreference.com/w/cpp/language/statements" TargetMode="External"/><Relationship Id="rId33" Type="http://schemas.openxmlformats.org/officeDocument/2006/relationships/hyperlink" Target="https://en.cppreference.com/w/cpp/language/incomplete_type" TargetMode="External"/><Relationship Id="rId38" Type="http://schemas.openxmlformats.org/officeDocument/2006/relationships/image" Target="media/image4.png"/><Relationship Id="rId46" Type="http://schemas.openxmlformats.org/officeDocument/2006/relationships/hyperlink" Target="https://en.cppreference.com/w/c/keyword/continue" TargetMode="External"/><Relationship Id="rId59" Type="http://schemas.openxmlformats.org/officeDocument/2006/relationships/hyperlink" Target="https://en.cppreference.com/w/c/keyword/long" TargetMode="External"/><Relationship Id="rId67" Type="http://schemas.openxmlformats.org/officeDocument/2006/relationships/hyperlink" Target="https://en.cppreference.com/w/c/keyword/struct" TargetMode="External"/><Relationship Id="rId103" Type="http://schemas.openxmlformats.org/officeDocument/2006/relationships/hyperlink" Target="https://en.cppreference.com/w/c/thread/thread_local" TargetMode="External"/><Relationship Id="rId108" Type="http://schemas.openxmlformats.org/officeDocument/2006/relationships/hyperlink" Target="https://en.cppreference.com/w/c/preprocessor/conditional" TargetMode="External"/><Relationship Id="rId116" Type="http://schemas.openxmlformats.org/officeDocument/2006/relationships/hyperlink" Target="https://en.cppreference.com/w/c/preprocessor/impl" TargetMode="External"/><Relationship Id="rId124" Type="http://schemas.openxmlformats.org/officeDocument/2006/relationships/hyperlink" Target="http://cpp-info-ua.blogspot.com/" TargetMode="External"/><Relationship Id="rId20" Type="http://schemas.openxmlformats.org/officeDocument/2006/relationships/hyperlink" Target="https://en.cppreference.com/w/c/language/statements" TargetMode="External"/><Relationship Id="rId41" Type="http://schemas.openxmlformats.org/officeDocument/2006/relationships/hyperlink" Target="https://en.cppreference.com/w/c/keyword/auto" TargetMode="External"/><Relationship Id="rId54" Type="http://schemas.openxmlformats.org/officeDocument/2006/relationships/hyperlink" Target="https://en.cppreference.com/w/c/keyword/for" TargetMode="External"/><Relationship Id="rId62" Type="http://schemas.openxmlformats.org/officeDocument/2006/relationships/hyperlink" Target="https://en.cppreference.com/w/c/keyword/return" TargetMode="External"/><Relationship Id="rId70" Type="http://schemas.openxmlformats.org/officeDocument/2006/relationships/hyperlink" Target="https://en.cppreference.com/w/c/keyword/union" TargetMode="External"/><Relationship Id="rId75" Type="http://schemas.openxmlformats.org/officeDocument/2006/relationships/hyperlink" Target="https://en.cppreference.com/w/c/keyword/_Alignas" TargetMode="External"/><Relationship Id="rId83" Type="http://schemas.openxmlformats.org/officeDocument/2006/relationships/hyperlink" Target="https://en.cppreference.com/w/c/keyword/_Static_assert" TargetMode="External"/><Relationship Id="rId88" Type="http://schemas.openxmlformats.org/officeDocument/2006/relationships/hyperlink" Target="https://en.cppreference.com/w/c/types" TargetMode="External"/><Relationship Id="rId91" Type="http://schemas.openxmlformats.org/officeDocument/2006/relationships/hyperlink" Target="https://en.cppreference.com/w/c/keyword/_Bool" TargetMode="External"/><Relationship Id="rId96" Type="http://schemas.openxmlformats.org/officeDocument/2006/relationships/hyperlink" Target="https://en.cppreference.com/w/c/keyword/_Imaginary" TargetMode="External"/><Relationship Id="rId111" Type="http://schemas.openxmlformats.org/officeDocument/2006/relationships/hyperlink" Target="https://en.cppreference.com/w/c/preprocessor/replac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en.cppreference.com/w/c/language/functions" TargetMode="External"/><Relationship Id="rId23" Type="http://schemas.openxmlformats.org/officeDocument/2006/relationships/hyperlink" Target="https://en.cppreference.com/w/cpp/language/name" TargetMode="External"/><Relationship Id="rId28" Type="http://schemas.openxmlformats.org/officeDocument/2006/relationships/hyperlink" Target="https://en.cppreference.com/w/cpp/language/scope" TargetMode="External"/><Relationship Id="rId36" Type="http://schemas.openxmlformats.org/officeDocument/2006/relationships/image" Target="media/image2.png"/><Relationship Id="rId49" Type="http://schemas.openxmlformats.org/officeDocument/2006/relationships/hyperlink" Target="https://en.cppreference.com/w/c/keyword/double" TargetMode="External"/><Relationship Id="rId57" Type="http://schemas.openxmlformats.org/officeDocument/2006/relationships/hyperlink" Target="https://en.cppreference.com/w/c/keyword/inline" TargetMode="External"/><Relationship Id="rId106" Type="http://schemas.openxmlformats.org/officeDocument/2006/relationships/hyperlink" Target="https://en.cppreference.com/w/c/preprocessor/conditional" TargetMode="External"/><Relationship Id="rId114" Type="http://schemas.openxmlformats.org/officeDocument/2006/relationships/hyperlink" Target="https://en.cppreference.com/w/c/preprocessor/line" TargetMode="External"/><Relationship Id="rId119" Type="http://schemas.openxmlformats.org/officeDocument/2006/relationships/hyperlink" Target="https://en.cppreference.com/w/c/keyword/fortran" TargetMode="External"/><Relationship Id="rId127" Type="http://schemas.openxmlformats.org/officeDocument/2006/relationships/theme" Target="theme/theme1.xml"/><Relationship Id="rId10" Type="http://schemas.openxmlformats.org/officeDocument/2006/relationships/hyperlink" Target="https://en.cppreference.com/w/cpp/language/identifiers" TargetMode="External"/><Relationship Id="rId31" Type="http://schemas.openxmlformats.org/officeDocument/2006/relationships/hyperlink" Target="https://en.cppreference.com/w/cpp/language/types" TargetMode="External"/><Relationship Id="rId44" Type="http://schemas.openxmlformats.org/officeDocument/2006/relationships/hyperlink" Target="https://en.cppreference.com/w/c/keyword/char" TargetMode="External"/><Relationship Id="rId52" Type="http://schemas.openxmlformats.org/officeDocument/2006/relationships/hyperlink" Target="https://en.cppreference.com/w/c/keyword/extern" TargetMode="External"/><Relationship Id="rId60" Type="http://schemas.openxmlformats.org/officeDocument/2006/relationships/hyperlink" Target="https://en.cppreference.com/w/c/keyword/register" TargetMode="External"/><Relationship Id="rId65" Type="http://schemas.openxmlformats.org/officeDocument/2006/relationships/hyperlink" Target="https://en.cppreference.com/w/c/keyword/sizeof" TargetMode="External"/><Relationship Id="rId73" Type="http://schemas.openxmlformats.org/officeDocument/2006/relationships/hyperlink" Target="https://en.cppreference.com/w/c/keyword/volatile" TargetMode="External"/><Relationship Id="rId78" Type="http://schemas.openxmlformats.org/officeDocument/2006/relationships/hyperlink" Target="https://en.cppreference.com/w/c/keyword/_Bool" TargetMode="External"/><Relationship Id="rId81" Type="http://schemas.openxmlformats.org/officeDocument/2006/relationships/hyperlink" Target="https://en.cppreference.com/w/c/keyword/_Imaginary" TargetMode="External"/><Relationship Id="rId86" Type="http://schemas.openxmlformats.org/officeDocument/2006/relationships/hyperlink" Target="https://en.cppreference.com/w/c/types" TargetMode="External"/><Relationship Id="rId94" Type="http://schemas.openxmlformats.org/officeDocument/2006/relationships/hyperlink" Target="https://en.cppreference.com/w/c/numeric/complex/complex" TargetMode="External"/><Relationship Id="rId99" Type="http://schemas.openxmlformats.org/officeDocument/2006/relationships/hyperlink" Target="https://en.cppreference.com/w/c/types" TargetMode="External"/><Relationship Id="rId101" Type="http://schemas.openxmlformats.org/officeDocument/2006/relationships/hyperlink" Target="https://en.cppreference.com/w/c/error/static_assert" TargetMode="External"/><Relationship Id="rId122" Type="http://schemas.openxmlformats.org/officeDocument/2006/relationships/hyperlink" Target="http://www.cplusplu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cppreference.com/w/cpp/keyword" TargetMode="External"/><Relationship Id="rId13" Type="http://schemas.openxmlformats.org/officeDocument/2006/relationships/hyperlink" Target="https://en.cppreference.com/w/c/language/identifier" TargetMode="External"/><Relationship Id="rId18" Type="http://schemas.openxmlformats.org/officeDocument/2006/relationships/hyperlink" Target="https://en.cppreference.com/w/c/language/enum" TargetMode="External"/><Relationship Id="rId39" Type="http://schemas.openxmlformats.org/officeDocument/2006/relationships/image" Target="media/image5.png"/><Relationship Id="rId109" Type="http://schemas.openxmlformats.org/officeDocument/2006/relationships/hyperlink" Target="https://en.cppreference.com/w/c/preprocessor/conditional" TargetMode="External"/><Relationship Id="rId34" Type="http://schemas.openxmlformats.org/officeDocument/2006/relationships/hyperlink" Target="https://en.cppreference.com/w/cpp/language/data_members" TargetMode="External"/><Relationship Id="rId50" Type="http://schemas.openxmlformats.org/officeDocument/2006/relationships/hyperlink" Target="https://en.cppreference.com/w/c/keyword/else" TargetMode="External"/><Relationship Id="rId55" Type="http://schemas.openxmlformats.org/officeDocument/2006/relationships/hyperlink" Target="https://en.cppreference.com/w/c/keyword/goto" TargetMode="External"/><Relationship Id="rId76" Type="http://schemas.openxmlformats.org/officeDocument/2006/relationships/hyperlink" Target="https://en.cppreference.com/w/c/keyword/_Alignof" TargetMode="External"/><Relationship Id="rId97" Type="http://schemas.openxmlformats.org/officeDocument/2006/relationships/hyperlink" Target="https://en.cppreference.com/w/c/numeric/complex/imaginary" TargetMode="External"/><Relationship Id="rId104" Type="http://schemas.openxmlformats.org/officeDocument/2006/relationships/hyperlink" Target="https://en.cppreference.com/w/c/preprocessor/conditional" TargetMode="External"/><Relationship Id="rId120" Type="http://schemas.openxmlformats.org/officeDocument/2006/relationships/hyperlink" Target="http://www.cplusplus.com/localeconv" TargetMode="External"/><Relationship Id="rId125" Type="http://schemas.openxmlformats.org/officeDocument/2006/relationships/footer" Target="footer1.xml"/><Relationship Id="rId7" Type="http://schemas.openxmlformats.org/officeDocument/2006/relationships/hyperlink" Target="https://en.cppreference.com/w/cpp/language/declarations" TargetMode="External"/><Relationship Id="rId71" Type="http://schemas.openxmlformats.org/officeDocument/2006/relationships/hyperlink" Target="https://en.cppreference.com/w/c/keyword/unsigned" TargetMode="External"/><Relationship Id="rId92" Type="http://schemas.openxmlformats.org/officeDocument/2006/relationships/hyperlink" Target="https://en.cppreference.com/w/c/types/boolean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cppreference.com/w/cpp/language/storage_duration" TargetMode="External"/><Relationship Id="rId24" Type="http://schemas.openxmlformats.org/officeDocument/2006/relationships/hyperlink" Target="https://en.cppreference.com/w/cpp/language/definition" TargetMode="External"/><Relationship Id="rId40" Type="http://schemas.openxmlformats.org/officeDocument/2006/relationships/image" Target="media/image6.png"/><Relationship Id="rId45" Type="http://schemas.openxmlformats.org/officeDocument/2006/relationships/hyperlink" Target="https://en.cppreference.com/w/c/keyword/const" TargetMode="External"/><Relationship Id="rId66" Type="http://schemas.openxmlformats.org/officeDocument/2006/relationships/hyperlink" Target="https://en.cppreference.com/w/c/keyword/static" TargetMode="External"/><Relationship Id="rId87" Type="http://schemas.openxmlformats.org/officeDocument/2006/relationships/hyperlink" Target="https://en.cppreference.com/w/c/keyword/_Alignof" TargetMode="External"/><Relationship Id="rId110" Type="http://schemas.openxmlformats.org/officeDocument/2006/relationships/hyperlink" Target="https://en.cppreference.com/w/c/preprocessor/conditional" TargetMode="External"/><Relationship Id="rId115" Type="http://schemas.openxmlformats.org/officeDocument/2006/relationships/hyperlink" Target="https://en.cppreference.com/w/c/preprocessor/error" TargetMode="External"/><Relationship Id="rId61" Type="http://schemas.openxmlformats.org/officeDocument/2006/relationships/hyperlink" Target="https://en.cppreference.com/w/c/keyword/restrict" TargetMode="External"/><Relationship Id="rId82" Type="http://schemas.openxmlformats.org/officeDocument/2006/relationships/hyperlink" Target="https://en.cppreference.com/w/c/keyword/_Noretur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26</Pages>
  <Words>6952</Words>
  <Characters>39627</Characters>
  <Application>Microsoft Office Word</Application>
  <DocSecurity>0</DocSecurity>
  <Lines>330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Viktor</cp:lastModifiedBy>
  <cp:revision>28</cp:revision>
  <dcterms:created xsi:type="dcterms:W3CDTF">2020-01-04T17:14:00Z</dcterms:created>
  <dcterms:modified xsi:type="dcterms:W3CDTF">2020-08-19T10:16:00Z</dcterms:modified>
</cp:coreProperties>
</file>